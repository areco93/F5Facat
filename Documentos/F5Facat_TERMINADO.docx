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2540" w:rsidRPr="0030621A" w:rsidRDefault="008C2540" w:rsidP="008C2540">
      <w:pPr>
        <w:spacing w:line="360" w:lineRule="auto"/>
        <w:jc w:val="center"/>
        <w:rPr>
          <w:rFonts w:ascii="Times New Roman" w:hAnsi="Times New Roman" w:cs="Times New Roman"/>
          <w:b/>
          <w:sz w:val="32"/>
          <w:szCs w:val="24"/>
          <w:lang w:val="es-PY"/>
        </w:rPr>
      </w:pPr>
      <w:r w:rsidRPr="0030621A">
        <w:rPr>
          <w:noProof/>
          <w:lang w:val="es-PY" w:eastAsia="es-PY"/>
        </w:rPr>
        <w:drawing>
          <wp:anchor distT="0" distB="0" distL="114935" distR="114935" simplePos="0" relativeHeight="251633664" behindDoc="1" locked="0" layoutInCell="1" allowOverlap="1" wp14:anchorId="25D1E165" wp14:editId="7FC0B39C">
            <wp:simplePos x="0" y="0"/>
            <wp:positionH relativeFrom="column">
              <wp:posOffset>1843045</wp:posOffset>
            </wp:positionH>
            <wp:positionV relativeFrom="paragraph">
              <wp:posOffset>-442595</wp:posOffset>
            </wp:positionV>
            <wp:extent cx="1257300" cy="1335293"/>
            <wp:effectExtent l="1905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57300" cy="1335293"/>
                    </a:xfrm>
                    <a:prstGeom prst="rect">
                      <a:avLst/>
                    </a:prstGeom>
                    <a:solidFill>
                      <a:srgbClr val="FFFFFF"/>
                    </a:solidFill>
                    <a:ln>
                      <a:noFill/>
                    </a:ln>
                  </pic:spPr>
                </pic:pic>
              </a:graphicData>
            </a:graphic>
          </wp:anchor>
        </w:drawing>
      </w:r>
    </w:p>
    <w:p w:rsidR="008C2540" w:rsidRPr="0030621A" w:rsidRDefault="008C2540" w:rsidP="008C2540">
      <w:pPr>
        <w:spacing w:line="360" w:lineRule="auto"/>
        <w:jc w:val="center"/>
        <w:rPr>
          <w:rFonts w:ascii="Times New Roman" w:hAnsi="Times New Roman" w:cs="Times New Roman"/>
          <w:b/>
          <w:sz w:val="32"/>
          <w:szCs w:val="24"/>
          <w:lang w:val="es-PY"/>
        </w:rPr>
      </w:pPr>
    </w:p>
    <w:p w:rsidR="008C2540" w:rsidRPr="0030621A" w:rsidRDefault="008C2540" w:rsidP="008C2540">
      <w:pPr>
        <w:spacing w:line="360" w:lineRule="auto"/>
        <w:jc w:val="center"/>
        <w:rPr>
          <w:rFonts w:ascii="Times New Roman" w:hAnsi="Times New Roman" w:cs="Times New Roman"/>
          <w:sz w:val="32"/>
          <w:szCs w:val="24"/>
          <w:lang w:val="es-PY"/>
        </w:rPr>
      </w:pPr>
      <w:r w:rsidRPr="0030621A">
        <w:rPr>
          <w:rFonts w:ascii="Times New Roman" w:hAnsi="Times New Roman" w:cs="Times New Roman"/>
          <w:b/>
          <w:sz w:val="32"/>
          <w:szCs w:val="24"/>
          <w:lang w:val="es-PY"/>
        </w:rPr>
        <w:t>UNAE.</w:t>
      </w:r>
      <w:r w:rsidRPr="0030621A">
        <w:rPr>
          <w:rFonts w:ascii="Times New Roman" w:hAnsi="Times New Roman" w:cs="Times New Roman"/>
          <w:sz w:val="32"/>
          <w:szCs w:val="24"/>
          <w:lang w:val="es-PY"/>
        </w:rPr>
        <w:t xml:space="preserve"> Universidad Autónoma de Encarnación</w:t>
      </w:r>
    </w:p>
    <w:p w:rsidR="008C2540" w:rsidRPr="0030621A" w:rsidRDefault="008C2540" w:rsidP="008C2540">
      <w:pPr>
        <w:spacing w:line="360" w:lineRule="auto"/>
        <w:jc w:val="center"/>
        <w:rPr>
          <w:rFonts w:ascii="Times New Roman" w:hAnsi="Times New Roman" w:cs="Times New Roman"/>
          <w:sz w:val="28"/>
          <w:szCs w:val="24"/>
          <w:lang w:val="es-PY"/>
        </w:rPr>
      </w:pPr>
      <w:r w:rsidRPr="0030621A">
        <w:rPr>
          <w:rFonts w:ascii="Times New Roman" w:hAnsi="Times New Roman" w:cs="Times New Roman"/>
          <w:sz w:val="28"/>
          <w:szCs w:val="24"/>
          <w:lang w:val="es-PY"/>
        </w:rPr>
        <w:t>Facultad de Ciencia, Arte y Tecnología</w:t>
      </w:r>
    </w:p>
    <w:p w:rsidR="008C2540" w:rsidRPr="0030621A" w:rsidRDefault="008C2540" w:rsidP="008C2540">
      <w:pPr>
        <w:spacing w:line="360" w:lineRule="auto"/>
        <w:jc w:val="center"/>
        <w:rPr>
          <w:rFonts w:ascii="Times New Roman" w:hAnsi="Times New Roman" w:cs="Times New Roman"/>
          <w:sz w:val="28"/>
          <w:szCs w:val="24"/>
          <w:lang w:val="es-PY"/>
        </w:rPr>
      </w:pPr>
      <w:r w:rsidRPr="0030621A">
        <w:rPr>
          <w:rFonts w:ascii="Times New Roman" w:hAnsi="Times New Roman" w:cs="Times New Roman"/>
          <w:sz w:val="28"/>
          <w:szCs w:val="24"/>
          <w:lang w:val="es-PY"/>
        </w:rPr>
        <w:t>Licenciatura en Análisis de Sistemas Informáticos</w:t>
      </w:r>
    </w:p>
    <w:p w:rsidR="008C2540" w:rsidRPr="0030621A" w:rsidRDefault="008C2540" w:rsidP="008C2540">
      <w:pPr>
        <w:spacing w:line="360" w:lineRule="auto"/>
        <w:jc w:val="center"/>
        <w:rPr>
          <w:rFonts w:ascii="Times New Roman" w:hAnsi="Times New Roman" w:cs="Times New Roman"/>
          <w:sz w:val="24"/>
          <w:szCs w:val="24"/>
          <w:lang w:val="es-PY"/>
        </w:rPr>
      </w:pPr>
    </w:p>
    <w:p w:rsidR="0030621A" w:rsidRPr="0030621A" w:rsidRDefault="0030621A" w:rsidP="008C2540">
      <w:pPr>
        <w:spacing w:line="360" w:lineRule="auto"/>
        <w:jc w:val="center"/>
        <w:rPr>
          <w:rFonts w:ascii="Times New Roman" w:hAnsi="Times New Roman" w:cs="Times New Roman"/>
          <w:sz w:val="24"/>
          <w:szCs w:val="24"/>
          <w:lang w:val="es-PY"/>
        </w:rPr>
      </w:pPr>
    </w:p>
    <w:p w:rsidR="008C2540" w:rsidRPr="0030621A" w:rsidRDefault="008C2540" w:rsidP="008C2540">
      <w:pPr>
        <w:spacing w:line="360" w:lineRule="auto"/>
        <w:jc w:val="center"/>
        <w:rPr>
          <w:rFonts w:ascii="Times New Roman" w:hAnsi="Times New Roman" w:cs="Times New Roman"/>
          <w:b/>
          <w:sz w:val="32"/>
          <w:szCs w:val="24"/>
          <w:lang w:val="es-PY"/>
        </w:rPr>
      </w:pPr>
      <w:r w:rsidRPr="0030621A">
        <w:rPr>
          <w:rFonts w:ascii="Times New Roman" w:hAnsi="Times New Roman" w:cs="Times New Roman"/>
          <w:b/>
          <w:sz w:val="32"/>
          <w:szCs w:val="24"/>
          <w:lang w:val="es-PY"/>
        </w:rPr>
        <w:t>DESARROLLO DE SOFWARE</w:t>
      </w:r>
    </w:p>
    <w:tbl>
      <w:tblPr>
        <w:tblStyle w:val="Tablaconcuadrcula"/>
        <w:tblW w:w="0" w:type="auto"/>
        <w:tblInd w:w="2444" w:type="dxa"/>
        <w:tblLook w:val="04A0" w:firstRow="1" w:lastRow="0" w:firstColumn="1" w:lastColumn="0" w:noHBand="0" w:noVBand="1"/>
      </w:tblPr>
      <w:tblGrid>
        <w:gridCol w:w="3624"/>
      </w:tblGrid>
      <w:tr w:rsidR="0030621A" w:rsidRPr="0030621A" w:rsidTr="0030621A">
        <w:trPr>
          <w:trHeight w:val="720"/>
        </w:trPr>
        <w:tc>
          <w:tcPr>
            <w:tcW w:w="3624" w:type="dxa"/>
          </w:tcPr>
          <w:p w:rsidR="0030621A" w:rsidRPr="0030621A" w:rsidRDefault="00F13342" w:rsidP="0030621A">
            <w:pPr>
              <w:spacing w:before="240" w:line="360" w:lineRule="auto"/>
              <w:jc w:val="center"/>
              <w:rPr>
                <w:rFonts w:ascii="Times New Roman" w:hAnsi="Times New Roman" w:cs="Times New Roman"/>
                <w:b/>
                <w:sz w:val="24"/>
                <w:szCs w:val="24"/>
                <w:lang w:val="es-PY"/>
              </w:rPr>
            </w:pPr>
            <w:r>
              <w:rPr>
                <w:rFonts w:ascii="Times New Roman" w:hAnsi="Times New Roman" w:cs="Times New Roman"/>
                <w:b/>
                <w:sz w:val="24"/>
                <w:szCs w:val="24"/>
                <w:lang w:val="es-PY"/>
              </w:rPr>
              <w:t>F5FACAT</w:t>
            </w:r>
          </w:p>
        </w:tc>
      </w:tr>
    </w:tbl>
    <w:p w:rsidR="008C2540" w:rsidRPr="0030621A" w:rsidRDefault="008C2540" w:rsidP="008C2540">
      <w:pPr>
        <w:spacing w:line="360" w:lineRule="auto"/>
        <w:jc w:val="center"/>
        <w:rPr>
          <w:rFonts w:ascii="Times New Roman" w:hAnsi="Times New Roman" w:cs="Times New Roman"/>
          <w:b/>
          <w:sz w:val="24"/>
          <w:szCs w:val="24"/>
          <w:lang w:val="es-PY"/>
        </w:rPr>
      </w:pPr>
    </w:p>
    <w:p w:rsidR="008C2540" w:rsidRPr="0030621A" w:rsidRDefault="008C2540" w:rsidP="008C2540">
      <w:pPr>
        <w:tabs>
          <w:tab w:val="left" w:pos="2410"/>
        </w:tabs>
        <w:spacing w:line="360" w:lineRule="auto"/>
        <w:ind w:left="993"/>
        <w:rPr>
          <w:rFonts w:ascii="Times New Roman" w:hAnsi="Times New Roman" w:cs="Times New Roman"/>
          <w:sz w:val="24"/>
          <w:szCs w:val="24"/>
          <w:lang w:val="es-PY"/>
        </w:rPr>
      </w:pPr>
      <w:r w:rsidRPr="0030621A">
        <w:rPr>
          <w:rFonts w:ascii="Times New Roman" w:hAnsi="Times New Roman" w:cs="Times New Roman"/>
          <w:b/>
          <w:sz w:val="24"/>
          <w:szCs w:val="24"/>
          <w:lang w:val="es-PY"/>
        </w:rPr>
        <w:t>Profesor</w:t>
      </w:r>
      <w:r w:rsidRPr="0030621A">
        <w:rPr>
          <w:rFonts w:ascii="Times New Roman" w:hAnsi="Times New Roman" w:cs="Times New Roman"/>
          <w:sz w:val="24"/>
          <w:szCs w:val="24"/>
          <w:lang w:val="es-PY"/>
        </w:rPr>
        <w:t xml:space="preserve">: Profesor Hugo </w:t>
      </w:r>
      <w:proofErr w:type="spellStart"/>
      <w:r w:rsidRPr="0030621A">
        <w:rPr>
          <w:rFonts w:ascii="Times New Roman" w:hAnsi="Times New Roman" w:cs="Times New Roman"/>
          <w:sz w:val="24"/>
          <w:szCs w:val="24"/>
          <w:lang w:val="es-PY"/>
        </w:rPr>
        <w:t>Sendoa</w:t>
      </w:r>
      <w:proofErr w:type="spellEnd"/>
      <w:r w:rsidRPr="0030621A">
        <w:rPr>
          <w:rFonts w:ascii="Times New Roman" w:hAnsi="Times New Roman" w:cs="Times New Roman"/>
          <w:sz w:val="24"/>
          <w:szCs w:val="24"/>
          <w:lang w:val="es-PY"/>
        </w:rPr>
        <w:t>.</w:t>
      </w:r>
    </w:p>
    <w:p w:rsidR="008C2540" w:rsidRPr="0030621A" w:rsidRDefault="008C2540" w:rsidP="008C2540">
      <w:pPr>
        <w:tabs>
          <w:tab w:val="left" w:pos="2410"/>
        </w:tabs>
        <w:spacing w:line="360" w:lineRule="auto"/>
        <w:ind w:left="993"/>
        <w:rPr>
          <w:rFonts w:ascii="Times New Roman" w:hAnsi="Times New Roman" w:cs="Times New Roman"/>
          <w:sz w:val="24"/>
          <w:szCs w:val="24"/>
          <w:lang w:val="es-PY"/>
        </w:rPr>
      </w:pPr>
      <w:r w:rsidRPr="0030621A">
        <w:rPr>
          <w:rFonts w:ascii="Times New Roman" w:hAnsi="Times New Roman" w:cs="Times New Roman"/>
          <w:b/>
          <w:sz w:val="24"/>
          <w:szCs w:val="24"/>
          <w:lang w:val="es-PY"/>
        </w:rPr>
        <w:t>Materia</w:t>
      </w:r>
      <w:r w:rsidRPr="0030621A">
        <w:rPr>
          <w:rFonts w:ascii="Times New Roman" w:hAnsi="Times New Roman" w:cs="Times New Roman"/>
          <w:sz w:val="24"/>
          <w:szCs w:val="24"/>
          <w:lang w:val="es-PY"/>
        </w:rPr>
        <w:t xml:space="preserve">: Ing. </w:t>
      </w:r>
      <w:r w:rsidR="00063580">
        <w:rPr>
          <w:rFonts w:ascii="Times New Roman" w:hAnsi="Times New Roman" w:cs="Times New Roman"/>
          <w:sz w:val="24"/>
          <w:szCs w:val="24"/>
          <w:lang w:val="es-PY"/>
        </w:rPr>
        <w:t xml:space="preserve">De </w:t>
      </w:r>
      <w:r w:rsidR="0030621A" w:rsidRPr="0030621A">
        <w:rPr>
          <w:rFonts w:ascii="Times New Roman" w:hAnsi="Times New Roman" w:cs="Times New Roman"/>
          <w:sz w:val="24"/>
          <w:szCs w:val="24"/>
          <w:lang w:val="es-PY"/>
        </w:rPr>
        <w:t>Software</w:t>
      </w:r>
    </w:p>
    <w:p w:rsidR="008C2540" w:rsidRPr="0030621A" w:rsidRDefault="008C2540" w:rsidP="008C2540">
      <w:pPr>
        <w:ind w:left="993"/>
        <w:rPr>
          <w:rFonts w:ascii="Times New Roman" w:hAnsi="Times New Roman" w:cs="Times New Roman"/>
          <w:b/>
          <w:sz w:val="24"/>
          <w:szCs w:val="24"/>
          <w:lang w:val="es-PY"/>
        </w:rPr>
      </w:pPr>
      <w:r w:rsidRPr="0030621A">
        <w:rPr>
          <w:rFonts w:ascii="Times New Roman" w:hAnsi="Times New Roman" w:cs="Times New Roman"/>
          <w:b/>
          <w:sz w:val="24"/>
          <w:szCs w:val="24"/>
          <w:lang w:val="es-PY"/>
        </w:rPr>
        <w:t>AUTORES:</w:t>
      </w:r>
    </w:p>
    <w:p w:rsidR="008C2540" w:rsidRPr="0030621A" w:rsidRDefault="00B86412" w:rsidP="00E20BCA">
      <w:pPr>
        <w:pStyle w:val="Prrafodelista"/>
        <w:numPr>
          <w:ilvl w:val="0"/>
          <w:numId w:val="1"/>
        </w:numPr>
        <w:ind w:left="1560"/>
        <w:rPr>
          <w:rFonts w:ascii="Times New Roman" w:hAnsi="Times New Roman" w:cs="Times New Roman"/>
          <w:b/>
          <w:sz w:val="24"/>
          <w:szCs w:val="24"/>
          <w:lang w:val="es-PY"/>
        </w:rPr>
      </w:pPr>
      <w:r>
        <w:rPr>
          <w:rFonts w:ascii="Times New Roman" w:hAnsi="Times New Roman" w:cs="Times New Roman"/>
          <w:b/>
          <w:sz w:val="24"/>
          <w:szCs w:val="24"/>
          <w:lang w:val="es-PY"/>
        </w:rPr>
        <w:t xml:space="preserve">Alvarez </w:t>
      </w:r>
      <w:r w:rsidR="00063580">
        <w:rPr>
          <w:rFonts w:ascii="Times New Roman" w:hAnsi="Times New Roman" w:cs="Times New Roman"/>
          <w:b/>
          <w:sz w:val="24"/>
          <w:szCs w:val="24"/>
          <w:lang w:val="es-PY"/>
        </w:rPr>
        <w:t>González, Margarita Isabel</w:t>
      </w:r>
      <w:r w:rsidR="008C2540" w:rsidRPr="0030621A">
        <w:rPr>
          <w:rFonts w:ascii="Times New Roman" w:hAnsi="Times New Roman" w:cs="Times New Roman"/>
          <w:b/>
          <w:sz w:val="24"/>
          <w:szCs w:val="24"/>
          <w:lang w:val="es-PY"/>
        </w:rPr>
        <w:t>.</w:t>
      </w:r>
    </w:p>
    <w:p w:rsidR="008C2540" w:rsidRPr="0030621A" w:rsidRDefault="00063580" w:rsidP="00E20BCA">
      <w:pPr>
        <w:pStyle w:val="Prrafodelista"/>
        <w:numPr>
          <w:ilvl w:val="0"/>
          <w:numId w:val="1"/>
        </w:numPr>
        <w:ind w:left="1560"/>
        <w:rPr>
          <w:rFonts w:ascii="Times New Roman" w:hAnsi="Times New Roman" w:cs="Times New Roman"/>
          <w:b/>
          <w:sz w:val="24"/>
          <w:szCs w:val="24"/>
          <w:lang w:val="es-PY"/>
        </w:rPr>
      </w:pPr>
      <w:proofErr w:type="spellStart"/>
      <w:r>
        <w:rPr>
          <w:rFonts w:ascii="Times New Roman" w:hAnsi="Times New Roman" w:cs="Times New Roman"/>
          <w:b/>
          <w:sz w:val="24"/>
          <w:szCs w:val="24"/>
          <w:lang w:val="es-PY"/>
        </w:rPr>
        <w:t>Areco</w:t>
      </w:r>
      <w:proofErr w:type="spellEnd"/>
      <w:r w:rsidR="008C2540" w:rsidRPr="0030621A">
        <w:rPr>
          <w:rFonts w:ascii="Times New Roman" w:hAnsi="Times New Roman" w:cs="Times New Roman"/>
          <w:b/>
          <w:sz w:val="24"/>
          <w:szCs w:val="24"/>
          <w:lang w:val="es-PY"/>
        </w:rPr>
        <w:t>, P</w:t>
      </w:r>
      <w:r>
        <w:rPr>
          <w:rFonts w:ascii="Times New Roman" w:hAnsi="Times New Roman" w:cs="Times New Roman"/>
          <w:b/>
          <w:sz w:val="24"/>
          <w:szCs w:val="24"/>
          <w:lang w:val="es-PY"/>
        </w:rPr>
        <w:t>edro</w:t>
      </w:r>
      <w:r w:rsidR="008C2540" w:rsidRPr="0030621A">
        <w:rPr>
          <w:rFonts w:ascii="Times New Roman" w:hAnsi="Times New Roman" w:cs="Times New Roman"/>
          <w:b/>
          <w:sz w:val="24"/>
          <w:szCs w:val="24"/>
          <w:lang w:val="es-PY"/>
        </w:rPr>
        <w:t>.</w:t>
      </w:r>
    </w:p>
    <w:p w:rsidR="008C2540" w:rsidRPr="0030621A" w:rsidRDefault="00063580" w:rsidP="00E20BCA">
      <w:pPr>
        <w:pStyle w:val="Prrafodelista"/>
        <w:numPr>
          <w:ilvl w:val="0"/>
          <w:numId w:val="1"/>
        </w:numPr>
        <w:ind w:left="1560"/>
        <w:rPr>
          <w:rFonts w:ascii="Times New Roman" w:hAnsi="Times New Roman" w:cs="Times New Roman"/>
          <w:b/>
          <w:sz w:val="24"/>
          <w:szCs w:val="24"/>
          <w:lang w:val="es-PY"/>
        </w:rPr>
      </w:pPr>
      <w:proofErr w:type="spellStart"/>
      <w:r>
        <w:rPr>
          <w:rFonts w:ascii="Times New Roman" w:hAnsi="Times New Roman" w:cs="Times New Roman"/>
          <w:b/>
          <w:sz w:val="24"/>
          <w:szCs w:val="24"/>
          <w:lang w:val="es-PY"/>
        </w:rPr>
        <w:t>Esteche</w:t>
      </w:r>
      <w:proofErr w:type="spellEnd"/>
      <w:r w:rsidR="008C2540" w:rsidRPr="0030621A">
        <w:rPr>
          <w:rFonts w:ascii="Times New Roman" w:hAnsi="Times New Roman" w:cs="Times New Roman"/>
          <w:b/>
          <w:sz w:val="24"/>
          <w:szCs w:val="24"/>
          <w:lang w:val="es-PY"/>
        </w:rPr>
        <w:t xml:space="preserve">, </w:t>
      </w:r>
      <w:r>
        <w:rPr>
          <w:rFonts w:ascii="Times New Roman" w:hAnsi="Times New Roman" w:cs="Times New Roman"/>
          <w:b/>
          <w:sz w:val="24"/>
          <w:szCs w:val="24"/>
          <w:lang w:val="es-PY"/>
        </w:rPr>
        <w:t>Vicente</w:t>
      </w:r>
      <w:r w:rsidR="008C2540" w:rsidRPr="0030621A">
        <w:rPr>
          <w:rFonts w:ascii="Times New Roman" w:hAnsi="Times New Roman" w:cs="Times New Roman"/>
          <w:b/>
          <w:sz w:val="24"/>
          <w:szCs w:val="24"/>
          <w:lang w:val="es-PY"/>
        </w:rPr>
        <w:t>.</w:t>
      </w:r>
    </w:p>
    <w:p w:rsidR="008C2540" w:rsidRPr="00063580" w:rsidRDefault="00063580" w:rsidP="00063580">
      <w:pPr>
        <w:pStyle w:val="Prrafodelista"/>
        <w:numPr>
          <w:ilvl w:val="0"/>
          <w:numId w:val="1"/>
        </w:numPr>
        <w:ind w:left="1560"/>
        <w:rPr>
          <w:rFonts w:ascii="Times New Roman" w:hAnsi="Times New Roman" w:cs="Times New Roman"/>
          <w:b/>
          <w:sz w:val="24"/>
          <w:szCs w:val="24"/>
          <w:lang w:val="es-PY"/>
        </w:rPr>
      </w:pPr>
      <w:proofErr w:type="spellStart"/>
      <w:r>
        <w:rPr>
          <w:rFonts w:ascii="Times New Roman" w:hAnsi="Times New Roman" w:cs="Times New Roman"/>
          <w:b/>
          <w:sz w:val="24"/>
          <w:szCs w:val="24"/>
          <w:lang w:val="es-PY"/>
        </w:rPr>
        <w:t>Kono</w:t>
      </w:r>
      <w:proofErr w:type="spellEnd"/>
      <w:r w:rsidR="008C2540" w:rsidRPr="0030621A">
        <w:rPr>
          <w:rFonts w:ascii="Times New Roman" w:hAnsi="Times New Roman" w:cs="Times New Roman"/>
          <w:b/>
          <w:sz w:val="24"/>
          <w:szCs w:val="24"/>
          <w:lang w:val="es-PY"/>
        </w:rPr>
        <w:t xml:space="preserve">, </w:t>
      </w:r>
      <w:proofErr w:type="spellStart"/>
      <w:r>
        <w:rPr>
          <w:rFonts w:ascii="Times New Roman" w:hAnsi="Times New Roman" w:cs="Times New Roman"/>
          <w:b/>
          <w:sz w:val="24"/>
          <w:szCs w:val="24"/>
          <w:lang w:val="es-PY"/>
        </w:rPr>
        <w:t>Nobuhiko</w:t>
      </w:r>
      <w:proofErr w:type="spellEnd"/>
      <w:r w:rsidR="008C2540" w:rsidRPr="0030621A">
        <w:rPr>
          <w:rFonts w:ascii="Times New Roman" w:hAnsi="Times New Roman" w:cs="Times New Roman"/>
          <w:b/>
          <w:sz w:val="24"/>
          <w:szCs w:val="24"/>
          <w:lang w:val="es-PY"/>
        </w:rPr>
        <w:t>.</w:t>
      </w:r>
    </w:p>
    <w:p w:rsidR="008C2540" w:rsidRPr="0030621A" w:rsidRDefault="008C2540" w:rsidP="008C2540">
      <w:pPr>
        <w:spacing w:line="360" w:lineRule="auto"/>
        <w:jc w:val="center"/>
        <w:rPr>
          <w:rFonts w:ascii="Times New Roman" w:hAnsi="Times New Roman" w:cs="Times New Roman"/>
          <w:sz w:val="24"/>
          <w:szCs w:val="24"/>
          <w:lang w:val="es-PY"/>
        </w:rPr>
      </w:pPr>
    </w:p>
    <w:p w:rsidR="008C2540" w:rsidRPr="0030621A" w:rsidRDefault="008C2540" w:rsidP="008C2540">
      <w:pPr>
        <w:spacing w:line="360" w:lineRule="auto"/>
        <w:jc w:val="center"/>
        <w:rPr>
          <w:rFonts w:ascii="Times New Roman" w:hAnsi="Times New Roman" w:cs="Times New Roman"/>
          <w:sz w:val="32"/>
          <w:szCs w:val="24"/>
          <w:lang w:val="es-PY"/>
        </w:rPr>
      </w:pPr>
      <w:r w:rsidRPr="0030621A">
        <w:rPr>
          <w:rFonts w:ascii="Times New Roman" w:hAnsi="Times New Roman" w:cs="Times New Roman"/>
          <w:sz w:val="32"/>
          <w:szCs w:val="24"/>
          <w:lang w:val="es-PY"/>
        </w:rPr>
        <w:t>Encarnación – Paraguay</w:t>
      </w:r>
    </w:p>
    <w:p w:rsidR="008C2540" w:rsidRDefault="00063580" w:rsidP="008C2540">
      <w:pPr>
        <w:spacing w:line="360" w:lineRule="auto"/>
        <w:jc w:val="center"/>
        <w:rPr>
          <w:rFonts w:ascii="Times New Roman" w:hAnsi="Times New Roman" w:cs="Times New Roman"/>
          <w:sz w:val="32"/>
          <w:szCs w:val="24"/>
          <w:lang w:val="es-PY"/>
        </w:rPr>
      </w:pPr>
      <w:r>
        <w:rPr>
          <w:rFonts w:ascii="Times New Roman" w:hAnsi="Times New Roman" w:cs="Times New Roman"/>
          <w:sz w:val="32"/>
          <w:szCs w:val="24"/>
          <w:lang w:val="es-PY"/>
        </w:rPr>
        <w:t>2016</w:t>
      </w:r>
    </w:p>
    <w:p w:rsidR="00063580" w:rsidRPr="0030621A" w:rsidRDefault="00063580" w:rsidP="008C2540">
      <w:pPr>
        <w:spacing w:line="360" w:lineRule="auto"/>
        <w:jc w:val="center"/>
        <w:rPr>
          <w:rFonts w:ascii="Times New Roman" w:hAnsi="Times New Roman" w:cs="Times New Roman"/>
          <w:sz w:val="32"/>
          <w:szCs w:val="24"/>
          <w:lang w:val="es-PY"/>
        </w:rPr>
      </w:pPr>
    </w:p>
    <w:p w:rsidR="00B86412" w:rsidRDefault="00B86412" w:rsidP="00B86412">
      <w:pPr>
        <w:jc w:val="center"/>
        <w:rPr>
          <w:rFonts w:ascii="Times New Roman" w:hAnsi="Times New Roman" w:cs="Times New Roman"/>
          <w:b/>
          <w:sz w:val="24"/>
          <w:szCs w:val="24"/>
        </w:rPr>
      </w:pPr>
      <w:r>
        <w:rPr>
          <w:rFonts w:ascii="Times New Roman" w:hAnsi="Times New Roman" w:cs="Times New Roman"/>
          <w:b/>
          <w:sz w:val="24"/>
          <w:szCs w:val="24"/>
        </w:rPr>
        <w:lastRenderedPageBreak/>
        <w:t>INDICE</w:t>
      </w:r>
    </w:p>
    <w:p w:rsidR="00B86412" w:rsidRDefault="00B86412" w:rsidP="00B86412">
      <w:pPr>
        <w:jc w:val="center"/>
        <w:rPr>
          <w:rFonts w:ascii="Times New Roman" w:hAnsi="Times New Roman" w:cs="Times New Roman"/>
          <w:b/>
          <w:sz w:val="24"/>
          <w:szCs w:val="24"/>
        </w:rPr>
      </w:pPr>
    </w:p>
    <w:sdt>
      <w:sdtPr>
        <w:rPr>
          <w:rFonts w:eastAsiaTheme="minorHAnsi" w:cstheme="minorBidi"/>
          <w:b/>
          <w:bCs w:val="0"/>
          <w:color w:val="auto"/>
          <w:sz w:val="22"/>
          <w:szCs w:val="22"/>
          <w:lang w:val="es-MX"/>
        </w:rPr>
        <w:id w:val="94910500"/>
        <w:docPartObj>
          <w:docPartGallery w:val="Table of Contents"/>
          <w:docPartUnique/>
        </w:docPartObj>
      </w:sdtPr>
      <w:sdtEndPr>
        <w:rPr>
          <w:b w:val="0"/>
        </w:rPr>
      </w:sdtEndPr>
      <w:sdtContent>
        <w:p w:rsidR="00B86412" w:rsidRDefault="00B86412" w:rsidP="00B86412">
          <w:pPr>
            <w:pStyle w:val="TtulodeTDC"/>
          </w:pPr>
          <w:r>
            <w:t>Contenido</w:t>
          </w:r>
        </w:p>
        <w:p w:rsidR="0031146C" w:rsidRDefault="00B86412">
          <w:pPr>
            <w:pStyle w:val="TDC1"/>
            <w:tabs>
              <w:tab w:val="right" w:leader="dot" w:pos="8630"/>
            </w:tabs>
            <w:rPr>
              <w:rFonts w:eastAsiaTheme="minorEastAsia"/>
              <w:noProof/>
              <w:lang w:val="es-ES" w:eastAsia="es-ES"/>
            </w:rPr>
          </w:pPr>
          <w:r>
            <w:fldChar w:fldCharType="begin"/>
          </w:r>
          <w:r>
            <w:instrText xml:space="preserve"> TOC \o "1-3" \h \z \u </w:instrText>
          </w:r>
          <w:r>
            <w:fldChar w:fldCharType="separate"/>
          </w:r>
          <w:hyperlink w:anchor="_Toc428524192" w:history="1">
            <w:r w:rsidR="0031146C" w:rsidRPr="00466422">
              <w:rPr>
                <w:rStyle w:val="Hipervnculo"/>
                <w:noProof/>
                <w:lang w:val="es-PY"/>
              </w:rPr>
              <w:t>PLANIFICACIÓN</w:t>
            </w:r>
            <w:r w:rsidR="0031146C">
              <w:rPr>
                <w:noProof/>
                <w:webHidden/>
              </w:rPr>
              <w:tab/>
            </w:r>
            <w:r w:rsidR="0031146C">
              <w:rPr>
                <w:noProof/>
                <w:webHidden/>
              </w:rPr>
              <w:fldChar w:fldCharType="begin"/>
            </w:r>
            <w:r w:rsidR="0031146C">
              <w:rPr>
                <w:noProof/>
                <w:webHidden/>
              </w:rPr>
              <w:instrText xml:space="preserve"> PAGEREF _Toc428524192 \h </w:instrText>
            </w:r>
            <w:r w:rsidR="0031146C">
              <w:rPr>
                <w:noProof/>
                <w:webHidden/>
              </w:rPr>
            </w:r>
            <w:r w:rsidR="0031146C">
              <w:rPr>
                <w:noProof/>
                <w:webHidden/>
              </w:rPr>
              <w:fldChar w:fldCharType="separate"/>
            </w:r>
            <w:r w:rsidR="008F22F0">
              <w:rPr>
                <w:noProof/>
                <w:webHidden/>
              </w:rPr>
              <w:t>4</w:t>
            </w:r>
            <w:r w:rsidR="0031146C">
              <w:rPr>
                <w:noProof/>
                <w:webHidden/>
              </w:rPr>
              <w:fldChar w:fldCharType="end"/>
            </w:r>
          </w:hyperlink>
        </w:p>
        <w:p w:rsidR="0031146C" w:rsidRDefault="006A48D6">
          <w:pPr>
            <w:pStyle w:val="TDC2"/>
            <w:tabs>
              <w:tab w:val="right" w:leader="dot" w:pos="8630"/>
            </w:tabs>
            <w:rPr>
              <w:rFonts w:eastAsiaTheme="minorEastAsia"/>
              <w:noProof/>
              <w:lang w:val="es-ES" w:eastAsia="es-ES"/>
            </w:rPr>
          </w:pPr>
          <w:hyperlink w:anchor="_Toc428524193" w:history="1">
            <w:r w:rsidR="0031146C" w:rsidRPr="00466422">
              <w:rPr>
                <w:rStyle w:val="Hipervnculo"/>
                <w:rFonts w:ascii="Times New Roman" w:hAnsi="Times New Roman" w:cs="Times New Roman"/>
                <w:noProof/>
                <w:lang w:val="es-PY"/>
              </w:rPr>
              <w:t>Problemática</w:t>
            </w:r>
            <w:r w:rsidR="0031146C">
              <w:rPr>
                <w:noProof/>
                <w:webHidden/>
              </w:rPr>
              <w:tab/>
            </w:r>
            <w:r w:rsidR="0031146C">
              <w:rPr>
                <w:noProof/>
                <w:webHidden/>
              </w:rPr>
              <w:fldChar w:fldCharType="begin"/>
            </w:r>
            <w:r w:rsidR="0031146C">
              <w:rPr>
                <w:noProof/>
                <w:webHidden/>
              </w:rPr>
              <w:instrText xml:space="preserve"> PAGEREF _Toc428524193 \h </w:instrText>
            </w:r>
            <w:r w:rsidR="0031146C">
              <w:rPr>
                <w:noProof/>
                <w:webHidden/>
              </w:rPr>
            </w:r>
            <w:r w:rsidR="0031146C">
              <w:rPr>
                <w:noProof/>
                <w:webHidden/>
              </w:rPr>
              <w:fldChar w:fldCharType="separate"/>
            </w:r>
            <w:r w:rsidR="008F22F0">
              <w:rPr>
                <w:noProof/>
                <w:webHidden/>
              </w:rPr>
              <w:t>5</w:t>
            </w:r>
            <w:r w:rsidR="0031146C">
              <w:rPr>
                <w:noProof/>
                <w:webHidden/>
              </w:rPr>
              <w:fldChar w:fldCharType="end"/>
            </w:r>
          </w:hyperlink>
        </w:p>
        <w:p w:rsidR="0031146C" w:rsidRDefault="006A48D6">
          <w:pPr>
            <w:pStyle w:val="TDC2"/>
            <w:tabs>
              <w:tab w:val="right" w:leader="dot" w:pos="8630"/>
            </w:tabs>
            <w:rPr>
              <w:rFonts w:eastAsiaTheme="minorEastAsia"/>
              <w:noProof/>
              <w:lang w:val="es-ES" w:eastAsia="es-ES"/>
            </w:rPr>
          </w:pPr>
          <w:hyperlink w:anchor="_Toc428524194" w:history="1">
            <w:r w:rsidR="0031146C" w:rsidRPr="00466422">
              <w:rPr>
                <w:rStyle w:val="Hipervnculo"/>
                <w:rFonts w:ascii="Times New Roman"/>
                <w:noProof/>
                <w:lang w:val="es-PY"/>
              </w:rPr>
              <w:t>Delimitaci</w:t>
            </w:r>
            <w:r w:rsidR="0031146C" w:rsidRPr="00466422">
              <w:rPr>
                <w:rStyle w:val="Hipervnculo"/>
                <w:rFonts w:hAnsi="Times New Roman"/>
                <w:noProof/>
                <w:lang w:val="es-PY"/>
              </w:rPr>
              <w:t>ó</w:t>
            </w:r>
            <w:r w:rsidR="0031146C" w:rsidRPr="00466422">
              <w:rPr>
                <w:rStyle w:val="Hipervnculo"/>
                <w:rFonts w:ascii="Times New Roman"/>
                <w:noProof/>
                <w:lang w:val="es-PY"/>
              </w:rPr>
              <w:t>n y Alcance del Tema.</w:t>
            </w:r>
            <w:r w:rsidR="0031146C">
              <w:rPr>
                <w:noProof/>
                <w:webHidden/>
              </w:rPr>
              <w:tab/>
            </w:r>
            <w:r w:rsidR="0031146C">
              <w:rPr>
                <w:noProof/>
                <w:webHidden/>
              </w:rPr>
              <w:fldChar w:fldCharType="begin"/>
            </w:r>
            <w:r w:rsidR="0031146C">
              <w:rPr>
                <w:noProof/>
                <w:webHidden/>
              </w:rPr>
              <w:instrText xml:space="preserve"> PAGEREF _Toc428524194 \h </w:instrText>
            </w:r>
            <w:r w:rsidR="0031146C">
              <w:rPr>
                <w:noProof/>
                <w:webHidden/>
              </w:rPr>
            </w:r>
            <w:r w:rsidR="0031146C">
              <w:rPr>
                <w:noProof/>
                <w:webHidden/>
              </w:rPr>
              <w:fldChar w:fldCharType="separate"/>
            </w:r>
            <w:r w:rsidR="008F22F0">
              <w:rPr>
                <w:noProof/>
                <w:webHidden/>
              </w:rPr>
              <w:t>5</w:t>
            </w:r>
            <w:r w:rsidR="0031146C">
              <w:rPr>
                <w:noProof/>
                <w:webHidden/>
              </w:rPr>
              <w:fldChar w:fldCharType="end"/>
            </w:r>
          </w:hyperlink>
        </w:p>
        <w:p w:rsidR="0031146C" w:rsidRDefault="006A48D6">
          <w:pPr>
            <w:pStyle w:val="TDC2"/>
            <w:tabs>
              <w:tab w:val="left" w:pos="660"/>
              <w:tab w:val="right" w:leader="dot" w:pos="8630"/>
            </w:tabs>
            <w:rPr>
              <w:rFonts w:eastAsiaTheme="minorEastAsia"/>
              <w:noProof/>
              <w:lang w:val="es-ES" w:eastAsia="es-ES"/>
            </w:rPr>
          </w:pPr>
          <w:hyperlink w:anchor="_Toc428524195" w:history="1">
            <w:r w:rsidR="0031146C" w:rsidRPr="00466422">
              <w:rPr>
                <w:rStyle w:val="Hipervnculo"/>
                <w:rFonts w:ascii="Times New Roman" w:eastAsia="Times New Roman" w:hAnsi="Times New Roman" w:cs="Times New Roman"/>
                <w:b/>
                <w:bCs/>
                <w:noProof/>
                <w:lang w:val="es-PY"/>
              </w:rPr>
              <w:t>a.</w:t>
            </w:r>
            <w:r w:rsidR="0031146C">
              <w:rPr>
                <w:rFonts w:eastAsiaTheme="minorEastAsia"/>
                <w:noProof/>
                <w:lang w:val="es-ES" w:eastAsia="es-ES"/>
              </w:rPr>
              <w:tab/>
            </w:r>
            <w:r w:rsidR="0031146C" w:rsidRPr="00466422">
              <w:rPr>
                <w:rStyle w:val="Hipervnculo"/>
                <w:rFonts w:ascii="Times New Roman"/>
                <w:b/>
                <w:bCs/>
                <w:noProof/>
                <w:lang w:val="es-PY"/>
              </w:rPr>
              <w:t>Alcances:</w:t>
            </w:r>
            <w:r w:rsidR="0031146C">
              <w:rPr>
                <w:noProof/>
                <w:webHidden/>
              </w:rPr>
              <w:tab/>
            </w:r>
            <w:r w:rsidR="0031146C">
              <w:rPr>
                <w:noProof/>
                <w:webHidden/>
              </w:rPr>
              <w:fldChar w:fldCharType="begin"/>
            </w:r>
            <w:r w:rsidR="0031146C">
              <w:rPr>
                <w:noProof/>
                <w:webHidden/>
              </w:rPr>
              <w:instrText xml:space="preserve"> PAGEREF _Toc428524195 \h </w:instrText>
            </w:r>
            <w:r w:rsidR="0031146C">
              <w:rPr>
                <w:noProof/>
                <w:webHidden/>
              </w:rPr>
            </w:r>
            <w:r w:rsidR="0031146C">
              <w:rPr>
                <w:noProof/>
                <w:webHidden/>
              </w:rPr>
              <w:fldChar w:fldCharType="separate"/>
            </w:r>
            <w:r w:rsidR="008F22F0">
              <w:rPr>
                <w:noProof/>
                <w:webHidden/>
              </w:rPr>
              <w:t>5</w:t>
            </w:r>
            <w:r w:rsidR="0031146C">
              <w:rPr>
                <w:noProof/>
                <w:webHidden/>
              </w:rPr>
              <w:fldChar w:fldCharType="end"/>
            </w:r>
          </w:hyperlink>
        </w:p>
        <w:p w:rsidR="0031146C" w:rsidRDefault="006A48D6">
          <w:pPr>
            <w:pStyle w:val="TDC2"/>
            <w:tabs>
              <w:tab w:val="right" w:leader="dot" w:pos="8630"/>
            </w:tabs>
            <w:rPr>
              <w:rFonts w:eastAsiaTheme="minorEastAsia"/>
              <w:noProof/>
              <w:lang w:val="es-ES" w:eastAsia="es-ES"/>
            </w:rPr>
          </w:pPr>
          <w:hyperlink w:anchor="_Toc428524196" w:history="1">
            <w:r w:rsidR="0031146C" w:rsidRPr="00466422">
              <w:rPr>
                <w:rStyle w:val="Hipervnculo"/>
                <w:rFonts w:ascii="Times New Roman"/>
                <w:noProof/>
                <w:lang w:val="es-PY"/>
              </w:rPr>
              <w:t>Limitaciones:</w:t>
            </w:r>
            <w:r w:rsidR="0031146C">
              <w:rPr>
                <w:noProof/>
                <w:webHidden/>
              </w:rPr>
              <w:tab/>
            </w:r>
            <w:r w:rsidR="0031146C">
              <w:rPr>
                <w:noProof/>
                <w:webHidden/>
              </w:rPr>
              <w:fldChar w:fldCharType="begin"/>
            </w:r>
            <w:r w:rsidR="0031146C">
              <w:rPr>
                <w:noProof/>
                <w:webHidden/>
              </w:rPr>
              <w:instrText xml:space="preserve"> PAGEREF _Toc428524196 \h </w:instrText>
            </w:r>
            <w:r w:rsidR="0031146C">
              <w:rPr>
                <w:noProof/>
                <w:webHidden/>
              </w:rPr>
            </w:r>
            <w:r w:rsidR="0031146C">
              <w:rPr>
                <w:noProof/>
                <w:webHidden/>
              </w:rPr>
              <w:fldChar w:fldCharType="separate"/>
            </w:r>
            <w:r w:rsidR="008F22F0">
              <w:rPr>
                <w:noProof/>
                <w:webHidden/>
              </w:rPr>
              <w:t>5</w:t>
            </w:r>
            <w:r w:rsidR="0031146C">
              <w:rPr>
                <w:noProof/>
                <w:webHidden/>
              </w:rPr>
              <w:fldChar w:fldCharType="end"/>
            </w:r>
          </w:hyperlink>
        </w:p>
        <w:p w:rsidR="0031146C" w:rsidRDefault="006A48D6">
          <w:pPr>
            <w:pStyle w:val="TDC2"/>
            <w:tabs>
              <w:tab w:val="right" w:leader="dot" w:pos="8630"/>
            </w:tabs>
            <w:rPr>
              <w:rFonts w:eastAsiaTheme="minorEastAsia"/>
              <w:noProof/>
              <w:lang w:val="es-ES" w:eastAsia="es-ES"/>
            </w:rPr>
          </w:pPr>
          <w:hyperlink w:anchor="_Toc428524197" w:history="1">
            <w:r w:rsidR="0031146C" w:rsidRPr="00466422">
              <w:rPr>
                <w:rStyle w:val="Hipervnculo"/>
                <w:rFonts w:ascii="Times New Roman" w:eastAsia="Times New Roman" w:hAnsi="Times New Roman" w:cs="Times New Roman"/>
                <w:noProof/>
                <w:lang w:val="es-PY" w:eastAsia="es-ES"/>
              </w:rPr>
              <w:t>Viabilidad:</w:t>
            </w:r>
            <w:r w:rsidR="0031146C">
              <w:rPr>
                <w:noProof/>
                <w:webHidden/>
              </w:rPr>
              <w:tab/>
            </w:r>
            <w:r w:rsidR="0031146C">
              <w:rPr>
                <w:noProof/>
                <w:webHidden/>
              </w:rPr>
              <w:fldChar w:fldCharType="begin"/>
            </w:r>
            <w:r w:rsidR="0031146C">
              <w:rPr>
                <w:noProof/>
                <w:webHidden/>
              </w:rPr>
              <w:instrText xml:space="preserve"> PAGEREF _Toc428524197 \h </w:instrText>
            </w:r>
            <w:r w:rsidR="0031146C">
              <w:rPr>
                <w:noProof/>
                <w:webHidden/>
              </w:rPr>
            </w:r>
            <w:r w:rsidR="0031146C">
              <w:rPr>
                <w:noProof/>
                <w:webHidden/>
              </w:rPr>
              <w:fldChar w:fldCharType="separate"/>
            </w:r>
            <w:r w:rsidR="008F22F0">
              <w:rPr>
                <w:noProof/>
                <w:webHidden/>
              </w:rPr>
              <w:t>6</w:t>
            </w:r>
            <w:r w:rsidR="0031146C">
              <w:rPr>
                <w:noProof/>
                <w:webHidden/>
              </w:rPr>
              <w:fldChar w:fldCharType="end"/>
            </w:r>
          </w:hyperlink>
        </w:p>
        <w:p w:rsidR="0031146C" w:rsidRDefault="006A48D6">
          <w:pPr>
            <w:pStyle w:val="TDC2"/>
            <w:tabs>
              <w:tab w:val="right" w:leader="dot" w:pos="8630"/>
            </w:tabs>
            <w:rPr>
              <w:rFonts w:eastAsiaTheme="minorEastAsia"/>
              <w:noProof/>
              <w:lang w:val="es-ES" w:eastAsia="es-ES"/>
            </w:rPr>
          </w:pPr>
          <w:hyperlink w:anchor="_Toc428524198" w:history="1">
            <w:r w:rsidR="0031146C" w:rsidRPr="00466422">
              <w:rPr>
                <w:rStyle w:val="Hipervnculo"/>
                <w:rFonts w:ascii="Times New Roman" w:hAnsi="Times New Roman" w:cs="Times New Roman"/>
                <w:noProof/>
                <w:lang w:val="es-PY"/>
              </w:rPr>
              <w:t>ESPECIFICACIONES TÉCNICAS DEL SISTEMA</w:t>
            </w:r>
            <w:r w:rsidR="0031146C">
              <w:rPr>
                <w:noProof/>
                <w:webHidden/>
              </w:rPr>
              <w:tab/>
            </w:r>
            <w:r w:rsidR="0031146C">
              <w:rPr>
                <w:noProof/>
                <w:webHidden/>
              </w:rPr>
              <w:fldChar w:fldCharType="begin"/>
            </w:r>
            <w:r w:rsidR="0031146C">
              <w:rPr>
                <w:noProof/>
                <w:webHidden/>
              </w:rPr>
              <w:instrText xml:space="preserve"> PAGEREF _Toc428524198 \h </w:instrText>
            </w:r>
            <w:r w:rsidR="0031146C">
              <w:rPr>
                <w:noProof/>
                <w:webHidden/>
              </w:rPr>
            </w:r>
            <w:r w:rsidR="0031146C">
              <w:rPr>
                <w:noProof/>
                <w:webHidden/>
              </w:rPr>
              <w:fldChar w:fldCharType="separate"/>
            </w:r>
            <w:r w:rsidR="008F22F0">
              <w:rPr>
                <w:noProof/>
                <w:webHidden/>
              </w:rPr>
              <w:t>6</w:t>
            </w:r>
            <w:r w:rsidR="0031146C">
              <w:rPr>
                <w:noProof/>
                <w:webHidden/>
              </w:rPr>
              <w:fldChar w:fldCharType="end"/>
            </w:r>
          </w:hyperlink>
        </w:p>
        <w:p w:rsidR="0031146C" w:rsidRDefault="006A48D6">
          <w:pPr>
            <w:pStyle w:val="TDC1"/>
            <w:tabs>
              <w:tab w:val="right" w:leader="dot" w:pos="8630"/>
            </w:tabs>
            <w:rPr>
              <w:rFonts w:eastAsiaTheme="minorEastAsia"/>
              <w:noProof/>
              <w:lang w:val="es-ES" w:eastAsia="es-ES"/>
            </w:rPr>
          </w:pPr>
          <w:hyperlink w:anchor="_Toc428524199" w:history="1">
            <w:r w:rsidR="0031146C" w:rsidRPr="00466422">
              <w:rPr>
                <w:rStyle w:val="Hipervnculo"/>
                <w:noProof/>
                <w:lang w:val="es-PY"/>
              </w:rPr>
              <w:t>REQUERIMIENTOS</w:t>
            </w:r>
            <w:r w:rsidR="0031146C">
              <w:rPr>
                <w:noProof/>
                <w:webHidden/>
              </w:rPr>
              <w:tab/>
            </w:r>
            <w:r w:rsidR="0031146C">
              <w:rPr>
                <w:noProof/>
                <w:webHidden/>
              </w:rPr>
              <w:fldChar w:fldCharType="begin"/>
            </w:r>
            <w:r w:rsidR="0031146C">
              <w:rPr>
                <w:noProof/>
                <w:webHidden/>
              </w:rPr>
              <w:instrText xml:space="preserve"> PAGEREF _Toc428524199 \h </w:instrText>
            </w:r>
            <w:r w:rsidR="0031146C">
              <w:rPr>
                <w:noProof/>
                <w:webHidden/>
              </w:rPr>
            </w:r>
            <w:r w:rsidR="0031146C">
              <w:rPr>
                <w:noProof/>
                <w:webHidden/>
              </w:rPr>
              <w:fldChar w:fldCharType="separate"/>
            </w:r>
            <w:r w:rsidR="008F22F0">
              <w:rPr>
                <w:noProof/>
                <w:webHidden/>
              </w:rPr>
              <w:t>8</w:t>
            </w:r>
            <w:r w:rsidR="0031146C">
              <w:rPr>
                <w:noProof/>
                <w:webHidden/>
              </w:rPr>
              <w:fldChar w:fldCharType="end"/>
            </w:r>
          </w:hyperlink>
        </w:p>
        <w:p w:rsidR="0031146C" w:rsidRDefault="006A48D6">
          <w:pPr>
            <w:pStyle w:val="TDC2"/>
            <w:tabs>
              <w:tab w:val="right" w:leader="dot" w:pos="8630"/>
            </w:tabs>
            <w:rPr>
              <w:rFonts w:eastAsiaTheme="minorEastAsia"/>
              <w:noProof/>
              <w:lang w:val="es-ES" w:eastAsia="es-ES"/>
            </w:rPr>
          </w:pPr>
          <w:hyperlink w:anchor="_Toc428524200" w:history="1">
            <w:r w:rsidR="0031146C" w:rsidRPr="00466422">
              <w:rPr>
                <w:rStyle w:val="Hipervnculo"/>
                <w:rFonts w:ascii="Times New Roman" w:eastAsia="Times New Roman" w:hAnsi="Times New Roman" w:cs="Times New Roman"/>
                <w:noProof/>
                <w:lang w:val="es-PY" w:eastAsia="es-ES"/>
              </w:rPr>
              <w:t>1.     Identificar  actividad del sistema:</w:t>
            </w:r>
            <w:r w:rsidR="0031146C">
              <w:rPr>
                <w:noProof/>
                <w:webHidden/>
              </w:rPr>
              <w:tab/>
            </w:r>
            <w:r w:rsidR="0031146C">
              <w:rPr>
                <w:noProof/>
                <w:webHidden/>
              </w:rPr>
              <w:fldChar w:fldCharType="begin"/>
            </w:r>
            <w:r w:rsidR="0031146C">
              <w:rPr>
                <w:noProof/>
                <w:webHidden/>
              </w:rPr>
              <w:instrText xml:space="preserve"> PAGEREF _Toc428524200 \h </w:instrText>
            </w:r>
            <w:r w:rsidR="0031146C">
              <w:rPr>
                <w:noProof/>
                <w:webHidden/>
              </w:rPr>
            </w:r>
            <w:r w:rsidR="0031146C">
              <w:rPr>
                <w:noProof/>
                <w:webHidden/>
              </w:rPr>
              <w:fldChar w:fldCharType="separate"/>
            </w:r>
            <w:r w:rsidR="008F22F0">
              <w:rPr>
                <w:noProof/>
                <w:webHidden/>
              </w:rPr>
              <w:t>9</w:t>
            </w:r>
            <w:r w:rsidR="0031146C">
              <w:rPr>
                <w:noProof/>
                <w:webHidden/>
              </w:rPr>
              <w:fldChar w:fldCharType="end"/>
            </w:r>
          </w:hyperlink>
        </w:p>
        <w:p w:rsidR="0031146C" w:rsidRDefault="006A48D6">
          <w:pPr>
            <w:pStyle w:val="TDC2"/>
            <w:tabs>
              <w:tab w:val="right" w:leader="dot" w:pos="8630"/>
            </w:tabs>
            <w:rPr>
              <w:rFonts w:eastAsiaTheme="minorEastAsia"/>
              <w:noProof/>
              <w:lang w:val="es-ES" w:eastAsia="es-ES"/>
            </w:rPr>
          </w:pPr>
          <w:hyperlink w:anchor="_Toc428524201" w:history="1">
            <w:r w:rsidR="0031146C" w:rsidRPr="00466422">
              <w:rPr>
                <w:rStyle w:val="Hipervnculo"/>
                <w:rFonts w:ascii="Times New Roman" w:eastAsia="Times New Roman" w:hAnsi="Times New Roman" w:cs="Times New Roman"/>
                <w:noProof/>
                <w:lang w:val="es-PY" w:eastAsia="es-ES"/>
              </w:rPr>
              <w:t>2. Modelo del negocio</w:t>
            </w:r>
            <w:r w:rsidR="0031146C">
              <w:rPr>
                <w:noProof/>
                <w:webHidden/>
              </w:rPr>
              <w:tab/>
            </w:r>
            <w:r w:rsidR="0031146C">
              <w:rPr>
                <w:noProof/>
                <w:webHidden/>
              </w:rPr>
              <w:fldChar w:fldCharType="begin"/>
            </w:r>
            <w:r w:rsidR="0031146C">
              <w:rPr>
                <w:noProof/>
                <w:webHidden/>
              </w:rPr>
              <w:instrText xml:space="preserve"> PAGEREF _Toc428524201 \h </w:instrText>
            </w:r>
            <w:r w:rsidR="0031146C">
              <w:rPr>
                <w:noProof/>
                <w:webHidden/>
              </w:rPr>
            </w:r>
            <w:r w:rsidR="0031146C">
              <w:rPr>
                <w:noProof/>
                <w:webHidden/>
              </w:rPr>
              <w:fldChar w:fldCharType="separate"/>
            </w:r>
            <w:r w:rsidR="008F22F0">
              <w:rPr>
                <w:noProof/>
                <w:webHidden/>
              </w:rPr>
              <w:t>9</w:t>
            </w:r>
            <w:r w:rsidR="0031146C">
              <w:rPr>
                <w:noProof/>
                <w:webHidden/>
              </w:rPr>
              <w:fldChar w:fldCharType="end"/>
            </w:r>
          </w:hyperlink>
        </w:p>
        <w:p w:rsidR="0031146C" w:rsidRDefault="006A48D6">
          <w:pPr>
            <w:pStyle w:val="TDC2"/>
            <w:tabs>
              <w:tab w:val="left" w:pos="880"/>
              <w:tab w:val="right" w:leader="dot" w:pos="8630"/>
            </w:tabs>
            <w:rPr>
              <w:rFonts w:eastAsiaTheme="minorEastAsia"/>
              <w:noProof/>
              <w:lang w:val="es-ES" w:eastAsia="es-ES"/>
            </w:rPr>
          </w:pPr>
          <w:hyperlink w:anchor="_Toc428524202" w:history="1">
            <w:r w:rsidR="0031146C" w:rsidRPr="00466422">
              <w:rPr>
                <w:rStyle w:val="Hipervnculo"/>
                <w:rFonts w:ascii="Times New Roman" w:eastAsia="Times New Roman" w:hAnsi="Times New Roman" w:cs="Times New Roman"/>
                <w:noProof/>
                <w:lang w:val="es-PY" w:eastAsia="es-ES"/>
              </w:rPr>
              <w:t>1.  </w:t>
            </w:r>
            <w:r w:rsidR="0031146C">
              <w:rPr>
                <w:rFonts w:eastAsiaTheme="minorEastAsia"/>
                <w:noProof/>
                <w:lang w:val="es-ES" w:eastAsia="es-ES"/>
              </w:rPr>
              <w:tab/>
            </w:r>
            <w:r w:rsidR="0031146C" w:rsidRPr="00466422">
              <w:rPr>
                <w:rStyle w:val="Hipervnculo"/>
                <w:rFonts w:ascii="Times New Roman" w:eastAsia="Times New Roman" w:hAnsi="Times New Roman" w:cs="Times New Roman"/>
                <w:noProof/>
                <w:lang w:val="es-PY" w:eastAsia="es-ES"/>
              </w:rPr>
              <w:t>Cuestionario</w:t>
            </w:r>
            <w:r w:rsidR="0031146C">
              <w:rPr>
                <w:noProof/>
                <w:webHidden/>
              </w:rPr>
              <w:tab/>
            </w:r>
            <w:r w:rsidR="0031146C">
              <w:rPr>
                <w:noProof/>
                <w:webHidden/>
              </w:rPr>
              <w:fldChar w:fldCharType="begin"/>
            </w:r>
            <w:r w:rsidR="0031146C">
              <w:rPr>
                <w:noProof/>
                <w:webHidden/>
              </w:rPr>
              <w:instrText xml:space="preserve"> PAGEREF _Toc428524202 \h </w:instrText>
            </w:r>
            <w:r w:rsidR="0031146C">
              <w:rPr>
                <w:noProof/>
                <w:webHidden/>
              </w:rPr>
            </w:r>
            <w:r w:rsidR="0031146C">
              <w:rPr>
                <w:noProof/>
                <w:webHidden/>
              </w:rPr>
              <w:fldChar w:fldCharType="separate"/>
            </w:r>
            <w:r w:rsidR="008F22F0">
              <w:rPr>
                <w:noProof/>
                <w:webHidden/>
              </w:rPr>
              <w:t>11</w:t>
            </w:r>
            <w:r w:rsidR="0031146C">
              <w:rPr>
                <w:noProof/>
                <w:webHidden/>
              </w:rPr>
              <w:fldChar w:fldCharType="end"/>
            </w:r>
          </w:hyperlink>
        </w:p>
        <w:p w:rsidR="0031146C" w:rsidRDefault="006A48D6">
          <w:pPr>
            <w:pStyle w:val="TDC1"/>
            <w:tabs>
              <w:tab w:val="right" w:leader="dot" w:pos="8630"/>
            </w:tabs>
            <w:rPr>
              <w:rFonts w:eastAsiaTheme="minorEastAsia"/>
              <w:noProof/>
              <w:lang w:val="es-ES" w:eastAsia="es-ES"/>
            </w:rPr>
          </w:pPr>
          <w:hyperlink w:anchor="_Toc428524203" w:history="1">
            <w:r w:rsidR="0031146C" w:rsidRPr="00466422">
              <w:rPr>
                <w:rStyle w:val="Hipervnculo"/>
                <w:noProof/>
                <w:lang w:val="es-PY"/>
              </w:rPr>
              <w:t>ANÁLISIS</w:t>
            </w:r>
            <w:r w:rsidR="0031146C">
              <w:rPr>
                <w:rStyle w:val="Hipervnculo"/>
                <w:noProof/>
                <w:lang w:val="es-PY"/>
              </w:rPr>
              <w:t xml:space="preserve"> DE DISEÑO</w:t>
            </w:r>
            <w:r w:rsidR="0031146C">
              <w:rPr>
                <w:noProof/>
                <w:webHidden/>
              </w:rPr>
              <w:tab/>
            </w:r>
            <w:r w:rsidR="0031146C">
              <w:rPr>
                <w:noProof/>
                <w:webHidden/>
              </w:rPr>
              <w:fldChar w:fldCharType="begin"/>
            </w:r>
            <w:r w:rsidR="0031146C">
              <w:rPr>
                <w:noProof/>
                <w:webHidden/>
              </w:rPr>
              <w:instrText xml:space="preserve"> PAGEREF _Toc428524203 \h </w:instrText>
            </w:r>
            <w:r w:rsidR="0031146C">
              <w:rPr>
                <w:noProof/>
                <w:webHidden/>
              </w:rPr>
            </w:r>
            <w:r w:rsidR="0031146C">
              <w:rPr>
                <w:noProof/>
                <w:webHidden/>
              </w:rPr>
              <w:fldChar w:fldCharType="separate"/>
            </w:r>
            <w:r w:rsidR="008F22F0">
              <w:rPr>
                <w:noProof/>
                <w:webHidden/>
              </w:rPr>
              <w:t>13</w:t>
            </w:r>
            <w:r w:rsidR="0031146C">
              <w:rPr>
                <w:noProof/>
                <w:webHidden/>
              </w:rPr>
              <w:fldChar w:fldCharType="end"/>
            </w:r>
          </w:hyperlink>
        </w:p>
        <w:p w:rsidR="0031146C" w:rsidRDefault="006A48D6">
          <w:pPr>
            <w:pStyle w:val="TDC2"/>
            <w:tabs>
              <w:tab w:val="right" w:leader="dot" w:pos="8630"/>
            </w:tabs>
            <w:rPr>
              <w:rFonts w:eastAsiaTheme="minorEastAsia"/>
              <w:noProof/>
              <w:lang w:val="es-ES" w:eastAsia="es-ES"/>
            </w:rPr>
          </w:pPr>
          <w:hyperlink w:anchor="_Toc428524206" w:history="1">
            <w:r w:rsidR="0031146C" w:rsidRPr="00466422">
              <w:rPr>
                <w:rStyle w:val="Hipervnculo"/>
                <w:rFonts w:ascii="Times New Roman" w:hAnsi="Times New Roman" w:cs="Times New Roman"/>
                <w:noProof/>
                <w:lang w:val="es-ES"/>
              </w:rPr>
              <w:t>DIAGRAMAS</w:t>
            </w:r>
            <w:r w:rsidR="0031146C">
              <w:rPr>
                <w:noProof/>
                <w:webHidden/>
              </w:rPr>
              <w:tab/>
            </w:r>
            <w:r w:rsidR="0031146C">
              <w:rPr>
                <w:noProof/>
                <w:webHidden/>
              </w:rPr>
              <w:fldChar w:fldCharType="begin"/>
            </w:r>
            <w:r w:rsidR="0031146C">
              <w:rPr>
                <w:noProof/>
                <w:webHidden/>
              </w:rPr>
              <w:instrText xml:space="preserve"> PAGEREF _Toc428524206 \h </w:instrText>
            </w:r>
            <w:r w:rsidR="0031146C">
              <w:rPr>
                <w:noProof/>
                <w:webHidden/>
              </w:rPr>
            </w:r>
            <w:r w:rsidR="0031146C">
              <w:rPr>
                <w:noProof/>
                <w:webHidden/>
              </w:rPr>
              <w:fldChar w:fldCharType="separate"/>
            </w:r>
            <w:r w:rsidR="008F22F0">
              <w:rPr>
                <w:noProof/>
                <w:webHidden/>
              </w:rPr>
              <w:t>14</w:t>
            </w:r>
            <w:r w:rsidR="0031146C">
              <w:rPr>
                <w:noProof/>
                <w:webHidden/>
              </w:rPr>
              <w:fldChar w:fldCharType="end"/>
            </w:r>
          </w:hyperlink>
        </w:p>
        <w:p w:rsidR="0031146C" w:rsidRDefault="006A48D6">
          <w:pPr>
            <w:pStyle w:val="TDC2"/>
            <w:tabs>
              <w:tab w:val="left" w:pos="660"/>
              <w:tab w:val="right" w:leader="dot" w:pos="8630"/>
            </w:tabs>
            <w:rPr>
              <w:rFonts w:eastAsiaTheme="minorEastAsia"/>
              <w:noProof/>
              <w:lang w:val="es-ES" w:eastAsia="es-ES"/>
            </w:rPr>
          </w:pPr>
          <w:hyperlink w:anchor="_Toc428524207" w:history="1">
            <w:r w:rsidR="0031146C" w:rsidRPr="00466422">
              <w:rPr>
                <w:rStyle w:val="Hipervnculo"/>
                <w:rFonts w:ascii="Times New Roman" w:eastAsia="Times New Roman" w:hAnsi="Times New Roman" w:cs="Times New Roman"/>
                <w:b/>
                <w:bCs/>
                <w:noProof/>
                <w:lang w:val="es-PY" w:eastAsia="es-ES"/>
              </w:rPr>
              <w:t>3.</w:t>
            </w:r>
            <w:r w:rsidR="0031146C">
              <w:rPr>
                <w:rFonts w:eastAsiaTheme="minorEastAsia"/>
                <w:noProof/>
                <w:lang w:val="es-ES" w:eastAsia="es-ES"/>
              </w:rPr>
              <w:tab/>
            </w:r>
            <w:r w:rsidR="0031146C" w:rsidRPr="00466422">
              <w:rPr>
                <w:rStyle w:val="Hipervnculo"/>
                <w:rFonts w:ascii="Times New Roman" w:eastAsia="Times New Roman" w:hAnsi="Times New Roman" w:cs="Times New Roman"/>
                <w:b/>
                <w:bCs/>
                <w:noProof/>
                <w:lang w:val="es-PY" w:eastAsia="es-ES"/>
              </w:rPr>
              <w:t>Identificar los CU</w:t>
            </w:r>
            <w:r w:rsidR="0031146C">
              <w:rPr>
                <w:noProof/>
                <w:webHidden/>
              </w:rPr>
              <w:tab/>
            </w:r>
            <w:r w:rsidR="0031146C">
              <w:rPr>
                <w:noProof/>
                <w:webHidden/>
              </w:rPr>
              <w:fldChar w:fldCharType="begin"/>
            </w:r>
            <w:r w:rsidR="0031146C">
              <w:rPr>
                <w:noProof/>
                <w:webHidden/>
              </w:rPr>
              <w:instrText xml:space="preserve"> PAGEREF _Toc428524207 \h </w:instrText>
            </w:r>
            <w:r w:rsidR="0031146C">
              <w:rPr>
                <w:noProof/>
                <w:webHidden/>
              </w:rPr>
            </w:r>
            <w:r w:rsidR="0031146C">
              <w:rPr>
                <w:noProof/>
                <w:webHidden/>
              </w:rPr>
              <w:fldChar w:fldCharType="separate"/>
            </w:r>
            <w:r w:rsidR="008F22F0">
              <w:rPr>
                <w:noProof/>
                <w:webHidden/>
              </w:rPr>
              <w:t>23</w:t>
            </w:r>
            <w:r w:rsidR="0031146C">
              <w:rPr>
                <w:noProof/>
                <w:webHidden/>
              </w:rPr>
              <w:fldChar w:fldCharType="end"/>
            </w:r>
          </w:hyperlink>
        </w:p>
        <w:p w:rsidR="0031146C" w:rsidRDefault="006A48D6">
          <w:pPr>
            <w:pStyle w:val="TDC2"/>
            <w:tabs>
              <w:tab w:val="left" w:pos="880"/>
              <w:tab w:val="right" w:leader="dot" w:pos="8630"/>
            </w:tabs>
            <w:rPr>
              <w:rFonts w:eastAsiaTheme="minorEastAsia"/>
              <w:noProof/>
              <w:lang w:val="es-ES" w:eastAsia="es-ES"/>
            </w:rPr>
          </w:pPr>
          <w:hyperlink w:anchor="_Toc428524208" w:history="1">
            <w:r w:rsidR="0031146C" w:rsidRPr="00466422">
              <w:rPr>
                <w:rStyle w:val="Hipervnculo"/>
                <w:rFonts w:ascii="Times New Roman" w:eastAsia="Times New Roman" w:hAnsi="Times New Roman" w:cs="Times New Roman"/>
                <w:b/>
                <w:bCs/>
                <w:noProof/>
                <w:lang w:val="es-PY" w:eastAsia="es-ES"/>
              </w:rPr>
              <w:t>A)</w:t>
            </w:r>
            <w:r w:rsidR="0031146C">
              <w:rPr>
                <w:rFonts w:eastAsiaTheme="minorEastAsia"/>
                <w:noProof/>
                <w:lang w:val="es-ES" w:eastAsia="es-ES"/>
              </w:rPr>
              <w:tab/>
            </w:r>
            <w:r w:rsidR="0031146C" w:rsidRPr="00466422">
              <w:rPr>
                <w:rStyle w:val="Hipervnculo"/>
                <w:rFonts w:ascii="Times New Roman" w:eastAsia="Times New Roman" w:hAnsi="Times New Roman" w:cs="Times New Roman"/>
                <w:b/>
                <w:bCs/>
                <w:noProof/>
                <w:lang w:val="es-PY" w:eastAsia="es-ES"/>
              </w:rPr>
              <w:t>ABM Usuarios</w:t>
            </w:r>
            <w:r w:rsidR="0031146C">
              <w:rPr>
                <w:noProof/>
                <w:webHidden/>
              </w:rPr>
              <w:tab/>
            </w:r>
            <w:r w:rsidR="0031146C">
              <w:rPr>
                <w:noProof/>
                <w:webHidden/>
              </w:rPr>
              <w:fldChar w:fldCharType="begin"/>
            </w:r>
            <w:r w:rsidR="0031146C">
              <w:rPr>
                <w:noProof/>
                <w:webHidden/>
              </w:rPr>
              <w:instrText xml:space="preserve"> PAGEREF _Toc428524208 \h </w:instrText>
            </w:r>
            <w:r w:rsidR="0031146C">
              <w:rPr>
                <w:noProof/>
                <w:webHidden/>
              </w:rPr>
            </w:r>
            <w:r w:rsidR="0031146C">
              <w:rPr>
                <w:noProof/>
                <w:webHidden/>
              </w:rPr>
              <w:fldChar w:fldCharType="separate"/>
            </w:r>
            <w:r w:rsidR="008F22F0">
              <w:rPr>
                <w:noProof/>
                <w:webHidden/>
              </w:rPr>
              <w:t>23</w:t>
            </w:r>
            <w:r w:rsidR="0031146C">
              <w:rPr>
                <w:noProof/>
                <w:webHidden/>
              </w:rPr>
              <w:fldChar w:fldCharType="end"/>
            </w:r>
          </w:hyperlink>
        </w:p>
        <w:p w:rsidR="0031146C" w:rsidRDefault="006A48D6">
          <w:pPr>
            <w:pStyle w:val="TDC2"/>
            <w:tabs>
              <w:tab w:val="left" w:pos="880"/>
              <w:tab w:val="right" w:leader="dot" w:pos="8630"/>
            </w:tabs>
            <w:rPr>
              <w:rFonts w:eastAsiaTheme="minorEastAsia"/>
              <w:noProof/>
              <w:lang w:val="es-ES" w:eastAsia="es-ES"/>
            </w:rPr>
          </w:pPr>
          <w:hyperlink w:anchor="_Toc428524209" w:history="1">
            <w:r w:rsidR="0031146C" w:rsidRPr="00466422">
              <w:rPr>
                <w:rStyle w:val="Hipervnculo"/>
                <w:rFonts w:ascii="Times New Roman" w:hAnsi="Times New Roman" w:cs="Times New Roman"/>
                <w:b/>
                <w:noProof/>
                <w:lang w:val="es-PY"/>
              </w:rPr>
              <w:t>B)</w:t>
            </w:r>
            <w:r w:rsidR="0031146C">
              <w:rPr>
                <w:rFonts w:eastAsiaTheme="minorEastAsia"/>
                <w:noProof/>
                <w:lang w:val="es-ES" w:eastAsia="es-ES"/>
              </w:rPr>
              <w:tab/>
            </w:r>
            <w:r w:rsidR="0031146C" w:rsidRPr="00466422">
              <w:rPr>
                <w:rStyle w:val="Hipervnculo"/>
                <w:rFonts w:ascii="Times New Roman" w:hAnsi="Times New Roman" w:cs="Times New Roman"/>
                <w:b/>
                <w:noProof/>
                <w:lang w:val="es-PY"/>
              </w:rPr>
              <w:t>Ingresar al sistema</w:t>
            </w:r>
            <w:r w:rsidR="0031146C">
              <w:rPr>
                <w:noProof/>
                <w:webHidden/>
              </w:rPr>
              <w:tab/>
            </w:r>
            <w:r w:rsidR="0031146C">
              <w:rPr>
                <w:noProof/>
                <w:webHidden/>
              </w:rPr>
              <w:fldChar w:fldCharType="begin"/>
            </w:r>
            <w:r w:rsidR="0031146C">
              <w:rPr>
                <w:noProof/>
                <w:webHidden/>
              </w:rPr>
              <w:instrText xml:space="preserve"> PAGEREF _Toc428524209 \h </w:instrText>
            </w:r>
            <w:r w:rsidR="0031146C">
              <w:rPr>
                <w:noProof/>
                <w:webHidden/>
              </w:rPr>
            </w:r>
            <w:r w:rsidR="0031146C">
              <w:rPr>
                <w:noProof/>
                <w:webHidden/>
              </w:rPr>
              <w:fldChar w:fldCharType="separate"/>
            </w:r>
            <w:r w:rsidR="008F22F0">
              <w:rPr>
                <w:noProof/>
                <w:webHidden/>
              </w:rPr>
              <w:t>36</w:t>
            </w:r>
            <w:r w:rsidR="0031146C">
              <w:rPr>
                <w:noProof/>
                <w:webHidden/>
              </w:rPr>
              <w:fldChar w:fldCharType="end"/>
            </w:r>
          </w:hyperlink>
        </w:p>
        <w:p w:rsidR="0031146C" w:rsidRDefault="006A48D6">
          <w:pPr>
            <w:pStyle w:val="TDC2"/>
            <w:tabs>
              <w:tab w:val="left" w:pos="880"/>
              <w:tab w:val="right" w:leader="dot" w:pos="8630"/>
            </w:tabs>
            <w:rPr>
              <w:rFonts w:eastAsiaTheme="minorEastAsia"/>
              <w:noProof/>
              <w:lang w:val="es-ES" w:eastAsia="es-ES"/>
            </w:rPr>
          </w:pPr>
          <w:hyperlink w:anchor="_Toc428524210" w:history="1">
            <w:r w:rsidR="0031146C" w:rsidRPr="00466422">
              <w:rPr>
                <w:rStyle w:val="Hipervnculo"/>
                <w:rFonts w:ascii="Times New Roman" w:eastAsia="Times New Roman" w:hAnsi="Times New Roman" w:cs="Times New Roman"/>
                <w:b/>
                <w:bCs/>
                <w:noProof/>
                <w:lang w:val="es-PY" w:eastAsia="es-ES"/>
              </w:rPr>
              <w:t>C)</w:t>
            </w:r>
            <w:r w:rsidR="0031146C">
              <w:rPr>
                <w:rFonts w:eastAsiaTheme="minorEastAsia"/>
                <w:noProof/>
                <w:lang w:val="es-ES" w:eastAsia="es-ES"/>
              </w:rPr>
              <w:tab/>
            </w:r>
            <w:r w:rsidR="0031146C" w:rsidRPr="00466422">
              <w:rPr>
                <w:rStyle w:val="Hipervnculo"/>
                <w:rFonts w:ascii="Times New Roman" w:eastAsia="Times New Roman" w:hAnsi="Times New Roman" w:cs="Times New Roman"/>
                <w:b/>
                <w:bCs/>
                <w:noProof/>
                <w:lang w:val="es-PY" w:eastAsia="es-ES"/>
              </w:rPr>
              <w:t>ABM Facultad</w:t>
            </w:r>
            <w:r w:rsidR="0031146C">
              <w:rPr>
                <w:noProof/>
                <w:webHidden/>
              </w:rPr>
              <w:tab/>
            </w:r>
            <w:r w:rsidR="0031146C">
              <w:rPr>
                <w:noProof/>
                <w:webHidden/>
              </w:rPr>
              <w:fldChar w:fldCharType="begin"/>
            </w:r>
            <w:r w:rsidR="0031146C">
              <w:rPr>
                <w:noProof/>
                <w:webHidden/>
              </w:rPr>
              <w:instrText xml:space="preserve"> PAGEREF _Toc428524210 \h </w:instrText>
            </w:r>
            <w:r w:rsidR="0031146C">
              <w:rPr>
                <w:noProof/>
                <w:webHidden/>
              </w:rPr>
            </w:r>
            <w:r w:rsidR="0031146C">
              <w:rPr>
                <w:noProof/>
                <w:webHidden/>
              </w:rPr>
              <w:fldChar w:fldCharType="separate"/>
            </w:r>
            <w:r w:rsidR="008F22F0">
              <w:rPr>
                <w:noProof/>
                <w:webHidden/>
              </w:rPr>
              <w:t>40</w:t>
            </w:r>
            <w:r w:rsidR="0031146C">
              <w:rPr>
                <w:noProof/>
                <w:webHidden/>
              </w:rPr>
              <w:fldChar w:fldCharType="end"/>
            </w:r>
          </w:hyperlink>
        </w:p>
        <w:p w:rsidR="0031146C" w:rsidRDefault="006A48D6">
          <w:pPr>
            <w:pStyle w:val="TDC2"/>
            <w:tabs>
              <w:tab w:val="left" w:pos="880"/>
              <w:tab w:val="right" w:leader="dot" w:pos="8630"/>
            </w:tabs>
            <w:rPr>
              <w:rFonts w:eastAsiaTheme="minorEastAsia"/>
              <w:noProof/>
              <w:lang w:val="es-ES" w:eastAsia="es-ES"/>
            </w:rPr>
          </w:pPr>
          <w:hyperlink w:anchor="_Toc428524211" w:history="1">
            <w:r w:rsidR="0031146C" w:rsidRPr="00466422">
              <w:rPr>
                <w:rStyle w:val="Hipervnculo"/>
                <w:rFonts w:ascii="Times New Roman" w:eastAsia="Times New Roman" w:hAnsi="Times New Roman" w:cs="Times New Roman"/>
                <w:b/>
                <w:bCs/>
                <w:noProof/>
                <w:lang w:val="es-PY" w:eastAsia="es-ES"/>
              </w:rPr>
              <w:t>D)</w:t>
            </w:r>
            <w:r w:rsidR="0031146C">
              <w:rPr>
                <w:rFonts w:eastAsiaTheme="minorEastAsia"/>
                <w:noProof/>
                <w:lang w:val="es-ES" w:eastAsia="es-ES"/>
              </w:rPr>
              <w:tab/>
            </w:r>
            <w:r w:rsidR="0031146C" w:rsidRPr="00466422">
              <w:rPr>
                <w:rStyle w:val="Hipervnculo"/>
                <w:rFonts w:ascii="Times New Roman" w:eastAsia="Times New Roman" w:hAnsi="Times New Roman" w:cs="Times New Roman"/>
                <w:b/>
                <w:bCs/>
                <w:noProof/>
                <w:lang w:val="es-PY" w:eastAsia="es-ES"/>
              </w:rPr>
              <w:t>ABM Carreras</w:t>
            </w:r>
            <w:r w:rsidR="0031146C">
              <w:rPr>
                <w:noProof/>
                <w:webHidden/>
              </w:rPr>
              <w:tab/>
            </w:r>
            <w:r w:rsidR="0031146C">
              <w:rPr>
                <w:noProof/>
                <w:webHidden/>
              </w:rPr>
              <w:fldChar w:fldCharType="begin"/>
            </w:r>
            <w:r w:rsidR="0031146C">
              <w:rPr>
                <w:noProof/>
                <w:webHidden/>
              </w:rPr>
              <w:instrText xml:space="preserve"> PAGEREF _Toc428524211 \h </w:instrText>
            </w:r>
            <w:r w:rsidR="0031146C">
              <w:rPr>
                <w:noProof/>
                <w:webHidden/>
              </w:rPr>
            </w:r>
            <w:r w:rsidR="0031146C">
              <w:rPr>
                <w:noProof/>
                <w:webHidden/>
              </w:rPr>
              <w:fldChar w:fldCharType="separate"/>
            </w:r>
            <w:r w:rsidR="008F22F0">
              <w:rPr>
                <w:noProof/>
                <w:webHidden/>
              </w:rPr>
              <w:t>53</w:t>
            </w:r>
            <w:r w:rsidR="0031146C">
              <w:rPr>
                <w:noProof/>
                <w:webHidden/>
              </w:rPr>
              <w:fldChar w:fldCharType="end"/>
            </w:r>
          </w:hyperlink>
        </w:p>
        <w:p w:rsidR="0031146C" w:rsidRDefault="006A48D6">
          <w:pPr>
            <w:pStyle w:val="TDC2"/>
            <w:tabs>
              <w:tab w:val="left" w:pos="880"/>
              <w:tab w:val="right" w:leader="dot" w:pos="8630"/>
            </w:tabs>
            <w:rPr>
              <w:rFonts w:eastAsiaTheme="minorEastAsia"/>
              <w:noProof/>
              <w:lang w:val="es-ES" w:eastAsia="es-ES"/>
            </w:rPr>
          </w:pPr>
          <w:hyperlink w:anchor="_Toc428524212" w:history="1">
            <w:r w:rsidR="0031146C" w:rsidRPr="00466422">
              <w:rPr>
                <w:rStyle w:val="Hipervnculo"/>
                <w:rFonts w:ascii="Times New Roman" w:eastAsia="Times New Roman" w:hAnsi="Times New Roman" w:cs="Times New Roman"/>
                <w:b/>
                <w:bCs/>
                <w:noProof/>
                <w:lang w:val="es-PY" w:eastAsia="es-ES"/>
              </w:rPr>
              <w:t>E)</w:t>
            </w:r>
            <w:r w:rsidR="0031146C">
              <w:rPr>
                <w:rFonts w:eastAsiaTheme="minorEastAsia"/>
                <w:noProof/>
                <w:lang w:val="es-ES" w:eastAsia="es-ES"/>
              </w:rPr>
              <w:tab/>
            </w:r>
            <w:r w:rsidR="0031146C" w:rsidRPr="00466422">
              <w:rPr>
                <w:rStyle w:val="Hipervnculo"/>
                <w:rFonts w:ascii="Times New Roman" w:eastAsia="Times New Roman" w:hAnsi="Times New Roman" w:cs="Times New Roman"/>
                <w:b/>
                <w:bCs/>
                <w:noProof/>
                <w:lang w:val="es-PY" w:eastAsia="es-ES"/>
              </w:rPr>
              <w:t>ABM Empleado</w:t>
            </w:r>
            <w:r w:rsidR="0031146C">
              <w:rPr>
                <w:noProof/>
                <w:webHidden/>
              </w:rPr>
              <w:tab/>
            </w:r>
            <w:r w:rsidR="0031146C">
              <w:rPr>
                <w:noProof/>
                <w:webHidden/>
              </w:rPr>
              <w:fldChar w:fldCharType="begin"/>
            </w:r>
            <w:r w:rsidR="0031146C">
              <w:rPr>
                <w:noProof/>
                <w:webHidden/>
              </w:rPr>
              <w:instrText xml:space="preserve"> PAGEREF _Toc428524212 \h </w:instrText>
            </w:r>
            <w:r w:rsidR="0031146C">
              <w:rPr>
                <w:noProof/>
                <w:webHidden/>
              </w:rPr>
            </w:r>
            <w:r w:rsidR="0031146C">
              <w:rPr>
                <w:noProof/>
                <w:webHidden/>
              </w:rPr>
              <w:fldChar w:fldCharType="separate"/>
            </w:r>
            <w:r w:rsidR="008F22F0">
              <w:rPr>
                <w:noProof/>
                <w:webHidden/>
              </w:rPr>
              <w:t>66</w:t>
            </w:r>
            <w:r w:rsidR="0031146C">
              <w:rPr>
                <w:noProof/>
                <w:webHidden/>
              </w:rPr>
              <w:fldChar w:fldCharType="end"/>
            </w:r>
          </w:hyperlink>
        </w:p>
        <w:p w:rsidR="0031146C" w:rsidRDefault="006A48D6">
          <w:pPr>
            <w:pStyle w:val="TDC2"/>
            <w:tabs>
              <w:tab w:val="left" w:pos="660"/>
              <w:tab w:val="right" w:leader="dot" w:pos="8630"/>
            </w:tabs>
            <w:rPr>
              <w:rFonts w:eastAsiaTheme="minorEastAsia"/>
              <w:noProof/>
              <w:lang w:val="es-ES" w:eastAsia="es-ES"/>
            </w:rPr>
          </w:pPr>
          <w:hyperlink w:anchor="_Toc428524213" w:history="1">
            <w:r w:rsidR="0031146C" w:rsidRPr="00466422">
              <w:rPr>
                <w:rStyle w:val="Hipervnculo"/>
                <w:rFonts w:ascii="Times New Roman" w:eastAsia="Times New Roman" w:hAnsi="Times New Roman" w:cs="Times New Roman"/>
                <w:b/>
                <w:bCs/>
                <w:noProof/>
                <w:lang w:val="es-PY" w:eastAsia="es-ES"/>
              </w:rPr>
              <w:t>F)</w:t>
            </w:r>
            <w:r w:rsidR="0031146C">
              <w:rPr>
                <w:rFonts w:eastAsiaTheme="minorEastAsia"/>
                <w:noProof/>
                <w:lang w:val="es-ES" w:eastAsia="es-ES"/>
              </w:rPr>
              <w:tab/>
            </w:r>
            <w:r w:rsidR="0031146C" w:rsidRPr="00466422">
              <w:rPr>
                <w:rStyle w:val="Hipervnculo"/>
                <w:rFonts w:ascii="Times New Roman" w:eastAsia="Times New Roman" w:hAnsi="Times New Roman" w:cs="Times New Roman"/>
                <w:b/>
                <w:bCs/>
                <w:noProof/>
                <w:lang w:val="es-PY" w:eastAsia="es-ES"/>
              </w:rPr>
              <w:t>ABM Alumnos</w:t>
            </w:r>
            <w:r w:rsidR="0031146C">
              <w:rPr>
                <w:noProof/>
                <w:webHidden/>
              </w:rPr>
              <w:tab/>
            </w:r>
            <w:r w:rsidR="0031146C">
              <w:rPr>
                <w:noProof/>
                <w:webHidden/>
              </w:rPr>
              <w:fldChar w:fldCharType="begin"/>
            </w:r>
            <w:r w:rsidR="0031146C">
              <w:rPr>
                <w:noProof/>
                <w:webHidden/>
              </w:rPr>
              <w:instrText xml:space="preserve"> PAGEREF _Toc428524213 \h </w:instrText>
            </w:r>
            <w:r w:rsidR="0031146C">
              <w:rPr>
                <w:noProof/>
                <w:webHidden/>
              </w:rPr>
            </w:r>
            <w:r w:rsidR="0031146C">
              <w:rPr>
                <w:noProof/>
                <w:webHidden/>
              </w:rPr>
              <w:fldChar w:fldCharType="separate"/>
            </w:r>
            <w:r w:rsidR="008F22F0">
              <w:rPr>
                <w:noProof/>
                <w:webHidden/>
              </w:rPr>
              <w:t>79</w:t>
            </w:r>
            <w:r w:rsidR="0031146C">
              <w:rPr>
                <w:noProof/>
                <w:webHidden/>
              </w:rPr>
              <w:fldChar w:fldCharType="end"/>
            </w:r>
          </w:hyperlink>
        </w:p>
        <w:p w:rsidR="0031146C" w:rsidRDefault="006A48D6">
          <w:pPr>
            <w:pStyle w:val="TDC2"/>
            <w:tabs>
              <w:tab w:val="left" w:pos="880"/>
              <w:tab w:val="right" w:leader="dot" w:pos="8630"/>
            </w:tabs>
            <w:rPr>
              <w:rFonts w:eastAsiaTheme="minorEastAsia"/>
              <w:noProof/>
              <w:lang w:val="es-ES" w:eastAsia="es-ES"/>
            </w:rPr>
          </w:pPr>
          <w:hyperlink w:anchor="_Toc428524214" w:history="1">
            <w:r w:rsidR="0031146C" w:rsidRPr="00466422">
              <w:rPr>
                <w:rStyle w:val="Hipervnculo"/>
                <w:rFonts w:ascii="Times New Roman" w:hAnsi="Times New Roman" w:cs="Times New Roman"/>
                <w:noProof/>
                <w:lang w:val="es-PY"/>
              </w:rPr>
              <w:t>G)</w:t>
            </w:r>
            <w:r w:rsidR="0031146C">
              <w:rPr>
                <w:rFonts w:eastAsiaTheme="minorEastAsia"/>
                <w:noProof/>
                <w:lang w:val="es-ES" w:eastAsia="es-ES"/>
              </w:rPr>
              <w:tab/>
            </w:r>
            <w:r w:rsidR="0031146C" w:rsidRPr="00466422">
              <w:rPr>
                <w:rStyle w:val="Hipervnculo"/>
                <w:rFonts w:ascii="Times New Roman" w:hAnsi="Times New Roman" w:cs="Times New Roman"/>
                <w:noProof/>
                <w:lang w:val="es-PY"/>
              </w:rPr>
              <w:t>ABM Materias.</w:t>
            </w:r>
            <w:r w:rsidR="0031146C">
              <w:rPr>
                <w:noProof/>
                <w:webHidden/>
              </w:rPr>
              <w:tab/>
            </w:r>
            <w:r w:rsidR="0031146C">
              <w:rPr>
                <w:noProof/>
                <w:webHidden/>
              </w:rPr>
              <w:fldChar w:fldCharType="begin"/>
            </w:r>
            <w:r w:rsidR="0031146C">
              <w:rPr>
                <w:noProof/>
                <w:webHidden/>
              </w:rPr>
              <w:instrText xml:space="preserve"> PAGEREF _Toc428524214 \h </w:instrText>
            </w:r>
            <w:r w:rsidR="0031146C">
              <w:rPr>
                <w:noProof/>
                <w:webHidden/>
              </w:rPr>
            </w:r>
            <w:r w:rsidR="0031146C">
              <w:rPr>
                <w:noProof/>
                <w:webHidden/>
              </w:rPr>
              <w:fldChar w:fldCharType="separate"/>
            </w:r>
            <w:r w:rsidR="008F22F0">
              <w:rPr>
                <w:noProof/>
                <w:webHidden/>
              </w:rPr>
              <w:t>92</w:t>
            </w:r>
            <w:r w:rsidR="0031146C">
              <w:rPr>
                <w:noProof/>
                <w:webHidden/>
              </w:rPr>
              <w:fldChar w:fldCharType="end"/>
            </w:r>
          </w:hyperlink>
        </w:p>
        <w:p w:rsidR="0031146C" w:rsidRDefault="006A48D6">
          <w:pPr>
            <w:pStyle w:val="TDC2"/>
            <w:tabs>
              <w:tab w:val="left" w:pos="880"/>
              <w:tab w:val="right" w:leader="dot" w:pos="8630"/>
            </w:tabs>
            <w:rPr>
              <w:rFonts w:eastAsiaTheme="minorEastAsia"/>
              <w:noProof/>
              <w:lang w:val="es-ES" w:eastAsia="es-ES"/>
            </w:rPr>
          </w:pPr>
          <w:hyperlink w:anchor="_Toc428524215" w:history="1">
            <w:r w:rsidR="0031146C" w:rsidRPr="00466422">
              <w:rPr>
                <w:rStyle w:val="Hipervnculo"/>
                <w:rFonts w:ascii="Times New Roman" w:eastAsia="Times New Roman" w:hAnsi="Times New Roman" w:cs="Times New Roman"/>
                <w:b/>
                <w:noProof/>
                <w:lang w:val="es-PY"/>
              </w:rPr>
              <w:t>H)</w:t>
            </w:r>
            <w:r w:rsidR="0031146C">
              <w:rPr>
                <w:rFonts w:eastAsiaTheme="minorEastAsia"/>
                <w:noProof/>
                <w:lang w:val="es-ES" w:eastAsia="es-ES"/>
              </w:rPr>
              <w:tab/>
            </w:r>
            <w:r w:rsidR="0031146C" w:rsidRPr="00466422">
              <w:rPr>
                <w:rStyle w:val="Hipervnculo"/>
                <w:rFonts w:ascii="Times New Roman" w:eastAsia="Times New Roman" w:hAnsi="Times New Roman" w:cs="Times New Roman"/>
                <w:b/>
                <w:noProof/>
                <w:lang w:val="es-PY"/>
              </w:rPr>
              <w:t>Crear planilla de asistencia</w:t>
            </w:r>
            <w:r w:rsidR="0031146C">
              <w:rPr>
                <w:noProof/>
                <w:webHidden/>
              </w:rPr>
              <w:tab/>
            </w:r>
            <w:r w:rsidR="0031146C">
              <w:rPr>
                <w:noProof/>
                <w:webHidden/>
              </w:rPr>
              <w:fldChar w:fldCharType="begin"/>
            </w:r>
            <w:r w:rsidR="0031146C">
              <w:rPr>
                <w:noProof/>
                <w:webHidden/>
              </w:rPr>
              <w:instrText xml:space="preserve"> PAGEREF _Toc428524215 \h </w:instrText>
            </w:r>
            <w:r w:rsidR="0031146C">
              <w:rPr>
                <w:noProof/>
                <w:webHidden/>
              </w:rPr>
            </w:r>
            <w:r w:rsidR="0031146C">
              <w:rPr>
                <w:noProof/>
                <w:webHidden/>
              </w:rPr>
              <w:fldChar w:fldCharType="separate"/>
            </w:r>
            <w:r w:rsidR="008F22F0">
              <w:rPr>
                <w:noProof/>
                <w:webHidden/>
              </w:rPr>
              <w:t>105</w:t>
            </w:r>
            <w:r w:rsidR="0031146C">
              <w:rPr>
                <w:noProof/>
                <w:webHidden/>
              </w:rPr>
              <w:fldChar w:fldCharType="end"/>
            </w:r>
          </w:hyperlink>
        </w:p>
        <w:p w:rsidR="0031146C" w:rsidRDefault="006A48D6">
          <w:pPr>
            <w:pStyle w:val="TDC2"/>
            <w:tabs>
              <w:tab w:val="left" w:pos="660"/>
              <w:tab w:val="right" w:leader="dot" w:pos="8630"/>
            </w:tabs>
            <w:rPr>
              <w:rFonts w:eastAsiaTheme="minorEastAsia"/>
              <w:noProof/>
              <w:lang w:val="es-ES" w:eastAsia="es-ES"/>
            </w:rPr>
          </w:pPr>
          <w:hyperlink w:anchor="_Toc428524216" w:history="1">
            <w:r w:rsidR="0031146C" w:rsidRPr="00466422">
              <w:rPr>
                <w:rStyle w:val="Hipervnculo"/>
                <w:b/>
                <w:noProof/>
                <w:lang w:val="es-PY"/>
              </w:rPr>
              <w:t>I)</w:t>
            </w:r>
            <w:r w:rsidR="0031146C">
              <w:rPr>
                <w:rFonts w:eastAsiaTheme="minorEastAsia"/>
                <w:noProof/>
                <w:lang w:val="es-ES" w:eastAsia="es-ES"/>
              </w:rPr>
              <w:tab/>
            </w:r>
            <w:r w:rsidR="0031146C" w:rsidRPr="00466422">
              <w:rPr>
                <w:rStyle w:val="Hipervnculo"/>
                <w:rFonts w:ascii="Times New Roman" w:eastAsia="Times New Roman" w:hAnsi="Times New Roman" w:cs="Times New Roman"/>
                <w:b/>
                <w:noProof/>
                <w:lang w:val="es-PY"/>
              </w:rPr>
              <w:t>Registrar asistencias</w:t>
            </w:r>
            <w:r w:rsidR="0031146C">
              <w:rPr>
                <w:noProof/>
                <w:webHidden/>
              </w:rPr>
              <w:tab/>
            </w:r>
            <w:r w:rsidR="0031146C">
              <w:rPr>
                <w:noProof/>
                <w:webHidden/>
              </w:rPr>
              <w:fldChar w:fldCharType="begin"/>
            </w:r>
            <w:r w:rsidR="0031146C">
              <w:rPr>
                <w:noProof/>
                <w:webHidden/>
              </w:rPr>
              <w:instrText xml:space="preserve"> PAGEREF _Toc428524216 \h </w:instrText>
            </w:r>
            <w:r w:rsidR="0031146C">
              <w:rPr>
                <w:noProof/>
                <w:webHidden/>
              </w:rPr>
            </w:r>
            <w:r w:rsidR="0031146C">
              <w:rPr>
                <w:noProof/>
                <w:webHidden/>
              </w:rPr>
              <w:fldChar w:fldCharType="separate"/>
            </w:r>
            <w:r w:rsidR="008F22F0">
              <w:rPr>
                <w:noProof/>
                <w:webHidden/>
              </w:rPr>
              <w:t>109</w:t>
            </w:r>
            <w:r w:rsidR="0031146C">
              <w:rPr>
                <w:noProof/>
                <w:webHidden/>
              </w:rPr>
              <w:fldChar w:fldCharType="end"/>
            </w:r>
          </w:hyperlink>
        </w:p>
        <w:p w:rsidR="0031146C" w:rsidRDefault="006A48D6">
          <w:pPr>
            <w:pStyle w:val="TDC2"/>
            <w:tabs>
              <w:tab w:val="left" w:pos="660"/>
              <w:tab w:val="right" w:leader="dot" w:pos="8630"/>
            </w:tabs>
            <w:rPr>
              <w:rFonts w:eastAsiaTheme="minorEastAsia"/>
              <w:noProof/>
              <w:lang w:val="es-ES" w:eastAsia="es-ES"/>
            </w:rPr>
          </w:pPr>
          <w:hyperlink w:anchor="_Toc428524217" w:history="1">
            <w:r w:rsidR="0031146C" w:rsidRPr="00466422">
              <w:rPr>
                <w:rStyle w:val="Hipervnculo"/>
                <w:rFonts w:ascii="Times New Roman" w:eastAsia="Times New Roman" w:hAnsi="Times New Roman" w:cs="Times New Roman"/>
                <w:b/>
                <w:noProof/>
                <w:lang w:val="es-PY"/>
              </w:rPr>
              <w:t>J)</w:t>
            </w:r>
            <w:r w:rsidR="0031146C">
              <w:rPr>
                <w:rFonts w:eastAsiaTheme="minorEastAsia"/>
                <w:noProof/>
                <w:lang w:val="es-ES" w:eastAsia="es-ES"/>
              </w:rPr>
              <w:tab/>
            </w:r>
            <w:r w:rsidR="0031146C" w:rsidRPr="00466422">
              <w:rPr>
                <w:rStyle w:val="Hipervnculo"/>
                <w:rFonts w:ascii="Times New Roman" w:eastAsia="Times New Roman" w:hAnsi="Times New Roman" w:cs="Times New Roman"/>
                <w:b/>
                <w:noProof/>
                <w:lang w:val="es-PY"/>
              </w:rPr>
              <w:t>Reporte de asistencia</w:t>
            </w:r>
            <w:r w:rsidR="0031146C">
              <w:rPr>
                <w:noProof/>
                <w:webHidden/>
              </w:rPr>
              <w:tab/>
            </w:r>
            <w:r w:rsidR="0031146C">
              <w:rPr>
                <w:noProof/>
                <w:webHidden/>
              </w:rPr>
              <w:fldChar w:fldCharType="begin"/>
            </w:r>
            <w:r w:rsidR="0031146C">
              <w:rPr>
                <w:noProof/>
                <w:webHidden/>
              </w:rPr>
              <w:instrText xml:space="preserve"> PAGEREF _Toc428524217 \h </w:instrText>
            </w:r>
            <w:r w:rsidR="0031146C">
              <w:rPr>
                <w:noProof/>
                <w:webHidden/>
              </w:rPr>
            </w:r>
            <w:r w:rsidR="0031146C">
              <w:rPr>
                <w:noProof/>
                <w:webHidden/>
              </w:rPr>
              <w:fldChar w:fldCharType="separate"/>
            </w:r>
            <w:r w:rsidR="008F22F0">
              <w:rPr>
                <w:noProof/>
                <w:webHidden/>
              </w:rPr>
              <w:t>114</w:t>
            </w:r>
            <w:r w:rsidR="0031146C">
              <w:rPr>
                <w:noProof/>
                <w:webHidden/>
              </w:rPr>
              <w:fldChar w:fldCharType="end"/>
            </w:r>
          </w:hyperlink>
        </w:p>
        <w:p w:rsidR="0031146C" w:rsidRDefault="006A48D6">
          <w:pPr>
            <w:pStyle w:val="TDC1"/>
            <w:tabs>
              <w:tab w:val="right" w:leader="dot" w:pos="8630"/>
            </w:tabs>
            <w:rPr>
              <w:rFonts w:eastAsiaTheme="minorEastAsia"/>
              <w:noProof/>
              <w:lang w:val="es-ES" w:eastAsia="es-ES"/>
            </w:rPr>
          </w:pPr>
          <w:hyperlink w:anchor="_Toc428524218" w:history="1">
            <w:r w:rsidR="0031146C" w:rsidRPr="00466422">
              <w:rPr>
                <w:rStyle w:val="Hipervnculo"/>
                <w:noProof/>
                <w:lang w:val="es-PY"/>
              </w:rPr>
              <w:t>ANÁLISIS</w:t>
            </w:r>
            <w:r w:rsidR="0031146C">
              <w:rPr>
                <w:rStyle w:val="Hipervnculo"/>
                <w:noProof/>
                <w:lang w:val="es-PY"/>
              </w:rPr>
              <w:t xml:space="preserve"> DE RIESGO</w:t>
            </w:r>
            <w:r w:rsidR="0031146C">
              <w:rPr>
                <w:noProof/>
                <w:webHidden/>
              </w:rPr>
              <w:tab/>
            </w:r>
            <w:r w:rsidR="0031146C">
              <w:rPr>
                <w:noProof/>
                <w:webHidden/>
              </w:rPr>
              <w:fldChar w:fldCharType="begin"/>
            </w:r>
            <w:r w:rsidR="0031146C">
              <w:rPr>
                <w:noProof/>
                <w:webHidden/>
              </w:rPr>
              <w:instrText xml:space="preserve"> PAGEREF _Toc428524218 \h </w:instrText>
            </w:r>
            <w:r w:rsidR="0031146C">
              <w:rPr>
                <w:noProof/>
                <w:webHidden/>
              </w:rPr>
            </w:r>
            <w:r w:rsidR="0031146C">
              <w:rPr>
                <w:noProof/>
                <w:webHidden/>
              </w:rPr>
              <w:fldChar w:fldCharType="separate"/>
            </w:r>
            <w:r w:rsidR="008F22F0">
              <w:rPr>
                <w:noProof/>
                <w:webHidden/>
              </w:rPr>
              <w:t>118</w:t>
            </w:r>
            <w:r w:rsidR="0031146C">
              <w:rPr>
                <w:noProof/>
                <w:webHidden/>
              </w:rPr>
              <w:fldChar w:fldCharType="end"/>
            </w:r>
          </w:hyperlink>
        </w:p>
        <w:p w:rsidR="0031146C" w:rsidRDefault="006A48D6">
          <w:pPr>
            <w:pStyle w:val="TDC2"/>
            <w:tabs>
              <w:tab w:val="right" w:leader="dot" w:pos="8630"/>
            </w:tabs>
            <w:rPr>
              <w:rFonts w:eastAsiaTheme="minorEastAsia"/>
              <w:noProof/>
              <w:lang w:val="es-ES" w:eastAsia="es-ES"/>
            </w:rPr>
          </w:pPr>
          <w:hyperlink w:anchor="_Toc428524221" w:history="1">
            <w:r w:rsidR="0031146C" w:rsidRPr="00466422">
              <w:rPr>
                <w:rStyle w:val="Hipervnculo"/>
                <w:rFonts w:ascii="Arial" w:hAnsi="Arial" w:cs="Arial"/>
                <w:noProof/>
                <w:lang w:val="es-PY"/>
              </w:rPr>
              <w:t>Plan de acción</w:t>
            </w:r>
            <w:r w:rsidR="0031146C">
              <w:rPr>
                <w:noProof/>
                <w:webHidden/>
              </w:rPr>
              <w:tab/>
            </w:r>
            <w:r w:rsidR="0031146C">
              <w:rPr>
                <w:noProof/>
                <w:webHidden/>
              </w:rPr>
              <w:fldChar w:fldCharType="begin"/>
            </w:r>
            <w:r w:rsidR="0031146C">
              <w:rPr>
                <w:noProof/>
                <w:webHidden/>
              </w:rPr>
              <w:instrText xml:space="preserve"> PAGEREF _Toc428524221 \h </w:instrText>
            </w:r>
            <w:r w:rsidR="0031146C">
              <w:rPr>
                <w:noProof/>
                <w:webHidden/>
              </w:rPr>
            </w:r>
            <w:r w:rsidR="0031146C">
              <w:rPr>
                <w:noProof/>
                <w:webHidden/>
              </w:rPr>
              <w:fldChar w:fldCharType="separate"/>
            </w:r>
            <w:r w:rsidR="008F22F0">
              <w:rPr>
                <w:noProof/>
                <w:webHidden/>
              </w:rPr>
              <w:t>119</w:t>
            </w:r>
            <w:r w:rsidR="0031146C">
              <w:rPr>
                <w:noProof/>
                <w:webHidden/>
              </w:rPr>
              <w:fldChar w:fldCharType="end"/>
            </w:r>
          </w:hyperlink>
        </w:p>
        <w:p w:rsidR="0031146C" w:rsidRDefault="006A48D6">
          <w:pPr>
            <w:pStyle w:val="TDC2"/>
            <w:tabs>
              <w:tab w:val="right" w:leader="dot" w:pos="8630"/>
            </w:tabs>
            <w:rPr>
              <w:rFonts w:eastAsiaTheme="minorEastAsia"/>
              <w:noProof/>
              <w:lang w:val="es-ES" w:eastAsia="es-ES"/>
            </w:rPr>
          </w:pPr>
          <w:hyperlink w:anchor="_Toc428524223" w:history="1">
            <w:r w:rsidR="0031146C" w:rsidRPr="00466422">
              <w:rPr>
                <w:rStyle w:val="Hipervnculo"/>
                <w:rFonts w:ascii="Arial" w:hAnsi="Arial" w:cs="Arial"/>
                <w:iCs/>
                <w:noProof/>
                <w:lang w:val="es-PY"/>
              </w:rPr>
              <w:t>2. Propósito del plan</w:t>
            </w:r>
            <w:r w:rsidR="0031146C">
              <w:rPr>
                <w:noProof/>
                <w:webHidden/>
              </w:rPr>
              <w:tab/>
            </w:r>
            <w:r w:rsidR="0031146C">
              <w:rPr>
                <w:noProof/>
                <w:webHidden/>
              </w:rPr>
              <w:fldChar w:fldCharType="begin"/>
            </w:r>
            <w:r w:rsidR="0031146C">
              <w:rPr>
                <w:noProof/>
                <w:webHidden/>
              </w:rPr>
              <w:instrText xml:space="preserve"> PAGEREF _Toc428524223 \h </w:instrText>
            </w:r>
            <w:r w:rsidR="0031146C">
              <w:rPr>
                <w:noProof/>
                <w:webHidden/>
              </w:rPr>
            </w:r>
            <w:r w:rsidR="0031146C">
              <w:rPr>
                <w:noProof/>
                <w:webHidden/>
              </w:rPr>
              <w:fldChar w:fldCharType="separate"/>
            </w:r>
            <w:r w:rsidR="008F22F0">
              <w:rPr>
                <w:noProof/>
                <w:webHidden/>
              </w:rPr>
              <w:t>120</w:t>
            </w:r>
            <w:r w:rsidR="0031146C">
              <w:rPr>
                <w:noProof/>
                <w:webHidden/>
              </w:rPr>
              <w:fldChar w:fldCharType="end"/>
            </w:r>
          </w:hyperlink>
        </w:p>
        <w:p w:rsidR="0031146C" w:rsidRDefault="006A48D6">
          <w:pPr>
            <w:pStyle w:val="TDC2"/>
            <w:tabs>
              <w:tab w:val="right" w:leader="dot" w:pos="8630"/>
            </w:tabs>
            <w:rPr>
              <w:rFonts w:eastAsiaTheme="minorEastAsia"/>
              <w:noProof/>
              <w:lang w:val="es-ES" w:eastAsia="es-ES"/>
            </w:rPr>
          </w:pPr>
          <w:hyperlink w:anchor="_Toc428524224" w:history="1">
            <w:r w:rsidR="0031146C" w:rsidRPr="00466422">
              <w:rPr>
                <w:rStyle w:val="Hipervnculo"/>
                <w:rFonts w:ascii="Arial" w:hAnsi="Arial" w:cs="Arial"/>
                <w:i/>
                <w:iCs/>
                <w:noProof/>
                <w:lang w:val="es-PY"/>
              </w:rPr>
              <w:t>4. Análisis y Gestión de Riesgos</w:t>
            </w:r>
            <w:r w:rsidR="0031146C">
              <w:rPr>
                <w:noProof/>
                <w:webHidden/>
              </w:rPr>
              <w:tab/>
            </w:r>
            <w:r w:rsidR="0031146C">
              <w:rPr>
                <w:noProof/>
                <w:webHidden/>
              </w:rPr>
              <w:fldChar w:fldCharType="begin"/>
            </w:r>
            <w:r w:rsidR="0031146C">
              <w:rPr>
                <w:noProof/>
                <w:webHidden/>
              </w:rPr>
              <w:instrText xml:space="preserve"> PAGEREF _Toc428524224 \h </w:instrText>
            </w:r>
            <w:r w:rsidR="0031146C">
              <w:rPr>
                <w:noProof/>
                <w:webHidden/>
              </w:rPr>
            </w:r>
            <w:r w:rsidR="0031146C">
              <w:rPr>
                <w:noProof/>
                <w:webHidden/>
              </w:rPr>
              <w:fldChar w:fldCharType="separate"/>
            </w:r>
            <w:r w:rsidR="008F22F0">
              <w:rPr>
                <w:noProof/>
                <w:webHidden/>
              </w:rPr>
              <w:t>121</w:t>
            </w:r>
            <w:r w:rsidR="0031146C">
              <w:rPr>
                <w:noProof/>
                <w:webHidden/>
              </w:rPr>
              <w:fldChar w:fldCharType="end"/>
            </w:r>
          </w:hyperlink>
        </w:p>
        <w:p w:rsidR="0031146C" w:rsidRDefault="006A48D6">
          <w:pPr>
            <w:pStyle w:val="TDC2"/>
            <w:tabs>
              <w:tab w:val="right" w:leader="dot" w:pos="8630"/>
            </w:tabs>
            <w:rPr>
              <w:rFonts w:eastAsiaTheme="minorEastAsia"/>
              <w:noProof/>
              <w:lang w:val="es-ES" w:eastAsia="es-ES"/>
            </w:rPr>
          </w:pPr>
          <w:hyperlink w:anchor="_Toc428524225" w:history="1">
            <w:r w:rsidR="0031146C" w:rsidRPr="00466422">
              <w:rPr>
                <w:rStyle w:val="Hipervnculo"/>
                <w:rFonts w:ascii="Arial" w:hAnsi="Arial" w:cs="Arial"/>
                <w:i/>
                <w:iCs/>
                <w:noProof/>
                <w:lang w:val="es-PY"/>
              </w:rPr>
              <w:t>44.1.2 Declaración de los Riesgos</w:t>
            </w:r>
            <w:r w:rsidR="0031146C">
              <w:rPr>
                <w:noProof/>
                <w:webHidden/>
              </w:rPr>
              <w:tab/>
            </w:r>
            <w:r w:rsidR="0031146C">
              <w:rPr>
                <w:noProof/>
                <w:webHidden/>
              </w:rPr>
              <w:fldChar w:fldCharType="begin"/>
            </w:r>
            <w:r w:rsidR="0031146C">
              <w:rPr>
                <w:noProof/>
                <w:webHidden/>
              </w:rPr>
              <w:instrText xml:space="preserve"> PAGEREF _Toc428524225 \h </w:instrText>
            </w:r>
            <w:r w:rsidR="0031146C">
              <w:rPr>
                <w:noProof/>
                <w:webHidden/>
              </w:rPr>
            </w:r>
            <w:r w:rsidR="0031146C">
              <w:rPr>
                <w:noProof/>
                <w:webHidden/>
              </w:rPr>
              <w:fldChar w:fldCharType="separate"/>
            </w:r>
            <w:r w:rsidR="008F22F0">
              <w:rPr>
                <w:noProof/>
                <w:webHidden/>
              </w:rPr>
              <w:t>125</w:t>
            </w:r>
            <w:r w:rsidR="0031146C">
              <w:rPr>
                <w:noProof/>
                <w:webHidden/>
              </w:rPr>
              <w:fldChar w:fldCharType="end"/>
            </w:r>
          </w:hyperlink>
        </w:p>
        <w:p w:rsidR="0031146C" w:rsidRDefault="006A48D6">
          <w:pPr>
            <w:pStyle w:val="TDC2"/>
            <w:tabs>
              <w:tab w:val="right" w:leader="dot" w:pos="8630"/>
            </w:tabs>
            <w:rPr>
              <w:rFonts w:eastAsiaTheme="minorEastAsia"/>
              <w:noProof/>
              <w:lang w:val="es-ES" w:eastAsia="es-ES"/>
            </w:rPr>
          </w:pPr>
          <w:hyperlink w:anchor="_Toc428524226" w:history="1">
            <w:r w:rsidR="0031146C" w:rsidRPr="00466422">
              <w:rPr>
                <w:rStyle w:val="Hipervnculo"/>
                <w:rFonts w:ascii="Arial" w:hAnsi="Arial" w:cs="Arial"/>
                <w:noProof/>
                <w:lang w:val="es-PY"/>
              </w:rPr>
              <w:t>4.2 Análisis y prioridad de los riesgos.</w:t>
            </w:r>
            <w:r w:rsidR="0031146C">
              <w:rPr>
                <w:noProof/>
                <w:webHidden/>
              </w:rPr>
              <w:tab/>
            </w:r>
            <w:r w:rsidR="0031146C">
              <w:rPr>
                <w:noProof/>
                <w:webHidden/>
              </w:rPr>
              <w:fldChar w:fldCharType="begin"/>
            </w:r>
            <w:r w:rsidR="0031146C">
              <w:rPr>
                <w:noProof/>
                <w:webHidden/>
              </w:rPr>
              <w:instrText xml:space="preserve"> PAGEREF _Toc428524226 \h </w:instrText>
            </w:r>
            <w:r w:rsidR="0031146C">
              <w:rPr>
                <w:noProof/>
                <w:webHidden/>
              </w:rPr>
            </w:r>
            <w:r w:rsidR="0031146C">
              <w:rPr>
                <w:noProof/>
                <w:webHidden/>
              </w:rPr>
              <w:fldChar w:fldCharType="separate"/>
            </w:r>
            <w:r w:rsidR="008F22F0">
              <w:rPr>
                <w:noProof/>
                <w:webHidden/>
              </w:rPr>
              <w:t>133</w:t>
            </w:r>
            <w:r w:rsidR="0031146C">
              <w:rPr>
                <w:noProof/>
                <w:webHidden/>
              </w:rPr>
              <w:fldChar w:fldCharType="end"/>
            </w:r>
          </w:hyperlink>
        </w:p>
        <w:p w:rsidR="0031146C" w:rsidRDefault="006A48D6">
          <w:pPr>
            <w:pStyle w:val="TDC2"/>
            <w:tabs>
              <w:tab w:val="right" w:leader="dot" w:pos="8630"/>
            </w:tabs>
            <w:rPr>
              <w:rFonts w:eastAsiaTheme="minorEastAsia"/>
              <w:noProof/>
              <w:lang w:val="es-ES" w:eastAsia="es-ES"/>
            </w:rPr>
          </w:pPr>
          <w:hyperlink w:anchor="_Toc428524227" w:history="1">
            <w:r w:rsidR="0031146C" w:rsidRPr="00466422">
              <w:rPr>
                <w:rStyle w:val="Hipervnculo"/>
                <w:rFonts w:ascii="Arial" w:hAnsi="Arial" w:cs="Arial"/>
                <w:iCs/>
                <w:noProof/>
                <w:lang w:val="es-PY"/>
              </w:rPr>
              <w:t xml:space="preserve">4.3 </w:t>
            </w:r>
            <w:r w:rsidR="0031146C" w:rsidRPr="00466422">
              <w:rPr>
                <w:rStyle w:val="Hipervnculo"/>
                <w:rFonts w:ascii="Arial" w:hAnsi="Arial" w:cs="Arial"/>
                <w:noProof/>
                <w:lang w:val="es-PY"/>
              </w:rPr>
              <w:t>Gestión de los Riesgos</w:t>
            </w:r>
            <w:r w:rsidR="0031146C">
              <w:rPr>
                <w:noProof/>
                <w:webHidden/>
              </w:rPr>
              <w:tab/>
            </w:r>
            <w:r w:rsidR="0031146C">
              <w:rPr>
                <w:noProof/>
                <w:webHidden/>
              </w:rPr>
              <w:fldChar w:fldCharType="begin"/>
            </w:r>
            <w:r w:rsidR="0031146C">
              <w:rPr>
                <w:noProof/>
                <w:webHidden/>
              </w:rPr>
              <w:instrText xml:space="preserve"> PAGEREF _Toc428524227 \h </w:instrText>
            </w:r>
            <w:r w:rsidR="0031146C">
              <w:rPr>
                <w:noProof/>
                <w:webHidden/>
              </w:rPr>
            </w:r>
            <w:r w:rsidR="0031146C">
              <w:rPr>
                <w:noProof/>
                <w:webHidden/>
              </w:rPr>
              <w:fldChar w:fldCharType="separate"/>
            </w:r>
            <w:r w:rsidR="008F22F0">
              <w:rPr>
                <w:noProof/>
                <w:webHidden/>
              </w:rPr>
              <w:t>141</w:t>
            </w:r>
            <w:r w:rsidR="0031146C">
              <w:rPr>
                <w:noProof/>
                <w:webHidden/>
              </w:rPr>
              <w:fldChar w:fldCharType="end"/>
            </w:r>
          </w:hyperlink>
        </w:p>
        <w:p w:rsidR="0031146C" w:rsidRDefault="006A48D6">
          <w:pPr>
            <w:pStyle w:val="TDC2"/>
            <w:tabs>
              <w:tab w:val="right" w:leader="dot" w:pos="8630"/>
            </w:tabs>
            <w:rPr>
              <w:rFonts w:eastAsiaTheme="minorEastAsia"/>
              <w:noProof/>
              <w:lang w:val="es-ES" w:eastAsia="es-ES"/>
            </w:rPr>
          </w:pPr>
          <w:hyperlink w:anchor="_Toc428524228" w:history="1">
            <w:r w:rsidR="0031146C" w:rsidRPr="00466422">
              <w:rPr>
                <w:rStyle w:val="Hipervnculo"/>
                <w:rFonts w:ascii="Arial" w:hAnsi="Arial" w:cs="Arial"/>
                <w:noProof/>
                <w:lang w:val="es-PY"/>
              </w:rPr>
              <w:t>. Líneas de Acción</w:t>
            </w:r>
            <w:r w:rsidR="0031146C">
              <w:rPr>
                <w:noProof/>
                <w:webHidden/>
              </w:rPr>
              <w:tab/>
            </w:r>
            <w:r w:rsidR="0031146C">
              <w:rPr>
                <w:noProof/>
                <w:webHidden/>
              </w:rPr>
              <w:fldChar w:fldCharType="begin"/>
            </w:r>
            <w:r w:rsidR="0031146C">
              <w:rPr>
                <w:noProof/>
                <w:webHidden/>
              </w:rPr>
              <w:instrText xml:space="preserve"> PAGEREF _Toc428524228 \h </w:instrText>
            </w:r>
            <w:r w:rsidR="0031146C">
              <w:rPr>
                <w:noProof/>
                <w:webHidden/>
              </w:rPr>
            </w:r>
            <w:r w:rsidR="0031146C">
              <w:rPr>
                <w:noProof/>
                <w:webHidden/>
              </w:rPr>
              <w:fldChar w:fldCharType="separate"/>
            </w:r>
            <w:r w:rsidR="008F22F0">
              <w:rPr>
                <w:noProof/>
                <w:webHidden/>
              </w:rPr>
              <w:t>141</w:t>
            </w:r>
            <w:r w:rsidR="0031146C">
              <w:rPr>
                <w:noProof/>
                <w:webHidden/>
              </w:rPr>
              <w:fldChar w:fldCharType="end"/>
            </w:r>
          </w:hyperlink>
        </w:p>
        <w:p w:rsidR="0031146C" w:rsidRDefault="006A48D6">
          <w:pPr>
            <w:pStyle w:val="TDC1"/>
            <w:tabs>
              <w:tab w:val="right" w:leader="dot" w:pos="8630"/>
            </w:tabs>
            <w:rPr>
              <w:rFonts w:eastAsiaTheme="minorEastAsia"/>
              <w:noProof/>
              <w:lang w:val="es-ES" w:eastAsia="es-ES"/>
            </w:rPr>
          </w:pPr>
          <w:hyperlink w:anchor="_Toc428524229" w:history="1">
            <w:r w:rsidR="0031146C" w:rsidRPr="00466422">
              <w:rPr>
                <w:rStyle w:val="Hipervnculo"/>
                <w:noProof/>
                <w:lang w:val="es-PY"/>
              </w:rPr>
              <w:t>PLAN</w:t>
            </w:r>
            <w:r w:rsidR="0031146C">
              <w:rPr>
                <w:rStyle w:val="Hipervnculo"/>
                <w:noProof/>
                <w:lang w:val="es-PY"/>
              </w:rPr>
              <w:t xml:space="preserve"> DE CONFIGURACION</w:t>
            </w:r>
            <w:r w:rsidR="0031146C">
              <w:rPr>
                <w:noProof/>
                <w:webHidden/>
              </w:rPr>
              <w:tab/>
            </w:r>
            <w:r w:rsidR="0031146C">
              <w:rPr>
                <w:noProof/>
                <w:webHidden/>
              </w:rPr>
              <w:fldChar w:fldCharType="begin"/>
            </w:r>
            <w:r w:rsidR="0031146C">
              <w:rPr>
                <w:noProof/>
                <w:webHidden/>
              </w:rPr>
              <w:instrText xml:space="preserve"> PAGEREF _Toc428524229 \h </w:instrText>
            </w:r>
            <w:r w:rsidR="0031146C">
              <w:rPr>
                <w:noProof/>
                <w:webHidden/>
              </w:rPr>
            </w:r>
            <w:r w:rsidR="0031146C">
              <w:rPr>
                <w:noProof/>
                <w:webHidden/>
              </w:rPr>
              <w:fldChar w:fldCharType="separate"/>
            </w:r>
            <w:r w:rsidR="008F22F0">
              <w:rPr>
                <w:noProof/>
                <w:webHidden/>
              </w:rPr>
              <w:t>149</w:t>
            </w:r>
            <w:r w:rsidR="0031146C">
              <w:rPr>
                <w:noProof/>
                <w:webHidden/>
              </w:rPr>
              <w:fldChar w:fldCharType="end"/>
            </w:r>
          </w:hyperlink>
        </w:p>
        <w:p w:rsidR="0031146C" w:rsidRDefault="006A48D6">
          <w:pPr>
            <w:pStyle w:val="TDC2"/>
            <w:tabs>
              <w:tab w:val="right" w:leader="dot" w:pos="8630"/>
            </w:tabs>
            <w:rPr>
              <w:rFonts w:eastAsiaTheme="minorEastAsia"/>
              <w:noProof/>
              <w:lang w:val="es-ES" w:eastAsia="es-ES"/>
            </w:rPr>
          </w:pPr>
          <w:hyperlink w:anchor="_Toc428524232" w:history="1">
            <w:r w:rsidR="0031146C" w:rsidRPr="00466422">
              <w:rPr>
                <w:rStyle w:val="Hipervnculo"/>
                <w:rFonts w:ascii="Arial" w:hAnsi="Arial" w:cs="Arial"/>
                <w:noProof/>
                <w:lang w:val="es-ES"/>
              </w:rPr>
              <w:t>Control de la documentación</w:t>
            </w:r>
            <w:r w:rsidR="0031146C">
              <w:rPr>
                <w:noProof/>
                <w:webHidden/>
              </w:rPr>
              <w:tab/>
            </w:r>
            <w:r w:rsidR="0031146C">
              <w:rPr>
                <w:noProof/>
                <w:webHidden/>
              </w:rPr>
              <w:fldChar w:fldCharType="begin"/>
            </w:r>
            <w:r w:rsidR="0031146C">
              <w:rPr>
                <w:noProof/>
                <w:webHidden/>
              </w:rPr>
              <w:instrText xml:space="preserve"> PAGEREF _Toc428524232 \h </w:instrText>
            </w:r>
            <w:r w:rsidR="0031146C">
              <w:rPr>
                <w:noProof/>
                <w:webHidden/>
              </w:rPr>
            </w:r>
            <w:r w:rsidR="0031146C">
              <w:rPr>
                <w:noProof/>
                <w:webHidden/>
              </w:rPr>
              <w:fldChar w:fldCharType="separate"/>
            </w:r>
            <w:r w:rsidR="008F22F0">
              <w:rPr>
                <w:noProof/>
                <w:webHidden/>
              </w:rPr>
              <w:t>150</w:t>
            </w:r>
            <w:r w:rsidR="0031146C">
              <w:rPr>
                <w:noProof/>
                <w:webHidden/>
              </w:rPr>
              <w:fldChar w:fldCharType="end"/>
            </w:r>
          </w:hyperlink>
        </w:p>
        <w:p w:rsidR="0031146C" w:rsidRDefault="006A48D6">
          <w:pPr>
            <w:pStyle w:val="TDC3"/>
            <w:tabs>
              <w:tab w:val="right" w:leader="dot" w:pos="8630"/>
            </w:tabs>
            <w:rPr>
              <w:rFonts w:eastAsiaTheme="minorEastAsia"/>
              <w:noProof/>
              <w:lang w:val="es-ES" w:eastAsia="es-ES"/>
            </w:rPr>
          </w:pPr>
          <w:hyperlink w:anchor="_Toc428524233" w:history="1">
            <w:r w:rsidR="0031146C" w:rsidRPr="00466422">
              <w:rPr>
                <w:rStyle w:val="Hipervnculo"/>
                <w:rFonts w:ascii="Arial" w:hAnsi="Arial" w:cs="Arial"/>
                <w:noProof/>
              </w:rPr>
              <w:t>Control de la Configuración.</w:t>
            </w:r>
            <w:r w:rsidR="0031146C">
              <w:rPr>
                <w:noProof/>
                <w:webHidden/>
              </w:rPr>
              <w:tab/>
            </w:r>
            <w:r w:rsidR="0031146C">
              <w:rPr>
                <w:noProof/>
                <w:webHidden/>
              </w:rPr>
              <w:fldChar w:fldCharType="begin"/>
            </w:r>
            <w:r w:rsidR="0031146C">
              <w:rPr>
                <w:noProof/>
                <w:webHidden/>
              </w:rPr>
              <w:instrText xml:space="preserve"> PAGEREF _Toc428524233 \h </w:instrText>
            </w:r>
            <w:r w:rsidR="0031146C">
              <w:rPr>
                <w:noProof/>
                <w:webHidden/>
              </w:rPr>
            </w:r>
            <w:r w:rsidR="0031146C">
              <w:rPr>
                <w:noProof/>
                <w:webHidden/>
              </w:rPr>
              <w:fldChar w:fldCharType="separate"/>
            </w:r>
            <w:r w:rsidR="008F22F0">
              <w:rPr>
                <w:noProof/>
                <w:webHidden/>
              </w:rPr>
              <w:t>150</w:t>
            </w:r>
            <w:r w:rsidR="0031146C">
              <w:rPr>
                <w:noProof/>
                <w:webHidden/>
              </w:rPr>
              <w:fldChar w:fldCharType="end"/>
            </w:r>
          </w:hyperlink>
        </w:p>
        <w:p w:rsidR="0031146C" w:rsidRDefault="006A48D6">
          <w:pPr>
            <w:pStyle w:val="TDC3"/>
            <w:tabs>
              <w:tab w:val="right" w:leader="dot" w:pos="8630"/>
            </w:tabs>
            <w:rPr>
              <w:rFonts w:eastAsiaTheme="minorEastAsia"/>
              <w:noProof/>
              <w:lang w:val="es-ES" w:eastAsia="es-ES"/>
            </w:rPr>
          </w:pPr>
          <w:hyperlink w:anchor="_Toc428524234" w:history="1">
            <w:r w:rsidR="0031146C" w:rsidRPr="00466422">
              <w:rPr>
                <w:rStyle w:val="Hipervnculo"/>
                <w:rFonts w:ascii="Arial" w:hAnsi="Arial" w:cs="Arial"/>
                <w:noProof/>
              </w:rPr>
              <w:t>Histórico de Versiones.</w:t>
            </w:r>
            <w:r w:rsidR="0031146C">
              <w:rPr>
                <w:noProof/>
                <w:webHidden/>
              </w:rPr>
              <w:tab/>
            </w:r>
            <w:r w:rsidR="0031146C">
              <w:rPr>
                <w:noProof/>
                <w:webHidden/>
              </w:rPr>
              <w:fldChar w:fldCharType="begin"/>
            </w:r>
            <w:r w:rsidR="0031146C">
              <w:rPr>
                <w:noProof/>
                <w:webHidden/>
              </w:rPr>
              <w:instrText xml:space="preserve"> PAGEREF _Toc428524234 \h </w:instrText>
            </w:r>
            <w:r w:rsidR="0031146C">
              <w:rPr>
                <w:noProof/>
                <w:webHidden/>
              </w:rPr>
            </w:r>
            <w:r w:rsidR="0031146C">
              <w:rPr>
                <w:noProof/>
                <w:webHidden/>
              </w:rPr>
              <w:fldChar w:fldCharType="separate"/>
            </w:r>
            <w:r w:rsidR="008F22F0">
              <w:rPr>
                <w:noProof/>
                <w:webHidden/>
              </w:rPr>
              <w:t>150</w:t>
            </w:r>
            <w:r w:rsidR="0031146C">
              <w:rPr>
                <w:noProof/>
                <w:webHidden/>
              </w:rPr>
              <w:fldChar w:fldCharType="end"/>
            </w:r>
          </w:hyperlink>
        </w:p>
        <w:p w:rsidR="0031146C" w:rsidRDefault="006A48D6">
          <w:pPr>
            <w:pStyle w:val="TDC3"/>
            <w:tabs>
              <w:tab w:val="right" w:leader="dot" w:pos="8630"/>
            </w:tabs>
            <w:rPr>
              <w:rFonts w:eastAsiaTheme="minorEastAsia"/>
              <w:noProof/>
              <w:lang w:val="es-ES" w:eastAsia="es-ES"/>
            </w:rPr>
          </w:pPr>
          <w:hyperlink w:anchor="_Toc428524235" w:history="1">
            <w:r w:rsidR="0031146C" w:rsidRPr="00466422">
              <w:rPr>
                <w:rStyle w:val="Hipervnculo"/>
                <w:rFonts w:ascii="Arial" w:hAnsi="Arial" w:cs="Arial"/>
                <w:noProof/>
              </w:rPr>
              <w:t>Histórico de Cambios.</w:t>
            </w:r>
            <w:r w:rsidR="0031146C">
              <w:rPr>
                <w:noProof/>
                <w:webHidden/>
              </w:rPr>
              <w:tab/>
            </w:r>
            <w:r w:rsidR="0031146C">
              <w:rPr>
                <w:noProof/>
                <w:webHidden/>
              </w:rPr>
              <w:fldChar w:fldCharType="begin"/>
            </w:r>
            <w:r w:rsidR="0031146C">
              <w:rPr>
                <w:noProof/>
                <w:webHidden/>
              </w:rPr>
              <w:instrText xml:space="preserve"> PAGEREF _Toc428524235 \h </w:instrText>
            </w:r>
            <w:r w:rsidR="0031146C">
              <w:rPr>
                <w:noProof/>
                <w:webHidden/>
              </w:rPr>
            </w:r>
            <w:r w:rsidR="0031146C">
              <w:rPr>
                <w:noProof/>
                <w:webHidden/>
              </w:rPr>
              <w:fldChar w:fldCharType="separate"/>
            </w:r>
            <w:r w:rsidR="008F22F0">
              <w:rPr>
                <w:noProof/>
                <w:webHidden/>
              </w:rPr>
              <w:t>150</w:t>
            </w:r>
            <w:r w:rsidR="0031146C">
              <w:rPr>
                <w:noProof/>
                <w:webHidden/>
              </w:rPr>
              <w:fldChar w:fldCharType="end"/>
            </w:r>
          </w:hyperlink>
        </w:p>
        <w:p w:rsidR="0031146C" w:rsidRDefault="006A48D6">
          <w:pPr>
            <w:pStyle w:val="TDC2"/>
            <w:tabs>
              <w:tab w:val="right" w:leader="dot" w:pos="8630"/>
            </w:tabs>
            <w:rPr>
              <w:rFonts w:eastAsiaTheme="minorEastAsia"/>
              <w:noProof/>
              <w:lang w:val="es-ES" w:eastAsia="es-ES"/>
            </w:rPr>
          </w:pPr>
          <w:hyperlink w:anchor="_Toc428524236" w:history="1">
            <w:r w:rsidR="0031146C" w:rsidRPr="00466422">
              <w:rPr>
                <w:rStyle w:val="Hipervnculo"/>
                <w:rFonts w:ascii="Arial" w:hAnsi="Arial" w:cs="Arial"/>
                <w:noProof/>
              </w:rPr>
              <w:t>Introducción</w:t>
            </w:r>
            <w:r w:rsidR="0031146C">
              <w:rPr>
                <w:noProof/>
                <w:webHidden/>
              </w:rPr>
              <w:tab/>
            </w:r>
            <w:r w:rsidR="0031146C">
              <w:rPr>
                <w:noProof/>
                <w:webHidden/>
              </w:rPr>
              <w:fldChar w:fldCharType="begin"/>
            </w:r>
            <w:r w:rsidR="0031146C">
              <w:rPr>
                <w:noProof/>
                <w:webHidden/>
              </w:rPr>
              <w:instrText xml:space="preserve"> PAGEREF _Toc428524236 \h </w:instrText>
            </w:r>
            <w:r w:rsidR="0031146C">
              <w:rPr>
                <w:noProof/>
                <w:webHidden/>
              </w:rPr>
            </w:r>
            <w:r w:rsidR="0031146C">
              <w:rPr>
                <w:noProof/>
                <w:webHidden/>
              </w:rPr>
              <w:fldChar w:fldCharType="separate"/>
            </w:r>
            <w:r w:rsidR="008F22F0">
              <w:rPr>
                <w:noProof/>
                <w:webHidden/>
              </w:rPr>
              <w:t>151</w:t>
            </w:r>
            <w:r w:rsidR="0031146C">
              <w:rPr>
                <w:noProof/>
                <w:webHidden/>
              </w:rPr>
              <w:fldChar w:fldCharType="end"/>
            </w:r>
          </w:hyperlink>
        </w:p>
        <w:p w:rsidR="0031146C" w:rsidRDefault="006A48D6">
          <w:pPr>
            <w:pStyle w:val="TDC2"/>
            <w:tabs>
              <w:tab w:val="right" w:leader="dot" w:pos="8630"/>
            </w:tabs>
            <w:rPr>
              <w:rFonts w:eastAsiaTheme="minorEastAsia"/>
              <w:noProof/>
              <w:lang w:val="es-ES" w:eastAsia="es-ES"/>
            </w:rPr>
          </w:pPr>
          <w:hyperlink w:anchor="_Toc428524237" w:history="1">
            <w:r w:rsidR="0031146C" w:rsidRPr="00466422">
              <w:rPr>
                <w:rStyle w:val="Hipervnculo"/>
                <w:rFonts w:ascii="Arial" w:hAnsi="Arial" w:cs="Arial"/>
                <w:noProof/>
              </w:rPr>
              <w:t>Propósito</w:t>
            </w:r>
            <w:r w:rsidR="0031146C">
              <w:rPr>
                <w:noProof/>
                <w:webHidden/>
              </w:rPr>
              <w:tab/>
            </w:r>
            <w:r w:rsidR="0031146C">
              <w:rPr>
                <w:noProof/>
                <w:webHidden/>
              </w:rPr>
              <w:fldChar w:fldCharType="begin"/>
            </w:r>
            <w:r w:rsidR="0031146C">
              <w:rPr>
                <w:noProof/>
                <w:webHidden/>
              </w:rPr>
              <w:instrText xml:space="preserve"> PAGEREF _Toc428524237 \h </w:instrText>
            </w:r>
            <w:r w:rsidR="0031146C">
              <w:rPr>
                <w:noProof/>
                <w:webHidden/>
              </w:rPr>
            </w:r>
            <w:r w:rsidR="0031146C">
              <w:rPr>
                <w:noProof/>
                <w:webHidden/>
              </w:rPr>
              <w:fldChar w:fldCharType="separate"/>
            </w:r>
            <w:r w:rsidR="008F22F0">
              <w:rPr>
                <w:noProof/>
                <w:webHidden/>
              </w:rPr>
              <w:t>151</w:t>
            </w:r>
            <w:r w:rsidR="0031146C">
              <w:rPr>
                <w:noProof/>
                <w:webHidden/>
              </w:rPr>
              <w:fldChar w:fldCharType="end"/>
            </w:r>
          </w:hyperlink>
        </w:p>
        <w:p w:rsidR="0031146C" w:rsidRDefault="006A48D6">
          <w:pPr>
            <w:pStyle w:val="TDC2"/>
            <w:tabs>
              <w:tab w:val="right" w:leader="dot" w:pos="8630"/>
            </w:tabs>
            <w:rPr>
              <w:rFonts w:eastAsiaTheme="minorEastAsia"/>
              <w:noProof/>
              <w:lang w:val="es-ES" w:eastAsia="es-ES"/>
            </w:rPr>
          </w:pPr>
          <w:hyperlink w:anchor="_Toc428524238" w:history="1">
            <w:r w:rsidR="0031146C" w:rsidRPr="00466422">
              <w:rPr>
                <w:rStyle w:val="Hipervnculo"/>
                <w:rFonts w:ascii="Arial" w:hAnsi="Arial" w:cs="Arial"/>
                <w:noProof/>
                <w:lang w:val="es-ES"/>
              </w:rPr>
              <w:t>Alcance</w:t>
            </w:r>
            <w:r w:rsidR="0031146C">
              <w:rPr>
                <w:noProof/>
                <w:webHidden/>
              </w:rPr>
              <w:tab/>
            </w:r>
            <w:r w:rsidR="0031146C">
              <w:rPr>
                <w:noProof/>
                <w:webHidden/>
              </w:rPr>
              <w:fldChar w:fldCharType="begin"/>
            </w:r>
            <w:r w:rsidR="0031146C">
              <w:rPr>
                <w:noProof/>
                <w:webHidden/>
              </w:rPr>
              <w:instrText xml:space="preserve"> PAGEREF _Toc428524238 \h </w:instrText>
            </w:r>
            <w:r w:rsidR="0031146C">
              <w:rPr>
                <w:noProof/>
                <w:webHidden/>
              </w:rPr>
            </w:r>
            <w:r w:rsidR="0031146C">
              <w:rPr>
                <w:noProof/>
                <w:webHidden/>
              </w:rPr>
              <w:fldChar w:fldCharType="separate"/>
            </w:r>
            <w:r w:rsidR="008F22F0">
              <w:rPr>
                <w:noProof/>
                <w:webHidden/>
              </w:rPr>
              <w:t>151</w:t>
            </w:r>
            <w:r w:rsidR="0031146C">
              <w:rPr>
                <w:noProof/>
                <w:webHidden/>
              </w:rPr>
              <w:fldChar w:fldCharType="end"/>
            </w:r>
          </w:hyperlink>
        </w:p>
        <w:p w:rsidR="0031146C" w:rsidRDefault="006A48D6">
          <w:pPr>
            <w:pStyle w:val="TDC2"/>
            <w:tabs>
              <w:tab w:val="right" w:leader="dot" w:pos="8630"/>
            </w:tabs>
            <w:rPr>
              <w:rFonts w:eastAsiaTheme="minorEastAsia"/>
              <w:noProof/>
              <w:lang w:val="es-ES" w:eastAsia="es-ES"/>
            </w:rPr>
          </w:pPr>
          <w:hyperlink w:anchor="_Toc428524239" w:history="1">
            <w:r w:rsidR="0031146C" w:rsidRPr="00466422">
              <w:rPr>
                <w:rStyle w:val="Hipervnculo"/>
                <w:rFonts w:ascii="Arial" w:hAnsi="Arial" w:cs="Arial"/>
                <w:noProof/>
              </w:rPr>
              <w:t>Documentos Referenciados</w:t>
            </w:r>
            <w:r w:rsidR="0031146C">
              <w:rPr>
                <w:noProof/>
                <w:webHidden/>
              </w:rPr>
              <w:tab/>
            </w:r>
            <w:r w:rsidR="0031146C">
              <w:rPr>
                <w:noProof/>
                <w:webHidden/>
              </w:rPr>
              <w:fldChar w:fldCharType="begin"/>
            </w:r>
            <w:r w:rsidR="0031146C">
              <w:rPr>
                <w:noProof/>
                <w:webHidden/>
              </w:rPr>
              <w:instrText xml:space="preserve"> PAGEREF _Toc428524239 \h </w:instrText>
            </w:r>
            <w:r w:rsidR="0031146C">
              <w:rPr>
                <w:noProof/>
                <w:webHidden/>
              </w:rPr>
            </w:r>
            <w:r w:rsidR="0031146C">
              <w:rPr>
                <w:noProof/>
                <w:webHidden/>
              </w:rPr>
              <w:fldChar w:fldCharType="separate"/>
            </w:r>
            <w:r w:rsidR="008F22F0">
              <w:rPr>
                <w:noProof/>
                <w:webHidden/>
              </w:rPr>
              <w:t>152</w:t>
            </w:r>
            <w:r w:rsidR="0031146C">
              <w:rPr>
                <w:noProof/>
                <w:webHidden/>
              </w:rPr>
              <w:fldChar w:fldCharType="end"/>
            </w:r>
          </w:hyperlink>
        </w:p>
        <w:p w:rsidR="0031146C" w:rsidRDefault="006A48D6">
          <w:pPr>
            <w:pStyle w:val="TDC2"/>
            <w:tabs>
              <w:tab w:val="left" w:pos="880"/>
              <w:tab w:val="right" w:leader="dot" w:pos="8630"/>
            </w:tabs>
            <w:rPr>
              <w:rFonts w:eastAsiaTheme="minorEastAsia"/>
              <w:noProof/>
              <w:lang w:val="es-ES" w:eastAsia="es-ES"/>
            </w:rPr>
          </w:pPr>
          <w:hyperlink w:anchor="_Toc428524240" w:history="1">
            <w:r w:rsidR="0031146C" w:rsidRPr="00466422">
              <w:rPr>
                <w:rStyle w:val="Hipervnculo"/>
                <w:rFonts w:ascii="Arial" w:hAnsi="Arial" w:cs="Arial"/>
                <w:noProof/>
              </w:rPr>
              <w:t>1.1</w:t>
            </w:r>
            <w:r w:rsidR="0031146C">
              <w:rPr>
                <w:rFonts w:eastAsiaTheme="minorEastAsia"/>
                <w:noProof/>
                <w:lang w:val="es-ES" w:eastAsia="es-ES"/>
              </w:rPr>
              <w:tab/>
            </w:r>
            <w:r w:rsidR="0031146C" w:rsidRPr="00466422">
              <w:rPr>
                <w:rStyle w:val="Hipervnculo"/>
                <w:rFonts w:ascii="Arial" w:hAnsi="Arial" w:cs="Arial"/>
                <w:noProof/>
              </w:rPr>
              <w:t>Definiciones</w:t>
            </w:r>
            <w:r w:rsidR="0031146C">
              <w:rPr>
                <w:noProof/>
                <w:webHidden/>
              </w:rPr>
              <w:tab/>
            </w:r>
            <w:r w:rsidR="0031146C">
              <w:rPr>
                <w:noProof/>
                <w:webHidden/>
              </w:rPr>
              <w:fldChar w:fldCharType="begin"/>
            </w:r>
            <w:r w:rsidR="0031146C">
              <w:rPr>
                <w:noProof/>
                <w:webHidden/>
              </w:rPr>
              <w:instrText xml:space="preserve"> PAGEREF _Toc428524240 \h </w:instrText>
            </w:r>
            <w:r w:rsidR="0031146C">
              <w:rPr>
                <w:noProof/>
                <w:webHidden/>
              </w:rPr>
            </w:r>
            <w:r w:rsidR="0031146C">
              <w:rPr>
                <w:noProof/>
                <w:webHidden/>
              </w:rPr>
              <w:fldChar w:fldCharType="separate"/>
            </w:r>
            <w:r w:rsidR="008F22F0">
              <w:rPr>
                <w:noProof/>
                <w:webHidden/>
              </w:rPr>
              <w:t>152</w:t>
            </w:r>
            <w:r w:rsidR="0031146C">
              <w:rPr>
                <w:noProof/>
                <w:webHidden/>
              </w:rPr>
              <w:fldChar w:fldCharType="end"/>
            </w:r>
          </w:hyperlink>
        </w:p>
        <w:p w:rsidR="0031146C" w:rsidRDefault="006A48D6">
          <w:pPr>
            <w:pStyle w:val="TDC2"/>
            <w:tabs>
              <w:tab w:val="right" w:leader="dot" w:pos="8630"/>
            </w:tabs>
            <w:rPr>
              <w:rFonts w:eastAsiaTheme="minorEastAsia"/>
              <w:noProof/>
              <w:lang w:val="es-ES" w:eastAsia="es-ES"/>
            </w:rPr>
          </w:pPr>
          <w:hyperlink w:anchor="_Toc428524241" w:history="1">
            <w:r w:rsidR="0031146C" w:rsidRPr="00466422">
              <w:rPr>
                <w:rStyle w:val="Hipervnculo"/>
                <w:rFonts w:ascii="Arial" w:hAnsi="Arial" w:cs="Arial"/>
                <w:noProof/>
                <w:lang w:val="es-ES"/>
              </w:rPr>
              <w:t>Organización</w:t>
            </w:r>
            <w:r w:rsidR="0031146C">
              <w:rPr>
                <w:noProof/>
                <w:webHidden/>
              </w:rPr>
              <w:tab/>
            </w:r>
            <w:r w:rsidR="0031146C">
              <w:rPr>
                <w:noProof/>
                <w:webHidden/>
              </w:rPr>
              <w:fldChar w:fldCharType="begin"/>
            </w:r>
            <w:r w:rsidR="0031146C">
              <w:rPr>
                <w:noProof/>
                <w:webHidden/>
              </w:rPr>
              <w:instrText xml:space="preserve"> PAGEREF _Toc428524241 \h </w:instrText>
            </w:r>
            <w:r w:rsidR="0031146C">
              <w:rPr>
                <w:noProof/>
                <w:webHidden/>
              </w:rPr>
            </w:r>
            <w:r w:rsidR="0031146C">
              <w:rPr>
                <w:noProof/>
                <w:webHidden/>
              </w:rPr>
              <w:fldChar w:fldCharType="separate"/>
            </w:r>
            <w:r w:rsidR="008F22F0">
              <w:rPr>
                <w:noProof/>
                <w:webHidden/>
              </w:rPr>
              <w:t>153</w:t>
            </w:r>
            <w:r w:rsidR="0031146C">
              <w:rPr>
                <w:noProof/>
                <w:webHidden/>
              </w:rPr>
              <w:fldChar w:fldCharType="end"/>
            </w:r>
          </w:hyperlink>
        </w:p>
        <w:p w:rsidR="0031146C" w:rsidRDefault="006A48D6">
          <w:pPr>
            <w:pStyle w:val="TDC2"/>
            <w:tabs>
              <w:tab w:val="right" w:leader="dot" w:pos="8630"/>
            </w:tabs>
            <w:rPr>
              <w:rFonts w:eastAsiaTheme="minorEastAsia"/>
              <w:noProof/>
              <w:lang w:val="es-ES" w:eastAsia="es-ES"/>
            </w:rPr>
          </w:pPr>
          <w:hyperlink w:anchor="_Toc428524242" w:history="1">
            <w:r w:rsidR="0031146C" w:rsidRPr="00466422">
              <w:rPr>
                <w:rStyle w:val="Hipervnculo"/>
                <w:rFonts w:ascii="Arial" w:hAnsi="Arial" w:cs="Arial"/>
                <w:noProof/>
                <w:lang w:val="es-ES"/>
              </w:rPr>
              <w:t>Herramientas</w:t>
            </w:r>
            <w:r w:rsidR="0031146C">
              <w:rPr>
                <w:noProof/>
                <w:webHidden/>
              </w:rPr>
              <w:tab/>
            </w:r>
            <w:r w:rsidR="0031146C">
              <w:rPr>
                <w:noProof/>
                <w:webHidden/>
              </w:rPr>
              <w:fldChar w:fldCharType="begin"/>
            </w:r>
            <w:r w:rsidR="0031146C">
              <w:rPr>
                <w:noProof/>
                <w:webHidden/>
              </w:rPr>
              <w:instrText xml:space="preserve"> PAGEREF _Toc428524242 \h </w:instrText>
            </w:r>
            <w:r w:rsidR="0031146C">
              <w:rPr>
                <w:noProof/>
                <w:webHidden/>
              </w:rPr>
            </w:r>
            <w:r w:rsidR="0031146C">
              <w:rPr>
                <w:noProof/>
                <w:webHidden/>
              </w:rPr>
              <w:fldChar w:fldCharType="separate"/>
            </w:r>
            <w:r w:rsidR="008F22F0">
              <w:rPr>
                <w:noProof/>
                <w:webHidden/>
              </w:rPr>
              <w:t>154</w:t>
            </w:r>
            <w:r w:rsidR="0031146C">
              <w:rPr>
                <w:noProof/>
                <w:webHidden/>
              </w:rPr>
              <w:fldChar w:fldCharType="end"/>
            </w:r>
          </w:hyperlink>
        </w:p>
        <w:p w:rsidR="0031146C" w:rsidRDefault="006A48D6">
          <w:pPr>
            <w:pStyle w:val="TDC2"/>
            <w:tabs>
              <w:tab w:val="right" w:leader="dot" w:pos="8630"/>
            </w:tabs>
            <w:rPr>
              <w:rFonts w:eastAsiaTheme="minorEastAsia"/>
              <w:noProof/>
              <w:lang w:val="es-ES" w:eastAsia="es-ES"/>
            </w:rPr>
          </w:pPr>
          <w:hyperlink w:anchor="_Toc428524243" w:history="1">
            <w:r w:rsidR="0031146C" w:rsidRPr="00466422">
              <w:rPr>
                <w:rStyle w:val="Hipervnculo"/>
                <w:rFonts w:ascii="Arial" w:hAnsi="Arial" w:cs="Arial"/>
                <w:noProof/>
                <w:lang w:val="es-ES"/>
              </w:rPr>
              <w:t>Procedimientos</w:t>
            </w:r>
            <w:r w:rsidR="0031146C">
              <w:rPr>
                <w:noProof/>
                <w:webHidden/>
              </w:rPr>
              <w:tab/>
            </w:r>
            <w:r w:rsidR="0031146C">
              <w:rPr>
                <w:noProof/>
                <w:webHidden/>
              </w:rPr>
              <w:fldChar w:fldCharType="begin"/>
            </w:r>
            <w:r w:rsidR="0031146C">
              <w:rPr>
                <w:noProof/>
                <w:webHidden/>
              </w:rPr>
              <w:instrText xml:space="preserve"> PAGEREF _Toc428524243 \h </w:instrText>
            </w:r>
            <w:r w:rsidR="0031146C">
              <w:rPr>
                <w:noProof/>
                <w:webHidden/>
              </w:rPr>
            </w:r>
            <w:r w:rsidR="0031146C">
              <w:rPr>
                <w:noProof/>
                <w:webHidden/>
              </w:rPr>
              <w:fldChar w:fldCharType="separate"/>
            </w:r>
            <w:r w:rsidR="008F22F0">
              <w:rPr>
                <w:noProof/>
                <w:webHidden/>
              </w:rPr>
              <w:t>155</w:t>
            </w:r>
            <w:r w:rsidR="0031146C">
              <w:rPr>
                <w:noProof/>
                <w:webHidden/>
              </w:rPr>
              <w:fldChar w:fldCharType="end"/>
            </w:r>
          </w:hyperlink>
        </w:p>
        <w:p w:rsidR="0031146C" w:rsidRDefault="006A48D6">
          <w:pPr>
            <w:pStyle w:val="TDC2"/>
            <w:tabs>
              <w:tab w:val="right" w:leader="dot" w:pos="8630"/>
            </w:tabs>
            <w:rPr>
              <w:rFonts w:eastAsiaTheme="minorEastAsia"/>
              <w:noProof/>
              <w:lang w:val="es-ES" w:eastAsia="es-ES"/>
            </w:rPr>
          </w:pPr>
          <w:hyperlink w:anchor="_Toc428524244" w:history="1">
            <w:r w:rsidR="0031146C" w:rsidRPr="00466422">
              <w:rPr>
                <w:rStyle w:val="Hipervnculo"/>
                <w:rFonts w:ascii="Arial" w:hAnsi="Arial" w:cs="Arial"/>
                <w:noProof/>
                <w:lang w:val="es-ES"/>
              </w:rPr>
              <w:t>Herramientas y Técnicas de Implementación del Software</w:t>
            </w:r>
            <w:r w:rsidR="0031146C">
              <w:rPr>
                <w:noProof/>
                <w:webHidden/>
              </w:rPr>
              <w:tab/>
            </w:r>
            <w:r w:rsidR="0031146C">
              <w:rPr>
                <w:noProof/>
                <w:webHidden/>
              </w:rPr>
              <w:fldChar w:fldCharType="begin"/>
            </w:r>
            <w:r w:rsidR="0031146C">
              <w:rPr>
                <w:noProof/>
                <w:webHidden/>
              </w:rPr>
              <w:instrText xml:space="preserve"> PAGEREF _Toc428524244 \h </w:instrText>
            </w:r>
            <w:r w:rsidR="0031146C">
              <w:rPr>
                <w:noProof/>
                <w:webHidden/>
              </w:rPr>
            </w:r>
            <w:r w:rsidR="0031146C">
              <w:rPr>
                <w:noProof/>
                <w:webHidden/>
              </w:rPr>
              <w:fldChar w:fldCharType="separate"/>
            </w:r>
            <w:r w:rsidR="008F22F0">
              <w:rPr>
                <w:noProof/>
                <w:webHidden/>
              </w:rPr>
              <w:t>162</w:t>
            </w:r>
            <w:r w:rsidR="0031146C">
              <w:rPr>
                <w:noProof/>
                <w:webHidden/>
              </w:rPr>
              <w:fldChar w:fldCharType="end"/>
            </w:r>
          </w:hyperlink>
        </w:p>
        <w:p w:rsidR="0031146C" w:rsidRDefault="006A48D6">
          <w:pPr>
            <w:pStyle w:val="TDC1"/>
            <w:tabs>
              <w:tab w:val="right" w:leader="dot" w:pos="8630"/>
            </w:tabs>
            <w:rPr>
              <w:rFonts w:eastAsiaTheme="minorEastAsia"/>
              <w:noProof/>
              <w:lang w:val="es-ES" w:eastAsia="es-ES"/>
            </w:rPr>
          </w:pPr>
          <w:hyperlink w:anchor="_Toc428524245" w:history="1">
            <w:r w:rsidR="0031146C" w:rsidRPr="00466422">
              <w:rPr>
                <w:rStyle w:val="Hipervnculo"/>
                <w:rFonts w:ascii="Times New Roman" w:hAnsi="Times New Roman" w:cs="Times New Roman"/>
                <w:noProof/>
              </w:rPr>
              <w:t>PLAN DE TEST DEL SISTEMA</w:t>
            </w:r>
            <w:r w:rsidR="0031146C">
              <w:rPr>
                <w:noProof/>
                <w:webHidden/>
              </w:rPr>
              <w:tab/>
            </w:r>
            <w:r w:rsidR="0031146C">
              <w:rPr>
                <w:noProof/>
                <w:webHidden/>
              </w:rPr>
              <w:fldChar w:fldCharType="begin"/>
            </w:r>
            <w:r w:rsidR="0031146C">
              <w:rPr>
                <w:noProof/>
                <w:webHidden/>
              </w:rPr>
              <w:instrText xml:space="preserve"> PAGEREF _Toc428524245 \h </w:instrText>
            </w:r>
            <w:r w:rsidR="0031146C">
              <w:rPr>
                <w:noProof/>
                <w:webHidden/>
              </w:rPr>
            </w:r>
            <w:r w:rsidR="0031146C">
              <w:rPr>
                <w:noProof/>
                <w:webHidden/>
              </w:rPr>
              <w:fldChar w:fldCharType="separate"/>
            </w:r>
            <w:r w:rsidR="008F22F0">
              <w:rPr>
                <w:noProof/>
                <w:webHidden/>
              </w:rPr>
              <w:t>167</w:t>
            </w:r>
            <w:r w:rsidR="0031146C">
              <w:rPr>
                <w:noProof/>
                <w:webHidden/>
              </w:rPr>
              <w:fldChar w:fldCharType="end"/>
            </w:r>
          </w:hyperlink>
        </w:p>
        <w:p w:rsidR="0031146C" w:rsidRDefault="006A48D6">
          <w:pPr>
            <w:pStyle w:val="TDC1"/>
            <w:tabs>
              <w:tab w:val="right" w:leader="dot" w:pos="8630"/>
            </w:tabs>
            <w:rPr>
              <w:rFonts w:eastAsiaTheme="minorEastAsia"/>
              <w:noProof/>
              <w:lang w:val="es-ES" w:eastAsia="es-ES"/>
            </w:rPr>
          </w:pPr>
          <w:hyperlink w:anchor="_Toc428524246" w:history="1">
            <w:r w:rsidR="0031146C" w:rsidRPr="00466422">
              <w:rPr>
                <w:rStyle w:val="Hipervnculo"/>
                <w:rFonts w:ascii="Times New Roman" w:hAnsi="Times New Roman" w:cs="Times New Roman"/>
                <w:noProof/>
              </w:rPr>
              <w:t>PRESENTE</w:t>
            </w:r>
            <w:r w:rsidR="0031146C">
              <w:rPr>
                <w:noProof/>
                <w:webHidden/>
              </w:rPr>
              <w:tab/>
            </w:r>
            <w:r w:rsidR="0031146C">
              <w:rPr>
                <w:noProof/>
                <w:webHidden/>
              </w:rPr>
              <w:fldChar w:fldCharType="begin"/>
            </w:r>
            <w:r w:rsidR="0031146C">
              <w:rPr>
                <w:noProof/>
                <w:webHidden/>
              </w:rPr>
              <w:instrText xml:space="preserve"> PAGEREF _Toc428524246 \h </w:instrText>
            </w:r>
            <w:r w:rsidR="0031146C">
              <w:rPr>
                <w:noProof/>
                <w:webHidden/>
              </w:rPr>
            </w:r>
            <w:r w:rsidR="0031146C">
              <w:rPr>
                <w:noProof/>
                <w:webHidden/>
              </w:rPr>
              <w:fldChar w:fldCharType="separate"/>
            </w:r>
            <w:r w:rsidR="008F22F0">
              <w:rPr>
                <w:noProof/>
                <w:webHidden/>
              </w:rPr>
              <w:t>167</w:t>
            </w:r>
            <w:r w:rsidR="0031146C">
              <w:rPr>
                <w:noProof/>
                <w:webHidden/>
              </w:rPr>
              <w:fldChar w:fldCharType="end"/>
            </w:r>
          </w:hyperlink>
        </w:p>
        <w:p w:rsidR="0031146C" w:rsidRDefault="006A48D6">
          <w:pPr>
            <w:pStyle w:val="TDC2"/>
            <w:tabs>
              <w:tab w:val="right" w:leader="dot" w:pos="8630"/>
            </w:tabs>
            <w:rPr>
              <w:rFonts w:eastAsiaTheme="minorEastAsia"/>
              <w:noProof/>
              <w:lang w:val="es-ES" w:eastAsia="es-ES"/>
            </w:rPr>
          </w:pPr>
          <w:hyperlink w:anchor="_Toc428524247" w:history="1">
            <w:r w:rsidR="0031146C" w:rsidRPr="00466422">
              <w:rPr>
                <w:rStyle w:val="Hipervnculo"/>
                <w:rFonts w:ascii="Times New Roman" w:hAnsi="Times New Roman"/>
                <w:b/>
                <w:bCs/>
                <w:noProof/>
              </w:rPr>
              <w:t>Historia del Documento</w:t>
            </w:r>
            <w:r w:rsidR="0031146C">
              <w:rPr>
                <w:noProof/>
                <w:webHidden/>
              </w:rPr>
              <w:tab/>
            </w:r>
            <w:r w:rsidR="0031146C">
              <w:rPr>
                <w:noProof/>
                <w:webHidden/>
              </w:rPr>
              <w:fldChar w:fldCharType="begin"/>
            </w:r>
            <w:r w:rsidR="0031146C">
              <w:rPr>
                <w:noProof/>
                <w:webHidden/>
              </w:rPr>
              <w:instrText xml:space="preserve"> PAGEREF _Toc428524247 \h </w:instrText>
            </w:r>
            <w:r w:rsidR="0031146C">
              <w:rPr>
                <w:noProof/>
                <w:webHidden/>
              </w:rPr>
            </w:r>
            <w:r w:rsidR="0031146C">
              <w:rPr>
                <w:noProof/>
                <w:webHidden/>
              </w:rPr>
              <w:fldChar w:fldCharType="separate"/>
            </w:r>
            <w:r w:rsidR="008F22F0">
              <w:rPr>
                <w:noProof/>
                <w:webHidden/>
              </w:rPr>
              <w:t>168</w:t>
            </w:r>
            <w:r w:rsidR="0031146C">
              <w:rPr>
                <w:noProof/>
                <w:webHidden/>
              </w:rPr>
              <w:fldChar w:fldCharType="end"/>
            </w:r>
          </w:hyperlink>
        </w:p>
        <w:p w:rsidR="0031146C" w:rsidRDefault="006A48D6">
          <w:pPr>
            <w:pStyle w:val="TDC2"/>
            <w:tabs>
              <w:tab w:val="right" w:leader="dot" w:pos="8630"/>
            </w:tabs>
            <w:rPr>
              <w:rFonts w:eastAsiaTheme="minorEastAsia"/>
              <w:noProof/>
              <w:lang w:val="es-ES" w:eastAsia="es-ES"/>
            </w:rPr>
          </w:pPr>
          <w:hyperlink w:anchor="_Toc428524248" w:history="1">
            <w:r w:rsidR="0031146C" w:rsidRPr="00466422">
              <w:rPr>
                <w:rStyle w:val="Hipervnculo"/>
                <w:rFonts w:ascii="Times New Roman" w:hAnsi="Times New Roman" w:cs="Times New Roman"/>
                <w:noProof/>
                <w:lang w:val="es-ES"/>
              </w:rPr>
              <w:t>Propósito</w:t>
            </w:r>
            <w:r w:rsidR="0031146C">
              <w:rPr>
                <w:noProof/>
                <w:webHidden/>
              </w:rPr>
              <w:tab/>
            </w:r>
            <w:r w:rsidR="0031146C">
              <w:rPr>
                <w:noProof/>
                <w:webHidden/>
              </w:rPr>
              <w:fldChar w:fldCharType="begin"/>
            </w:r>
            <w:r w:rsidR="0031146C">
              <w:rPr>
                <w:noProof/>
                <w:webHidden/>
              </w:rPr>
              <w:instrText xml:space="preserve"> PAGEREF _Toc428524248 \h </w:instrText>
            </w:r>
            <w:r w:rsidR="0031146C">
              <w:rPr>
                <w:noProof/>
                <w:webHidden/>
              </w:rPr>
            </w:r>
            <w:r w:rsidR="0031146C">
              <w:rPr>
                <w:noProof/>
                <w:webHidden/>
              </w:rPr>
              <w:fldChar w:fldCharType="separate"/>
            </w:r>
            <w:r w:rsidR="008F22F0">
              <w:rPr>
                <w:noProof/>
                <w:webHidden/>
              </w:rPr>
              <w:t>170</w:t>
            </w:r>
            <w:r w:rsidR="0031146C">
              <w:rPr>
                <w:noProof/>
                <w:webHidden/>
              </w:rPr>
              <w:fldChar w:fldCharType="end"/>
            </w:r>
          </w:hyperlink>
        </w:p>
        <w:p w:rsidR="0031146C" w:rsidRDefault="006A48D6">
          <w:pPr>
            <w:pStyle w:val="TDC2"/>
            <w:tabs>
              <w:tab w:val="right" w:leader="dot" w:pos="8630"/>
            </w:tabs>
            <w:rPr>
              <w:rFonts w:eastAsiaTheme="minorEastAsia"/>
              <w:noProof/>
              <w:lang w:val="es-ES" w:eastAsia="es-ES"/>
            </w:rPr>
          </w:pPr>
          <w:hyperlink w:anchor="_Toc428524249" w:history="1">
            <w:r w:rsidR="0031146C" w:rsidRPr="00466422">
              <w:rPr>
                <w:rStyle w:val="Hipervnculo"/>
                <w:noProof/>
                <w:lang w:val="es-ES"/>
              </w:rPr>
              <w:t>Test del Sistema</w:t>
            </w:r>
            <w:r w:rsidR="0031146C">
              <w:rPr>
                <w:noProof/>
                <w:webHidden/>
              </w:rPr>
              <w:tab/>
            </w:r>
            <w:r w:rsidR="0031146C">
              <w:rPr>
                <w:noProof/>
                <w:webHidden/>
              </w:rPr>
              <w:fldChar w:fldCharType="begin"/>
            </w:r>
            <w:r w:rsidR="0031146C">
              <w:rPr>
                <w:noProof/>
                <w:webHidden/>
              </w:rPr>
              <w:instrText xml:space="preserve"> PAGEREF _Toc428524249 \h </w:instrText>
            </w:r>
            <w:r w:rsidR="0031146C">
              <w:rPr>
                <w:noProof/>
                <w:webHidden/>
              </w:rPr>
            </w:r>
            <w:r w:rsidR="0031146C">
              <w:rPr>
                <w:noProof/>
                <w:webHidden/>
              </w:rPr>
              <w:fldChar w:fldCharType="separate"/>
            </w:r>
            <w:r w:rsidR="008F22F0">
              <w:rPr>
                <w:noProof/>
                <w:webHidden/>
              </w:rPr>
              <w:t>171</w:t>
            </w:r>
            <w:r w:rsidR="0031146C">
              <w:rPr>
                <w:noProof/>
                <w:webHidden/>
              </w:rPr>
              <w:fldChar w:fldCharType="end"/>
            </w:r>
          </w:hyperlink>
        </w:p>
        <w:p w:rsidR="0031146C" w:rsidRDefault="006A48D6">
          <w:pPr>
            <w:pStyle w:val="TDC2"/>
            <w:tabs>
              <w:tab w:val="right" w:leader="dot" w:pos="8630"/>
            </w:tabs>
            <w:rPr>
              <w:rFonts w:eastAsiaTheme="minorEastAsia"/>
              <w:noProof/>
              <w:lang w:val="es-ES" w:eastAsia="es-ES"/>
            </w:rPr>
          </w:pPr>
          <w:hyperlink w:anchor="_Toc428524250" w:history="1">
            <w:r w:rsidR="0031146C" w:rsidRPr="00466422">
              <w:rPr>
                <w:rStyle w:val="Hipervnculo"/>
                <w:noProof/>
                <w:lang w:val="es-ES"/>
              </w:rPr>
              <w:t>Configuración del Test</w:t>
            </w:r>
            <w:r w:rsidR="0031146C">
              <w:rPr>
                <w:noProof/>
                <w:webHidden/>
              </w:rPr>
              <w:tab/>
            </w:r>
            <w:r w:rsidR="0031146C">
              <w:rPr>
                <w:noProof/>
                <w:webHidden/>
              </w:rPr>
              <w:fldChar w:fldCharType="begin"/>
            </w:r>
            <w:r w:rsidR="0031146C">
              <w:rPr>
                <w:noProof/>
                <w:webHidden/>
              </w:rPr>
              <w:instrText xml:space="preserve"> PAGEREF _Toc428524250 \h </w:instrText>
            </w:r>
            <w:r w:rsidR="0031146C">
              <w:rPr>
                <w:noProof/>
                <w:webHidden/>
              </w:rPr>
            </w:r>
            <w:r w:rsidR="0031146C">
              <w:rPr>
                <w:noProof/>
                <w:webHidden/>
              </w:rPr>
              <w:fldChar w:fldCharType="separate"/>
            </w:r>
            <w:r w:rsidR="008F22F0">
              <w:rPr>
                <w:noProof/>
                <w:webHidden/>
              </w:rPr>
              <w:t>172</w:t>
            </w:r>
            <w:r w:rsidR="0031146C">
              <w:rPr>
                <w:noProof/>
                <w:webHidden/>
              </w:rPr>
              <w:fldChar w:fldCharType="end"/>
            </w:r>
          </w:hyperlink>
        </w:p>
        <w:p w:rsidR="0031146C" w:rsidRDefault="006A48D6">
          <w:pPr>
            <w:pStyle w:val="TDC2"/>
            <w:tabs>
              <w:tab w:val="right" w:leader="dot" w:pos="8630"/>
            </w:tabs>
            <w:rPr>
              <w:rFonts w:eastAsiaTheme="minorEastAsia"/>
              <w:noProof/>
              <w:lang w:val="es-ES" w:eastAsia="es-ES"/>
            </w:rPr>
          </w:pPr>
          <w:hyperlink w:anchor="_Toc428524251" w:history="1">
            <w:r w:rsidR="0031146C" w:rsidRPr="00466422">
              <w:rPr>
                <w:rStyle w:val="Hipervnculo"/>
                <w:noProof/>
              </w:rPr>
              <w:t>Tareas</w:t>
            </w:r>
            <w:r w:rsidR="0031146C">
              <w:rPr>
                <w:noProof/>
                <w:webHidden/>
              </w:rPr>
              <w:tab/>
            </w:r>
            <w:r w:rsidR="0031146C">
              <w:rPr>
                <w:noProof/>
                <w:webHidden/>
              </w:rPr>
              <w:fldChar w:fldCharType="begin"/>
            </w:r>
            <w:r w:rsidR="0031146C">
              <w:rPr>
                <w:noProof/>
                <w:webHidden/>
              </w:rPr>
              <w:instrText xml:space="preserve"> PAGEREF _Toc428524251 \h </w:instrText>
            </w:r>
            <w:r w:rsidR="0031146C">
              <w:rPr>
                <w:noProof/>
                <w:webHidden/>
              </w:rPr>
            </w:r>
            <w:r w:rsidR="0031146C">
              <w:rPr>
                <w:noProof/>
                <w:webHidden/>
              </w:rPr>
              <w:fldChar w:fldCharType="separate"/>
            </w:r>
            <w:r w:rsidR="008F22F0">
              <w:rPr>
                <w:noProof/>
                <w:webHidden/>
              </w:rPr>
              <w:t>172</w:t>
            </w:r>
            <w:r w:rsidR="0031146C">
              <w:rPr>
                <w:noProof/>
                <w:webHidden/>
              </w:rPr>
              <w:fldChar w:fldCharType="end"/>
            </w:r>
          </w:hyperlink>
        </w:p>
        <w:p w:rsidR="0031146C" w:rsidRDefault="006A48D6">
          <w:pPr>
            <w:pStyle w:val="TDC2"/>
            <w:tabs>
              <w:tab w:val="right" w:leader="dot" w:pos="8630"/>
            </w:tabs>
            <w:rPr>
              <w:rFonts w:eastAsiaTheme="minorEastAsia"/>
              <w:noProof/>
              <w:lang w:val="es-ES" w:eastAsia="es-ES"/>
            </w:rPr>
          </w:pPr>
          <w:hyperlink w:anchor="_Toc428524252" w:history="1">
            <w:r w:rsidR="0031146C" w:rsidRPr="00466422">
              <w:rPr>
                <w:rStyle w:val="Hipervnculo"/>
                <w:rFonts w:ascii="Times New Roman" w:hAnsi="Times New Roman" w:cs="Times New Roman"/>
                <w:noProof/>
                <w:lang w:val="es-ES"/>
              </w:rPr>
              <w:t>Planificación</w:t>
            </w:r>
            <w:r w:rsidR="0031146C">
              <w:rPr>
                <w:noProof/>
                <w:webHidden/>
              </w:rPr>
              <w:tab/>
            </w:r>
            <w:r w:rsidR="0031146C">
              <w:rPr>
                <w:noProof/>
                <w:webHidden/>
              </w:rPr>
              <w:fldChar w:fldCharType="begin"/>
            </w:r>
            <w:r w:rsidR="0031146C">
              <w:rPr>
                <w:noProof/>
                <w:webHidden/>
              </w:rPr>
              <w:instrText xml:space="preserve"> PAGEREF _Toc428524252 \h </w:instrText>
            </w:r>
            <w:r w:rsidR="0031146C">
              <w:rPr>
                <w:noProof/>
                <w:webHidden/>
              </w:rPr>
            </w:r>
            <w:r w:rsidR="0031146C">
              <w:rPr>
                <w:noProof/>
                <w:webHidden/>
              </w:rPr>
              <w:fldChar w:fldCharType="separate"/>
            </w:r>
            <w:r w:rsidR="008F22F0">
              <w:rPr>
                <w:noProof/>
                <w:webHidden/>
              </w:rPr>
              <w:t>173</w:t>
            </w:r>
            <w:r w:rsidR="0031146C">
              <w:rPr>
                <w:noProof/>
                <w:webHidden/>
              </w:rPr>
              <w:fldChar w:fldCharType="end"/>
            </w:r>
          </w:hyperlink>
        </w:p>
        <w:p w:rsidR="00B86412" w:rsidRDefault="00B86412" w:rsidP="00B86412">
          <w:pPr>
            <w:pStyle w:val="TDC1"/>
            <w:tabs>
              <w:tab w:val="left" w:pos="440"/>
              <w:tab w:val="right" w:leader="dot" w:pos="7928"/>
            </w:tabs>
          </w:pPr>
          <w:r>
            <w:rPr>
              <w:b/>
              <w:bCs/>
            </w:rPr>
            <w:fldChar w:fldCharType="end"/>
          </w:r>
        </w:p>
      </w:sdtContent>
    </w:sdt>
    <w:p w:rsidR="008C2540" w:rsidRPr="0030621A" w:rsidRDefault="008C2540" w:rsidP="008C2540">
      <w:pPr>
        <w:pBdr>
          <w:top w:val="nil"/>
          <w:left w:val="nil"/>
          <w:bottom w:val="nil"/>
          <w:right w:val="nil"/>
          <w:between w:val="nil"/>
          <w:bar w:val="nil"/>
        </w:pBdr>
        <w:tabs>
          <w:tab w:val="num" w:pos="897"/>
        </w:tabs>
        <w:spacing w:line="360" w:lineRule="auto"/>
        <w:outlineLvl w:val="0"/>
        <w:rPr>
          <w:rFonts w:ascii="Times New Roman"/>
          <w:b/>
          <w:bCs/>
          <w:sz w:val="24"/>
          <w:szCs w:val="24"/>
          <w:lang w:val="es-PY"/>
        </w:rPr>
      </w:pPr>
    </w:p>
    <w:p w:rsidR="008C2540" w:rsidRPr="0030621A" w:rsidRDefault="008C2540" w:rsidP="008C2540">
      <w:pPr>
        <w:pBdr>
          <w:top w:val="nil"/>
          <w:left w:val="nil"/>
          <w:bottom w:val="nil"/>
          <w:right w:val="nil"/>
          <w:between w:val="nil"/>
          <w:bar w:val="nil"/>
        </w:pBdr>
        <w:tabs>
          <w:tab w:val="num" w:pos="897"/>
        </w:tabs>
        <w:spacing w:line="360" w:lineRule="auto"/>
        <w:outlineLvl w:val="0"/>
        <w:rPr>
          <w:rFonts w:ascii="Times New Roman"/>
          <w:b/>
          <w:bCs/>
          <w:sz w:val="24"/>
          <w:szCs w:val="24"/>
          <w:lang w:val="es-PY"/>
        </w:rPr>
      </w:pPr>
    </w:p>
    <w:p w:rsidR="008C2540" w:rsidRPr="0030621A" w:rsidRDefault="008C2540" w:rsidP="008C2540">
      <w:pPr>
        <w:pBdr>
          <w:top w:val="nil"/>
          <w:left w:val="nil"/>
          <w:bottom w:val="nil"/>
          <w:right w:val="nil"/>
          <w:between w:val="nil"/>
          <w:bar w:val="nil"/>
        </w:pBdr>
        <w:tabs>
          <w:tab w:val="num" w:pos="897"/>
        </w:tabs>
        <w:spacing w:line="360" w:lineRule="auto"/>
        <w:jc w:val="center"/>
        <w:outlineLvl w:val="0"/>
        <w:rPr>
          <w:rFonts w:ascii="Times New Roman"/>
          <w:b/>
          <w:bCs/>
          <w:sz w:val="96"/>
          <w:szCs w:val="96"/>
          <w:lang w:val="es-PY"/>
        </w:rPr>
      </w:pPr>
    </w:p>
    <w:p w:rsidR="0069088E" w:rsidRDefault="0069088E" w:rsidP="008C2540">
      <w:pPr>
        <w:pBdr>
          <w:top w:val="nil"/>
          <w:left w:val="nil"/>
          <w:bottom w:val="nil"/>
          <w:right w:val="nil"/>
          <w:between w:val="nil"/>
          <w:bar w:val="nil"/>
        </w:pBdr>
        <w:tabs>
          <w:tab w:val="num" w:pos="897"/>
        </w:tabs>
        <w:spacing w:line="360" w:lineRule="auto"/>
        <w:jc w:val="center"/>
        <w:outlineLvl w:val="0"/>
        <w:rPr>
          <w:rFonts w:ascii="Times New Roman"/>
          <w:b/>
          <w:bCs/>
          <w:sz w:val="96"/>
          <w:szCs w:val="96"/>
          <w:lang w:val="es-PY"/>
        </w:rPr>
      </w:pPr>
    </w:p>
    <w:p w:rsidR="0031146C" w:rsidRDefault="0031146C" w:rsidP="008C2540">
      <w:pPr>
        <w:pBdr>
          <w:top w:val="nil"/>
          <w:left w:val="nil"/>
          <w:bottom w:val="nil"/>
          <w:right w:val="nil"/>
          <w:between w:val="nil"/>
          <w:bar w:val="nil"/>
        </w:pBdr>
        <w:tabs>
          <w:tab w:val="num" w:pos="897"/>
        </w:tabs>
        <w:spacing w:line="360" w:lineRule="auto"/>
        <w:jc w:val="center"/>
        <w:outlineLvl w:val="0"/>
        <w:rPr>
          <w:rFonts w:ascii="Times New Roman"/>
          <w:b/>
          <w:bCs/>
          <w:sz w:val="96"/>
          <w:szCs w:val="96"/>
          <w:lang w:val="es-PY"/>
        </w:rPr>
      </w:pPr>
    </w:p>
    <w:p w:rsidR="008F22F0" w:rsidRPr="0030621A" w:rsidRDefault="008F22F0" w:rsidP="008C2540">
      <w:pPr>
        <w:pBdr>
          <w:top w:val="nil"/>
          <w:left w:val="nil"/>
          <w:bottom w:val="nil"/>
          <w:right w:val="nil"/>
          <w:between w:val="nil"/>
          <w:bar w:val="nil"/>
        </w:pBdr>
        <w:tabs>
          <w:tab w:val="num" w:pos="897"/>
        </w:tabs>
        <w:spacing w:line="360" w:lineRule="auto"/>
        <w:jc w:val="center"/>
        <w:outlineLvl w:val="0"/>
        <w:rPr>
          <w:rFonts w:ascii="Times New Roman"/>
          <w:b/>
          <w:bCs/>
          <w:sz w:val="96"/>
          <w:szCs w:val="96"/>
          <w:lang w:val="es-PY"/>
        </w:rPr>
      </w:pPr>
    </w:p>
    <w:p w:rsidR="008C2540" w:rsidRPr="0030621A" w:rsidRDefault="008C2540" w:rsidP="00CC655B">
      <w:pPr>
        <w:pStyle w:val="Puesto"/>
        <w:jc w:val="right"/>
      </w:pPr>
      <w:bookmarkStart w:id="0" w:name="_Toc428524192"/>
      <w:r w:rsidRPr="0030621A">
        <w:t>PLANIFICACIÓN</w:t>
      </w:r>
      <w:bookmarkEnd w:id="0"/>
    </w:p>
    <w:p w:rsidR="008C2540" w:rsidRPr="0030621A" w:rsidRDefault="008C2540" w:rsidP="008C2540">
      <w:pPr>
        <w:pBdr>
          <w:top w:val="nil"/>
          <w:left w:val="nil"/>
          <w:bottom w:val="nil"/>
          <w:right w:val="nil"/>
          <w:between w:val="nil"/>
          <w:bar w:val="nil"/>
        </w:pBdr>
        <w:tabs>
          <w:tab w:val="num" w:pos="897"/>
        </w:tabs>
        <w:spacing w:line="360" w:lineRule="auto"/>
        <w:outlineLvl w:val="0"/>
        <w:rPr>
          <w:rFonts w:ascii="Times New Roman"/>
          <w:b/>
          <w:bCs/>
          <w:sz w:val="24"/>
          <w:szCs w:val="24"/>
          <w:lang w:val="es-PY"/>
        </w:rPr>
      </w:pPr>
    </w:p>
    <w:p w:rsidR="008C2540" w:rsidRPr="0030621A" w:rsidRDefault="008C2540" w:rsidP="008C2540">
      <w:pPr>
        <w:pBdr>
          <w:top w:val="nil"/>
          <w:left w:val="nil"/>
          <w:bottom w:val="nil"/>
          <w:right w:val="nil"/>
          <w:between w:val="nil"/>
          <w:bar w:val="nil"/>
        </w:pBdr>
        <w:tabs>
          <w:tab w:val="num" w:pos="897"/>
        </w:tabs>
        <w:spacing w:line="360" w:lineRule="auto"/>
        <w:outlineLvl w:val="0"/>
        <w:rPr>
          <w:rFonts w:ascii="Times New Roman"/>
          <w:b/>
          <w:bCs/>
          <w:sz w:val="24"/>
          <w:szCs w:val="24"/>
          <w:lang w:val="es-PY"/>
        </w:rPr>
      </w:pPr>
    </w:p>
    <w:p w:rsidR="008C2540" w:rsidRPr="0030621A" w:rsidRDefault="008C2540" w:rsidP="008C2540">
      <w:pPr>
        <w:pBdr>
          <w:top w:val="nil"/>
          <w:left w:val="nil"/>
          <w:bottom w:val="nil"/>
          <w:right w:val="nil"/>
          <w:between w:val="nil"/>
          <w:bar w:val="nil"/>
        </w:pBdr>
        <w:tabs>
          <w:tab w:val="num" w:pos="897"/>
        </w:tabs>
        <w:spacing w:line="360" w:lineRule="auto"/>
        <w:outlineLvl w:val="0"/>
        <w:rPr>
          <w:rFonts w:ascii="Times New Roman"/>
          <w:b/>
          <w:bCs/>
          <w:sz w:val="24"/>
          <w:szCs w:val="24"/>
          <w:lang w:val="es-PY"/>
        </w:rPr>
      </w:pPr>
    </w:p>
    <w:p w:rsidR="008C2540" w:rsidRPr="0030621A" w:rsidRDefault="008C2540" w:rsidP="008C2540">
      <w:pPr>
        <w:pBdr>
          <w:top w:val="nil"/>
          <w:left w:val="nil"/>
          <w:bottom w:val="nil"/>
          <w:right w:val="nil"/>
          <w:between w:val="nil"/>
          <w:bar w:val="nil"/>
        </w:pBdr>
        <w:tabs>
          <w:tab w:val="num" w:pos="897"/>
        </w:tabs>
        <w:spacing w:line="360" w:lineRule="auto"/>
        <w:outlineLvl w:val="0"/>
        <w:rPr>
          <w:rFonts w:ascii="Times New Roman"/>
          <w:b/>
          <w:bCs/>
          <w:sz w:val="24"/>
          <w:szCs w:val="24"/>
          <w:lang w:val="es-PY"/>
        </w:rPr>
      </w:pPr>
    </w:p>
    <w:p w:rsidR="008C2540" w:rsidRPr="0030621A" w:rsidRDefault="008C2540" w:rsidP="008C2540">
      <w:pPr>
        <w:pBdr>
          <w:top w:val="nil"/>
          <w:left w:val="nil"/>
          <w:bottom w:val="nil"/>
          <w:right w:val="nil"/>
          <w:between w:val="nil"/>
          <w:bar w:val="nil"/>
        </w:pBdr>
        <w:tabs>
          <w:tab w:val="num" w:pos="897"/>
        </w:tabs>
        <w:spacing w:line="360" w:lineRule="auto"/>
        <w:outlineLvl w:val="0"/>
        <w:rPr>
          <w:rFonts w:ascii="Times New Roman"/>
          <w:b/>
          <w:bCs/>
          <w:sz w:val="24"/>
          <w:szCs w:val="24"/>
          <w:lang w:val="es-PY"/>
        </w:rPr>
      </w:pPr>
    </w:p>
    <w:p w:rsidR="008C2540" w:rsidRPr="0030621A" w:rsidRDefault="008C2540" w:rsidP="008C2540">
      <w:pPr>
        <w:pBdr>
          <w:top w:val="nil"/>
          <w:left w:val="nil"/>
          <w:bottom w:val="nil"/>
          <w:right w:val="nil"/>
          <w:between w:val="nil"/>
          <w:bar w:val="nil"/>
        </w:pBdr>
        <w:tabs>
          <w:tab w:val="num" w:pos="897"/>
        </w:tabs>
        <w:spacing w:line="360" w:lineRule="auto"/>
        <w:outlineLvl w:val="0"/>
        <w:rPr>
          <w:rFonts w:ascii="Times New Roman"/>
          <w:b/>
          <w:bCs/>
          <w:sz w:val="24"/>
          <w:szCs w:val="24"/>
          <w:lang w:val="es-PY"/>
        </w:rPr>
      </w:pPr>
    </w:p>
    <w:p w:rsidR="008C2540" w:rsidRPr="0030621A" w:rsidRDefault="008C2540" w:rsidP="008C2540">
      <w:pPr>
        <w:pBdr>
          <w:top w:val="nil"/>
          <w:left w:val="nil"/>
          <w:bottom w:val="nil"/>
          <w:right w:val="nil"/>
          <w:between w:val="nil"/>
          <w:bar w:val="nil"/>
        </w:pBdr>
        <w:tabs>
          <w:tab w:val="num" w:pos="897"/>
        </w:tabs>
        <w:spacing w:line="360" w:lineRule="auto"/>
        <w:outlineLvl w:val="0"/>
        <w:rPr>
          <w:rFonts w:ascii="Times New Roman"/>
          <w:b/>
          <w:bCs/>
          <w:sz w:val="24"/>
          <w:szCs w:val="24"/>
          <w:lang w:val="es-PY"/>
        </w:rPr>
      </w:pPr>
    </w:p>
    <w:p w:rsidR="008C2540" w:rsidRPr="0030621A" w:rsidRDefault="008C2540" w:rsidP="008C2540">
      <w:pPr>
        <w:pBdr>
          <w:top w:val="nil"/>
          <w:left w:val="nil"/>
          <w:bottom w:val="nil"/>
          <w:right w:val="nil"/>
          <w:between w:val="nil"/>
          <w:bar w:val="nil"/>
        </w:pBdr>
        <w:tabs>
          <w:tab w:val="num" w:pos="897"/>
        </w:tabs>
        <w:spacing w:line="360" w:lineRule="auto"/>
        <w:outlineLvl w:val="0"/>
        <w:rPr>
          <w:rFonts w:ascii="Times New Roman"/>
          <w:b/>
          <w:bCs/>
          <w:sz w:val="24"/>
          <w:szCs w:val="24"/>
          <w:lang w:val="es-PY"/>
        </w:rPr>
      </w:pPr>
    </w:p>
    <w:p w:rsidR="008C2540" w:rsidRPr="0030621A" w:rsidRDefault="008C2540" w:rsidP="008C2540">
      <w:pPr>
        <w:pBdr>
          <w:top w:val="nil"/>
          <w:left w:val="nil"/>
          <w:bottom w:val="nil"/>
          <w:right w:val="nil"/>
          <w:between w:val="nil"/>
          <w:bar w:val="nil"/>
        </w:pBdr>
        <w:tabs>
          <w:tab w:val="num" w:pos="897"/>
        </w:tabs>
        <w:spacing w:line="360" w:lineRule="auto"/>
        <w:outlineLvl w:val="0"/>
        <w:rPr>
          <w:rFonts w:ascii="Times New Roman"/>
          <w:b/>
          <w:bCs/>
          <w:sz w:val="24"/>
          <w:szCs w:val="24"/>
          <w:lang w:val="es-PY"/>
        </w:rPr>
      </w:pPr>
    </w:p>
    <w:p w:rsidR="0031146C" w:rsidRPr="0030621A" w:rsidRDefault="0031146C" w:rsidP="008C2540">
      <w:pPr>
        <w:pBdr>
          <w:top w:val="nil"/>
          <w:left w:val="nil"/>
          <w:bottom w:val="nil"/>
          <w:right w:val="nil"/>
          <w:between w:val="nil"/>
          <w:bar w:val="nil"/>
        </w:pBdr>
        <w:tabs>
          <w:tab w:val="num" w:pos="897"/>
        </w:tabs>
        <w:spacing w:line="360" w:lineRule="auto"/>
        <w:outlineLvl w:val="0"/>
        <w:rPr>
          <w:rFonts w:ascii="Times New Roman"/>
          <w:b/>
          <w:bCs/>
          <w:sz w:val="24"/>
          <w:szCs w:val="24"/>
          <w:lang w:val="es-PY"/>
        </w:rPr>
      </w:pPr>
    </w:p>
    <w:p w:rsidR="00BF49A9" w:rsidRPr="0030621A" w:rsidRDefault="00BF49A9" w:rsidP="00B86412">
      <w:pPr>
        <w:pStyle w:val="Ttulo2"/>
        <w:rPr>
          <w:rFonts w:ascii="Times New Roman" w:hAnsi="Times New Roman" w:cs="Times New Roman"/>
          <w:b w:val="0"/>
          <w:sz w:val="28"/>
          <w:szCs w:val="28"/>
          <w:lang w:val="es-PY"/>
        </w:rPr>
      </w:pPr>
      <w:bookmarkStart w:id="1" w:name="_Toc428524193"/>
      <w:r w:rsidRPr="0030621A">
        <w:rPr>
          <w:rFonts w:ascii="Times New Roman" w:hAnsi="Times New Roman" w:cs="Times New Roman"/>
          <w:b w:val="0"/>
          <w:sz w:val="28"/>
          <w:szCs w:val="28"/>
          <w:lang w:val="es-PY"/>
        </w:rPr>
        <w:lastRenderedPageBreak/>
        <w:t>Problemática</w:t>
      </w:r>
      <w:bookmarkEnd w:id="1"/>
    </w:p>
    <w:p w:rsidR="00BF49A9" w:rsidRPr="0030621A" w:rsidRDefault="00BF49A9" w:rsidP="00BF49A9">
      <w:pPr>
        <w:shd w:val="clear" w:color="auto" w:fill="FFFFFF" w:themeFill="background1"/>
        <w:spacing w:after="0" w:line="240" w:lineRule="auto"/>
        <w:ind w:firstLine="708"/>
        <w:rPr>
          <w:rFonts w:ascii="Times New Roman" w:hAnsi="Times New Roman" w:cs="Times New Roman"/>
          <w:b/>
          <w:sz w:val="28"/>
          <w:szCs w:val="28"/>
          <w:lang w:val="es-PY"/>
        </w:rPr>
      </w:pPr>
    </w:p>
    <w:p w:rsidR="00BF49A9" w:rsidRPr="0030621A" w:rsidRDefault="00BF49A9" w:rsidP="00BF49A9">
      <w:pPr>
        <w:shd w:val="clear" w:color="auto" w:fill="FFFFFF" w:themeFill="background1"/>
        <w:spacing w:after="0" w:line="240" w:lineRule="auto"/>
        <w:ind w:firstLine="708"/>
        <w:rPr>
          <w:rFonts w:ascii="Times New Roman" w:hAnsi="Times New Roman" w:cs="Times New Roman"/>
          <w:sz w:val="24"/>
          <w:szCs w:val="24"/>
          <w:lang w:val="es-PY"/>
        </w:rPr>
      </w:pPr>
      <w:r w:rsidRPr="0030621A">
        <w:rPr>
          <w:rFonts w:ascii="Times New Roman" w:hAnsi="Times New Roman" w:cs="Times New Roman"/>
          <w:sz w:val="24"/>
          <w:szCs w:val="24"/>
          <w:lang w:val="es-PY"/>
        </w:rPr>
        <w:t>La Universidad Autónoma de Encarnación (UNAE) forma profesionales de excelencia en las diferentes ramas del saber y la práctica, con el fin de lograr la gestión y desarrollo del talento humano calificado, que propicie los cambios requeridos en las organizaciones y la sociedad.</w:t>
      </w:r>
    </w:p>
    <w:p w:rsidR="00BF49A9" w:rsidRPr="0030621A" w:rsidRDefault="00BF49A9" w:rsidP="00BF49A9">
      <w:pPr>
        <w:spacing w:after="0" w:line="240" w:lineRule="auto"/>
        <w:ind w:firstLine="708"/>
        <w:jc w:val="both"/>
        <w:rPr>
          <w:rFonts w:ascii="Times New Roman" w:hAnsi="Times New Roman" w:cs="Times New Roman"/>
          <w:sz w:val="24"/>
          <w:szCs w:val="24"/>
          <w:lang w:val="es-PY"/>
        </w:rPr>
      </w:pPr>
      <w:r w:rsidRPr="0030621A">
        <w:rPr>
          <w:rFonts w:ascii="Times New Roman" w:hAnsi="Times New Roman" w:cs="Times New Roman"/>
          <w:sz w:val="24"/>
          <w:szCs w:val="24"/>
          <w:lang w:val="es-PY"/>
        </w:rPr>
        <w:t xml:space="preserve">Actualmente, el </w:t>
      </w:r>
      <w:r w:rsidR="00063580">
        <w:rPr>
          <w:rFonts w:ascii="Times New Roman" w:hAnsi="Times New Roman" w:cs="Times New Roman"/>
          <w:sz w:val="24"/>
          <w:szCs w:val="24"/>
          <w:lang w:val="es-PY"/>
        </w:rPr>
        <w:t>envío</w:t>
      </w:r>
      <w:r w:rsidRPr="0030621A">
        <w:rPr>
          <w:rFonts w:ascii="Times New Roman" w:hAnsi="Times New Roman" w:cs="Times New Roman"/>
          <w:sz w:val="24"/>
          <w:szCs w:val="24"/>
          <w:lang w:val="es-PY"/>
        </w:rPr>
        <w:t xml:space="preserve"> de </w:t>
      </w:r>
      <w:r w:rsidR="00063580">
        <w:rPr>
          <w:rFonts w:ascii="Times New Roman" w:hAnsi="Times New Roman" w:cs="Times New Roman"/>
          <w:sz w:val="24"/>
          <w:szCs w:val="24"/>
          <w:lang w:val="es-PY"/>
        </w:rPr>
        <w:t>información de la secretaría de FACAT hacia los alumnos de dicha facultad</w:t>
      </w:r>
      <w:r w:rsidRPr="0030621A">
        <w:rPr>
          <w:rFonts w:ascii="Times New Roman" w:hAnsi="Times New Roman" w:cs="Times New Roman"/>
          <w:sz w:val="24"/>
          <w:szCs w:val="24"/>
          <w:lang w:val="es-PY"/>
        </w:rPr>
        <w:t xml:space="preserve"> se hace vía </w:t>
      </w:r>
      <w:r w:rsidR="00063580">
        <w:rPr>
          <w:rFonts w:ascii="Times New Roman" w:hAnsi="Times New Roman" w:cs="Times New Roman"/>
          <w:sz w:val="24"/>
          <w:szCs w:val="24"/>
          <w:lang w:val="es-PY"/>
        </w:rPr>
        <w:t>redes sociales y whatsapp</w:t>
      </w:r>
      <w:r w:rsidRPr="0030621A">
        <w:rPr>
          <w:rFonts w:ascii="Times New Roman" w:hAnsi="Times New Roman" w:cs="Times New Roman"/>
          <w:sz w:val="24"/>
          <w:szCs w:val="24"/>
          <w:lang w:val="es-PY"/>
        </w:rPr>
        <w:t>.</w:t>
      </w:r>
    </w:p>
    <w:p w:rsidR="00BF49A9" w:rsidRPr="0030621A" w:rsidRDefault="00BF49A9" w:rsidP="00BF49A9">
      <w:pPr>
        <w:spacing w:after="0" w:line="240" w:lineRule="auto"/>
        <w:ind w:firstLine="708"/>
        <w:jc w:val="both"/>
        <w:rPr>
          <w:rFonts w:ascii="Times New Roman" w:hAnsi="Times New Roman" w:cs="Times New Roman"/>
          <w:sz w:val="24"/>
          <w:szCs w:val="24"/>
          <w:lang w:val="es-PY"/>
        </w:rPr>
      </w:pPr>
      <w:r w:rsidRPr="0030621A">
        <w:rPr>
          <w:rFonts w:ascii="Times New Roman" w:hAnsi="Times New Roman" w:cs="Times New Roman"/>
          <w:sz w:val="24"/>
          <w:szCs w:val="24"/>
          <w:lang w:val="es-PY"/>
        </w:rPr>
        <w:t>El proceso es el siguiente</w:t>
      </w:r>
      <w:r w:rsidR="00063580">
        <w:rPr>
          <w:rFonts w:ascii="Times New Roman" w:hAnsi="Times New Roman" w:cs="Times New Roman"/>
          <w:sz w:val="24"/>
          <w:szCs w:val="24"/>
          <w:lang w:val="es-PY"/>
        </w:rPr>
        <w:t>,</w:t>
      </w:r>
      <w:r w:rsidRPr="0030621A">
        <w:rPr>
          <w:rFonts w:ascii="Times New Roman" w:hAnsi="Times New Roman" w:cs="Times New Roman"/>
          <w:sz w:val="24"/>
          <w:szCs w:val="24"/>
          <w:lang w:val="es-PY"/>
        </w:rPr>
        <w:t xml:space="preserve"> se </w:t>
      </w:r>
      <w:r w:rsidR="00063580">
        <w:rPr>
          <w:rFonts w:ascii="Times New Roman" w:hAnsi="Times New Roman" w:cs="Times New Roman"/>
          <w:sz w:val="24"/>
          <w:szCs w:val="24"/>
          <w:lang w:val="es-PY"/>
        </w:rPr>
        <w:t>mandan los avisos y/o eventos importantes a</w:t>
      </w:r>
      <w:r w:rsidRPr="0030621A">
        <w:rPr>
          <w:rFonts w:ascii="Times New Roman" w:hAnsi="Times New Roman" w:cs="Times New Roman"/>
          <w:sz w:val="24"/>
          <w:szCs w:val="24"/>
          <w:lang w:val="es-PY"/>
        </w:rPr>
        <w:t xml:space="preserve"> los alumnos </w:t>
      </w:r>
      <w:r w:rsidR="00063580">
        <w:rPr>
          <w:rFonts w:ascii="Times New Roman" w:hAnsi="Times New Roman" w:cs="Times New Roman"/>
          <w:sz w:val="24"/>
          <w:szCs w:val="24"/>
          <w:lang w:val="es-PY"/>
        </w:rPr>
        <w:t>por Facebook y whatsapp</w:t>
      </w:r>
      <w:r w:rsidRPr="0030621A">
        <w:rPr>
          <w:rFonts w:ascii="Times New Roman" w:hAnsi="Times New Roman" w:cs="Times New Roman"/>
          <w:sz w:val="24"/>
          <w:szCs w:val="24"/>
          <w:lang w:val="es-PY"/>
        </w:rPr>
        <w:t>. Dicho proceso</w:t>
      </w:r>
      <w:r w:rsidR="00063580">
        <w:rPr>
          <w:rFonts w:ascii="Times New Roman" w:hAnsi="Times New Roman" w:cs="Times New Roman"/>
          <w:sz w:val="24"/>
          <w:szCs w:val="24"/>
          <w:lang w:val="es-PY"/>
        </w:rPr>
        <w:t xml:space="preserve"> no llega a todos los alumnos puesto que algunos no se conectan, o no tienen una cuenta o no pueden estar pendientes o al tanto todo el tiempo; por eso se cree que el proceso</w:t>
      </w:r>
      <w:r w:rsidRPr="0030621A">
        <w:rPr>
          <w:rFonts w:ascii="Times New Roman" w:hAnsi="Times New Roman" w:cs="Times New Roman"/>
          <w:sz w:val="24"/>
          <w:szCs w:val="24"/>
          <w:lang w:val="es-PY"/>
        </w:rPr>
        <w:t xml:space="preserve"> podría mejorar.</w:t>
      </w:r>
    </w:p>
    <w:p w:rsidR="00BF49A9" w:rsidRPr="0030621A" w:rsidRDefault="00BF49A9" w:rsidP="00A6175F">
      <w:pPr>
        <w:spacing w:after="0" w:line="240" w:lineRule="auto"/>
        <w:ind w:firstLine="708"/>
        <w:jc w:val="both"/>
        <w:rPr>
          <w:rFonts w:ascii="Times New Roman" w:hAnsi="Times New Roman" w:cs="Times New Roman"/>
          <w:sz w:val="24"/>
          <w:szCs w:val="24"/>
          <w:lang w:val="es-PY"/>
        </w:rPr>
      </w:pPr>
      <w:r w:rsidRPr="0030621A">
        <w:rPr>
          <w:rFonts w:ascii="Times New Roman" w:hAnsi="Times New Roman" w:cs="Times New Roman"/>
          <w:sz w:val="24"/>
          <w:szCs w:val="24"/>
          <w:lang w:val="es-PY"/>
        </w:rPr>
        <w:t>Por esta razón y en vista a la necesidad de que exista</w:t>
      </w:r>
      <w:r w:rsidR="00063580">
        <w:rPr>
          <w:rFonts w:ascii="Times New Roman" w:hAnsi="Times New Roman" w:cs="Times New Roman"/>
          <w:sz w:val="24"/>
          <w:szCs w:val="24"/>
          <w:lang w:val="es-PY"/>
        </w:rPr>
        <w:t xml:space="preserve"> un único lugar en donde los alumnos puedan registrarse y echar un vistazo a anuncios,</w:t>
      </w:r>
      <w:r w:rsidR="00A6175F">
        <w:rPr>
          <w:rFonts w:ascii="Times New Roman" w:hAnsi="Times New Roman" w:cs="Times New Roman"/>
          <w:sz w:val="24"/>
          <w:szCs w:val="24"/>
          <w:lang w:val="es-PY"/>
        </w:rPr>
        <w:t xml:space="preserve"> avisos, informes u alguna</w:t>
      </w:r>
      <w:r w:rsidR="00063580">
        <w:rPr>
          <w:rFonts w:ascii="Times New Roman" w:hAnsi="Times New Roman" w:cs="Times New Roman"/>
          <w:sz w:val="24"/>
          <w:szCs w:val="24"/>
          <w:lang w:val="es-PY"/>
        </w:rPr>
        <w:t xml:space="preserve"> otra indicación referente  a su carrera específica o facultad en general </w:t>
      </w:r>
      <w:r w:rsidR="00A6175F">
        <w:rPr>
          <w:rFonts w:ascii="Times New Roman" w:hAnsi="Times New Roman" w:cs="Times New Roman"/>
          <w:sz w:val="24"/>
          <w:szCs w:val="24"/>
          <w:lang w:val="es-PY"/>
        </w:rPr>
        <w:t xml:space="preserve">y así poder dar </w:t>
      </w:r>
      <w:r w:rsidRPr="0030621A">
        <w:rPr>
          <w:rFonts w:ascii="Times New Roman" w:hAnsi="Times New Roman" w:cs="Times New Roman"/>
          <w:sz w:val="24"/>
          <w:szCs w:val="24"/>
          <w:lang w:val="es-PY"/>
        </w:rPr>
        <w:t>un mayor seguimiento</w:t>
      </w:r>
      <w:r w:rsidR="00A6175F">
        <w:rPr>
          <w:rFonts w:ascii="Times New Roman" w:hAnsi="Times New Roman" w:cs="Times New Roman"/>
          <w:sz w:val="24"/>
          <w:szCs w:val="24"/>
          <w:lang w:val="es-PY"/>
        </w:rPr>
        <w:t xml:space="preserve"> en cuanto a noticias</w:t>
      </w:r>
      <w:r w:rsidRPr="0030621A">
        <w:rPr>
          <w:rFonts w:ascii="Times New Roman" w:hAnsi="Times New Roman" w:cs="Times New Roman"/>
          <w:sz w:val="24"/>
          <w:szCs w:val="24"/>
          <w:lang w:val="es-PY"/>
        </w:rPr>
        <w:t xml:space="preserve">, se lleva a cabo el proyecto de desarrollar un sistema web </w:t>
      </w:r>
      <w:r w:rsidR="00A6175F">
        <w:rPr>
          <w:rFonts w:ascii="Times New Roman" w:hAnsi="Times New Roman" w:cs="Times New Roman"/>
          <w:sz w:val="24"/>
          <w:szCs w:val="24"/>
          <w:lang w:val="es-PY"/>
        </w:rPr>
        <w:t>que sirva como portal de noticias a</w:t>
      </w:r>
      <w:r w:rsidRPr="0030621A">
        <w:rPr>
          <w:rFonts w:ascii="Times New Roman" w:hAnsi="Times New Roman" w:cs="Times New Roman"/>
          <w:sz w:val="24"/>
          <w:szCs w:val="24"/>
          <w:lang w:val="es-PY"/>
        </w:rPr>
        <w:t xml:space="preserve"> los alumnos de una manera más cómoda y práctica </w:t>
      </w:r>
      <w:r w:rsidR="00A6175F">
        <w:rPr>
          <w:rFonts w:ascii="Times New Roman" w:hAnsi="Times New Roman" w:cs="Times New Roman"/>
          <w:sz w:val="24"/>
          <w:szCs w:val="24"/>
          <w:lang w:val="es-PY"/>
        </w:rPr>
        <w:t>para ellos y la secretaría misma</w:t>
      </w:r>
      <w:r w:rsidRPr="0030621A">
        <w:rPr>
          <w:rFonts w:ascii="Times New Roman" w:hAnsi="Times New Roman" w:cs="Times New Roman"/>
          <w:sz w:val="24"/>
          <w:szCs w:val="24"/>
          <w:lang w:val="es-PY"/>
        </w:rPr>
        <w:t>.</w:t>
      </w:r>
    </w:p>
    <w:p w:rsidR="00BF49A9" w:rsidRPr="0030621A" w:rsidRDefault="00BF49A9" w:rsidP="00BF49A9">
      <w:pPr>
        <w:spacing w:after="0" w:line="240" w:lineRule="auto"/>
        <w:jc w:val="both"/>
        <w:rPr>
          <w:rFonts w:ascii="Times New Roman" w:hAnsi="Times New Roman" w:cs="Times New Roman"/>
          <w:sz w:val="24"/>
          <w:szCs w:val="24"/>
          <w:lang w:val="es-PY"/>
        </w:rPr>
      </w:pPr>
      <w:r w:rsidRPr="0030621A">
        <w:rPr>
          <w:rFonts w:ascii="Times New Roman" w:hAnsi="Times New Roman" w:cs="Times New Roman"/>
          <w:sz w:val="24"/>
          <w:szCs w:val="24"/>
          <w:lang w:val="es-PY"/>
        </w:rPr>
        <w:t xml:space="preserve"> </w:t>
      </w:r>
    </w:p>
    <w:p w:rsidR="008C2540" w:rsidRPr="0030621A" w:rsidRDefault="008C2540" w:rsidP="00B86412">
      <w:pPr>
        <w:pStyle w:val="Ttulo2"/>
        <w:rPr>
          <w:rFonts w:ascii="Times New Roman" w:eastAsia="Times New Roman" w:hAnsi="Times New Roman" w:cs="Times New Roman"/>
          <w:b w:val="0"/>
          <w:bCs w:val="0"/>
          <w:sz w:val="24"/>
          <w:szCs w:val="24"/>
          <w:lang w:val="es-PY"/>
        </w:rPr>
      </w:pPr>
      <w:bookmarkStart w:id="2" w:name="_Toc428524194"/>
      <w:r w:rsidRPr="0030621A">
        <w:rPr>
          <w:rFonts w:ascii="Times New Roman"/>
          <w:b w:val="0"/>
          <w:bCs w:val="0"/>
          <w:sz w:val="24"/>
          <w:szCs w:val="24"/>
          <w:lang w:val="es-PY"/>
        </w:rPr>
        <w:t>Delimitaci</w:t>
      </w:r>
      <w:r w:rsidRPr="0030621A">
        <w:rPr>
          <w:rFonts w:hAnsi="Times New Roman"/>
          <w:b w:val="0"/>
          <w:bCs w:val="0"/>
          <w:sz w:val="24"/>
          <w:szCs w:val="24"/>
          <w:lang w:val="es-PY"/>
        </w:rPr>
        <w:t>ó</w:t>
      </w:r>
      <w:r w:rsidRPr="0030621A">
        <w:rPr>
          <w:rFonts w:ascii="Times New Roman"/>
          <w:b w:val="0"/>
          <w:bCs w:val="0"/>
          <w:sz w:val="24"/>
          <w:szCs w:val="24"/>
          <w:lang w:val="es-PY"/>
        </w:rPr>
        <w:t>n y Alcance del Tema.</w:t>
      </w:r>
      <w:bookmarkEnd w:id="2"/>
    </w:p>
    <w:p w:rsidR="008C2540" w:rsidRPr="0030621A" w:rsidRDefault="008C2540" w:rsidP="00E20BCA">
      <w:pPr>
        <w:pStyle w:val="Prrafodelista"/>
        <w:numPr>
          <w:ilvl w:val="1"/>
          <w:numId w:val="13"/>
        </w:numPr>
        <w:pBdr>
          <w:top w:val="nil"/>
          <w:left w:val="nil"/>
          <w:bottom w:val="nil"/>
          <w:right w:val="nil"/>
          <w:between w:val="nil"/>
          <w:bar w:val="nil"/>
        </w:pBdr>
        <w:spacing w:line="360" w:lineRule="auto"/>
        <w:ind w:left="1410" w:hanging="330"/>
        <w:contextualSpacing w:val="0"/>
        <w:outlineLvl w:val="1"/>
        <w:rPr>
          <w:rFonts w:ascii="Times New Roman" w:eastAsia="Times New Roman" w:hAnsi="Times New Roman" w:cs="Times New Roman"/>
          <w:b/>
          <w:bCs/>
          <w:sz w:val="24"/>
          <w:szCs w:val="24"/>
          <w:lang w:val="es-PY"/>
        </w:rPr>
      </w:pPr>
      <w:bookmarkStart w:id="3" w:name="_Toc428524195"/>
      <w:r w:rsidRPr="0030621A">
        <w:rPr>
          <w:rFonts w:ascii="Times New Roman"/>
          <w:b/>
          <w:bCs/>
          <w:sz w:val="24"/>
          <w:szCs w:val="24"/>
          <w:lang w:val="es-PY"/>
        </w:rPr>
        <w:t>Alcances:</w:t>
      </w:r>
      <w:bookmarkEnd w:id="3"/>
    </w:p>
    <w:p w:rsidR="008C2540" w:rsidRPr="0030621A" w:rsidRDefault="008C2540" w:rsidP="00E20BCA">
      <w:pPr>
        <w:pStyle w:val="Prrafodelista"/>
        <w:numPr>
          <w:ilvl w:val="0"/>
          <w:numId w:val="14"/>
        </w:numPr>
        <w:pBdr>
          <w:top w:val="nil"/>
          <w:left w:val="nil"/>
          <w:bottom w:val="nil"/>
          <w:right w:val="nil"/>
          <w:between w:val="nil"/>
          <w:bar w:val="nil"/>
        </w:pBdr>
        <w:ind w:left="690" w:hanging="330"/>
        <w:contextualSpacing w:val="0"/>
        <w:rPr>
          <w:rFonts w:ascii="Times New Roman" w:eastAsia="Times New Roman" w:hAnsi="Times New Roman" w:cs="Times New Roman"/>
          <w:lang w:val="es-PY"/>
        </w:rPr>
      </w:pPr>
      <w:r w:rsidRPr="0030621A">
        <w:rPr>
          <w:rFonts w:ascii="Times New Roman"/>
          <w:sz w:val="24"/>
          <w:szCs w:val="24"/>
          <w:lang w:val="es-PY"/>
        </w:rPr>
        <w:t>Implementaci</w:t>
      </w:r>
      <w:r w:rsidRPr="0030621A">
        <w:rPr>
          <w:rFonts w:hAnsi="Times New Roman"/>
          <w:sz w:val="24"/>
          <w:szCs w:val="24"/>
          <w:lang w:val="es-PY"/>
        </w:rPr>
        <w:t>ó</w:t>
      </w:r>
      <w:r w:rsidRPr="0030621A">
        <w:rPr>
          <w:rFonts w:ascii="Times New Roman"/>
          <w:sz w:val="24"/>
          <w:szCs w:val="24"/>
          <w:lang w:val="es-PY"/>
        </w:rPr>
        <w:t>n de Interfaz de login.</w:t>
      </w:r>
    </w:p>
    <w:p w:rsidR="008C2540" w:rsidRPr="0030621A" w:rsidRDefault="008C2540" w:rsidP="00E20BCA">
      <w:pPr>
        <w:pStyle w:val="Prrafodelista"/>
        <w:numPr>
          <w:ilvl w:val="0"/>
          <w:numId w:val="15"/>
        </w:numPr>
        <w:pBdr>
          <w:top w:val="nil"/>
          <w:left w:val="nil"/>
          <w:bottom w:val="nil"/>
          <w:right w:val="nil"/>
          <w:between w:val="nil"/>
          <w:bar w:val="nil"/>
        </w:pBdr>
        <w:ind w:left="690" w:hanging="330"/>
        <w:contextualSpacing w:val="0"/>
        <w:rPr>
          <w:rFonts w:ascii="Times New Roman" w:eastAsia="Times New Roman" w:hAnsi="Times New Roman" w:cs="Times New Roman"/>
          <w:lang w:val="es-PY"/>
        </w:rPr>
      </w:pPr>
      <w:r w:rsidRPr="0030621A">
        <w:rPr>
          <w:rFonts w:ascii="Times New Roman"/>
          <w:sz w:val="24"/>
          <w:szCs w:val="24"/>
          <w:lang w:val="es-PY"/>
        </w:rPr>
        <w:t>Implementaci</w:t>
      </w:r>
      <w:r w:rsidRPr="0030621A">
        <w:rPr>
          <w:rFonts w:hAnsi="Times New Roman"/>
          <w:sz w:val="24"/>
          <w:szCs w:val="24"/>
          <w:lang w:val="es-PY"/>
        </w:rPr>
        <w:t>ó</w:t>
      </w:r>
      <w:r w:rsidRPr="0030621A">
        <w:rPr>
          <w:rFonts w:ascii="Times New Roman"/>
          <w:sz w:val="24"/>
          <w:szCs w:val="24"/>
          <w:lang w:val="es-PY"/>
        </w:rPr>
        <w:t xml:space="preserve">n de Interfaz de bienvenida. </w:t>
      </w:r>
    </w:p>
    <w:p w:rsidR="008C2540" w:rsidRPr="0030621A" w:rsidRDefault="008C2540" w:rsidP="00E20BCA">
      <w:pPr>
        <w:pStyle w:val="Prrafodelista"/>
        <w:numPr>
          <w:ilvl w:val="0"/>
          <w:numId w:val="16"/>
        </w:numPr>
        <w:pBdr>
          <w:top w:val="nil"/>
          <w:left w:val="nil"/>
          <w:bottom w:val="nil"/>
          <w:right w:val="nil"/>
          <w:between w:val="nil"/>
          <w:bar w:val="nil"/>
        </w:pBdr>
        <w:ind w:left="690" w:hanging="330"/>
        <w:contextualSpacing w:val="0"/>
        <w:rPr>
          <w:rFonts w:ascii="Times New Roman" w:eastAsia="Times New Roman" w:hAnsi="Times New Roman" w:cs="Times New Roman"/>
          <w:lang w:val="es-PY"/>
        </w:rPr>
      </w:pPr>
      <w:r w:rsidRPr="0030621A">
        <w:rPr>
          <w:rFonts w:ascii="Times New Roman"/>
          <w:sz w:val="24"/>
          <w:szCs w:val="24"/>
          <w:lang w:val="es-PY"/>
        </w:rPr>
        <w:t>Implementaci</w:t>
      </w:r>
      <w:r w:rsidRPr="0030621A">
        <w:rPr>
          <w:rFonts w:hAnsi="Times New Roman"/>
          <w:sz w:val="24"/>
          <w:szCs w:val="24"/>
          <w:lang w:val="es-PY"/>
        </w:rPr>
        <w:t>ó</w:t>
      </w:r>
      <w:r w:rsidR="00A6175F">
        <w:rPr>
          <w:rFonts w:ascii="Times New Roman"/>
          <w:sz w:val="24"/>
          <w:szCs w:val="24"/>
          <w:lang w:val="es-PY"/>
        </w:rPr>
        <w:t>n del sistema - perfil de alumno</w:t>
      </w:r>
    </w:p>
    <w:p w:rsidR="008C2540" w:rsidRPr="0030621A" w:rsidRDefault="008C2540" w:rsidP="00E20BCA">
      <w:pPr>
        <w:pStyle w:val="Prrafodelista"/>
        <w:numPr>
          <w:ilvl w:val="0"/>
          <w:numId w:val="17"/>
        </w:numPr>
        <w:pBdr>
          <w:top w:val="nil"/>
          <w:left w:val="nil"/>
          <w:bottom w:val="nil"/>
          <w:right w:val="nil"/>
          <w:between w:val="nil"/>
          <w:bar w:val="nil"/>
        </w:pBdr>
        <w:ind w:left="690" w:hanging="330"/>
        <w:contextualSpacing w:val="0"/>
        <w:rPr>
          <w:rFonts w:ascii="Times New Roman" w:eastAsia="Times New Roman" w:hAnsi="Times New Roman" w:cs="Times New Roman"/>
          <w:lang w:val="es-PY"/>
        </w:rPr>
      </w:pPr>
      <w:r w:rsidRPr="0030621A">
        <w:rPr>
          <w:rFonts w:ascii="Times New Roman"/>
          <w:sz w:val="24"/>
          <w:szCs w:val="24"/>
          <w:lang w:val="es-PY"/>
        </w:rPr>
        <w:t>Implementaci</w:t>
      </w:r>
      <w:r w:rsidRPr="0030621A">
        <w:rPr>
          <w:rFonts w:hAnsi="Times New Roman"/>
          <w:sz w:val="24"/>
          <w:szCs w:val="24"/>
          <w:lang w:val="es-PY"/>
        </w:rPr>
        <w:t>ó</w:t>
      </w:r>
      <w:r w:rsidRPr="0030621A">
        <w:rPr>
          <w:rFonts w:ascii="Times New Roman"/>
          <w:sz w:val="24"/>
          <w:szCs w:val="24"/>
          <w:lang w:val="es-PY"/>
        </w:rPr>
        <w:t xml:space="preserve">n del sistema </w:t>
      </w:r>
      <w:r w:rsidR="00A6175F">
        <w:rPr>
          <w:rFonts w:ascii="Times New Roman"/>
          <w:sz w:val="24"/>
          <w:szCs w:val="24"/>
          <w:lang w:val="es-PY"/>
        </w:rPr>
        <w:t>- perfil de profesor</w:t>
      </w:r>
    </w:p>
    <w:p w:rsidR="008C2540" w:rsidRPr="0030621A" w:rsidRDefault="008C2540" w:rsidP="00E20BCA">
      <w:pPr>
        <w:pStyle w:val="Prrafodelista"/>
        <w:numPr>
          <w:ilvl w:val="0"/>
          <w:numId w:val="19"/>
        </w:numPr>
        <w:pBdr>
          <w:top w:val="nil"/>
          <w:left w:val="nil"/>
          <w:bottom w:val="nil"/>
          <w:right w:val="nil"/>
          <w:between w:val="nil"/>
          <w:bar w:val="nil"/>
        </w:pBdr>
        <w:ind w:left="690" w:hanging="330"/>
        <w:contextualSpacing w:val="0"/>
        <w:rPr>
          <w:rFonts w:ascii="Times New Roman" w:eastAsia="Times New Roman" w:hAnsi="Times New Roman" w:cs="Times New Roman"/>
          <w:lang w:val="es-PY"/>
        </w:rPr>
      </w:pPr>
      <w:r w:rsidRPr="0030621A">
        <w:rPr>
          <w:rFonts w:ascii="Times New Roman"/>
          <w:sz w:val="24"/>
          <w:szCs w:val="24"/>
          <w:lang w:val="es-PY"/>
        </w:rPr>
        <w:t>Implementaci</w:t>
      </w:r>
      <w:r w:rsidRPr="0030621A">
        <w:rPr>
          <w:rFonts w:hAnsi="Times New Roman"/>
          <w:sz w:val="24"/>
          <w:szCs w:val="24"/>
          <w:lang w:val="es-PY"/>
        </w:rPr>
        <w:t>ó</w:t>
      </w:r>
      <w:r w:rsidRPr="0030621A">
        <w:rPr>
          <w:rFonts w:ascii="Times New Roman"/>
          <w:sz w:val="24"/>
          <w:szCs w:val="24"/>
          <w:lang w:val="es-PY"/>
        </w:rPr>
        <w:t>n del sistema</w:t>
      </w:r>
      <w:r w:rsidR="00A6175F">
        <w:rPr>
          <w:rFonts w:ascii="Times New Roman"/>
          <w:sz w:val="24"/>
          <w:szCs w:val="24"/>
          <w:lang w:val="es-PY"/>
        </w:rPr>
        <w:t xml:space="preserve"> </w:t>
      </w:r>
      <w:r w:rsidR="00A6175F">
        <w:rPr>
          <w:rFonts w:ascii="Times New Roman"/>
          <w:sz w:val="24"/>
          <w:szCs w:val="24"/>
          <w:lang w:val="es-PY"/>
        </w:rPr>
        <w:t>–</w:t>
      </w:r>
      <w:r w:rsidRPr="0030621A">
        <w:rPr>
          <w:rFonts w:ascii="Times New Roman"/>
          <w:sz w:val="24"/>
          <w:szCs w:val="24"/>
          <w:lang w:val="es-PY"/>
        </w:rPr>
        <w:t xml:space="preserve"> </w:t>
      </w:r>
      <w:r w:rsidR="00A6175F">
        <w:rPr>
          <w:rFonts w:ascii="Times New Roman"/>
          <w:sz w:val="24"/>
          <w:szCs w:val="24"/>
          <w:lang w:val="es-PY"/>
        </w:rPr>
        <w:t xml:space="preserve">notificaciones </w:t>
      </w:r>
    </w:p>
    <w:p w:rsidR="008C2540" w:rsidRPr="0030621A" w:rsidRDefault="008C2540" w:rsidP="00E20BCA">
      <w:pPr>
        <w:pStyle w:val="Prrafodelista"/>
        <w:numPr>
          <w:ilvl w:val="0"/>
          <w:numId w:val="20"/>
        </w:numPr>
        <w:pBdr>
          <w:top w:val="nil"/>
          <w:left w:val="nil"/>
          <w:bottom w:val="nil"/>
          <w:right w:val="nil"/>
          <w:between w:val="nil"/>
          <w:bar w:val="nil"/>
        </w:pBdr>
        <w:ind w:left="690" w:hanging="330"/>
        <w:contextualSpacing w:val="0"/>
        <w:rPr>
          <w:rFonts w:ascii="Times New Roman" w:eastAsia="Times New Roman" w:hAnsi="Times New Roman" w:cs="Times New Roman"/>
          <w:lang w:val="es-PY"/>
        </w:rPr>
      </w:pPr>
      <w:r w:rsidRPr="0030621A">
        <w:rPr>
          <w:rFonts w:ascii="Times New Roman"/>
          <w:sz w:val="24"/>
          <w:szCs w:val="24"/>
          <w:lang w:val="es-PY"/>
        </w:rPr>
        <w:t>Implementaci</w:t>
      </w:r>
      <w:r w:rsidRPr="0030621A">
        <w:rPr>
          <w:rFonts w:hAnsi="Times New Roman"/>
          <w:sz w:val="24"/>
          <w:szCs w:val="24"/>
          <w:lang w:val="es-PY"/>
        </w:rPr>
        <w:t>ó</w:t>
      </w:r>
      <w:r w:rsidRPr="0030621A">
        <w:rPr>
          <w:rFonts w:ascii="Times New Roman"/>
          <w:sz w:val="24"/>
          <w:szCs w:val="24"/>
          <w:lang w:val="es-PY"/>
        </w:rPr>
        <w:t xml:space="preserve">n del sistema </w:t>
      </w:r>
      <w:r w:rsidR="00A6175F">
        <w:rPr>
          <w:rFonts w:ascii="Times New Roman"/>
          <w:sz w:val="24"/>
          <w:szCs w:val="24"/>
          <w:lang w:val="es-PY"/>
        </w:rPr>
        <w:t>–</w:t>
      </w:r>
      <w:r w:rsidR="00A6175F">
        <w:rPr>
          <w:rFonts w:ascii="Times New Roman"/>
          <w:sz w:val="24"/>
          <w:szCs w:val="24"/>
          <w:lang w:val="es-PY"/>
        </w:rPr>
        <w:t xml:space="preserve"> mural de noticias</w:t>
      </w:r>
    </w:p>
    <w:p w:rsidR="008C2540" w:rsidRPr="00A6175F" w:rsidRDefault="008C2540" w:rsidP="00E20BCA">
      <w:pPr>
        <w:pStyle w:val="Prrafodelista"/>
        <w:numPr>
          <w:ilvl w:val="0"/>
          <w:numId w:val="21"/>
        </w:numPr>
        <w:pBdr>
          <w:top w:val="nil"/>
          <w:left w:val="nil"/>
          <w:bottom w:val="nil"/>
          <w:right w:val="nil"/>
          <w:between w:val="nil"/>
          <w:bar w:val="nil"/>
        </w:pBdr>
        <w:ind w:left="690" w:hanging="330"/>
        <w:contextualSpacing w:val="0"/>
        <w:rPr>
          <w:rFonts w:ascii="Times New Roman" w:eastAsia="Times New Roman" w:hAnsi="Times New Roman" w:cs="Times New Roman"/>
          <w:lang w:val="es-PY"/>
        </w:rPr>
      </w:pPr>
      <w:r w:rsidRPr="0030621A">
        <w:rPr>
          <w:rFonts w:ascii="Times New Roman"/>
          <w:sz w:val="24"/>
          <w:szCs w:val="24"/>
          <w:lang w:val="es-PY"/>
        </w:rPr>
        <w:t>Implementaci</w:t>
      </w:r>
      <w:r w:rsidRPr="0030621A">
        <w:rPr>
          <w:rFonts w:hAnsi="Times New Roman"/>
          <w:sz w:val="24"/>
          <w:szCs w:val="24"/>
          <w:lang w:val="es-PY"/>
        </w:rPr>
        <w:t>ó</w:t>
      </w:r>
      <w:r w:rsidRPr="0030621A">
        <w:rPr>
          <w:rFonts w:ascii="Times New Roman"/>
          <w:sz w:val="24"/>
          <w:szCs w:val="24"/>
          <w:lang w:val="es-PY"/>
        </w:rPr>
        <w:t xml:space="preserve">n del sistema </w:t>
      </w:r>
      <w:r w:rsidR="00A6175F">
        <w:rPr>
          <w:rFonts w:ascii="Times New Roman"/>
          <w:sz w:val="24"/>
          <w:szCs w:val="24"/>
          <w:lang w:val="es-PY"/>
        </w:rPr>
        <w:t>selecci</w:t>
      </w:r>
      <w:r w:rsidR="00A6175F">
        <w:rPr>
          <w:rFonts w:ascii="Times New Roman"/>
          <w:sz w:val="24"/>
          <w:szCs w:val="24"/>
          <w:lang w:val="es-PY"/>
        </w:rPr>
        <w:t>ó</w:t>
      </w:r>
      <w:r w:rsidR="00A6175F">
        <w:rPr>
          <w:rFonts w:ascii="Times New Roman"/>
          <w:sz w:val="24"/>
          <w:szCs w:val="24"/>
          <w:lang w:val="es-PY"/>
        </w:rPr>
        <w:t>n de rol</w:t>
      </w:r>
      <w:r w:rsidRPr="0030621A">
        <w:rPr>
          <w:rFonts w:ascii="Times New Roman"/>
          <w:sz w:val="24"/>
          <w:szCs w:val="24"/>
          <w:lang w:val="es-PY"/>
        </w:rPr>
        <w:t xml:space="preserve"> y </w:t>
      </w:r>
      <w:r w:rsidR="00A6175F">
        <w:rPr>
          <w:rFonts w:ascii="Times New Roman"/>
          <w:sz w:val="24"/>
          <w:szCs w:val="24"/>
          <w:lang w:val="es-PY"/>
        </w:rPr>
        <w:t>comit</w:t>
      </w:r>
      <w:r w:rsidR="00A6175F">
        <w:rPr>
          <w:rFonts w:ascii="Times New Roman"/>
          <w:sz w:val="24"/>
          <w:szCs w:val="24"/>
          <w:lang w:val="es-PY"/>
        </w:rPr>
        <w:t>é</w:t>
      </w:r>
      <w:r w:rsidR="00A6175F">
        <w:rPr>
          <w:rFonts w:ascii="Times New Roman"/>
          <w:sz w:val="24"/>
          <w:szCs w:val="24"/>
          <w:lang w:val="es-PY"/>
        </w:rPr>
        <w:t xml:space="preserve"> de inter</w:t>
      </w:r>
      <w:r w:rsidR="00A6175F">
        <w:rPr>
          <w:rFonts w:ascii="Times New Roman"/>
          <w:sz w:val="24"/>
          <w:szCs w:val="24"/>
          <w:lang w:val="es-PY"/>
        </w:rPr>
        <w:t>é</w:t>
      </w:r>
      <w:r w:rsidR="00A6175F">
        <w:rPr>
          <w:rFonts w:ascii="Times New Roman"/>
          <w:sz w:val="24"/>
          <w:szCs w:val="24"/>
          <w:lang w:val="es-PY"/>
        </w:rPr>
        <w:t xml:space="preserve">s </w:t>
      </w:r>
    </w:p>
    <w:p w:rsidR="00A6175F" w:rsidRPr="00A6175F" w:rsidRDefault="00A6175F" w:rsidP="00A6175F">
      <w:pPr>
        <w:pStyle w:val="Prrafodelista"/>
        <w:numPr>
          <w:ilvl w:val="0"/>
          <w:numId w:val="21"/>
        </w:numPr>
        <w:pBdr>
          <w:top w:val="nil"/>
          <w:left w:val="nil"/>
          <w:bottom w:val="nil"/>
          <w:right w:val="nil"/>
          <w:between w:val="nil"/>
          <w:bar w:val="nil"/>
        </w:pBdr>
        <w:contextualSpacing w:val="0"/>
        <w:rPr>
          <w:rFonts w:ascii="Times New Roman" w:eastAsia="Times New Roman" w:hAnsi="Times New Roman" w:cs="Times New Roman"/>
          <w:lang w:val="es-PY"/>
        </w:rPr>
      </w:pPr>
      <w:r w:rsidRPr="0030621A">
        <w:rPr>
          <w:rFonts w:ascii="Times New Roman"/>
          <w:sz w:val="24"/>
          <w:szCs w:val="24"/>
          <w:lang w:val="es-PY"/>
        </w:rPr>
        <w:t>Implementaci</w:t>
      </w:r>
      <w:r w:rsidRPr="0030621A">
        <w:rPr>
          <w:rFonts w:hAnsi="Times New Roman"/>
          <w:sz w:val="24"/>
          <w:szCs w:val="24"/>
          <w:lang w:val="es-PY"/>
        </w:rPr>
        <w:t>ó</w:t>
      </w:r>
      <w:r w:rsidRPr="0030621A">
        <w:rPr>
          <w:rFonts w:ascii="Times New Roman"/>
          <w:sz w:val="24"/>
          <w:szCs w:val="24"/>
          <w:lang w:val="es-PY"/>
        </w:rPr>
        <w:t xml:space="preserve">n del sistema </w:t>
      </w:r>
      <w:r>
        <w:rPr>
          <w:rFonts w:ascii="Times New Roman"/>
          <w:sz w:val="24"/>
          <w:szCs w:val="24"/>
          <w:lang w:val="es-PY"/>
        </w:rPr>
        <w:t>–</w:t>
      </w:r>
      <w:r>
        <w:rPr>
          <w:rFonts w:ascii="Times New Roman"/>
          <w:sz w:val="24"/>
          <w:szCs w:val="24"/>
          <w:lang w:val="es-PY"/>
        </w:rPr>
        <w:t xml:space="preserve"> galer</w:t>
      </w:r>
      <w:r>
        <w:rPr>
          <w:rFonts w:ascii="Times New Roman"/>
          <w:sz w:val="24"/>
          <w:szCs w:val="24"/>
          <w:lang w:val="es-PY"/>
        </w:rPr>
        <w:t>í</w:t>
      </w:r>
      <w:r>
        <w:rPr>
          <w:rFonts w:ascii="Times New Roman"/>
          <w:sz w:val="24"/>
          <w:szCs w:val="24"/>
          <w:lang w:val="es-PY"/>
        </w:rPr>
        <w:t xml:space="preserve">a </w:t>
      </w:r>
    </w:p>
    <w:p w:rsidR="008C2540" w:rsidRPr="0030621A" w:rsidRDefault="008C2540" w:rsidP="00B86412">
      <w:pPr>
        <w:pStyle w:val="Ttulo2"/>
        <w:rPr>
          <w:rFonts w:ascii="Times New Roman" w:eastAsia="Times New Roman" w:hAnsi="Times New Roman" w:cs="Times New Roman"/>
          <w:sz w:val="24"/>
          <w:szCs w:val="24"/>
          <w:lang w:val="es-PY"/>
        </w:rPr>
      </w:pPr>
      <w:bookmarkStart w:id="4" w:name="_Toc428524196"/>
      <w:r w:rsidRPr="0030621A">
        <w:rPr>
          <w:rFonts w:ascii="Times New Roman"/>
          <w:b w:val="0"/>
          <w:bCs w:val="0"/>
          <w:sz w:val="24"/>
          <w:szCs w:val="24"/>
          <w:lang w:val="es-PY"/>
        </w:rPr>
        <w:t>Limitaciones:</w:t>
      </w:r>
      <w:bookmarkEnd w:id="4"/>
    </w:p>
    <w:p w:rsidR="008C2540" w:rsidRPr="0030621A" w:rsidRDefault="008C2540" w:rsidP="00E20BCA">
      <w:pPr>
        <w:pStyle w:val="Prrafodelista"/>
        <w:numPr>
          <w:ilvl w:val="0"/>
          <w:numId w:val="23"/>
        </w:numPr>
        <w:pBdr>
          <w:top w:val="nil"/>
          <w:left w:val="nil"/>
          <w:bottom w:val="nil"/>
          <w:right w:val="nil"/>
          <w:between w:val="nil"/>
          <w:bar w:val="nil"/>
        </w:pBdr>
        <w:ind w:left="690" w:hanging="330"/>
        <w:contextualSpacing w:val="0"/>
        <w:rPr>
          <w:rFonts w:ascii="Times New Roman" w:eastAsia="Times New Roman" w:hAnsi="Times New Roman" w:cs="Times New Roman"/>
          <w:lang w:val="es-PY"/>
        </w:rPr>
      </w:pPr>
      <w:r w:rsidRPr="0030621A">
        <w:rPr>
          <w:rFonts w:ascii="Times New Roman"/>
          <w:sz w:val="24"/>
          <w:szCs w:val="24"/>
          <w:lang w:val="es-PY"/>
        </w:rPr>
        <w:t>No se contemplan m</w:t>
      </w:r>
      <w:r w:rsidRPr="0030621A">
        <w:rPr>
          <w:rFonts w:hAnsi="Times New Roman"/>
          <w:sz w:val="24"/>
          <w:szCs w:val="24"/>
          <w:lang w:val="es-PY"/>
        </w:rPr>
        <w:t>á</w:t>
      </w:r>
      <w:r w:rsidRPr="0030621A">
        <w:rPr>
          <w:rFonts w:ascii="Times New Roman"/>
          <w:sz w:val="24"/>
          <w:szCs w:val="24"/>
          <w:lang w:val="es-PY"/>
        </w:rPr>
        <w:t>s servicios de los ya mencionados anteriormente.</w:t>
      </w:r>
    </w:p>
    <w:p w:rsidR="008C2540" w:rsidRPr="0030621A" w:rsidRDefault="008C2540" w:rsidP="00E20BCA">
      <w:pPr>
        <w:pStyle w:val="Prrafodelista"/>
        <w:numPr>
          <w:ilvl w:val="0"/>
          <w:numId w:val="24"/>
        </w:numPr>
        <w:pBdr>
          <w:top w:val="nil"/>
          <w:left w:val="nil"/>
          <w:bottom w:val="nil"/>
          <w:right w:val="nil"/>
          <w:between w:val="nil"/>
          <w:bar w:val="nil"/>
        </w:pBdr>
        <w:ind w:left="690" w:hanging="330"/>
        <w:contextualSpacing w:val="0"/>
        <w:rPr>
          <w:rFonts w:ascii="Times New Roman" w:eastAsia="Times New Roman" w:hAnsi="Times New Roman" w:cs="Times New Roman"/>
          <w:lang w:val="es-PY"/>
        </w:rPr>
      </w:pPr>
      <w:r w:rsidRPr="0030621A">
        <w:rPr>
          <w:rFonts w:ascii="Times New Roman"/>
          <w:sz w:val="24"/>
          <w:szCs w:val="24"/>
          <w:lang w:val="es-PY"/>
        </w:rPr>
        <w:t>No se contemplan la uni</w:t>
      </w:r>
      <w:r w:rsidRPr="0030621A">
        <w:rPr>
          <w:rFonts w:hAnsi="Times New Roman"/>
          <w:sz w:val="24"/>
          <w:szCs w:val="24"/>
          <w:lang w:val="es-PY"/>
        </w:rPr>
        <w:t>ó</w:t>
      </w:r>
      <w:r w:rsidRPr="0030621A">
        <w:rPr>
          <w:rFonts w:ascii="Times New Roman"/>
          <w:sz w:val="24"/>
          <w:szCs w:val="24"/>
          <w:lang w:val="es-PY"/>
        </w:rPr>
        <w:t>n de este sistema con otro ya utilizado para gesti</w:t>
      </w:r>
      <w:r w:rsidRPr="0030621A">
        <w:rPr>
          <w:rFonts w:hAnsi="Times New Roman"/>
          <w:sz w:val="24"/>
          <w:szCs w:val="24"/>
          <w:lang w:val="es-PY"/>
        </w:rPr>
        <w:t>ó</w:t>
      </w:r>
      <w:r w:rsidRPr="0030621A">
        <w:rPr>
          <w:rFonts w:ascii="Times New Roman"/>
          <w:sz w:val="24"/>
          <w:szCs w:val="24"/>
          <w:lang w:val="es-PY"/>
        </w:rPr>
        <w:t>n de a</w:t>
      </w:r>
      <w:r w:rsidR="00A6175F">
        <w:rPr>
          <w:rFonts w:ascii="Times New Roman"/>
          <w:sz w:val="24"/>
          <w:szCs w:val="24"/>
          <w:lang w:val="es-PY"/>
        </w:rPr>
        <w:t>visos</w:t>
      </w:r>
      <w:r w:rsidRPr="0030621A">
        <w:rPr>
          <w:rFonts w:ascii="Times New Roman"/>
          <w:sz w:val="24"/>
          <w:szCs w:val="24"/>
          <w:lang w:val="es-PY"/>
        </w:rPr>
        <w:t>.</w:t>
      </w:r>
    </w:p>
    <w:p w:rsidR="00BF6779" w:rsidRDefault="00BF6779" w:rsidP="00BF49A9">
      <w:pPr>
        <w:spacing w:after="0" w:line="240" w:lineRule="auto"/>
        <w:rPr>
          <w:rFonts w:ascii="Times New Roman" w:eastAsia="Times New Roman" w:hAnsi="Times New Roman" w:cs="Times New Roman"/>
          <w:color w:val="000000"/>
          <w:sz w:val="27"/>
          <w:szCs w:val="27"/>
          <w:lang w:val="es-PY" w:eastAsia="es-ES"/>
        </w:rPr>
      </w:pPr>
    </w:p>
    <w:p w:rsidR="00BF49A9" w:rsidRPr="00BF6779" w:rsidRDefault="00BF49A9" w:rsidP="00BF49A9">
      <w:pPr>
        <w:spacing w:after="0" w:line="240" w:lineRule="auto"/>
        <w:rPr>
          <w:rFonts w:ascii="Times New Roman" w:eastAsia="Times New Roman" w:hAnsi="Times New Roman" w:cs="Times New Roman"/>
          <w:color w:val="365F91" w:themeColor="accent1" w:themeShade="BF"/>
          <w:szCs w:val="24"/>
          <w:lang w:val="es-PY" w:eastAsia="es-ES"/>
        </w:rPr>
      </w:pPr>
      <w:r w:rsidRPr="00BF6779">
        <w:rPr>
          <w:rFonts w:ascii="Times New Roman" w:eastAsia="Times New Roman" w:hAnsi="Times New Roman" w:cs="Times New Roman"/>
          <w:color w:val="365F91" w:themeColor="accent1" w:themeShade="BF"/>
          <w:sz w:val="24"/>
          <w:szCs w:val="27"/>
          <w:lang w:val="es-PY" w:eastAsia="es-ES"/>
        </w:rPr>
        <w:t>Evaluación de:</w:t>
      </w:r>
    </w:p>
    <w:p w:rsidR="00BF49A9" w:rsidRPr="00BF6779" w:rsidRDefault="00BF49A9" w:rsidP="00B86412">
      <w:pPr>
        <w:pStyle w:val="Ttulo2"/>
        <w:rPr>
          <w:rFonts w:ascii="Times New Roman" w:eastAsia="Times New Roman" w:hAnsi="Times New Roman" w:cs="Times New Roman"/>
          <w:b w:val="0"/>
          <w:color w:val="365F91" w:themeColor="accent1" w:themeShade="BF"/>
          <w:sz w:val="24"/>
          <w:szCs w:val="27"/>
          <w:lang w:val="es-PY" w:eastAsia="es-ES"/>
        </w:rPr>
      </w:pPr>
      <w:bookmarkStart w:id="5" w:name="_Toc428524197"/>
      <w:r w:rsidRPr="00BF6779">
        <w:rPr>
          <w:rFonts w:ascii="Times New Roman" w:eastAsia="Times New Roman" w:hAnsi="Times New Roman" w:cs="Times New Roman"/>
          <w:b w:val="0"/>
          <w:color w:val="365F91" w:themeColor="accent1" w:themeShade="BF"/>
          <w:sz w:val="24"/>
          <w:szCs w:val="27"/>
          <w:lang w:val="es-PY" w:eastAsia="es-ES"/>
        </w:rPr>
        <w:lastRenderedPageBreak/>
        <w:t>Viabilidad:</w:t>
      </w:r>
      <w:bookmarkEnd w:id="5"/>
    </w:p>
    <w:p w:rsidR="0030621A" w:rsidRPr="0030621A" w:rsidRDefault="0030621A" w:rsidP="0030621A">
      <w:pPr>
        <w:spacing w:after="0" w:line="240" w:lineRule="auto"/>
        <w:ind w:left="720"/>
        <w:textAlignment w:val="baseline"/>
        <w:rPr>
          <w:rFonts w:ascii="Times New Roman" w:eastAsia="Times New Roman" w:hAnsi="Times New Roman" w:cs="Times New Roman"/>
          <w:color w:val="000000"/>
          <w:sz w:val="27"/>
          <w:szCs w:val="27"/>
          <w:lang w:val="es-PY" w:eastAsia="es-ES"/>
        </w:rPr>
      </w:pPr>
    </w:p>
    <w:p w:rsidR="00BF49A9" w:rsidRPr="0030621A" w:rsidRDefault="00BF49A9" w:rsidP="00E20BCA">
      <w:pPr>
        <w:numPr>
          <w:ilvl w:val="1"/>
          <w:numId w:val="3"/>
        </w:numPr>
        <w:spacing w:after="0" w:line="240" w:lineRule="auto"/>
        <w:textAlignment w:val="baseline"/>
        <w:rPr>
          <w:rFonts w:ascii="Times New Roman" w:eastAsia="Times New Roman" w:hAnsi="Times New Roman" w:cs="Times New Roman"/>
          <w:color w:val="000000"/>
          <w:sz w:val="24"/>
          <w:szCs w:val="24"/>
          <w:lang w:val="es-PY" w:eastAsia="es-ES"/>
        </w:rPr>
      </w:pPr>
      <w:r w:rsidRPr="0030621A">
        <w:rPr>
          <w:rFonts w:ascii="Times New Roman" w:eastAsia="Times New Roman" w:hAnsi="Times New Roman" w:cs="Times New Roman"/>
          <w:bCs/>
          <w:color w:val="333333"/>
          <w:sz w:val="24"/>
          <w:szCs w:val="24"/>
          <w:shd w:val="clear" w:color="auto" w:fill="FFFFFF"/>
          <w:lang w:val="es-PY" w:eastAsia="es-ES"/>
        </w:rPr>
        <w:t>Operacional : Es viable operacionalmente ya que podría ser utilizado fácilmente tanto por el alumno como por la persona que esté a cargo de manipular el sistema (administrador-secretarios)  con un mínimo de instrucciones que serán dadas por el mismo sistema o por una persona capacitada para su uso.</w:t>
      </w:r>
    </w:p>
    <w:p w:rsidR="00BF49A9" w:rsidRPr="0030621A" w:rsidRDefault="00BF49A9" w:rsidP="00BF49A9">
      <w:pPr>
        <w:tabs>
          <w:tab w:val="left" w:pos="7938"/>
        </w:tabs>
        <w:spacing w:after="0" w:line="240" w:lineRule="auto"/>
        <w:rPr>
          <w:rFonts w:ascii="Times New Roman" w:eastAsia="Times New Roman" w:hAnsi="Times New Roman" w:cs="Times New Roman"/>
          <w:sz w:val="24"/>
          <w:szCs w:val="24"/>
          <w:lang w:val="es-PY" w:eastAsia="es-ES"/>
        </w:rPr>
      </w:pPr>
    </w:p>
    <w:p w:rsidR="00BF49A9" w:rsidRPr="0030621A" w:rsidRDefault="00BF49A9" w:rsidP="00E20BCA">
      <w:pPr>
        <w:numPr>
          <w:ilvl w:val="1"/>
          <w:numId w:val="4"/>
        </w:numPr>
        <w:spacing w:after="0" w:line="240" w:lineRule="auto"/>
        <w:textAlignment w:val="baseline"/>
        <w:rPr>
          <w:rFonts w:ascii="Times New Roman" w:eastAsia="Times New Roman" w:hAnsi="Times New Roman" w:cs="Times New Roman"/>
          <w:color w:val="000000"/>
          <w:sz w:val="24"/>
          <w:szCs w:val="24"/>
          <w:lang w:val="es-PY" w:eastAsia="es-ES"/>
        </w:rPr>
      </w:pPr>
      <w:r w:rsidRPr="0030621A">
        <w:rPr>
          <w:rFonts w:ascii="Times New Roman" w:eastAsia="Times New Roman" w:hAnsi="Times New Roman" w:cs="Times New Roman"/>
          <w:bCs/>
          <w:color w:val="333333"/>
          <w:sz w:val="24"/>
          <w:szCs w:val="24"/>
          <w:shd w:val="clear" w:color="auto" w:fill="FFFFFF"/>
          <w:lang w:val="es-PY" w:eastAsia="es-ES"/>
        </w:rPr>
        <w:t>Técnica: Es viable técnicamente ya que el software podría ser diseñado, implementa</w:t>
      </w:r>
      <w:r w:rsidR="00C34DEE">
        <w:rPr>
          <w:rFonts w:ascii="Times New Roman" w:eastAsia="Times New Roman" w:hAnsi="Times New Roman" w:cs="Times New Roman"/>
          <w:bCs/>
          <w:color w:val="333333"/>
          <w:sz w:val="24"/>
          <w:szCs w:val="24"/>
          <w:shd w:val="clear" w:color="auto" w:fill="FFFFFF"/>
          <w:lang w:val="es-PY" w:eastAsia="es-ES"/>
        </w:rPr>
        <w:t>do, operado y mantenido</w:t>
      </w:r>
      <w:r w:rsidRPr="0030621A">
        <w:rPr>
          <w:rFonts w:ascii="Times New Roman" w:eastAsia="Times New Roman" w:hAnsi="Times New Roman" w:cs="Times New Roman"/>
          <w:bCs/>
          <w:color w:val="333333"/>
          <w:sz w:val="24"/>
          <w:szCs w:val="24"/>
          <w:shd w:val="clear" w:color="auto" w:fill="FFFFFF"/>
          <w:lang w:val="es-PY" w:eastAsia="es-ES"/>
        </w:rPr>
        <w:t xml:space="preserve">. </w:t>
      </w:r>
    </w:p>
    <w:p w:rsidR="00BF49A9" w:rsidRPr="0030621A" w:rsidRDefault="00BF49A9" w:rsidP="00BF49A9">
      <w:pPr>
        <w:spacing w:after="0" w:line="240" w:lineRule="auto"/>
        <w:rPr>
          <w:rFonts w:ascii="Times New Roman" w:eastAsia="Times New Roman" w:hAnsi="Times New Roman" w:cs="Times New Roman"/>
          <w:sz w:val="24"/>
          <w:szCs w:val="24"/>
          <w:lang w:val="es-PY" w:eastAsia="es-ES"/>
        </w:rPr>
      </w:pPr>
    </w:p>
    <w:p w:rsidR="00BF49A9" w:rsidRPr="0030621A" w:rsidRDefault="00BF49A9" w:rsidP="00E20BCA">
      <w:pPr>
        <w:numPr>
          <w:ilvl w:val="1"/>
          <w:numId w:val="5"/>
        </w:numPr>
        <w:spacing w:after="0" w:line="240" w:lineRule="auto"/>
        <w:textAlignment w:val="baseline"/>
        <w:rPr>
          <w:rFonts w:ascii="Times New Roman" w:eastAsia="Times New Roman" w:hAnsi="Times New Roman" w:cs="Times New Roman"/>
          <w:color w:val="000000"/>
          <w:sz w:val="24"/>
          <w:szCs w:val="24"/>
          <w:lang w:val="es-PY" w:eastAsia="es-ES"/>
        </w:rPr>
      </w:pPr>
      <w:r w:rsidRPr="0030621A">
        <w:rPr>
          <w:rFonts w:ascii="Times New Roman" w:eastAsia="Times New Roman" w:hAnsi="Times New Roman" w:cs="Times New Roman"/>
          <w:bCs/>
          <w:color w:val="333333"/>
          <w:sz w:val="24"/>
          <w:szCs w:val="24"/>
          <w:shd w:val="clear" w:color="auto" w:fill="FFFFFF"/>
          <w:lang w:val="es-PY" w:eastAsia="es-ES"/>
        </w:rPr>
        <w:t>Económica: Es viable económicamente ya que los equipamientos tecnológicos  requeridos para el desarrollo del mismo no son muy costosos. Con las computadoras existentes ya es posible manipular el sistema lo que lo hace más adquisitivo económicamente.</w:t>
      </w:r>
    </w:p>
    <w:p w:rsidR="00D409F8" w:rsidRPr="0030621A" w:rsidRDefault="00D409F8" w:rsidP="00BF49A9">
      <w:pPr>
        <w:rPr>
          <w:lang w:val="es-PY"/>
        </w:rPr>
      </w:pPr>
    </w:p>
    <w:p w:rsidR="003740AC" w:rsidRPr="0030621A" w:rsidRDefault="003740AC" w:rsidP="00B86412">
      <w:pPr>
        <w:pStyle w:val="Ttulo2"/>
        <w:rPr>
          <w:rFonts w:ascii="Times New Roman" w:hAnsi="Times New Roman" w:cs="Times New Roman"/>
          <w:b w:val="0"/>
          <w:sz w:val="24"/>
          <w:lang w:val="es-PY"/>
        </w:rPr>
      </w:pPr>
      <w:r w:rsidRPr="0030621A">
        <w:rPr>
          <w:rFonts w:ascii="Times New Roman" w:hAnsi="Times New Roman" w:cs="Times New Roman"/>
          <w:b w:val="0"/>
          <w:sz w:val="24"/>
          <w:lang w:val="es-PY"/>
        </w:rPr>
        <w:t xml:space="preserve"> </w:t>
      </w:r>
      <w:bookmarkStart w:id="6" w:name="_Toc428524198"/>
      <w:r w:rsidRPr="0030621A">
        <w:rPr>
          <w:rFonts w:ascii="Times New Roman" w:hAnsi="Times New Roman" w:cs="Times New Roman"/>
          <w:b w:val="0"/>
          <w:sz w:val="24"/>
          <w:lang w:val="es-PY"/>
        </w:rPr>
        <w:t>ESPECIFICACIONES TÉCNICAS DEL SISTEMA</w:t>
      </w:r>
      <w:bookmarkEnd w:id="6"/>
    </w:p>
    <w:p w:rsidR="003740AC" w:rsidRPr="0030621A" w:rsidRDefault="003740AC" w:rsidP="003740AC">
      <w:pPr>
        <w:spacing w:line="360" w:lineRule="auto"/>
        <w:jc w:val="both"/>
        <w:rPr>
          <w:rFonts w:ascii="Times New Roman" w:hAnsi="Times New Roman" w:cs="Times New Roman"/>
          <w:sz w:val="24"/>
          <w:szCs w:val="24"/>
          <w:lang w:val="es-PY"/>
        </w:rPr>
      </w:pPr>
      <w:r w:rsidRPr="0030621A">
        <w:rPr>
          <w:rFonts w:ascii="Times New Roman" w:hAnsi="Times New Roman" w:cs="Times New Roman"/>
          <w:sz w:val="24"/>
          <w:szCs w:val="24"/>
          <w:lang w:val="es-PY"/>
        </w:rPr>
        <w:t>El software se desarrollará mediante la combinación de las siguientes herramientas y los siguientes lenguajes de programación</w:t>
      </w:r>
    </w:p>
    <w:tbl>
      <w:tblPr>
        <w:tblStyle w:val="Tablaconcuadrcula"/>
        <w:tblW w:w="0" w:type="auto"/>
        <w:tblLook w:val="04A0" w:firstRow="1" w:lastRow="0" w:firstColumn="1" w:lastColumn="0" w:noHBand="0" w:noVBand="1"/>
      </w:tblPr>
      <w:tblGrid>
        <w:gridCol w:w="2093"/>
        <w:gridCol w:w="4252"/>
        <w:gridCol w:w="2299"/>
      </w:tblGrid>
      <w:tr w:rsidR="003740AC" w:rsidRPr="0030621A" w:rsidTr="005C5C2F">
        <w:tc>
          <w:tcPr>
            <w:tcW w:w="2093" w:type="dxa"/>
            <w:tcBorders>
              <w:bottom w:val="single" w:sz="4" w:space="0" w:color="000000" w:themeColor="text1"/>
            </w:tcBorders>
            <w:shd w:val="pct20" w:color="auto" w:fill="auto"/>
          </w:tcPr>
          <w:p w:rsidR="003740AC" w:rsidRPr="0030621A" w:rsidRDefault="003740AC" w:rsidP="0031146C">
            <w:pPr>
              <w:tabs>
                <w:tab w:val="left" w:pos="3366"/>
              </w:tabs>
              <w:spacing w:line="276" w:lineRule="auto"/>
              <w:rPr>
                <w:rFonts w:ascii="Times New Roman" w:eastAsia="Times New Roman" w:hAnsi="Times New Roman" w:cs="Times New Roman"/>
                <w:b/>
                <w:sz w:val="28"/>
                <w:szCs w:val="28"/>
                <w:lang w:val="es-PY" w:eastAsia="es-ES"/>
              </w:rPr>
            </w:pPr>
            <w:r w:rsidRPr="0030621A">
              <w:rPr>
                <w:rFonts w:ascii="Times New Roman" w:eastAsia="Times New Roman" w:hAnsi="Times New Roman" w:cs="Times New Roman"/>
                <w:b/>
                <w:sz w:val="28"/>
                <w:szCs w:val="28"/>
                <w:lang w:val="es-PY" w:eastAsia="es-ES"/>
              </w:rPr>
              <w:t>Nombre</w:t>
            </w:r>
          </w:p>
        </w:tc>
        <w:tc>
          <w:tcPr>
            <w:tcW w:w="4252" w:type="dxa"/>
            <w:tcBorders>
              <w:bottom w:val="single" w:sz="4" w:space="0" w:color="000000" w:themeColor="text1"/>
            </w:tcBorders>
            <w:shd w:val="pct20" w:color="auto" w:fill="auto"/>
          </w:tcPr>
          <w:p w:rsidR="003740AC" w:rsidRPr="0030621A" w:rsidRDefault="00A558F0" w:rsidP="0031146C">
            <w:pPr>
              <w:tabs>
                <w:tab w:val="left" w:pos="3366"/>
              </w:tabs>
              <w:spacing w:line="276" w:lineRule="auto"/>
              <w:rPr>
                <w:rFonts w:ascii="Times New Roman" w:eastAsia="Times New Roman" w:hAnsi="Times New Roman" w:cs="Times New Roman"/>
                <w:b/>
                <w:sz w:val="28"/>
                <w:szCs w:val="28"/>
                <w:lang w:val="es-PY" w:eastAsia="es-ES"/>
              </w:rPr>
            </w:pPr>
            <w:proofErr w:type="spellStart"/>
            <w:r w:rsidRPr="0030621A">
              <w:rPr>
                <w:rFonts w:ascii="Times New Roman" w:eastAsia="Times New Roman" w:hAnsi="Times New Roman" w:cs="Times New Roman"/>
                <w:b/>
                <w:sz w:val="28"/>
                <w:szCs w:val="28"/>
                <w:lang w:val="es-PY" w:eastAsia="es-ES"/>
              </w:rPr>
              <w:t>Caracteristica</w:t>
            </w:r>
            <w:proofErr w:type="spellEnd"/>
            <w:r w:rsidR="003740AC" w:rsidRPr="0030621A">
              <w:rPr>
                <w:rFonts w:ascii="Times New Roman" w:eastAsia="Times New Roman" w:hAnsi="Times New Roman" w:cs="Times New Roman"/>
                <w:b/>
                <w:sz w:val="28"/>
                <w:szCs w:val="28"/>
                <w:lang w:val="es-PY" w:eastAsia="es-ES"/>
              </w:rPr>
              <w:t xml:space="preserve"> </w:t>
            </w:r>
          </w:p>
        </w:tc>
        <w:tc>
          <w:tcPr>
            <w:tcW w:w="2299" w:type="dxa"/>
            <w:tcBorders>
              <w:bottom w:val="single" w:sz="4" w:space="0" w:color="000000" w:themeColor="text1"/>
            </w:tcBorders>
            <w:shd w:val="pct20" w:color="auto" w:fill="auto"/>
          </w:tcPr>
          <w:p w:rsidR="003740AC" w:rsidRPr="0030621A" w:rsidRDefault="003740AC" w:rsidP="0031146C">
            <w:pPr>
              <w:tabs>
                <w:tab w:val="left" w:pos="3366"/>
              </w:tabs>
              <w:spacing w:line="276" w:lineRule="auto"/>
              <w:rPr>
                <w:rFonts w:ascii="Times New Roman" w:eastAsia="Times New Roman" w:hAnsi="Times New Roman" w:cs="Times New Roman"/>
                <w:b/>
                <w:sz w:val="28"/>
                <w:szCs w:val="28"/>
                <w:lang w:val="es-PY" w:eastAsia="es-ES"/>
              </w:rPr>
            </w:pPr>
            <w:r w:rsidRPr="0030621A">
              <w:rPr>
                <w:rFonts w:ascii="Times New Roman" w:eastAsia="Times New Roman" w:hAnsi="Times New Roman" w:cs="Times New Roman"/>
                <w:b/>
                <w:sz w:val="28"/>
                <w:szCs w:val="28"/>
                <w:lang w:val="es-PY" w:eastAsia="es-ES"/>
              </w:rPr>
              <w:t>Uso</w:t>
            </w:r>
          </w:p>
        </w:tc>
      </w:tr>
      <w:tr w:rsidR="003740AC" w:rsidRPr="0030621A" w:rsidTr="005C5C2F">
        <w:tc>
          <w:tcPr>
            <w:tcW w:w="2093" w:type="dxa"/>
            <w:shd w:val="pct5" w:color="auto" w:fill="auto"/>
          </w:tcPr>
          <w:p w:rsidR="003740AC" w:rsidRPr="0030621A" w:rsidRDefault="003740AC" w:rsidP="0031146C">
            <w:pPr>
              <w:tabs>
                <w:tab w:val="left" w:pos="3366"/>
              </w:tabs>
              <w:spacing w:line="276" w:lineRule="auto"/>
              <w:rPr>
                <w:rFonts w:ascii="Times New Roman" w:eastAsia="Times New Roman" w:hAnsi="Times New Roman" w:cs="Times New Roman"/>
                <w:b/>
                <w:sz w:val="24"/>
                <w:szCs w:val="24"/>
                <w:lang w:val="es-PY" w:eastAsia="es-ES"/>
              </w:rPr>
            </w:pPr>
            <w:proofErr w:type="spellStart"/>
            <w:r w:rsidRPr="0030621A">
              <w:rPr>
                <w:rFonts w:ascii="Times New Roman" w:eastAsia="Times New Roman" w:hAnsi="Times New Roman" w:cs="Times New Roman"/>
                <w:sz w:val="24"/>
                <w:szCs w:val="24"/>
                <w:lang w:val="es-PY" w:eastAsia="es-ES"/>
              </w:rPr>
              <w:t>Git</w:t>
            </w:r>
            <w:proofErr w:type="spellEnd"/>
          </w:p>
        </w:tc>
        <w:tc>
          <w:tcPr>
            <w:tcW w:w="4252" w:type="dxa"/>
            <w:shd w:val="pct5" w:color="auto" w:fill="auto"/>
          </w:tcPr>
          <w:p w:rsidR="003740AC" w:rsidRPr="0030621A" w:rsidRDefault="005C5C2F" w:rsidP="0031146C">
            <w:pPr>
              <w:tabs>
                <w:tab w:val="left" w:pos="3366"/>
              </w:tabs>
              <w:spacing w:line="276" w:lineRule="auto"/>
              <w:rPr>
                <w:rFonts w:ascii="Times New Roman" w:eastAsia="Times New Roman" w:hAnsi="Times New Roman" w:cs="Times New Roman"/>
                <w:b/>
                <w:sz w:val="24"/>
                <w:szCs w:val="24"/>
                <w:lang w:val="es-PY" w:eastAsia="es-ES"/>
              </w:rPr>
            </w:pPr>
            <w:r w:rsidRPr="0030621A">
              <w:rPr>
                <w:rFonts w:ascii="Times New Roman" w:eastAsia="Times New Roman" w:hAnsi="Times New Roman" w:cs="Times New Roman"/>
                <w:sz w:val="24"/>
                <w:szCs w:val="24"/>
                <w:lang w:val="es-PY" w:eastAsia="es-ES"/>
              </w:rPr>
              <w:t>Es un sistema de control de versiones distribuido.</w:t>
            </w:r>
          </w:p>
        </w:tc>
        <w:tc>
          <w:tcPr>
            <w:tcW w:w="2299" w:type="dxa"/>
            <w:shd w:val="pct5" w:color="auto" w:fill="auto"/>
          </w:tcPr>
          <w:p w:rsidR="003740AC" w:rsidRPr="0030621A" w:rsidRDefault="003740AC" w:rsidP="0031146C">
            <w:pPr>
              <w:tabs>
                <w:tab w:val="left" w:pos="3366"/>
              </w:tabs>
              <w:spacing w:line="276" w:lineRule="auto"/>
              <w:rPr>
                <w:rFonts w:ascii="Times New Roman" w:eastAsia="Times New Roman" w:hAnsi="Times New Roman" w:cs="Times New Roman"/>
                <w:b/>
                <w:sz w:val="24"/>
                <w:szCs w:val="24"/>
                <w:lang w:val="es-PY" w:eastAsia="es-ES"/>
              </w:rPr>
            </w:pPr>
            <w:r w:rsidRPr="0030621A">
              <w:rPr>
                <w:rFonts w:ascii="Times New Roman" w:eastAsia="Times New Roman" w:hAnsi="Times New Roman" w:cs="Times New Roman"/>
                <w:sz w:val="24"/>
                <w:szCs w:val="24"/>
                <w:lang w:val="es-PY" w:eastAsia="es-ES"/>
              </w:rPr>
              <w:t>Control de versiones</w:t>
            </w:r>
          </w:p>
        </w:tc>
      </w:tr>
      <w:tr w:rsidR="003740AC" w:rsidRPr="0030621A" w:rsidTr="005C5C2F">
        <w:tc>
          <w:tcPr>
            <w:tcW w:w="2093" w:type="dxa"/>
            <w:shd w:val="pct5" w:color="auto" w:fill="auto"/>
          </w:tcPr>
          <w:p w:rsidR="003740AC" w:rsidRPr="0030621A" w:rsidRDefault="003740AC" w:rsidP="0031146C">
            <w:pPr>
              <w:tabs>
                <w:tab w:val="left" w:pos="3366"/>
              </w:tabs>
              <w:spacing w:line="276" w:lineRule="auto"/>
              <w:rPr>
                <w:rFonts w:ascii="Times New Roman" w:eastAsia="Times New Roman" w:hAnsi="Times New Roman" w:cs="Times New Roman"/>
                <w:b/>
                <w:sz w:val="24"/>
                <w:szCs w:val="24"/>
                <w:lang w:val="es-PY" w:eastAsia="es-ES"/>
              </w:rPr>
            </w:pPr>
            <w:proofErr w:type="spellStart"/>
            <w:r w:rsidRPr="0030621A">
              <w:rPr>
                <w:rFonts w:ascii="Times New Roman" w:eastAsia="Times New Roman" w:hAnsi="Times New Roman" w:cs="Times New Roman"/>
                <w:sz w:val="24"/>
                <w:szCs w:val="24"/>
                <w:lang w:val="es-PY" w:eastAsia="es-ES"/>
              </w:rPr>
              <w:t>Githut</w:t>
            </w:r>
            <w:proofErr w:type="spellEnd"/>
          </w:p>
        </w:tc>
        <w:tc>
          <w:tcPr>
            <w:tcW w:w="4252" w:type="dxa"/>
            <w:shd w:val="pct5" w:color="auto" w:fill="auto"/>
          </w:tcPr>
          <w:p w:rsidR="003740AC" w:rsidRPr="0030621A" w:rsidRDefault="005C5C2F" w:rsidP="0031146C">
            <w:pPr>
              <w:tabs>
                <w:tab w:val="left" w:pos="3366"/>
              </w:tabs>
              <w:spacing w:line="276" w:lineRule="auto"/>
              <w:rPr>
                <w:rFonts w:ascii="Times New Roman" w:eastAsia="Times New Roman" w:hAnsi="Times New Roman" w:cs="Times New Roman"/>
                <w:b/>
                <w:sz w:val="24"/>
                <w:szCs w:val="24"/>
                <w:lang w:val="es-PY" w:eastAsia="es-ES"/>
              </w:rPr>
            </w:pPr>
            <w:r w:rsidRPr="0030621A">
              <w:rPr>
                <w:rFonts w:ascii="Times New Roman" w:eastAsia="Times New Roman" w:hAnsi="Times New Roman" w:cs="Times New Roman"/>
                <w:sz w:val="24"/>
                <w:szCs w:val="24"/>
                <w:lang w:val="es-PY" w:eastAsia="es-ES"/>
              </w:rPr>
              <w:t xml:space="preserve">Es un servicio para alojamiento de repositorios de software gestionados por el sistema de control de versiones </w:t>
            </w:r>
            <w:proofErr w:type="spellStart"/>
            <w:r w:rsidRPr="0030621A">
              <w:rPr>
                <w:rFonts w:ascii="Times New Roman" w:eastAsia="Times New Roman" w:hAnsi="Times New Roman" w:cs="Times New Roman"/>
                <w:sz w:val="24"/>
                <w:szCs w:val="24"/>
                <w:lang w:val="es-PY" w:eastAsia="es-ES"/>
              </w:rPr>
              <w:t>Git</w:t>
            </w:r>
            <w:proofErr w:type="spellEnd"/>
            <w:r w:rsidRPr="0030621A">
              <w:rPr>
                <w:rFonts w:ascii="Times New Roman" w:eastAsia="Times New Roman" w:hAnsi="Times New Roman" w:cs="Times New Roman"/>
                <w:sz w:val="24"/>
                <w:szCs w:val="24"/>
                <w:lang w:val="es-PY" w:eastAsia="es-ES"/>
              </w:rPr>
              <w:t>.</w:t>
            </w:r>
          </w:p>
        </w:tc>
        <w:tc>
          <w:tcPr>
            <w:tcW w:w="2299" w:type="dxa"/>
            <w:shd w:val="pct5" w:color="auto" w:fill="auto"/>
          </w:tcPr>
          <w:p w:rsidR="003740AC" w:rsidRPr="0030621A" w:rsidRDefault="003740AC" w:rsidP="0031146C">
            <w:pPr>
              <w:tabs>
                <w:tab w:val="left" w:pos="3366"/>
              </w:tabs>
              <w:spacing w:line="276" w:lineRule="auto"/>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sz w:val="24"/>
                <w:szCs w:val="24"/>
                <w:lang w:val="es-PY" w:eastAsia="es-ES"/>
              </w:rPr>
              <w:t>Servidor de versiones</w:t>
            </w:r>
          </w:p>
          <w:p w:rsidR="005C5C2F" w:rsidRPr="0030621A" w:rsidRDefault="005C5C2F" w:rsidP="0031146C">
            <w:pPr>
              <w:tabs>
                <w:tab w:val="left" w:pos="3366"/>
              </w:tabs>
              <w:spacing w:line="276" w:lineRule="auto"/>
              <w:rPr>
                <w:rFonts w:ascii="Times New Roman" w:eastAsia="Times New Roman" w:hAnsi="Times New Roman" w:cs="Times New Roman"/>
                <w:sz w:val="24"/>
                <w:szCs w:val="24"/>
                <w:lang w:val="es-PY" w:eastAsia="es-ES"/>
              </w:rPr>
            </w:pPr>
          </w:p>
        </w:tc>
      </w:tr>
      <w:tr w:rsidR="003740AC" w:rsidRPr="0030621A" w:rsidTr="005C5C2F">
        <w:tc>
          <w:tcPr>
            <w:tcW w:w="2093" w:type="dxa"/>
            <w:shd w:val="pct5" w:color="auto" w:fill="auto"/>
          </w:tcPr>
          <w:p w:rsidR="003740AC" w:rsidRPr="0030621A" w:rsidRDefault="00325791" w:rsidP="0031146C">
            <w:pPr>
              <w:tabs>
                <w:tab w:val="left" w:pos="3366"/>
              </w:tabs>
              <w:spacing w:line="276" w:lineRule="auto"/>
              <w:rPr>
                <w:rFonts w:ascii="Times New Roman" w:eastAsia="Times New Roman" w:hAnsi="Times New Roman" w:cs="Times New Roman"/>
                <w:b/>
                <w:sz w:val="24"/>
                <w:szCs w:val="24"/>
                <w:lang w:val="es-PY" w:eastAsia="es-ES"/>
              </w:rPr>
            </w:pPr>
            <w:proofErr w:type="spellStart"/>
            <w:r>
              <w:rPr>
                <w:rFonts w:ascii="Times New Roman" w:eastAsia="Times New Roman" w:hAnsi="Times New Roman" w:cs="Times New Roman"/>
                <w:sz w:val="24"/>
                <w:szCs w:val="24"/>
                <w:lang w:val="es-PY" w:eastAsia="es-ES"/>
              </w:rPr>
              <w:t>Trello</w:t>
            </w:r>
            <w:proofErr w:type="spellEnd"/>
          </w:p>
        </w:tc>
        <w:tc>
          <w:tcPr>
            <w:tcW w:w="4252" w:type="dxa"/>
            <w:shd w:val="pct5" w:color="auto" w:fill="auto"/>
          </w:tcPr>
          <w:p w:rsidR="003740AC" w:rsidRPr="0030621A" w:rsidRDefault="005C5C2F" w:rsidP="0031146C">
            <w:pPr>
              <w:tabs>
                <w:tab w:val="left" w:pos="3366"/>
              </w:tabs>
              <w:spacing w:line="276" w:lineRule="auto"/>
              <w:rPr>
                <w:rFonts w:ascii="Times New Roman" w:eastAsia="Times New Roman" w:hAnsi="Times New Roman" w:cs="Times New Roman"/>
                <w:b/>
                <w:sz w:val="24"/>
                <w:szCs w:val="24"/>
                <w:lang w:val="es-PY" w:eastAsia="es-ES"/>
              </w:rPr>
            </w:pPr>
            <w:r w:rsidRPr="0030621A">
              <w:rPr>
                <w:rFonts w:ascii="Times New Roman" w:eastAsia="Times New Roman" w:hAnsi="Times New Roman" w:cs="Times New Roman"/>
                <w:sz w:val="24"/>
                <w:szCs w:val="24"/>
                <w:lang w:val="es-PY" w:eastAsia="es-ES"/>
              </w:rPr>
              <w:t>Es un software de gestión de</w:t>
            </w:r>
            <w:r w:rsidR="00A6175F">
              <w:rPr>
                <w:rFonts w:ascii="Times New Roman" w:eastAsia="Times New Roman" w:hAnsi="Times New Roman" w:cs="Times New Roman"/>
                <w:sz w:val="24"/>
                <w:szCs w:val="24"/>
                <w:lang w:val="es-PY" w:eastAsia="es-ES"/>
              </w:rPr>
              <w:t xml:space="preserve"> proyectos totalmente open </w:t>
            </w:r>
            <w:proofErr w:type="spellStart"/>
            <w:r w:rsidR="00A6175F">
              <w:rPr>
                <w:rFonts w:ascii="Times New Roman" w:eastAsia="Times New Roman" w:hAnsi="Times New Roman" w:cs="Times New Roman"/>
                <w:sz w:val="24"/>
                <w:szCs w:val="24"/>
                <w:lang w:val="es-PY" w:eastAsia="es-ES"/>
              </w:rPr>
              <w:t>sourc</w:t>
            </w:r>
            <w:r w:rsidRPr="0030621A">
              <w:rPr>
                <w:rFonts w:ascii="Times New Roman" w:eastAsia="Times New Roman" w:hAnsi="Times New Roman" w:cs="Times New Roman"/>
                <w:sz w:val="24"/>
                <w:szCs w:val="24"/>
                <w:lang w:val="es-PY" w:eastAsia="es-ES"/>
              </w:rPr>
              <w:t>e</w:t>
            </w:r>
            <w:proofErr w:type="spellEnd"/>
            <w:r w:rsidRPr="0030621A">
              <w:rPr>
                <w:rFonts w:ascii="Times New Roman" w:eastAsia="Times New Roman" w:hAnsi="Times New Roman" w:cs="Times New Roman"/>
                <w:sz w:val="24"/>
                <w:szCs w:val="24"/>
                <w:lang w:val="es-PY" w:eastAsia="es-ES"/>
              </w:rPr>
              <w:t>.</w:t>
            </w:r>
          </w:p>
        </w:tc>
        <w:tc>
          <w:tcPr>
            <w:tcW w:w="2299" w:type="dxa"/>
            <w:shd w:val="pct5" w:color="auto" w:fill="auto"/>
          </w:tcPr>
          <w:p w:rsidR="003740AC" w:rsidRPr="0030621A" w:rsidRDefault="003740AC" w:rsidP="0031146C">
            <w:pPr>
              <w:tabs>
                <w:tab w:val="left" w:pos="3366"/>
              </w:tabs>
              <w:spacing w:line="276" w:lineRule="auto"/>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sz w:val="24"/>
                <w:szCs w:val="24"/>
                <w:lang w:val="es-PY" w:eastAsia="es-ES"/>
              </w:rPr>
              <w:t>Gestor de proyectos</w:t>
            </w:r>
          </w:p>
          <w:p w:rsidR="005C5C2F" w:rsidRPr="0030621A" w:rsidRDefault="005C5C2F" w:rsidP="0031146C">
            <w:pPr>
              <w:tabs>
                <w:tab w:val="left" w:pos="3366"/>
              </w:tabs>
              <w:spacing w:line="276" w:lineRule="auto"/>
              <w:rPr>
                <w:rFonts w:ascii="Times New Roman" w:eastAsia="Times New Roman" w:hAnsi="Times New Roman" w:cs="Times New Roman"/>
                <w:b/>
                <w:sz w:val="24"/>
                <w:szCs w:val="24"/>
                <w:lang w:val="es-PY" w:eastAsia="es-ES"/>
              </w:rPr>
            </w:pPr>
          </w:p>
        </w:tc>
      </w:tr>
      <w:tr w:rsidR="003740AC" w:rsidRPr="0030621A" w:rsidTr="005C5C2F">
        <w:tc>
          <w:tcPr>
            <w:tcW w:w="2093" w:type="dxa"/>
            <w:shd w:val="pct5" w:color="auto" w:fill="auto"/>
          </w:tcPr>
          <w:p w:rsidR="003740AC" w:rsidRPr="0030621A" w:rsidRDefault="00325791" w:rsidP="0031146C">
            <w:pPr>
              <w:tabs>
                <w:tab w:val="left" w:pos="3366"/>
              </w:tabs>
              <w:spacing w:line="276" w:lineRule="auto"/>
              <w:rPr>
                <w:rFonts w:ascii="Times New Roman" w:eastAsia="Times New Roman" w:hAnsi="Times New Roman" w:cs="Times New Roman"/>
                <w:b/>
                <w:sz w:val="24"/>
                <w:szCs w:val="24"/>
                <w:lang w:val="es-PY" w:eastAsia="es-ES"/>
              </w:rPr>
            </w:pPr>
            <w:r>
              <w:rPr>
                <w:rFonts w:ascii="Times New Roman" w:eastAsia="Times New Roman" w:hAnsi="Times New Roman" w:cs="Times New Roman"/>
                <w:sz w:val="24"/>
                <w:szCs w:val="24"/>
                <w:lang w:val="es-PY" w:eastAsia="es-ES"/>
              </w:rPr>
              <w:t>RUP</w:t>
            </w:r>
          </w:p>
        </w:tc>
        <w:tc>
          <w:tcPr>
            <w:tcW w:w="4252" w:type="dxa"/>
            <w:shd w:val="pct5" w:color="auto" w:fill="auto"/>
          </w:tcPr>
          <w:p w:rsidR="003740AC" w:rsidRPr="0030621A" w:rsidRDefault="00D409F8" w:rsidP="0031146C">
            <w:pPr>
              <w:tabs>
                <w:tab w:val="left" w:pos="3366"/>
              </w:tabs>
              <w:spacing w:line="276" w:lineRule="auto"/>
              <w:rPr>
                <w:rFonts w:ascii="Times New Roman" w:eastAsia="Times New Roman" w:hAnsi="Times New Roman" w:cs="Times New Roman"/>
                <w:b/>
                <w:sz w:val="24"/>
                <w:szCs w:val="24"/>
                <w:lang w:val="es-PY" w:eastAsia="es-ES"/>
              </w:rPr>
            </w:pPr>
            <w:r w:rsidRPr="0030621A">
              <w:rPr>
                <w:rFonts w:ascii="Times New Roman" w:eastAsia="Times New Roman" w:hAnsi="Times New Roman" w:cs="Times New Roman"/>
                <w:sz w:val="24"/>
                <w:szCs w:val="24"/>
                <w:lang w:val="es-PY" w:eastAsia="es-ES"/>
              </w:rPr>
              <w:t>Se realizan entregas parciales y regulares del producto final, priorizadas por el beneficio que aportan al receptor del proyecto.</w:t>
            </w:r>
          </w:p>
        </w:tc>
        <w:tc>
          <w:tcPr>
            <w:tcW w:w="2299" w:type="dxa"/>
            <w:shd w:val="pct5" w:color="auto" w:fill="auto"/>
          </w:tcPr>
          <w:p w:rsidR="003740AC" w:rsidRPr="0030621A" w:rsidRDefault="003740AC" w:rsidP="0031146C">
            <w:pPr>
              <w:tabs>
                <w:tab w:val="left" w:pos="3366"/>
              </w:tabs>
              <w:spacing w:line="276" w:lineRule="auto"/>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sz w:val="24"/>
                <w:szCs w:val="24"/>
                <w:lang w:val="es-PY" w:eastAsia="es-ES"/>
              </w:rPr>
              <w:t>Metodología de desarrollo</w:t>
            </w:r>
          </w:p>
          <w:p w:rsidR="005C5C2F" w:rsidRPr="0030621A" w:rsidRDefault="005C5C2F" w:rsidP="0031146C">
            <w:pPr>
              <w:tabs>
                <w:tab w:val="left" w:pos="3366"/>
              </w:tabs>
              <w:spacing w:line="276" w:lineRule="auto"/>
              <w:rPr>
                <w:rFonts w:ascii="Times New Roman" w:eastAsia="Times New Roman" w:hAnsi="Times New Roman" w:cs="Times New Roman"/>
                <w:b/>
                <w:sz w:val="24"/>
                <w:szCs w:val="24"/>
                <w:lang w:val="es-PY" w:eastAsia="es-ES"/>
              </w:rPr>
            </w:pPr>
          </w:p>
        </w:tc>
      </w:tr>
    </w:tbl>
    <w:p w:rsidR="008C2540" w:rsidRPr="0030621A" w:rsidRDefault="008C2540" w:rsidP="0031146C">
      <w:pPr>
        <w:pBdr>
          <w:top w:val="nil"/>
          <w:left w:val="nil"/>
          <w:bottom w:val="nil"/>
          <w:right w:val="nil"/>
          <w:between w:val="nil"/>
          <w:bar w:val="nil"/>
        </w:pBdr>
        <w:rPr>
          <w:rFonts w:ascii="Times New Roman" w:eastAsia="Times New Roman" w:hAnsi="Times New Roman" w:cs="Times New Roman"/>
          <w:lang w:val="es-PY"/>
        </w:rPr>
      </w:pPr>
    </w:p>
    <w:p w:rsidR="0030621A" w:rsidRDefault="0030621A" w:rsidP="0031146C">
      <w:pPr>
        <w:pBdr>
          <w:top w:val="nil"/>
          <w:left w:val="nil"/>
          <w:bottom w:val="nil"/>
          <w:right w:val="nil"/>
          <w:between w:val="nil"/>
          <w:bar w:val="nil"/>
        </w:pBdr>
        <w:rPr>
          <w:rFonts w:ascii="Times New Roman" w:eastAsia="Times New Roman" w:hAnsi="Times New Roman" w:cs="Times New Roman"/>
          <w:lang w:val="es-PY"/>
        </w:rPr>
      </w:pPr>
    </w:p>
    <w:p w:rsidR="008F22F0" w:rsidRDefault="008F22F0" w:rsidP="0031146C">
      <w:pPr>
        <w:pBdr>
          <w:top w:val="nil"/>
          <w:left w:val="nil"/>
          <w:bottom w:val="nil"/>
          <w:right w:val="nil"/>
          <w:between w:val="nil"/>
          <w:bar w:val="nil"/>
        </w:pBdr>
        <w:rPr>
          <w:rFonts w:ascii="Times New Roman" w:eastAsia="Times New Roman" w:hAnsi="Times New Roman" w:cs="Times New Roman"/>
          <w:lang w:val="es-PY"/>
        </w:rPr>
      </w:pPr>
    </w:p>
    <w:p w:rsidR="008F22F0" w:rsidRPr="0030621A" w:rsidRDefault="008F22F0" w:rsidP="0031146C">
      <w:pPr>
        <w:pBdr>
          <w:top w:val="nil"/>
          <w:left w:val="nil"/>
          <w:bottom w:val="nil"/>
          <w:right w:val="nil"/>
          <w:between w:val="nil"/>
          <w:bar w:val="nil"/>
        </w:pBdr>
        <w:rPr>
          <w:rFonts w:ascii="Times New Roman" w:eastAsia="Times New Roman" w:hAnsi="Times New Roman" w:cs="Times New Roman"/>
          <w:lang w:val="es-PY"/>
        </w:rPr>
      </w:pPr>
    </w:p>
    <w:p w:rsidR="0030621A" w:rsidRPr="0030621A" w:rsidRDefault="0030621A" w:rsidP="0031146C">
      <w:pPr>
        <w:pBdr>
          <w:top w:val="nil"/>
          <w:left w:val="nil"/>
          <w:bottom w:val="nil"/>
          <w:right w:val="nil"/>
          <w:between w:val="nil"/>
          <w:bar w:val="nil"/>
        </w:pBdr>
        <w:rPr>
          <w:rFonts w:ascii="Times New Roman" w:eastAsia="Times New Roman" w:hAnsi="Times New Roman" w:cs="Times New Roman"/>
          <w:lang w:val="es-PY"/>
        </w:rPr>
      </w:pPr>
    </w:p>
    <w:tbl>
      <w:tblPr>
        <w:tblStyle w:val="Tablaconcuadrcula"/>
        <w:tblW w:w="0" w:type="auto"/>
        <w:tblLook w:val="04A0" w:firstRow="1" w:lastRow="0" w:firstColumn="1" w:lastColumn="0" w:noHBand="0" w:noVBand="1"/>
      </w:tblPr>
      <w:tblGrid>
        <w:gridCol w:w="2093"/>
        <w:gridCol w:w="4252"/>
        <w:gridCol w:w="2299"/>
      </w:tblGrid>
      <w:tr w:rsidR="00D409F8" w:rsidRPr="0030621A" w:rsidTr="0094600D">
        <w:tc>
          <w:tcPr>
            <w:tcW w:w="2093" w:type="dxa"/>
            <w:tcBorders>
              <w:bottom w:val="single" w:sz="4" w:space="0" w:color="000000" w:themeColor="text1"/>
            </w:tcBorders>
            <w:shd w:val="pct20" w:color="auto" w:fill="auto"/>
          </w:tcPr>
          <w:p w:rsidR="00D409F8" w:rsidRPr="0030621A" w:rsidRDefault="00D409F8" w:rsidP="0031146C">
            <w:pPr>
              <w:tabs>
                <w:tab w:val="left" w:pos="3366"/>
              </w:tabs>
              <w:spacing w:line="276" w:lineRule="auto"/>
              <w:rPr>
                <w:rFonts w:ascii="Times New Roman" w:eastAsia="Times New Roman" w:hAnsi="Times New Roman" w:cs="Times New Roman"/>
                <w:b/>
                <w:sz w:val="28"/>
                <w:szCs w:val="28"/>
                <w:lang w:val="es-PY" w:eastAsia="es-ES"/>
              </w:rPr>
            </w:pPr>
            <w:r w:rsidRPr="0030621A">
              <w:rPr>
                <w:rFonts w:ascii="Times New Roman" w:eastAsia="Times New Roman" w:hAnsi="Times New Roman" w:cs="Times New Roman"/>
                <w:b/>
                <w:sz w:val="28"/>
                <w:szCs w:val="28"/>
                <w:lang w:val="es-PY" w:eastAsia="es-ES"/>
              </w:rPr>
              <w:t>Nombre</w:t>
            </w:r>
          </w:p>
        </w:tc>
        <w:tc>
          <w:tcPr>
            <w:tcW w:w="4252" w:type="dxa"/>
            <w:tcBorders>
              <w:bottom w:val="single" w:sz="4" w:space="0" w:color="000000" w:themeColor="text1"/>
            </w:tcBorders>
            <w:shd w:val="pct20" w:color="auto" w:fill="auto"/>
          </w:tcPr>
          <w:p w:rsidR="00D409F8" w:rsidRPr="0030621A" w:rsidRDefault="00D409F8" w:rsidP="0031146C">
            <w:pPr>
              <w:tabs>
                <w:tab w:val="left" w:pos="3366"/>
              </w:tabs>
              <w:spacing w:line="276" w:lineRule="auto"/>
              <w:rPr>
                <w:rFonts w:ascii="Times New Roman" w:eastAsia="Times New Roman" w:hAnsi="Times New Roman" w:cs="Times New Roman"/>
                <w:b/>
                <w:sz w:val="28"/>
                <w:szCs w:val="28"/>
                <w:lang w:val="es-PY" w:eastAsia="es-ES"/>
              </w:rPr>
            </w:pPr>
            <w:proofErr w:type="spellStart"/>
            <w:r w:rsidRPr="0030621A">
              <w:rPr>
                <w:rFonts w:ascii="Times New Roman" w:eastAsia="Times New Roman" w:hAnsi="Times New Roman" w:cs="Times New Roman"/>
                <w:b/>
                <w:sz w:val="28"/>
                <w:szCs w:val="28"/>
                <w:lang w:val="es-PY" w:eastAsia="es-ES"/>
              </w:rPr>
              <w:t>Caracteristica</w:t>
            </w:r>
            <w:proofErr w:type="spellEnd"/>
            <w:r w:rsidRPr="0030621A">
              <w:rPr>
                <w:rFonts w:ascii="Times New Roman" w:eastAsia="Times New Roman" w:hAnsi="Times New Roman" w:cs="Times New Roman"/>
                <w:b/>
                <w:sz w:val="28"/>
                <w:szCs w:val="28"/>
                <w:lang w:val="es-PY" w:eastAsia="es-ES"/>
              </w:rPr>
              <w:t xml:space="preserve"> </w:t>
            </w:r>
          </w:p>
        </w:tc>
        <w:tc>
          <w:tcPr>
            <w:tcW w:w="2299" w:type="dxa"/>
            <w:tcBorders>
              <w:bottom w:val="single" w:sz="4" w:space="0" w:color="000000" w:themeColor="text1"/>
            </w:tcBorders>
            <w:shd w:val="pct20" w:color="auto" w:fill="auto"/>
          </w:tcPr>
          <w:p w:rsidR="00D409F8" w:rsidRPr="0030621A" w:rsidRDefault="00D409F8" w:rsidP="0031146C">
            <w:pPr>
              <w:tabs>
                <w:tab w:val="left" w:pos="3366"/>
              </w:tabs>
              <w:spacing w:line="276" w:lineRule="auto"/>
              <w:rPr>
                <w:rFonts w:ascii="Times New Roman" w:eastAsia="Times New Roman" w:hAnsi="Times New Roman" w:cs="Times New Roman"/>
                <w:b/>
                <w:sz w:val="28"/>
                <w:szCs w:val="28"/>
                <w:lang w:val="es-PY" w:eastAsia="es-ES"/>
              </w:rPr>
            </w:pPr>
            <w:r w:rsidRPr="0030621A">
              <w:rPr>
                <w:rFonts w:ascii="Times New Roman" w:eastAsia="Times New Roman" w:hAnsi="Times New Roman" w:cs="Times New Roman"/>
                <w:b/>
                <w:sz w:val="28"/>
                <w:szCs w:val="28"/>
                <w:lang w:val="es-PY" w:eastAsia="es-ES"/>
              </w:rPr>
              <w:t>Uso</w:t>
            </w:r>
          </w:p>
        </w:tc>
      </w:tr>
      <w:tr w:rsidR="00D409F8" w:rsidRPr="0030621A" w:rsidTr="0094600D">
        <w:tc>
          <w:tcPr>
            <w:tcW w:w="2093" w:type="dxa"/>
            <w:shd w:val="pct5" w:color="auto" w:fill="auto"/>
          </w:tcPr>
          <w:p w:rsidR="00D409F8" w:rsidRPr="0030621A" w:rsidRDefault="00D409F8" w:rsidP="0031146C">
            <w:pPr>
              <w:tabs>
                <w:tab w:val="left" w:pos="3366"/>
              </w:tabs>
              <w:spacing w:line="276" w:lineRule="auto"/>
              <w:rPr>
                <w:rFonts w:ascii="Times New Roman" w:eastAsia="Times New Roman" w:hAnsi="Times New Roman" w:cs="Times New Roman"/>
                <w:b/>
                <w:sz w:val="24"/>
                <w:szCs w:val="24"/>
                <w:lang w:val="es-PY" w:eastAsia="es-ES"/>
              </w:rPr>
            </w:pPr>
            <w:r w:rsidRPr="0030621A">
              <w:rPr>
                <w:rFonts w:ascii="Times New Roman" w:eastAsia="Times New Roman" w:hAnsi="Times New Roman" w:cs="Times New Roman"/>
                <w:sz w:val="24"/>
                <w:szCs w:val="24"/>
                <w:lang w:val="es-PY" w:eastAsia="es-ES"/>
              </w:rPr>
              <w:lastRenderedPageBreak/>
              <w:t>Espiral</w:t>
            </w:r>
          </w:p>
        </w:tc>
        <w:tc>
          <w:tcPr>
            <w:tcW w:w="4252" w:type="dxa"/>
            <w:shd w:val="pct5" w:color="auto" w:fill="auto"/>
          </w:tcPr>
          <w:p w:rsidR="00D409F8" w:rsidRPr="0030621A" w:rsidRDefault="00D409F8" w:rsidP="0031146C">
            <w:pPr>
              <w:tabs>
                <w:tab w:val="left" w:pos="3366"/>
              </w:tabs>
              <w:spacing w:line="276" w:lineRule="auto"/>
              <w:rPr>
                <w:rFonts w:ascii="Times New Roman" w:eastAsia="Times New Roman" w:hAnsi="Times New Roman" w:cs="Times New Roman"/>
                <w:b/>
                <w:sz w:val="24"/>
                <w:szCs w:val="24"/>
                <w:lang w:val="es-PY" w:eastAsia="es-ES"/>
              </w:rPr>
            </w:pPr>
            <w:r w:rsidRPr="0030621A">
              <w:rPr>
                <w:rFonts w:ascii="Times New Roman" w:eastAsia="Times New Roman" w:hAnsi="Times New Roman" w:cs="Times New Roman"/>
                <w:sz w:val="24"/>
                <w:szCs w:val="24"/>
                <w:lang w:val="es-PY" w:eastAsia="es-ES"/>
              </w:rPr>
              <w:t>Las actividades de este modelo se conforman en una espiral, en la que cada bucle o iteración representa un conjunto de actividades.</w:t>
            </w:r>
          </w:p>
        </w:tc>
        <w:tc>
          <w:tcPr>
            <w:tcW w:w="2299" w:type="dxa"/>
            <w:shd w:val="pct5" w:color="auto" w:fill="auto"/>
          </w:tcPr>
          <w:p w:rsidR="00D409F8" w:rsidRPr="0030621A" w:rsidRDefault="00D409F8" w:rsidP="0031146C">
            <w:pPr>
              <w:tabs>
                <w:tab w:val="left" w:pos="3366"/>
              </w:tabs>
              <w:spacing w:line="276" w:lineRule="auto"/>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sz w:val="24"/>
                <w:szCs w:val="24"/>
                <w:lang w:val="es-PY" w:eastAsia="es-ES"/>
              </w:rPr>
              <w:t>Modelo de proceso</w:t>
            </w:r>
          </w:p>
          <w:p w:rsidR="00D409F8" w:rsidRPr="0030621A" w:rsidRDefault="00D409F8" w:rsidP="0031146C">
            <w:pPr>
              <w:tabs>
                <w:tab w:val="left" w:pos="3366"/>
              </w:tabs>
              <w:spacing w:line="276" w:lineRule="auto"/>
              <w:rPr>
                <w:rFonts w:ascii="Times New Roman" w:eastAsia="Times New Roman" w:hAnsi="Times New Roman" w:cs="Times New Roman"/>
                <w:b/>
                <w:sz w:val="24"/>
                <w:szCs w:val="24"/>
                <w:lang w:val="es-PY" w:eastAsia="es-ES"/>
              </w:rPr>
            </w:pPr>
          </w:p>
        </w:tc>
      </w:tr>
      <w:tr w:rsidR="00D409F8" w:rsidRPr="0030621A" w:rsidTr="0094600D">
        <w:tc>
          <w:tcPr>
            <w:tcW w:w="2093" w:type="dxa"/>
            <w:shd w:val="pct5" w:color="auto" w:fill="auto"/>
          </w:tcPr>
          <w:p w:rsidR="00D409F8" w:rsidRPr="0030621A" w:rsidRDefault="00325791" w:rsidP="0031146C">
            <w:pPr>
              <w:tabs>
                <w:tab w:val="left" w:pos="3366"/>
              </w:tabs>
              <w:spacing w:line="276" w:lineRule="auto"/>
              <w:rPr>
                <w:rFonts w:ascii="Times New Roman" w:eastAsia="Times New Roman" w:hAnsi="Times New Roman" w:cs="Times New Roman"/>
                <w:b/>
                <w:sz w:val="24"/>
                <w:szCs w:val="24"/>
                <w:lang w:val="es-PY" w:eastAsia="es-ES"/>
              </w:rPr>
            </w:pPr>
            <w:r>
              <w:rPr>
                <w:rFonts w:ascii="Times New Roman" w:eastAsia="Times New Roman" w:hAnsi="Times New Roman" w:cs="Times New Roman"/>
                <w:sz w:val="24"/>
                <w:szCs w:val="24"/>
                <w:lang w:val="es-PY" w:eastAsia="es-ES"/>
              </w:rPr>
              <w:t>Ruby</w:t>
            </w:r>
          </w:p>
        </w:tc>
        <w:tc>
          <w:tcPr>
            <w:tcW w:w="4252" w:type="dxa"/>
            <w:shd w:val="pct5" w:color="auto" w:fill="auto"/>
          </w:tcPr>
          <w:p w:rsidR="00D409F8" w:rsidRPr="0030621A" w:rsidRDefault="00D409F8" w:rsidP="0031146C">
            <w:pPr>
              <w:tabs>
                <w:tab w:val="left" w:pos="3366"/>
              </w:tabs>
              <w:spacing w:line="276" w:lineRule="auto"/>
              <w:rPr>
                <w:rFonts w:ascii="Times New Roman" w:eastAsia="Times New Roman" w:hAnsi="Times New Roman" w:cs="Times New Roman"/>
                <w:b/>
                <w:sz w:val="24"/>
                <w:szCs w:val="24"/>
                <w:lang w:val="es-PY" w:eastAsia="es-ES"/>
              </w:rPr>
            </w:pPr>
            <w:r w:rsidRPr="0030621A">
              <w:rPr>
                <w:rFonts w:ascii="Times New Roman" w:eastAsia="Times New Roman" w:hAnsi="Times New Roman" w:cs="Times New Roman"/>
                <w:sz w:val="24"/>
                <w:szCs w:val="24"/>
                <w:lang w:val="es-PY" w:eastAsia="es-ES"/>
              </w:rPr>
              <w:t xml:space="preserve">Se trata de un lenguaje de programación que soporta orientado a objetos. Es un lenguaje interpretado, usa </w:t>
            </w:r>
            <w:proofErr w:type="spellStart"/>
            <w:r w:rsidRPr="0030621A">
              <w:rPr>
                <w:rFonts w:ascii="Times New Roman" w:eastAsia="Times New Roman" w:hAnsi="Times New Roman" w:cs="Times New Roman"/>
                <w:sz w:val="24"/>
                <w:szCs w:val="24"/>
                <w:lang w:val="es-PY" w:eastAsia="es-ES"/>
              </w:rPr>
              <w:t>tipado</w:t>
            </w:r>
            <w:proofErr w:type="spellEnd"/>
            <w:r w:rsidRPr="0030621A">
              <w:rPr>
                <w:rFonts w:ascii="Times New Roman" w:eastAsia="Times New Roman" w:hAnsi="Times New Roman" w:cs="Times New Roman"/>
                <w:sz w:val="24"/>
                <w:szCs w:val="24"/>
                <w:lang w:val="es-PY" w:eastAsia="es-ES"/>
              </w:rPr>
              <w:t xml:space="preserve"> dinámico y es multiplataforma.</w:t>
            </w:r>
          </w:p>
        </w:tc>
        <w:tc>
          <w:tcPr>
            <w:tcW w:w="2299" w:type="dxa"/>
            <w:shd w:val="pct5" w:color="auto" w:fill="auto"/>
          </w:tcPr>
          <w:p w:rsidR="00D409F8" w:rsidRPr="0030621A" w:rsidRDefault="00D409F8" w:rsidP="0031146C">
            <w:pPr>
              <w:tabs>
                <w:tab w:val="left" w:pos="3366"/>
              </w:tabs>
              <w:spacing w:line="276" w:lineRule="auto"/>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sz w:val="24"/>
                <w:szCs w:val="24"/>
                <w:lang w:val="es-PY" w:eastAsia="es-ES"/>
              </w:rPr>
              <w:t>Desarrollo del software</w:t>
            </w:r>
          </w:p>
          <w:p w:rsidR="00D409F8" w:rsidRPr="0030621A" w:rsidRDefault="00D409F8" w:rsidP="0031146C">
            <w:pPr>
              <w:tabs>
                <w:tab w:val="left" w:pos="3366"/>
              </w:tabs>
              <w:spacing w:line="276" w:lineRule="auto"/>
              <w:rPr>
                <w:rFonts w:ascii="Times New Roman" w:eastAsia="Times New Roman" w:hAnsi="Times New Roman" w:cs="Times New Roman"/>
                <w:b/>
                <w:sz w:val="24"/>
                <w:szCs w:val="24"/>
                <w:lang w:val="es-PY" w:eastAsia="es-ES"/>
              </w:rPr>
            </w:pPr>
          </w:p>
        </w:tc>
      </w:tr>
      <w:tr w:rsidR="00D409F8" w:rsidRPr="0030621A" w:rsidTr="0094600D">
        <w:tc>
          <w:tcPr>
            <w:tcW w:w="2093" w:type="dxa"/>
            <w:shd w:val="pct5" w:color="auto" w:fill="auto"/>
          </w:tcPr>
          <w:p w:rsidR="00D409F8" w:rsidRPr="0030621A" w:rsidRDefault="00325791" w:rsidP="0031146C">
            <w:pPr>
              <w:tabs>
                <w:tab w:val="left" w:pos="3366"/>
              </w:tabs>
              <w:spacing w:line="276" w:lineRule="auto"/>
              <w:rPr>
                <w:rFonts w:ascii="Times New Roman" w:eastAsia="Times New Roman" w:hAnsi="Times New Roman" w:cs="Times New Roman"/>
                <w:b/>
                <w:sz w:val="24"/>
                <w:szCs w:val="24"/>
                <w:lang w:val="es-PY" w:eastAsia="es-ES"/>
              </w:rPr>
            </w:pPr>
            <w:proofErr w:type="spellStart"/>
            <w:r>
              <w:rPr>
                <w:rFonts w:ascii="Times New Roman" w:eastAsia="Times New Roman" w:hAnsi="Times New Roman" w:cs="Times New Roman"/>
                <w:sz w:val="24"/>
                <w:szCs w:val="24"/>
                <w:lang w:val="es-PY" w:eastAsia="es-ES"/>
              </w:rPr>
              <w:t>Rails</w:t>
            </w:r>
            <w:proofErr w:type="spellEnd"/>
          </w:p>
        </w:tc>
        <w:tc>
          <w:tcPr>
            <w:tcW w:w="4252" w:type="dxa"/>
            <w:shd w:val="pct5" w:color="auto" w:fill="auto"/>
          </w:tcPr>
          <w:p w:rsidR="00D409F8" w:rsidRPr="0030621A" w:rsidRDefault="00D409F8" w:rsidP="00325791">
            <w:pPr>
              <w:tabs>
                <w:tab w:val="left" w:pos="3366"/>
              </w:tabs>
              <w:spacing w:line="276" w:lineRule="auto"/>
              <w:rPr>
                <w:rFonts w:ascii="Times New Roman" w:eastAsia="Times New Roman" w:hAnsi="Times New Roman" w:cs="Times New Roman"/>
                <w:b/>
                <w:sz w:val="24"/>
                <w:szCs w:val="24"/>
                <w:lang w:val="es-PY" w:eastAsia="es-ES"/>
              </w:rPr>
            </w:pPr>
            <w:r w:rsidRPr="0030621A">
              <w:rPr>
                <w:rFonts w:ascii="Times New Roman" w:eastAsia="Times New Roman" w:hAnsi="Times New Roman" w:cs="Times New Roman"/>
                <w:sz w:val="24"/>
                <w:szCs w:val="24"/>
                <w:lang w:val="es-PY" w:eastAsia="es-ES"/>
              </w:rPr>
              <w:t xml:space="preserve">Es un </w:t>
            </w:r>
            <w:proofErr w:type="spellStart"/>
            <w:r w:rsidRPr="0030621A">
              <w:rPr>
                <w:rFonts w:ascii="Times New Roman" w:eastAsia="Times New Roman" w:hAnsi="Times New Roman" w:cs="Times New Roman"/>
                <w:sz w:val="24"/>
                <w:szCs w:val="24"/>
                <w:lang w:val="es-PY" w:eastAsia="es-ES"/>
              </w:rPr>
              <w:t>framework</w:t>
            </w:r>
            <w:proofErr w:type="spellEnd"/>
            <w:r w:rsidRPr="0030621A">
              <w:rPr>
                <w:rFonts w:ascii="Times New Roman" w:eastAsia="Times New Roman" w:hAnsi="Times New Roman" w:cs="Times New Roman"/>
                <w:sz w:val="24"/>
                <w:szCs w:val="24"/>
                <w:lang w:val="es-PY" w:eastAsia="es-ES"/>
              </w:rPr>
              <w:t xml:space="preserve"> de desarrollo web de código abierto, escrito en </w:t>
            </w:r>
            <w:r w:rsidR="00325791">
              <w:rPr>
                <w:rFonts w:ascii="Times New Roman" w:eastAsia="Times New Roman" w:hAnsi="Times New Roman" w:cs="Times New Roman"/>
                <w:sz w:val="24"/>
                <w:szCs w:val="24"/>
                <w:lang w:val="es-PY" w:eastAsia="es-ES"/>
              </w:rPr>
              <w:t xml:space="preserve">Ruby </w:t>
            </w:r>
            <w:proofErr w:type="spellStart"/>
            <w:r w:rsidR="00325791">
              <w:rPr>
                <w:rFonts w:ascii="Times New Roman" w:eastAsia="Times New Roman" w:hAnsi="Times New Roman" w:cs="Times New Roman"/>
                <w:sz w:val="24"/>
                <w:szCs w:val="24"/>
                <w:lang w:val="es-PY" w:eastAsia="es-ES"/>
              </w:rPr>
              <w:t>on</w:t>
            </w:r>
            <w:proofErr w:type="spellEnd"/>
            <w:r w:rsidR="00325791">
              <w:rPr>
                <w:rFonts w:ascii="Times New Roman" w:eastAsia="Times New Roman" w:hAnsi="Times New Roman" w:cs="Times New Roman"/>
                <w:sz w:val="24"/>
                <w:szCs w:val="24"/>
                <w:lang w:val="es-PY" w:eastAsia="es-ES"/>
              </w:rPr>
              <w:t xml:space="preserve"> </w:t>
            </w:r>
            <w:proofErr w:type="spellStart"/>
            <w:r w:rsidR="00325791">
              <w:rPr>
                <w:rFonts w:ascii="Times New Roman" w:eastAsia="Times New Roman" w:hAnsi="Times New Roman" w:cs="Times New Roman"/>
                <w:sz w:val="24"/>
                <w:szCs w:val="24"/>
                <w:lang w:val="es-PY" w:eastAsia="es-ES"/>
              </w:rPr>
              <w:t>Rails</w:t>
            </w:r>
            <w:proofErr w:type="spellEnd"/>
            <w:r w:rsidRPr="0030621A">
              <w:rPr>
                <w:rFonts w:ascii="Times New Roman" w:eastAsia="Times New Roman" w:hAnsi="Times New Roman" w:cs="Times New Roman"/>
                <w:sz w:val="24"/>
                <w:szCs w:val="24"/>
                <w:lang w:val="es-PY" w:eastAsia="es-ES"/>
              </w:rPr>
              <w:t>, que respeta el patrón de diseño conocido como Modelo-Vista-</w:t>
            </w:r>
            <w:proofErr w:type="spellStart"/>
            <w:r w:rsidRPr="0030621A">
              <w:rPr>
                <w:rFonts w:ascii="Times New Roman" w:eastAsia="Times New Roman" w:hAnsi="Times New Roman" w:cs="Times New Roman"/>
                <w:sz w:val="24"/>
                <w:szCs w:val="24"/>
                <w:lang w:val="es-PY" w:eastAsia="es-ES"/>
              </w:rPr>
              <w:t>Controlador.P</w:t>
            </w:r>
            <w:r w:rsidRPr="0030621A">
              <w:rPr>
                <w:rFonts w:ascii="Times New Roman" w:hAnsi="Times New Roman" w:cs="Times New Roman"/>
                <w:color w:val="000000"/>
                <w:sz w:val="24"/>
                <w:szCs w:val="24"/>
                <w:lang w:val="es-PY"/>
              </w:rPr>
              <w:t>ermite</w:t>
            </w:r>
            <w:proofErr w:type="spellEnd"/>
            <w:r w:rsidRPr="0030621A">
              <w:rPr>
                <w:rFonts w:ascii="Times New Roman" w:hAnsi="Times New Roman" w:cs="Times New Roman"/>
                <w:color w:val="000000"/>
                <w:sz w:val="24"/>
                <w:szCs w:val="24"/>
                <w:lang w:val="es-PY"/>
              </w:rPr>
              <w:t xml:space="preserve"> construir aplicaciones web</w:t>
            </w:r>
            <w:r w:rsidRPr="0030621A">
              <w:rPr>
                <w:rStyle w:val="apple-converted-space"/>
                <w:rFonts w:ascii="Times New Roman" w:hAnsi="Times New Roman" w:cs="Times New Roman"/>
                <w:color w:val="000000"/>
                <w:sz w:val="24"/>
                <w:szCs w:val="24"/>
                <w:lang w:val="es-PY"/>
              </w:rPr>
              <w:t> </w:t>
            </w:r>
            <w:r w:rsidRPr="0030621A">
              <w:rPr>
                <w:rStyle w:val="Textoennegrita"/>
                <w:rFonts w:ascii="Times New Roman" w:hAnsi="Times New Roman" w:cs="Times New Roman"/>
                <w:b w:val="0"/>
                <w:color w:val="000000"/>
                <w:sz w:val="24"/>
                <w:szCs w:val="24"/>
                <w:bdr w:val="none" w:sz="0" w:space="0" w:color="auto" w:frame="1"/>
                <w:lang w:val="es-PY"/>
              </w:rPr>
              <w:t>más rápido y con menos código</w:t>
            </w:r>
            <w:r w:rsidRPr="0030621A">
              <w:rPr>
                <w:rFonts w:ascii="Times New Roman" w:hAnsi="Times New Roman" w:cs="Times New Roman"/>
                <w:b/>
                <w:color w:val="000000"/>
                <w:sz w:val="24"/>
                <w:szCs w:val="24"/>
                <w:lang w:val="es-PY"/>
              </w:rPr>
              <w:t>.</w:t>
            </w:r>
          </w:p>
        </w:tc>
        <w:tc>
          <w:tcPr>
            <w:tcW w:w="2299" w:type="dxa"/>
            <w:shd w:val="pct5" w:color="auto" w:fill="auto"/>
          </w:tcPr>
          <w:p w:rsidR="00D409F8" w:rsidRPr="0030621A" w:rsidRDefault="00D409F8" w:rsidP="0031146C">
            <w:pPr>
              <w:tabs>
                <w:tab w:val="left" w:pos="3366"/>
              </w:tabs>
              <w:spacing w:line="276" w:lineRule="auto"/>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sz w:val="24"/>
                <w:szCs w:val="24"/>
                <w:lang w:val="es-PY" w:eastAsia="es-ES"/>
              </w:rPr>
              <w:t>Framework</w:t>
            </w:r>
          </w:p>
          <w:p w:rsidR="00D409F8" w:rsidRPr="0030621A" w:rsidRDefault="00D409F8" w:rsidP="0031146C">
            <w:pPr>
              <w:tabs>
                <w:tab w:val="left" w:pos="3366"/>
              </w:tabs>
              <w:spacing w:line="276" w:lineRule="auto"/>
              <w:rPr>
                <w:rFonts w:ascii="Times New Roman" w:eastAsia="Times New Roman" w:hAnsi="Times New Roman" w:cs="Times New Roman"/>
                <w:b/>
                <w:sz w:val="24"/>
                <w:szCs w:val="24"/>
                <w:lang w:val="es-PY" w:eastAsia="es-ES"/>
              </w:rPr>
            </w:pPr>
          </w:p>
        </w:tc>
      </w:tr>
      <w:tr w:rsidR="00D409F8" w:rsidRPr="0030621A" w:rsidTr="0094600D">
        <w:tc>
          <w:tcPr>
            <w:tcW w:w="2093" w:type="dxa"/>
            <w:shd w:val="pct5" w:color="auto" w:fill="auto"/>
          </w:tcPr>
          <w:p w:rsidR="00D409F8" w:rsidRPr="0030621A" w:rsidRDefault="00D409F8" w:rsidP="0031146C">
            <w:pPr>
              <w:tabs>
                <w:tab w:val="left" w:pos="3366"/>
              </w:tabs>
              <w:spacing w:line="276" w:lineRule="auto"/>
              <w:rPr>
                <w:rFonts w:ascii="Times New Roman" w:eastAsia="Times New Roman" w:hAnsi="Times New Roman" w:cs="Times New Roman"/>
                <w:sz w:val="24"/>
                <w:szCs w:val="24"/>
                <w:lang w:val="es-PY" w:eastAsia="es-ES"/>
              </w:rPr>
            </w:pPr>
            <w:proofErr w:type="spellStart"/>
            <w:r w:rsidRPr="0030621A">
              <w:rPr>
                <w:rFonts w:ascii="Times New Roman" w:eastAsia="Times New Roman" w:hAnsi="Times New Roman" w:cs="Times New Roman"/>
                <w:sz w:val="24"/>
                <w:szCs w:val="24"/>
                <w:lang w:val="es-PY" w:eastAsia="es-ES"/>
              </w:rPr>
              <w:t>ArgoUML</w:t>
            </w:r>
            <w:proofErr w:type="spellEnd"/>
          </w:p>
        </w:tc>
        <w:tc>
          <w:tcPr>
            <w:tcW w:w="4252" w:type="dxa"/>
            <w:shd w:val="pct5" w:color="auto" w:fill="auto"/>
          </w:tcPr>
          <w:p w:rsidR="00D409F8" w:rsidRPr="0030621A" w:rsidRDefault="00D409F8" w:rsidP="0031146C">
            <w:pPr>
              <w:tabs>
                <w:tab w:val="left" w:pos="3366"/>
              </w:tabs>
              <w:spacing w:line="276" w:lineRule="auto"/>
              <w:rPr>
                <w:rFonts w:ascii="Times New Roman" w:eastAsia="Times New Roman" w:hAnsi="Times New Roman" w:cs="Times New Roman"/>
                <w:b/>
                <w:sz w:val="24"/>
                <w:szCs w:val="24"/>
                <w:lang w:val="es-PY" w:eastAsia="es-ES"/>
              </w:rPr>
            </w:pPr>
            <w:r w:rsidRPr="0030621A">
              <w:rPr>
                <w:rFonts w:ascii="Times New Roman" w:eastAsia="Times New Roman" w:hAnsi="Times New Roman" w:cs="Times New Roman"/>
                <w:sz w:val="24"/>
                <w:szCs w:val="24"/>
                <w:lang w:val="es-PY" w:eastAsia="es-ES"/>
              </w:rPr>
              <w:t>Es una aplicación de diagramado de UML escrita en Java y publicada bajo la Licencia BSD.</w:t>
            </w:r>
          </w:p>
        </w:tc>
        <w:tc>
          <w:tcPr>
            <w:tcW w:w="2299" w:type="dxa"/>
            <w:shd w:val="pct5" w:color="auto" w:fill="auto"/>
          </w:tcPr>
          <w:p w:rsidR="00D409F8" w:rsidRPr="0030621A" w:rsidRDefault="00D409F8" w:rsidP="0031146C">
            <w:pPr>
              <w:tabs>
                <w:tab w:val="left" w:pos="3366"/>
              </w:tabs>
              <w:spacing w:line="276" w:lineRule="auto"/>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sz w:val="24"/>
                <w:szCs w:val="24"/>
                <w:lang w:val="es-PY" w:eastAsia="es-ES"/>
              </w:rPr>
              <w:t>Diagramas de casos de usos</w:t>
            </w:r>
          </w:p>
          <w:p w:rsidR="00D409F8" w:rsidRPr="0030621A" w:rsidRDefault="00D409F8" w:rsidP="0031146C">
            <w:pPr>
              <w:tabs>
                <w:tab w:val="left" w:pos="3366"/>
              </w:tabs>
              <w:spacing w:line="276" w:lineRule="auto"/>
              <w:rPr>
                <w:rFonts w:ascii="Times New Roman" w:eastAsia="Times New Roman" w:hAnsi="Times New Roman" w:cs="Times New Roman"/>
                <w:sz w:val="24"/>
                <w:szCs w:val="24"/>
                <w:lang w:val="es-PY" w:eastAsia="es-ES"/>
              </w:rPr>
            </w:pPr>
          </w:p>
        </w:tc>
      </w:tr>
      <w:tr w:rsidR="00D409F8" w:rsidRPr="0030621A" w:rsidTr="0094600D">
        <w:tc>
          <w:tcPr>
            <w:tcW w:w="2093" w:type="dxa"/>
            <w:shd w:val="pct5" w:color="auto" w:fill="auto"/>
          </w:tcPr>
          <w:p w:rsidR="00D409F8" w:rsidRPr="0030621A" w:rsidRDefault="00D409F8" w:rsidP="0031146C">
            <w:pPr>
              <w:tabs>
                <w:tab w:val="left" w:pos="3366"/>
              </w:tabs>
              <w:spacing w:line="276" w:lineRule="auto"/>
              <w:rPr>
                <w:rFonts w:ascii="Times New Roman" w:eastAsia="Times New Roman" w:hAnsi="Times New Roman" w:cs="Times New Roman"/>
                <w:sz w:val="24"/>
                <w:szCs w:val="24"/>
                <w:lang w:val="es-PY" w:eastAsia="es-ES"/>
              </w:rPr>
            </w:pPr>
            <w:proofErr w:type="spellStart"/>
            <w:r w:rsidRPr="0030621A">
              <w:rPr>
                <w:rFonts w:ascii="Times New Roman" w:eastAsia="Times New Roman" w:hAnsi="Times New Roman" w:cs="Times New Roman"/>
                <w:sz w:val="24"/>
                <w:szCs w:val="24"/>
                <w:lang w:val="es-PY" w:eastAsia="es-ES"/>
              </w:rPr>
              <w:t>GanttProject</w:t>
            </w:r>
            <w:proofErr w:type="spellEnd"/>
          </w:p>
        </w:tc>
        <w:tc>
          <w:tcPr>
            <w:tcW w:w="4252" w:type="dxa"/>
            <w:shd w:val="pct5" w:color="auto" w:fill="auto"/>
          </w:tcPr>
          <w:p w:rsidR="00D409F8" w:rsidRPr="0030621A" w:rsidRDefault="00D409F8" w:rsidP="0031146C">
            <w:pPr>
              <w:tabs>
                <w:tab w:val="left" w:pos="3366"/>
              </w:tabs>
              <w:spacing w:line="276" w:lineRule="auto"/>
              <w:rPr>
                <w:rFonts w:ascii="Times New Roman" w:eastAsia="Times New Roman" w:hAnsi="Times New Roman" w:cs="Times New Roman"/>
                <w:b/>
                <w:sz w:val="24"/>
                <w:szCs w:val="24"/>
                <w:lang w:val="es-PY" w:eastAsia="es-ES"/>
              </w:rPr>
            </w:pPr>
            <w:r w:rsidRPr="0030621A">
              <w:rPr>
                <w:rFonts w:ascii="Times New Roman" w:eastAsia="Times New Roman" w:hAnsi="Times New Roman" w:cs="Times New Roman"/>
                <w:sz w:val="24"/>
                <w:szCs w:val="24"/>
                <w:lang w:val="es-PY" w:eastAsia="es-ES"/>
              </w:rPr>
              <w:t xml:space="preserve">Es una aplicación que permite </w:t>
            </w:r>
            <w:proofErr w:type="spellStart"/>
            <w:r w:rsidRPr="0030621A">
              <w:rPr>
                <w:rFonts w:ascii="Times New Roman" w:eastAsia="Times New Roman" w:hAnsi="Times New Roman" w:cs="Times New Roman"/>
                <w:sz w:val="24"/>
                <w:szCs w:val="24"/>
                <w:lang w:val="es-PY" w:eastAsia="es-ES"/>
              </w:rPr>
              <w:t>organizer</w:t>
            </w:r>
            <w:proofErr w:type="spellEnd"/>
            <w:r w:rsidRPr="0030621A">
              <w:rPr>
                <w:rFonts w:ascii="Times New Roman" w:eastAsia="Times New Roman" w:hAnsi="Times New Roman" w:cs="Times New Roman"/>
                <w:sz w:val="24"/>
                <w:szCs w:val="24"/>
                <w:lang w:val="es-PY" w:eastAsia="es-ES"/>
              </w:rPr>
              <w:t xml:space="preserve"> y planificar proyectos a través de diagramas </w:t>
            </w:r>
            <w:proofErr w:type="spellStart"/>
            <w:r w:rsidRPr="0030621A">
              <w:rPr>
                <w:rFonts w:ascii="Times New Roman" w:eastAsia="Times New Roman" w:hAnsi="Times New Roman" w:cs="Times New Roman"/>
                <w:sz w:val="24"/>
                <w:szCs w:val="24"/>
                <w:lang w:val="es-PY" w:eastAsia="es-ES"/>
              </w:rPr>
              <w:t>Gannt</w:t>
            </w:r>
            <w:proofErr w:type="spellEnd"/>
            <w:r w:rsidRPr="0030621A">
              <w:rPr>
                <w:rFonts w:ascii="Times New Roman" w:eastAsia="Times New Roman" w:hAnsi="Times New Roman" w:cs="Times New Roman"/>
                <w:sz w:val="24"/>
                <w:szCs w:val="24"/>
                <w:lang w:val="es-PY" w:eastAsia="es-ES"/>
              </w:rPr>
              <w:t xml:space="preserve">, como </w:t>
            </w:r>
            <w:proofErr w:type="spellStart"/>
            <w:r w:rsidRPr="0030621A">
              <w:rPr>
                <w:rFonts w:ascii="Times New Roman" w:eastAsia="Times New Roman" w:hAnsi="Times New Roman" w:cs="Times New Roman"/>
                <w:sz w:val="24"/>
                <w:szCs w:val="24"/>
                <w:lang w:val="es-PY" w:eastAsia="es-ES"/>
              </w:rPr>
              <w:t>asi</w:t>
            </w:r>
            <w:proofErr w:type="spellEnd"/>
            <w:r w:rsidRPr="0030621A">
              <w:rPr>
                <w:rFonts w:ascii="Times New Roman" w:eastAsia="Times New Roman" w:hAnsi="Times New Roman" w:cs="Times New Roman"/>
                <w:sz w:val="24"/>
                <w:szCs w:val="24"/>
                <w:lang w:val="es-PY" w:eastAsia="es-ES"/>
              </w:rPr>
              <w:t xml:space="preserve"> también la carga horaria de los integrantes dentro del mismo.</w:t>
            </w:r>
          </w:p>
        </w:tc>
        <w:tc>
          <w:tcPr>
            <w:tcW w:w="2299" w:type="dxa"/>
            <w:shd w:val="pct5" w:color="auto" w:fill="auto"/>
          </w:tcPr>
          <w:p w:rsidR="00D409F8" w:rsidRPr="0030621A" w:rsidRDefault="00D409F8" w:rsidP="0031146C">
            <w:pPr>
              <w:tabs>
                <w:tab w:val="left" w:pos="3366"/>
              </w:tabs>
              <w:spacing w:line="276" w:lineRule="auto"/>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sz w:val="24"/>
                <w:szCs w:val="24"/>
                <w:lang w:val="es-PY" w:eastAsia="es-ES"/>
              </w:rPr>
              <w:t>Cronograma de actividades</w:t>
            </w:r>
          </w:p>
          <w:p w:rsidR="00D409F8" w:rsidRPr="0030621A" w:rsidRDefault="00D409F8" w:rsidP="0031146C">
            <w:pPr>
              <w:tabs>
                <w:tab w:val="left" w:pos="3366"/>
              </w:tabs>
              <w:spacing w:line="276" w:lineRule="auto"/>
              <w:rPr>
                <w:rFonts w:ascii="Times New Roman" w:eastAsia="Times New Roman" w:hAnsi="Times New Roman" w:cs="Times New Roman"/>
                <w:sz w:val="24"/>
                <w:szCs w:val="24"/>
                <w:lang w:val="es-PY" w:eastAsia="es-ES"/>
              </w:rPr>
            </w:pPr>
          </w:p>
          <w:p w:rsidR="00D409F8" w:rsidRPr="0030621A" w:rsidRDefault="00D409F8" w:rsidP="0031146C">
            <w:pPr>
              <w:tabs>
                <w:tab w:val="left" w:pos="3366"/>
              </w:tabs>
              <w:spacing w:line="276" w:lineRule="auto"/>
              <w:rPr>
                <w:rFonts w:ascii="Times New Roman" w:eastAsia="Times New Roman" w:hAnsi="Times New Roman" w:cs="Times New Roman"/>
                <w:sz w:val="24"/>
                <w:szCs w:val="24"/>
                <w:lang w:val="es-PY" w:eastAsia="es-ES"/>
              </w:rPr>
            </w:pPr>
          </w:p>
        </w:tc>
      </w:tr>
      <w:tr w:rsidR="00D409F8" w:rsidRPr="0030621A" w:rsidTr="0094600D">
        <w:tc>
          <w:tcPr>
            <w:tcW w:w="2093" w:type="dxa"/>
            <w:shd w:val="pct5" w:color="auto" w:fill="auto"/>
          </w:tcPr>
          <w:p w:rsidR="00D409F8" w:rsidRPr="0030621A" w:rsidRDefault="00D409F8" w:rsidP="0031146C">
            <w:pPr>
              <w:tabs>
                <w:tab w:val="left" w:pos="3366"/>
              </w:tabs>
              <w:spacing w:line="276" w:lineRule="auto"/>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sz w:val="24"/>
                <w:szCs w:val="24"/>
                <w:lang w:val="es-PY" w:eastAsia="es-ES"/>
              </w:rPr>
              <w:t>COCOMOII</w:t>
            </w:r>
          </w:p>
        </w:tc>
        <w:tc>
          <w:tcPr>
            <w:tcW w:w="4252" w:type="dxa"/>
            <w:shd w:val="pct5" w:color="auto" w:fill="auto"/>
          </w:tcPr>
          <w:p w:rsidR="00D409F8" w:rsidRPr="0030621A" w:rsidRDefault="00D409F8" w:rsidP="0031146C">
            <w:pPr>
              <w:tabs>
                <w:tab w:val="left" w:pos="3366"/>
              </w:tabs>
              <w:spacing w:line="276" w:lineRule="auto"/>
              <w:rPr>
                <w:rFonts w:ascii="Times New Roman" w:eastAsia="Times New Roman" w:hAnsi="Times New Roman" w:cs="Times New Roman"/>
                <w:b/>
                <w:sz w:val="24"/>
                <w:szCs w:val="24"/>
                <w:lang w:val="es-PY" w:eastAsia="es-ES"/>
              </w:rPr>
            </w:pPr>
            <w:r w:rsidRPr="0030621A">
              <w:rPr>
                <w:rFonts w:ascii="Times New Roman" w:eastAsia="Times New Roman" w:hAnsi="Times New Roman" w:cs="Times New Roman"/>
                <w:sz w:val="24"/>
                <w:szCs w:val="24"/>
                <w:lang w:val="es-PY" w:eastAsia="es-ES"/>
              </w:rPr>
              <w:t>Modelo de costes constructiva, es una algorítmica modelo de estimación de costos de software.</w:t>
            </w:r>
          </w:p>
        </w:tc>
        <w:tc>
          <w:tcPr>
            <w:tcW w:w="2299" w:type="dxa"/>
            <w:shd w:val="pct5" w:color="auto" w:fill="auto"/>
          </w:tcPr>
          <w:p w:rsidR="00D409F8" w:rsidRPr="0030621A" w:rsidRDefault="00D409F8" w:rsidP="0031146C">
            <w:pPr>
              <w:tabs>
                <w:tab w:val="left" w:pos="3366"/>
              </w:tabs>
              <w:spacing w:line="276" w:lineRule="auto"/>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sz w:val="24"/>
                <w:szCs w:val="24"/>
                <w:lang w:val="es-PY" w:eastAsia="es-ES"/>
              </w:rPr>
              <w:t>Estimación de costos.</w:t>
            </w:r>
          </w:p>
          <w:p w:rsidR="00D409F8" w:rsidRPr="0030621A" w:rsidRDefault="00D409F8" w:rsidP="0031146C">
            <w:pPr>
              <w:tabs>
                <w:tab w:val="left" w:pos="3366"/>
              </w:tabs>
              <w:spacing w:line="276" w:lineRule="auto"/>
              <w:rPr>
                <w:rFonts w:ascii="Times New Roman" w:eastAsia="Times New Roman" w:hAnsi="Times New Roman" w:cs="Times New Roman"/>
                <w:sz w:val="24"/>
                <w:szCs w:val="24"/>
                <w:lang w:val="es-PY" w:eastAsia="es-ES"/>
              </w:rPr>
            </w:pPr>
          </w:p>
          <w:p w:rsidR="00D409F8" w:rsidRPr="0030621A" w:rsidRDefault="00D409F8" w:rsidP="0031146C">
            <w:pPr>
              <w:tabs>
                <w:tab w:val="left" w:pos="3366"/>
              </w:tabs>
              <w:spacing w:line="276" w:lineRule="auto"/>
              <w:rPr>
                <w:rFonts w:ascii="Times New Roman" w:eastAsia="Times New Roman" w:hAnsi="Times New Roman" w:cs="Times New Roman"/>
                <w:sz w:val="24"/>
                <w:szCs w:val="24"/>
                <w:lang w:val="es-PY" w:eastAsia="es-ES"/>
              </w:rPr>
            </w:pPr>
          </w:p>
        </w:tc>
      </w:tr>
    </w:tbl>
    <w:p w:rsidR="008C2540" w:rsidRPr="0030621A" w:rsidRDefault="008C2540" w:rsidP="008C2540">
      <w:pPr>
        <w:pBdr>
          <w:top w:val="nil"/>
          <w:left w:val="nil"/>
          <w:bottom w:val="nil"/>
          <w:right w:val="nil"/>
          <w:between w:val="nil"/>
          <w:bar w:val="nil"/>
        </w:pBdr>
        <w:rPr>
          <w:rFonts w:ascii="Times New Roman" w:eastAsia="Times New Roman" w:hAnsi="Times New Roman" w:cs="Times New Roman"/>
          <w:lang w:val="es-PY"/>
        </w:rPr>
      </w:pPr>
    </w:p>
    <w:p w:rsidR="008C2540" w:rsidRPr="0030621A" w:rsidRDefault="008C2540" w:rsidP="008C2540">
      <w:pPr>
        <w:pBdr>
          <w:top w:val="nil"/>
          <w:left w:val="nil"/>
          <w:bottom w:val="nil"/>
          <w:right w:val="nil"/>
          <w:between w:val="nil"/>
          <w:bar w:val="nil"/>
        </w:pBdr>
        <w:rPr>
          <w:rFonts w:ascii="Times New Roman" w:eastAsia="Times New Roman" w:hAnsi="Times New Roman" w:cs="Times New Roman"/>
          <w:lang w:val="es-PY"/>
        </w:rPr>
      </w:pPr>
    </w:p>
    <w:p w:rsidR="008C2540" w:rsidRPr="0030621A" w:rsidRDefault="008C2540" w:rsidP="008C2540">
      <w:pPr>
        <w:pBdr>
          <w:top w:val="nil"/>
          <w:left w:val="nil"/>
          <w:bottom w:val="nil"/>
          <w:right w:val="nil"/>
          <w:between w:val="nil"/>
          <w:bar w:val="nil"/>
        </w:pBdr>
        <w:rPr>
          <w:rFonts w:ascii="Times New Roman" w:eastAsia="Times New Roman" w:hAnsi="Times New Roman" w:cs="Times New Roman"/>
          <w:lang w:val="es-PY"/>
        </w:rPr>
      </w:pPr>
    </w:p>
    <w:p w:rsidR="008C2540" w:rsidRPr="0030621A" w:rsidRDefault="008C2540" w:rsidP="008C2540">
      <w:pPr>
        <w:pBdr>
          <w:top w:val="nil"/>
          <w:left w:val="nil"/>
          <w:bottom w:val="nil"/>
          <w:right w:val="nil"/>
          <w:between w:val="nil"/>
          <w:bar w:val="nil"/>
        </w:pBdr>
        <w:rPr>
          <w:rFonts w:ascii="Times New Roman" w:eastAsia="Times New Roman" w:hAnsi="Times New Roman" w:cs="Times New Roman"/>
          <w:lang w:val="es-PY"/>
        </w:rPr>
      </w:pPr>
    </w:p>
    <w:p w:rsidR="008C2540" w:rsidRPr="0030621A" w:rsidRDefault="008C2540" w:rsidP="008C2540">
      <w:pPr>
        <w:spacing w:after="0" w:line="240" w:lineRule="auto"/>
        <w:rPr>
          <w:rFonts w:ascii="Times New Roman" w:eastAsia="Times New Roman" w:hAnsi="Times New Roman" w:cs="Times New Roman"/>
          <w:b/>
          <w:bCs/>
          <w:color w:val="000000"/>
          <w:sz w:val="28"/>
          <w:szCs w:val="28"/>
          <w:lang w:val="es-PY" w:eastAsia="es-ES"/>
        </w:rPr>
      </w:pPr>
    </w:p>
    <w:p w:rsidR="0030621A" w:rsidRPr="0030621A" w:rsidRDefault="0030621A" w:rsidP="008C2540">
      <w:pPr>
        <w:spacing w:after="0" w:line="240" w:lineRule="auto"/>
        <w:rPr>
          <w:rFonts w:ascii="Times New Roman" w:eastAsia="Times New Roman" w:hAnsi="Times New Roman" w:cs="Times New Roman"/>
          <w:b/>
          <w:bCs/>
          <w:color w:val="000000"/>
          <w:sz w:val="28"/>
          <w:szCs w:val="28"/>
          <w:lang w:val="es-PY" w:eastAsia="es-ES"/>
        </w:rPr>
      </w:pPr>
    </w:p>
    <w:p w:rsidR="0030621A" w:rsidRPr="0030621A" w:rsidRDefault="0030621A" w:rsidP="008C2540">
      <w:pPr>
        <w:spacing w:after="0" w:line="240" w:lineRule="auto"/>
        <w:rPr>
          <w:rFonts w:ascii="Times New Roman" w:eastAsia="Times New Roman" w:hAnsi="Times New Roman" w:cs="Times New Roman"/>
          <w:b/>
          <w:bCs/>
          <w:color w:val="000000"/>
          <w:sz w:val="28"/>
          <w:szCs w:val="28"/>
          <w:lang w:val="es-PY" w:eastAsia="es-ES"/>
        </w:rPr>
      </w:pPr>
    </w:p>
    <w:p w:rsidR="0030621A" w:rsidRPr="0030621A" w:rsidRDefault="0030621A" w:rsidP="008C2540">
      <w:pPr>
        <w:spacing w:after="0" w:line="240" w:lineRule="auto"/>
        <w:rPr>
          <w:rFonts w:ascii="Times New Roman" w:eastAsia="Times New Roman" w:hAnsi="Times New Roman" w:cs="Times New Roman"/>
          <w:b/>
          <w:bCs/>
          <w:color w:val="000000"/>
          <w:sz w:val="28"/>
          <w:szCs w:val="28"/>
          <w:lang w:val="es-PY" w:eastAsia="es-ES"/>
        </w:rPr>
      </w:pPr>
    </w:p>
    <w:p w:rsidR="008C2540" w:rsidRPr="0030621A" w:rsidRDefault="008C2540" w:rsidP="008C2540">
      <w:pPr>
        <w:spacing w:after="0" w:line="240" w:lineRule="auto"/>
        <w:rPr>
          <w:rFonts w:ascii="Times New Roman" w:eastAsia="Times New Roman" w:hAnsi="Times New Roman" w:cs="Times New Roman"/>
          <w:b/>
          <w:bCs/>
          <w:color w:val="000000"/>
          <w:sz w:val="28"/>
          <w:szCs w:val="28"/>
          <w:lang w:val="es-PY" w:eastAsia="es-ES"/>
        </w:rPr>
      </w:pPr>
    </w:p>
    <w:p w:rsidR="008C2540" w:rsidRPr="0030621A" w:rsidRDefault="008C2540" w:rsidP="008C2540">
      <w:pPr>
        <w:spacing w:after="0" w:line="240" w:lineRule="auto"/>
        <w:rPr>
          <w:rFonts w:ascii="Times New Roman" w:eastAsia="Times New Roman" w:hAnsi="Times New Roman" w:cs="Times New Roman"/>
          <w:b/>
          <w:bCs/>
          <w:color w:val="000000"/>
          <w:sz w:val="28"/>
          <w:szCs w:val="28"/>
          <w:lang w:val="es-PY" w:eastAsia="es-ES"/>
        </w:rPr>
      </w:pPr>
    </w:p>
    <w:p w:rsidR="00D409F8" w:rsidRPr="0030621A" w:rsidRDefault="00D409F8" w:rsidP="008C2540">
      <w:pPr>
        <w:spacing w:after="0" w:line="240" w:lineRule="auto"/>
        <w:rPr>
          <w:rFonts w:ascii="Times New Roman" w:eastAsia="Times New Roman" w:hAnsi="Times New Roman" w:cs="Times New Roman"/>
          <w:b/>
          <w:bCs/>
          <w:color w:val="000000"/>
          <w:sz w:val="28"/>
          <w:szCs w:val="28"/>
          <w:lang w:val="es-PY" w:eastAsia="es-ES"/>
        </w:rPr>
      </w:pPr>
    </w:p>
    <w:p w:rsidR="00D409F8" w:rsidRPr="0030621A" w:rsidRDefault="00D409F8" w:rsidP="008C2540">
      <w:pPr>
        <w:spacing w:after="0" w:line="240" w:lineRule="auto"/>
        <w:rPr>
          <w:rFonts w:ascii="Times New Roman" w:eastAsia="Times New Roman" w:hAnsi="Times New Roman" w:cs="Times New Roman"/>
          <w:b/>
          <w:bCs/>
          <w:color w:val="000000"/>
          <w:sz w:val="28"/>
          <w:szCs w:val="28"/>
          <w:lang w:val="es-PY" w:eastAsia="es-ES"/>
        </w:rPr>
      </w:pPr>
    </w:p>
    <w:p w:rsidR="0030621A" w:rsidRPr="0030621A" w:rsidRDefault="0030621A" w:rsidP="008C2540">
      <w:pPr>
        <w:spacing w:after="0" w:line="240" w:lineRule="auto"/>
        <w:rPr>
          <w:rFonts w:ascii="Times New Roman" w:eastAsia="Times New Roman" w:hAnsi="Times New Roman" w:cs="Times New Roman"/>
          <w:b/>
          <w:bCs/>
          <w:color w:val="000000"/>
          <w:sz w:val="28"/>
          <w:szCs w:val="28"/>
          <w:lang w:val="es-PY" w:eastAsia="es-ES"/>
        </w:rPr>
      </w:pPr>
    </w:p>
    <w:p w:rsidR="0030621A" w:rsidRPr="0030621A" w:rsidRDefault="0030621A" w:rsidP="008C2540">
      <w:pPr>
        <w:spacing w:after="0" w:line="240" w:lineRule="auto"/>
        <w:rPr>
          <w:rFonts w:ascii="Times New Roman" w:eastAsia="Times New Roman" w:hAnsi="Times New Roman" w:cs="Times New Roman"/>
          <w:b/>
          <w:bCs/>
          <w:color w:val="000000"/>
          <w:sz w:val="28"/>
          <w:szCs w:val="28"/>
          <w:lang w:val="es-PY" w:eastAsia="es-ES"/>
        </w:rPr>
      </w:pPr>
    </w:p>
    <w:p w:rsidR="00D409F8" w:rsidRPr="0030621A" w:rsidRDefault="00D409F8" w:rsidP="008C2540">
      <w:pPr>
        <w:spacing w:after="0" w:line="240" w:lineRule="auto"/>
        <w:rPr>
          <w:rFonts w:ascii="Times New Roman" w:eastAsia="Times New Roman" w:hAnsi="Times New Roman" w:cs="Times New Roman"/>
          <w:b/>
          <w:bCs/>
          <w:color w:val="000000"/>
          <w:sz w:val="28"/>
          <w:szCs w:val="28"/>
          <w:lang w:val="es-PY" w:eastAsia="es-ES"/>
        </w:rPr>
      </w:pPr>
    </w:p>
    <w:p w:rsidR="00D409F8" w:rsidRPr="0030621A" w:rsidRDefault="00D409F8" w:rsidP="008C2540">
      <w:pPr>
        <w:spacing w:after="0" w:line="240" w:lineRule="auto"/>
        <w:rPr>
          <w:rFonts w:ascii="Times New Roman" w:eastAsia="Times New Roman" w:hAnsi="Times New Roman" w:cs="Times New Roman"/>
          <w:b/>
          <w:bCs/>
          <w:color w:val="000000"/>
          <w:sz w:val="28"/>
          <w:szCs w:val="28"/>
          <w:lang w:val="es-PY" w:eastAsia="es-ES"/>
        </w:rPr>
      </w:pPr>
    </w:p>
    <w:p w:rsidR="00D409F8" w:rsidRPr="0030621A" w:rsidRDefault="00D409F8" w:rsidP="008C2540">
      <w:pPr>
        <w:spacing w:after="0" w:line="240" w:lineRule="auto"/>
        <w:rPr>
          <w:rFonts w:ascii="Times New Roman" w:eastAsia="Times New Roman" w:hAnsi="Times New Roman" w:cs="Times New Roman"/>
          <w:b/>
          <w:bCs/>
          <w:color w:val="000000"/>
          <w:sz w:val="28"/>
          <w:szCs w:val="28"/>
          <w:lang w:val="es-PY" w:eastAsia="es-ES"/>
        </w:rPr>
      </w:pPr>
    </w:p>
    <w:p w:rsidR="00D409F8" w:rsidRPr="0030621A" w:rsidRDefault="00D409F8" w:rsidP="008C2540">
      <w:pPr>
        <w:spacing w:after="0" w:line="240" w:lineRule="auto"/>
        <w:rPr>
          <w:rFonts w:ascii="Times New Roman" w:eastAsia="Times New Roman" w:hAnsi="Times New Roman" w:cs="Times New Roman"/>
          <w:b/>
          <w:bCs/>
          <w:color w:val="000000"/>
          <w:sz w:val="28"/>
          <w:szCs w:val="28"/>
          <w:lang w:val="es-PY" w:eastAsia="es-ES"/>
        </w:rPr>
      </w:pPr>
    </w:p>
    <w:p w:rsidR="00D409F8" w:rsidRPr="0030621A" w:rsidRDefault="00D409F8" w:rsidP="008C2540">
      <w:pPr>
        <w:spacing w:after="0" w:line="240" w:lineRule="auto"/>
        <w:rPr>
          <w:rFonts w:ascii="Times New Roman" w:eastAsia="Times New Roman" w:hAnsi="Times New Roman" w:cs="Times New Roman"/>
          <w:b/>
          <w:bCs/>
          <w:color w:val="000000"/>
          <w:sz w:val="28"/>
          <w:szCs w:val="28"/>
          <w:lang w:val="es-PY" w:eastAsia="es-ES"/>
        </w:rPr>
      </w:pPr>
    </w:p>
    <w:p w:rsidR="00D409F8" w:rsidRPr="0030621A" w:rsidRDefault="00D409F8" w:rsidP="008C2540">
      <w:pPr>
        <w:spacing w:after="0" w:line="240" w:lineRule="auto"/>
        <w:rPr>
          <w:rFonts w:ascii="Times New Roman" w:eastAsia="Times New Roman" w:hAnsi="Times New Roman" w:cs="Times New Roman"/>
          <w:b/>
          <w:bCs/>
          <w:color w:val="000000"/>
          <w:sz w:val="28"/>
          <w:szCs w:val="28"/>
          <w:lang w:val="es-PY" w:eastAsia="es-ES"/>
        </w:rPr>
      </w:pPr>
    </w:p>
    <w:p w:rsidR="00D409F8" w:rsidRPr="0030621A" w:rsidRDefault="00D409F8" w:rsidP="008C2540">
      <w:pPr>
        <w:spacing w:after="0" w:line="240" w:lineRule="auto"/>
        <w:rPr>
          <w:rFonts w:ascii="Times New Roman" w:eastAsia="Times New Roman" w:hAnsi="Times New Roman" w:cs="Times New Roman"/>
          <w:b/>
          <w:bCs/>
          <w:color w:val="000000"/>
          <w:sz w:val="28"/>
          <w:szCs w:val="28"/>
          <w:lang w:val="es-PY" w:eastAsia="es-ES"/>
        </w:rPr>
      </w:pPr>
    </w:p>
    <w:p w:rsidR="00CC655B" w:rsidRDefault="00CC655B" w:rsidP="00CC655B">
      <w:pPr>
        <w:pStyle w:val="Puesto"/>
        <w:jc w:val="right"/>
      </w:pPr>
      <w:bookmarkStart w:id="7" w:name="_Toc428524199"/>
    </w:p>
    <w:p w:rsidR="00CC655B" w:rsidRDefault="00CC655B" w:rsidP="00CC655B">
      <w:pPr>
        <w:pStyle w:val="Puesto"/>
        <w:jc w:val="right"/>
      </w:pPr>
    </w:p>
    <w:p w:rsidR="00CC655B" w:rsidRDefault="00CC655B" w:rsidP="00CC655B">
      <w:pPr>
        <w:pStyle w:val="Puesto"/>
        <w:jc w:val="right"/>
      </w:pPr>
    </w:p>
    <w:p w:rsidR="00D409F8" w:rsidRPr="0030621A" w:rsidRDefault="00D409F8" w:rsidP="00CC655B">
      <w:pPr>
        <w:pStyle w:val="Puesto"/>
        <w:jc w:val="right"/>
      </w:pPr>
      <w:r w:rsidRPr="0030621A">
        <w:t>REQU</w:t>
      </w:r>
      <w:r w:rsidR="00F71FEF">
        <w:t>ERIMIEN</w:t>
      </w:r>
      <w:r w:rsidRPr="0030621A">
        <w:t>TOS</w:t>
      </w:r>
      <w:bookmarkEnd w:id="7"/>
    </w:p>
    <w:p w:rsidR="00D409F8" w:rsidRPr="0030621A" w:rsidRDefault="00D409F8" w:rsidP="008C2540">
      <w:pPr>
        <w:spacing w:after="0" w:line="240" w:lineRule="auto"/>
        <w:rPr>
          <w:rFonts w:ascii="Times New Roman" w:eastAsia="Times New Roman" w:hAnsi="Times New Roman" w:cs="Times New Roman"/>
          <w:b/>
          <w:bCs/>
          <w:color w:val="000000"/>
          <w:sz w:val="28"/>
          <w:szCs w:val="28"/>
          <w:lang w:val="es-PY" w:eastAsia="es-ES"/>
        </w:rPr>
      </w:pPr>
    </w:p>
    <w:p w:rsidR="00D409F8" w:rsidRPr="0030621A" w:rsidRDefault="00D409F8" w:rsidP="008C2540">
      <w:pPr>
        <w:spacing w:after="0" w:line="240" w:lineRule="auto"/>
        <w:rPr>
          <w:rFonts w:ascii="Times New Roman" w:eastAsia="Times New Roman" w:hAnsi="Times New Roman" w:cs="Times New Roman"/>
          <w:b/>
          <w:bCs/>
          <w:color w:val="000000"/>
          <w:sz w:val="28"/>
          <w:szCs w:val="28"/>
          <w:lang w:val="es-PY" w:eastAsia="es-ES"/>
        </w:rPr>
      </w:pPr>
    </w:p>
    <w:p w:rsidR="00D409F8" w:rsidRPr="0030621A" w:rsidRDefault="00D409F8" w:rsidP="008C2540">
      <w:pPr>
        <w:spacing w:after="0" w:line="240" w:lineRule="auto"/>
        <w:rPr>
          <w:rFonts w:ascii="Times New Roman" w:eastAsia="Times New Roman" w:hAnsi="Times New Roman" w:cs="Times New Roman"/>
          <w:b/>
          <w:bCs/>
          <w:color w:val="000000"/>
          <w:sz w:val="28"/>
          <w:szCs w:val="28"/>
          <w:lang w:val="es-PY" w:eastAsia="es-ES"/>
        </w:rPr>
      </w:pPr>
    </w:p>
    <w:p w:rsidR="00D409F8" w:rsidRPr="0030621A" w:rsidRDefault="00D409F8" w:rsidP="008C2540">
      <w:pPr>
        <w:spacing w:after="0" w:line="240" w:lineRule="auto"/>
        <w:rPr>
          <w:rFonts w:ascii="Times New Roman" w:eastAsia="Times New Roman" w:hAnsi="Times New Roman" w:cs="Times New Roman"/>
          <w:b/>
          <w:bCs/>
          <w:color w:val="000000"/>
          <w:sz w:val="28"/>
          <w:szCs w:val="28"/>
          <w:lang w:val="es-PY" w:eastAsia="es-ES"/>
        </w:rPr>
      </w:pPr>
    </w:p>
    <w:p w:rsidR="00D409F8" w:rsidRPr="0030621A" w:rsidRDefault="00D409F8" w:rsidP="008C2540">
      <w:pPr>
        <w:spacing w:after="0" w:line="240" w:lineRule="auto"/>
        <w:rPr>
          <w:rFonts w:ascii="Times New Roman" w:eastAsia="Times New Roman" w:hAnsi="Times New Roman" w:cs="Times New Roman"/>
          <w:b/>
          <w:bCs/>
          <w:color w:val="000000"/>
          <w:sz w:val="28"/>
          <w:szCs w:val="28"/>
          <w:lang w:val="es-PY" w:eastAsia="es-ES"/>
        </w:rPr>
      </w:pPr>
    </w:p>
    <w:p w:rsidR="00D409F8" w:rsidRPr="0030621A" w:rsidRDefault="00D409F8" w:rsidP="008C2540">
      <w:pPr>
        <w:spacing w:after="0" w:line="240" w:lineRule="auto"/>
        <w:rPr>
          <w:rFonts w:ascii="Times New Roman" w:eastAsia="Times New Roman" w:hAnsi="Times New Roman" w:cs="Times New Roman"/>
          <w:b/>
          <w:bCs/>
          <w:color w:val="000000"/>
          <w:sz w:val="28"/>
          <w:szCs w:val="28"/>
          <w:lang w:val="es-PY" w:eastAsia="es-ES"/>
        </w:rPr>
      </w:pPr>
    </w:p>
    <w:p w:rsidR="00D409F8" w:rsidRPr="0030621A" w:rsidRDefault="00D409F8" w:rsidP="008C2540">
      <w:pPr>
        <w:spacing w:after="0" w:line="240" w:lineRule="auto"/>
        <w:rPr>
          <w:rFonts w:ascii="Times New Roman" w:eastAsia="Times New Roman" w:hAnsi="Times New Roman" w:cs="Times New Roman"/>
          <w:b/>
          <w:bCs/>
          <w:color w:val="000000"/>
          <w:sz w:val="28"/>
          <w:szCs w:val="28"/>
          <w:lang w:val="es-PY" w:eastAsia="es-ES"/>
        </w:rPr>
      </w:pPr>
    </w:p>
    <w:p w:rsidR="00D409F8" w:rsidRPr="0030621A" w:rsidRDefault="00D409F8" w:rsidP="008C2540">
      <w:pPr>
        <w:spacing w:after="0" w:line="240" w:lineRule="auto"/>
        <w:rPr>
          <w:rFonts w:ascii="Times New Roman" w:eastAsia="Times New Roman" w:hAnsi="Times New Roman" w:cs="Times New Roman"/>
          <w:b/>
          <w:bCs/>
          <w:color w:val="000000"/>
          <w:sz w:val="28"/>
          <w:szCs w:val="28"/>
          <w:lang w:val="es-PY" w:eastAsia="es-ES"/>
        </w:rPr>
      </w:pPr>
    </w:p>
    <w:p w:rsidR="0069088E" w:rsidRPr="0030621A" w:rsidRDefault="0069088E" w:rsidP="008C2540">
      <w:pPr>
        <w:spacing w:after="0" w:line="240" w:lineRule="auto"/>
        <w:rPr>
          <w:rFonts w:ascii="Times New Roman" w:eastAsia="Times New Roman" w:hAnsi="Times New Roman" w:cs="Times New Roman"/>
          <w:b/>
          <w:bCs/>
          <w:color w:val="000000"/>
          <w:sz w:val="28"/>
          <w:szCs w:val="28"/>
          <w:lang w:val="es-PY" w:eastAsia="es-ES"/>
        </w:rPr>
      </w:pPr>
    </w:p>
    <w:p w:rsidR="0069088E" w:rsidRPr="0030621A" w:rsidRDefault="0069088E" w:rsidP="008C2540">
      <w:pPr>
        <w:spacing w:after="0" w:line="240" w:lineRule="auto"/>
        <w:rPr>
          <w:rFonts w:ascii="Times New Roman" w:eastAsia="Times New Roman" w:hAnsi="Times New Roman" w:cs="Times New Roman"/>
          <w:b/>
          <w:bCs/>
          <w:color w:val="000000"/>
          <w:sz w:val="28"/>
          <w:szCs w:val="28"/>
          <w:lang w:val="es-PY" w:eastAsia="es-ES"/>
        </w:rPr>
      </w:pPr>
    </w:p>
    <w:p w:rsidR="0069088E" w:rsidRPr="0030621A" w:rsidRDefault="0069088E" w:rsidP="008C2540">
      <w:pPr>
        <w:spacing w:after="0" w:line="240" w:lineRule="auto"/>
        <w:rPr>
          <w:rFonts w:ascii="Times New Roman" w:eastAsia="Times New Roman" w:hAnsi="Times New Roman" w:cs="Times New Roman"/>
          <w:b/>
          <w:bCs/>
          <w:color w:val="000000"/>
          <w:sz w:val="28"/>
          <w:szCs w:val="28"/>
          <w:lang w:val="es-PY" w:eastAsia="es-ES"/>
        </w:rPr>
      </w:pPr>
    </w:p>
    <w:p w:rsidR="0069088E" w:rsidRDefault="0069088E" w:rsidP="008C2540">
      <w:pPr>
        <w:spacing w:after="0" w:line="240" w:lineRule="auto"/>
        <w:rPr>
          <w:rFonts w:ascii="Times New Roman" w:eastAsia="Times New Roman" w:hAnsi="Times New Roman" w:cs="Times New Roman"/>
          <w:b/>
          <w:bCs/>
          <w:color w:val="000000"/>
          <w:sz w:val="28"/>
          <w:szCs w:val="28"/>
          <w:lang w:val="es-PY" w:eastAsia="es-ES"/>
        </w:rPr>
      </w:pPr>
    </w:p>
    <w:p w:rsidR="00CC655B" w:rsidRDefault="00CC655B" w:rsidP="008C2540">
      <w:pPr>
        <w:spacing w:after="0" w:line="240" w:lineRule="auto"/>
        <w:rPr>
          <w:rFonts w:ascii="Times New Roman" w:eastAsia="Times New Roman" w:hAnsi="Times New Roman" w:cs="Times New Roman"/>
          <w:b/>
          <w:bCs/>
          <w:color w:val="000000"/>
          <w:sz w:val="28"/>
          <w:szCs w:val="28"/>
          <w:lang w:val="es-PY" w:eastAsia="es-ES"/>
        </w:rPr>
      </w:pPr>
    </w:p>
    <w:p w:rsidR="00CC655B" w:rsidRPr="0030621A" w:rsidRDefault="00CC655B" w:rsidP="00CC655B">
      <w:pPr>
        <w:spacing w:after="0" w:line="240" w:lineRule="auto"/>
        <w:rPr>
          <w:rFonts w:ascii="Times New Roman" w:eastAsia="Times New Roman" w:hAnsi="Times New Roman" w:cs="Times New Roman"/>
          <w:b/>
          <w:bCs/>
          <w:color w:val="000000"/>
          <w:sz w:val="28"/>
          <w:szCs w:val="28"/>
          <w:lang w:val="es-PY" w:eastAsia="es-ES"/>
        </w:rPr>
      </w:pPr>
    </w:p>
    <w:p w:rsidR="0069088E" w:rsidRDefault="0069088E" w:rsidP="008C2540">
      <w:pPr>
        <w:spacing w:after="0" w:line="240" w:lineRule="auto"/>
        <w:rPr>
          <w:rFonts w:ascii="Times New Roman" w:eastAsia="Times New Roman" w:hAnsi="Times New Roman" w:cs="Times New Roman"/>
          <w:b/>
          <w:bCs/>
          <w:color w:val="000000"/>
          <w:sz w:val="28"/>
          <w:szCs w:val="28"/>
          <w:lang w:val="es-PY" w:eastAsia="es-ES"/>
        </w:rPr>
      </w:pPr>
    </w:p>
    <w:p w:rsidR="008F22F0" w:rsidRDefault="008F22F0" w:rsidP="008C2540">
      <w:pPr>
        <w:spacing w:after="0" w:line="240" w:lineRule="auto"/>
        <w:rPr>
          <w:rFonts w:ascii="Times New Roman" w:eastAsia="Times New Roman" w:hAnsi="Times New Roman" w:cs="Times New Roman"/>
          <w:b/>
          <w:bCs/>
          <w:color w:val="000000"/>
          <w:sz w:val="28"/>
          <w:szCs w:val="28"/>
          <w:lang w:val="es-PY" w:eastAsia="es-ES"/>
        </w:rPr>
      </w:pPr>
    </w:p>
    <w:p w:rsidR="008F22F0" w:rsidRPr="0030621A" w:rsidRDefault="008F22F0" w:rsidP="008C2540">
      <w:pPr>
        <w:spacing w:after="0" w:line="240" w:lineRule="auto"/>
        <w:rPr>
          <w:rFonts w:ascii="Times New Roman" w:eastAsia="Times New Roman" w:hAnsi="Times New Roman" w:cs="Times New Roman"/>
          <w:b/>
          <w:bCs/>
          <w:color w:val="000000"/>
          <w:sz w:val="28"/>
          <w:szCs w:val="28"/>
          <w:lang w:val="es-PY" w:eastAsia="es-ES"/>
        </w:rPr>
      </w:pPr>
    </w:p>
    <w:p w:rsidR="0030621A" w:rsidRPr="0030621A" w:rsidRDefault="0030621A" w:rsidP="008C2540">
      <w:pPr>
        <w:spacing w:after="0" w:line="240" w:lineRule="auto"/>
        <w:rPr>
          <w:rFonts w:ascii="Times New Roman" w:eastAsia="Times New Roman" w:hAnsi="Times New Roman" w:cs="Times New Roman"/>
          <w:b/>
          <w:bCs/>
          <w:color w:val="000000"/>
          <w:sz w:val="28"/>
          <w:szCs w:val="28"/>
          <w:lang w:val="es-PY" w:eastAsia="es-ES"/>
        </w:rPr>
      </w:pPr>
    </w:p>
    <w:p w:rsidR="00D409F8" w:rsidRPr="0030621A" w:rsidRDefault="00D409F8" w:rsidP="008C2540">
      <w:pPr>
        <w:spacing w:after="0" w:line="240" w:lineRule="auto"/>
        <w:rPr>
          <w:rFonts w:ascii="Times New Roman" w:eastAsia="Times New Roman" w:hAnsi="Times New Roman" w:cs="Times New Roman"/>
          <w:b/>
          <w:bCs/>
          <w:color w:val="000000"/>
          <w:sz w:val="28"/>
          <w:szCs w:val="28"/>
          <w:lang w:val="es-PY" w:eastAsia="es-ES"/>
        </w:rPr>
      </w:pPr>
    </w:p>
    <w:p w:rsidR="00D409F8" w:rsidRPr="0030621A" w:rsidRDefault="00D409F8" w:rsidP="008C2540">
      <w:pPr>
        <w:spacing w:after="0" w:line="240" w:lineRule="auto"/>
        <w:rPr>
          <w:rFonts w:ascii="Times New Roman" w:eastAsia="Times New Roman" w:hAnsi="Times New Roman" w:cs="Times New Roman"/>
          <w:b/>
          <w:bCs/>
          <w:color w:val="000000"/>
          <w:sz w:val="28"/>
          <w:szCs w:val="28"/>
          <w:lang w:val="es-PY" w:eastAsia="es-ES"/>
        </w:rPr>
      </w:pPr>
    </w:p>
    <w:p w:rsidR="00CC655B" w:rsidRDefault="00CC655B" w:rsidP="008C2540">
      <w:pPr>
        <w:spacing w:after="0" w:line="240" w:lineRule="auto"/>
        <w:rPr>
          <w:rFonts w:ascii="Times New Roman" w:eastAsia="Times New Roman" w:hAnsi="Times New Roman" w:cs="Times New Roman"/>
          <w:b/>
          <w:bCs/>
          <w:color w:val="000000"/>
          <w:sz w:val="28"/>
          <w:szCs w:val="28"/>
          <w:lang w:val="es-PY" w:eastAsia="es-ES"/>
        </w:rPr>
      </w:pPr>
    </w:p>
    <w:p w:rsidR="008C2540" w:rsidRDefault="008C2540" w:rsidP="008C2540">
      <w:pPr>
        <w:spacing w:after="0" w:line="240" w:lineRule="auto"/>
        <w:rPr>
          <w:rFonts w:ascii="Times New Roman" w:eastAsia="Times New Roman" w:hAnsi="Times New Roman" w:cs="Times New Roman"/>
          <w:bCs/>
          <w:color w:val="365F91" w:themeColor="accent1" w:themeShade="BF"/>
          <w:sz w:val="24"/>
          <w:szCs w:val="28"/>
          <w:lang w:val="es-PY" w:eastAsia="es-ES"/>
        </w:rPr>
      </w:pPr>
      <w:r w:rsidRPr="007C4618">
        <w:rPr>
          <w:rFonts w:ascii="Times New Roman" w:eastAsia="Times New Roman" w:hAnsi="Times New Roman" w:cs="Times New Roman"/>
          <w:bCs/>
          <w:color w:val="365F91" w:themeColor="accent1" w:themeShade="BF"/>
          <w:sz w:val="24"/>
          <w:szCs w:val="28"/>
          <w:lang w:val="es-PY" w:eastAsia="es-ES"/>
        </w:rPr>
        <w:t>Requ</w:t>
      </w:r>
      <w:r w:rsidR="00F71FEF">
        <w:rPr>
          <w:rFonts w:ascii="Times New Roman" w:eastAsia="Times New Roman" w:hAnsi="Times New Roman" w:cs="Times New Roman"/>
          <w:bCs/>
          <w:color w:val="365F91" w:themeColor="accent1" w:themeShade="BF"/>
          <w:sz w:val="24"/>
          <w:szCs w:val="28"/>
          <w:lang w:val="es-PY" w:eastAsia="es-ES"/>
        </w:rPr>
        <w:t>erimien</w:t>
      </w:r>
      <w:r w:rsidRPr="007C4618">
        <w:rPr>
          <w:rFonts w:ascii="Times New Roman" w:eastAsia="Times New Roman" w:hAnsi="Times New Roman" w:cs="Times New Roman"/>
          <w:bCs/>
          <w:color w:val="365F91" w:themeColor="accent1" w:themeShade="BF"/>
          <w:sz w:val="24"/>
          <w:szCs w:val="28"/>
          <w:lang w:val="es-PY" w:eastAsia="es-ES"/>
        </w:rPr>
        <w:t>tos del Sistema</w:t>
      </w:r>
    </w:p>
    <w:p w:rsidR="00F71FEF" w:rsidRDefault="00F71FEF" w:rsidP="008C2540">
      <w:pPr>
        <w:spacing w:after="0" w:line="240" w:lineRule="auto"/>
        <w:rPr>
          <w:rFonts w:ascii="Times New Roman" w:eastAsia="Times New Roman" w:hAnsi="Times New Roman" w:cs="Times New Roman"/>
          <w:bCs/>
          <w:color w:val="365F91" w:themeColor="accent1" w:themeShade="BF"/>
          <w:sz w:val="24"/>
          <w:szCs w:val="28"/>
          <w:lang w:val="es-PY" w:eastAsia="es-ES"/>
        </w:rPr>
      </w:pPr>
    </w:p>
    <w:p w:rsidR="00F71FEF" w:rsidRPr="0030621A" w:rsidRDefault="00F71FEF" w:rsidP="00F71FEF">
      <w:pPr>
        <w:pStyle w:val="Ttulo2"/>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color w:val="000000"/>
          <w:sz w:val="24"/>
          <w:szCs w:val="24"/>
          <w:lang w:val="es-PY" w:eastAsia="es-ES"/>
        </w:rPr>
        <w:lastRenderedPageBreak/>
        <w:t>1.     Identificar  actividad del sistema:</w:t>
      </w:r>
    </w:p>
    <w:p w:rsidR="00F71FEF" w:rsidRPr="0030621A" w:rsidRDefault="00F71FEF" w:rsidP="00F71FEF">
      <w:pPr>
        <w:spacing w:after="0" w:line="240" w:lineRule="auto"/>
        <w:rPr>
          <w:rFonts w:ascii="Times New Roman" w:eastAsia="Times New Roman" w:hAnsi="Times New Roman" w:cs="Times New Roman"/>
          <w:sz w:val="24"/>
          <w:szCs w:val="24"/>
          <w:lang w:val="es-PY" w:eastAsia="es-ES"/>
        </w:rPr>
      </w:pPr>
    </w:p>
    <w:p w:rsidR="00F71FEF" w:rsidRPr="0030621A" w:rsidRDefault="00F71FEF" w:rsidP="00F71FEF">
      <w:pPr>
        <w:spacing w:after="0" w:line="360" w:lineRule="auto"/>
        <w:ind w:left="720"/>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color w:val="000000"/>
          <w:sz w:val="24"/>
          <w:szCs w:val="24"/>
          <w:lang w:val="es-PY" w:eastAsia="es-ES"/>
        </w:rPr>
        <w:t>a.    Registrar usuario.</w:t>
      </w:r>
    </w:p>
    <w:p w:rsidR="00F71FEF" w:rsidRPr="0030621A" w:rsidRDefault="00F71FEF" w:rsidP="00F71FEF">
      <w:pPr>
        <w:spacing w:after="0" w:line="360" w:lineRule="auto"/>
        <w:ind w:left="720"/>
        <w:rPr>
          <w:rFonts w:ascii="Times New Roman" w:eastAsia="Times New Roman" w:hAnsi="Times New Roman" w:cs="Times New Roman"/>
          <w:color w:val="000000"/>
          <w:sz w:val="24"/>
          <w:szCs w:val="24"/>
          <w:lang w:val="es-PY" w:eastAsia="es-ES"/>
        </w:rPr>
      </w:pPr>
      <w:r w:rsidRPr="0030621A">
        <w:rPr>
          <w:rFonts w:ascii="Times New Roman" w:eastAsia="Times New Roman" w:hAnsi="Times New Roman" w:cs="Times New Roman"/>
          <w:color w:val="000000"/>
          <w:sz w:val="24"/>
          <w:szCs w:val="24"/>
          <w:lang w:val="es-PY" w:eastAsia="es-ES"/>
        </w:rPr>
        <w:t>b.   Ingresar al sistema.</w:t>
      </w:r>
    </w:p>
    <w:p w:rsidR="00F71FEF" w:rsidRPr="0030621A" w:rsidRDefault="00F71FEF" w:rsidP="00F71FEF">
      <w:pPr>
        <w:spacing w:after="0" w:line="360" w:lineRule="auto"/>
        <w:ind w:left="720"/>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color w:val="000000"/>
          <w:sz w:val="24"/>
          <w:szCs w:val="24"/>
          <w:lang w:val="es-PY" w:eastAsia="es-ES"/>
        </w:rPr>
        <w:t xml:space="preserve">c.    </w:t>
      </w:r>
      <w:r>
        <w:rPr>
          <w:rFonts w:ascii="Times New Roman" w:eastAsia="Times New Roman" w:hAnsi="Times New Roman" w:cs="Times New Roman"/>
          <w:color w:val="000000"/>
          <w:sz w:val="24"/>
          <w:szCs w:val="24"/>
          <w:lang w:val="es-PY" w:eastAsia="es-ES"/>
        </w:rPr>
        <w:t>Cargar noticias, anuncios, acontecimientos y/o eventos.</w:t>
      </w:r>
    </w:p>
    <w:p w:rsidR="00F71FEF" w:rsidRPr="0030621A" w:rsidRDefault="00F71FEF" w:rsidP="00F71FEF">
      <w:pPr>
        <w:spacing w:after="0" w:line="360" w:lineRule="auto"/>
        <w:ind w:left="720"/>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color w:val="000000"/>
          <w:sz w:val="24"/>
          <w:szCs w:val="24"/>
          <w:lang w:val="es-PY" w:eastAsia="es-ES"/>
        </w:rPr>
        <w:t>d.    </w:t>
      </w:r>
      <w:r>
        <w:rPr>
          <w:rFonts w:ascii="Times New Roman" w:eastAsia="Times New Roman" w:hAnsi="Times New Roman" w:cs="Times New Roman"/>
          <w:color w:val="000000"/>
          <w:sz w:val="24"/>
          <w:szCs w:val="24"/>
          <w:lang w:val="es-PY" w:eastAsia="es-ES"/>
        </w:rPr>
        <w:t>Publicar noticia cargada</w:t>
      </w:r>
      <w:r w:rsidRPr="0030621A">
        <w:rPr>
          <w:rFonts w:ascii="Times New Roman" w:eastAsia="Times New Roman" w:hAnsi="Times New Roman" w:cs="Times New Roman"/>
          <w:color w:val="000000"/>
          <w:sz w:val="24"/>
          <w:szCs w:val="24"/>
          <w:lang w:val="es-PY" w:eastAsia="es-ES"/>
        </w:rPr>
        <w:t>.</w:t>
      </w:r>
    </w:p>
    <w:p w:rsidR="00F71FEF" w:rsidRPr="0030621A" w:rsidRDefault="00F71FEF" w:rsidP="00F71FEF">
      <w:pPr>
        <w:spacing w:after="0" w:line="360" w:lineRule="auto"/>
        <w:ind w:left="720"/>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color w:val="000000"/>
          <w:sz w:val="24"/>
          <w:szCs w:val="24"/>
          <w:lang w:val="es-PY" w:eastAsia="es-ES"/>
        </w:rPr>
        <w:t>e.   </w:t>
      </w:r>
      <w:r>
        <w:rPr>
          <w:rFonts w:ascii="Times New Roman" w:eastAsia="Times New Roman" w:hAnsi="Times New Roman" w:cs="Times New Roman"/>
          <w:color w:val="000000"/>
          <w:sz w:val="24"/>
          <w:szCs w:val="24"/>
          <w:lang w:val="es-PY" w:eastAsia="es-ES"/>
        </w:rPr>
        <w:t>Va la notificación al alumno</w:t>
      </w:r>
      <w:r w:rsidRPr="0030621A">
        <w:rPr>
          <w:rFonts w:ascii="Times New Roman" w:eastAsia="Times New Roman" w:hAnsi="Times New Roman" w:cs="Times New Roman"/>
          <w:color w:val="000000"/>
          <w:sz w:val="24"/>
          <w:szCs w:val="24"/>
          <w:lang w:val="es-PY" w:eastAsia="es-ES"/>
        </w:rPr>
        <w:t>.</w:t>
      </w:r>
    </w:p>
    <w:p w:rsidR="00F71FEF" w:rsidRPr="0030621A" w:rsidRDefault="00F71FEF" w:rsidP="00F71FEF">
      <w:pPr>
        <w:spacing w:after="0" w:line="360" w:lineRule="auto"/>
        <w:ind w:left="720"/>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color w:val="000000"/>
          <w:sz w:val="24"/>
          <w:szCs w:val="24"/>
          <w:lang w:val="es-PY" w:eastAsia="es-ES"/>
        </w:rPr>
        <w:t xml:space="preserve">f.   </w:t>
      </w:r>
      <w:r>
        <w:rPr>
          <w:rFonts w:ascii="Times New Roman" w:eastAsia="Times New Roman" w:hAnsi="Times New Roman" w:cs="Times New Roman"/>
          <w:color w:val="000000"/>
          <w:sz w:val="24"/>
          <w:szCs w:val="24"/>
          <w:lang w:val="es-PY" w:eastAsia="es-ES"/>
        </w:rPr>
        <w:t xml:space="preserve">El alumno </w:t>
      </w:r>
      <w:r w:rsidR="0080314C">
        <w:rPr>
          <w:rFonts w:ascii="Times New Roman" w:eastAsia="Times New Roman" w:hAnsi="Times New Roman" w:cs="Times New Roman"/>
          <w:color w:val="000000"/>
          <w:sz w:val="24"/>
          <w:szCs w:val="24"/>
          <w:lang w:val="es-PY" w:eastAsia="es-ES"/>
        </w:rPr>
        <w:t xml:space="preserve">se </w:t>
      </w:r>
      <w:proofErr w:type="spellStart"/>
      <w:r w:rsidR="0080314C">
        <w:rPr>
          <w:rFonts w:ascii="Times New Roman" w:eastAsia="Times New Roman" w:hAnsi="Times New Roman" w:cs="Times New Roman"/>
          <w:color w:val="000000"/>
          <w:sz w:val="24"/>
          <w:szCs w:val="24"/>
          <w:lang w:val="es-PY" w:eastAsia="es-ES"/>
        </w:rPr>
        <w:t>loguea</w:t>
      </w:r>
      <w:proofErr w:type="spellEnd"/>
      <w:r w:rsidR="0080314C">
        <w:rPr>
          <w:rFonts w:ascii="Times New Roman" w:eastAsia="Times New Roman" w:hAnsi="Times New Roman" w:cs="Times New Roman"/>
          <w:color w:val="000000"/>
          <w:sz w:val="24"/>
          <w:szCs w:val="24"/>
          <w:lang w:val="es-PY" w:eastAsia="es-ES"/>
        </w:rPr>
        <w:t xml:space="preserve"> e ingresa a F5FACAT</w:t>
      </w:r>
      <w:r w:rsidRPr="0030621A">
        <w:rPr>
          <w:rFonts w:ascii="Times New Roman" w:eastAsia="Times New Roman" w:hAnsi="Times New Roman" w:cs="Times New Roman"/>
          <w:color w:val="000000"/>
          <w:sz w:val="24"/>
          <w:szCs w:val="24"/>
          <w:lang w:val="es-PY" w:eastAsia="es-ES"/>
        </w:rPr>
        <w:t>.</w:t>
      </w:r>
    </w:p>
    <w:p w:rsidR="000E19FC" w:rsidRPr="0080314C" w:rsidRDefault="00F71FEF" w:rsidP="0080314C">
      <w:pPr>
        <w:spacing w:after="0" w:line="360" w:lineRule="auto"/>
        <w:ind w:left="720"/>
        <w:rPr>
          <w:rFonts w:ascii="Times New Roman" w:eastAsia="Times New Roman" w:hAnsi="Times New Roman" w:cs="Times New Roman"/>
          <w:color w:val="000000"/>
          <w:sz w:val="24"/>
          <w:szCs w:val="24"/>
          <w:lang w:val="es-PY" w:eastAsia="es-ES"/>
        </w:rPr>
      </w:pPr>
      <w:r w:rsidRPr="0030621A">
        <w:rPr>
          <w:rFonts w:ascii="Times New Roman" w:eastAsia="Times New Roman" w:hAnsi="Times New Roman" w:cs="Times New Roman"/>
          <w:color w:val="000000"/>
          <w:sz w:val="24"/>
          <w:szCs w:val="24"/>
          <w:lang w:val="es-PY" w:eastAsia="es-ES"/>
        </w:rPr>
        <w:t xml:space="preserve">g.  </w:t>
      </w:r>
      <w:r w:rsidR="0080314C">
        <w:rPr>
          <w:rFonts w:ascii="Times New Roman" w:eastAsia="Times New Roman" w:hAnsi="Times New Roman" w:cs="Times New Roman"/>
          <w:color w:val="000000"/>
          <w:sz w:val="24"/>
          <w:szCs w:val="24"/>
          <w:lang w:val="es-PY" w:eastAsia="es-ES"/>
        </w:rPr>
        <w:t>El alumno visualiza la noticia en su mural</w:t>
      </w:r>
      <w:r w:rsidRPr="0030621A">
        <w:rPr>
          <w:rFonts w:ascii="Times New Roman" w:eastAsia="Times New Roman" w:hAnsi="Times New Roman" w:cs="Times New Roman"/>
          <w:color w:val="000000"/>
          <w:sz w:val="24"/>
          <w:szCs w:val="24"/>
          <w:lang w:val="es-PY" w:eastAsia="es-ES"/>
        </w:rPr>
        <w:t>.</w:t>
      </w:r>
      <w:bookmarkStart w:id="8" w:name="_Toc428524200"/>
    </w:p>
    <w:p w:rsidR="008C2540" w:rsidRPr="0080314C" w:rsidRDefault="008C2540" w:rsidP="00B86412">
      <w:pPr>
        <w:pStyle w:val="Ttulo2"/>
        <w:rPr>
          <w:rFonts w:ascii="Times New Roman" w:eastAsia="Times New Roman" w:hAnsi="Times New Roman" w:cs="Times New Roman"/>
          <w:sz w:val="24"/>
          <w:szCs w:val="28"/>
          <w:lang w:val="es-PY" w:eastAsia="es-ES"/>
        </w:rPr>
      </w:pPr>
      <w:bookmarkStart w:id="9" w:name="_Toc428524201"/>
      <w:bookmarkEnd w:id="8"/>
      <w:r w:rsidRPr="0080314C">
        <w:rPr>
          <w:rFonts w:ascii="Times New Roman" w:eastAsia="Times New Roman" w:hAnsi="Times New Roman" w:cs="Times New Roman"/>
          <w:color w:val="000000"/>
          <w:sz w:val="24"/>
          <w:szCs w:val="28"/>
          <w:lang w:val="es-PY" w:eastAsia="es-ES"/>
        </w:rPr>
        <w:t>2. Modelo del negocio</w:t>
      </w:r>
      <w:bookmarkEnd w:id="9"/>
    </w:p>
    <w:p w:rsidR="008C2540" w:rsidRPr="0080314C" w:rsidRDefault="008C2540" w:rsidP="008C2540">
      <w:pPr>
        <w:spacing w:after="0" w:line="240" w:lineRule="auto"/>
        <w:rPr>
          <w:rFonts w:ascii="Times New Roman" w:eastAsia="Times New Roman" w:hAnsi="Times New Roman" w:cs="Times New Roman"/>
          <w:sz w:val="24"/>
          <w:szCs w:val="24"/>
          <w:lang w:val="es-PY" w:eastAsia="es-ES"/>
        </w:rPr>
      </w:pPr>
    </w:p>
    <w:p w:rsidR="0080314C" w:rsidRPr="0080314C" w:rsidRDefault="0080314C" w:rsidP="0080314C">
      <w:pPr>
        <w:suppressAutoHyphens/>
        <w:spacing w:after="0" w:line="240" w:lineRule="auto"/>
        <w:rPr>
          <w:rFonts w:ascii="Times New Roman" w:eastAsia="Times New Roman" w:hAnsi="Times New Roman" w:cs="Times New Roman"/>
          <w:sz w:val="24"/>
          <w:szCs w:val="20"/>
          <w:lang w:val="es-PY" w:eastAsia="zh-CN"/>
        </w:rPr>
      </w:pPr>
      <w:r w:rsidRPr="0080314C">
        <w:rPr>
          <w:rFonts w:ascii="Times New Roman" w:eastAsia="Times New Roman" w:hAnsi="Times New Roman" w:cs="Times New Roman"/>
          <w:sz w:val="24"/>
          <w:szCs w:val="24"/>
          <w:lang w:val="es-PY" w:eastAsia="zh-CN"/>
        </w:rPr>
        <w:t>Descripción Escrita</w:t>
      </w:r>
    </w:p>
    <w:p w:rsidR="0080314C" w:rsidRPr="0080314C" w:rsidRDefault="0080314C" w:rsidP="0080314C">
      <w:pPr>
        <w:suppressAutoHyphens/>
        <w:spacing w:after="0" w:line="240" w:lineRule="auto"/>
        <w:rPr>
          <w:rFonts w:ascii="Times New Roman" w:eastAsia="Times New Roman" w:hAnsi="Times New Roman" w:cs="Times New Roman"/>
          <w:sz w:val="24"/>
          <w:szCs w:val="20"/>
          <w:lang w:val="es-PY" w:eastAsia="zh-CN"/>
        </w:rPr>
      </w:pPr>
      <w:r w:rsidRPr="0080314C">
        <w:rPr>
          <w:rFonts w:ascii="Times New Roman" w:eastAsia="Times New Roman" w:hAnsi="Times New Roman" w:cs="Times New Roman"/>
          <w:sz w:val="24"/>
          <w:szCs w:val="20"/>
          <w:lang w:val="es-PY" w:eastAsia="zh-CN"/>
        </w:rPr>
        <w:t xml:space="preserve">La Facultad de Ciencias, Arte y Tecnología realiza sus tareas de transmisión de noticias de la siguiente manera: </w:t>
      </w:r>
    </w:p>
    <w:p w:rsidR="0080314C" w:rsidRPr="0080314C" w:rsidRDefault="0080314C" w:rsidP="0080314C">
      <w:pPr>
        <w:numPr>
          <w:ilvl w:val="0"/>
          <w:numId w:val="69"/>
        </w:numPr>
        <w:suppressAutoHyphens/>
        <w:spacing w:after="160" w:line="256" w:lineRule="auto"/>
        <w:contextualSpacing/>
        <w:rPr>
          <w:rFonts w:ascii="Times New Roman" w:eastAsia="Calibri" w:hAnsi="Times New Roman" w:cs="Times New Roman"/>
          <w:sz w:val="24"/>
          <w:szCs w:val="20"/>
          <w:lang w:val="es-PY" w:eastAsia="zh-CN"/>
        </w:rPr>
      </w:pPr>
      <w:r w:rsidRPr="0080314C">
        <w:rPr>
          <w:rFonts w:ascii="Times New Roman" w:eastAsia="Calibri" w:hAnsi="Times New Roman" w:cs="Times New Roman"/>
          <w:sz w:val="24"/>
          <w:szCs w:val="20"/>
          <w:lang w:val="es-PY" w:eastAsia="zh-CN"/>
        </w:rPr>
        <w:t>Cuenta con una sola secretaria para las tres carreras de la Facultad.</w:t>
      </w:r>
    </w:p>
    <w:p w:rsidR="0080314C" w:rsidRPr="0080314C" w:rsidRDefault="0080314C" w:rsidP="0080314C">
      <w:pPr>
        <w:numPr>
          <w:ilvl w:val="0"/>
          <w:numId w:val="69"/>
        </w:numPr>
        <w:suppressAutoHyphens/>
        <w:spacing w:after="160" w:line="256" w:lineRule="auto"/>
        <w:contextualSpacing/>
        <w:rPr>
          <w:rFonts w:ascii="Times New Roman" w:eastAsia="Calibri" w:hAnsi="Times New Roman" w:cs="Times New Roman"/>
          <w:sz w:val="24"/>
          <w:szCs w:val="20"/>
          <w:lang w:val="es-PY" w:eastAsia="zh-CN"/>
        </w:rPr>
      </w:pPr>
      <w:r w:rsidRPr="0080314C">
        <w:rPr>
          <w:rFonts w:ascii="Times New Roman" w:eastAsia="Calibri" w:hAnsi="Times New Roman" w:cs="Times New Roman"/>
          <w:sz w:val="24"/>
          <w:szCs w:val="20"/>
          <w:lang w:val="es-PY" w:eastAsia="zh-CN"/>
        </w:rPr>
        <w:t>La secretaria recibe los documentos a ser publicados.</w:t>
      </w:r>
    </w:p>
    <w:p w:rsidR="0080314C" w:rsidRPr="0080314C" w:rsidRDefault="0080314C" w:rsidP="0080314C">
      <w:pPr>
        <w:numPr>
          <w:ilvl w:val="0"/>
          <w:numId w:val="69"/>
        </w:numPr>
        <w:suppressAutoHyphens/>
        <w:spacing w:after="160" w:line="256" w:lineRule="auto"/>
        <w:contextualSpacing/>
        <w:rPr>
          <w:rFonts w:ascii="Times New Roman" w:eastAsia="Calibri" w:hAnsi="Times New Roman" w:cs="Times New Roman"/>
          <w:sz w:val="24"/>
          <w:szCs w:val="20"/>
          <w:lang w:val="es-PY" w:eastAsia="zh-CN"/>
        </w:rPr>
      </w:pPr>
      <w:r w:rsidRPr="0080314C">
        <w:rPr>
          <w:rFonts w:ascii="Times New Roman" w:eastAsia="Calibri" w:hAnsi="Times New Roman" w:cs="Times New Roman"/>
          <w:sz w:val="24"/>
          <w:szCs w:val="20"/>
          <w:lang w:val="es-PY" w:eastAsia="zh-CN"/>
        </w:rPr>
        <w:t>La secretaria envía los documentos al equipo informático de la Universidad para publicarlas en la página general de la Universidad.</w:t>
      </w:r>
    </w:p>
    <w:p w:rsidR="0080314C" w:rsidRPr="0080314C" w:rsidRDefault="0080314C" w:rsidP="0080314C">
      <w:pPr>
        <w:numPr>
          <w:ilvl w:val="0"/>
          <w:numId w:val="69"/>
        </w:numPr>
        <w:suppressAutoHyphens/>
        <w:spacing w:after="160" w:line="256" w:lineRule="auto"/>
        <w:contextualSpacing/>
        <w:rPr>
          <w:rFonts w:ascii="Times New Roman" w:eastAsia="Calibri" w:hAnsi="Times New Roman" w:cs="Times New Roman"/>
          <w:sz w:val="24"/>
          <w:szCs w:val="20"/>
          <w:lang w:val="es-PY" w:eastAsia="zh-CN"/>
        </w:rPr>
      </w:pPr>
      <w:r w:rsidRPr="0080314C">
        <w:rPr>
          <w:rFonts w:ascii="Times New Roman" w:eastAsia="Calibri" w:hAnsi="Times New Roman" w:cs="Times New Roman"/>
          <w:sz w:val="24"/>
          <w:szCs w:val="20"/>
          <w:lang w:val="es-PY" w:eastAsia="zh-CN"/>
        </w:rPr>
        <w:t>En algunos casos la secretaria publica las noticias por grupos de WhatsApp y Facebook.</w:t>
      </w:r>
    </w:p>
    <w:p w:rsidR="0080314C" w:rsidRPr="0080314C" w:rsidRDefault="0080314C" w:rsidP="0080314C">
      <w:pPr>
        <w:numPr>
          <w:ilvl w:val="0"/>
          <w:numId w:val="69"/>
        </w:numPr>
        <w:suppressAutoHyphens/>
        <w:spacing w:after="160" w:line="256" w:lineRule="auto"/>
        <w:contextualSpacing/>
        <w:rPr>
          <w:rFonts w:ascii="Times New Roman" w:eastAsia="Calibri" w:hAnsi="Times New Roman" w:cs="Times New Roman"/>
          <w:sz w:val="24"/>
          <w:szCs w:val="20"/>
          <w:lang w:val="es-PY" w:eastAsia="zh-CN"/>
        </w:rPr>
      </w:pPr>
      <w:r w:rsidRPr="0080314C">
        <w:rPr>
          <w:rFonts w:ascii="Times New Roman" w:eastAsia="Calibri" w:hAnsi="Times New Roman" w:cs="Times New Roman"/>
          <w:sz w:val="24"/>
          <w:szCs w:val="20"/>
          <w:lang w:val="es-PY" w:eastAsia="zh-CN"/>
        </w:rPr>
        <w:t>Las noticias están categorizadas en Eventos sociales, informativos, académicos entre otros.</w:t>
      </w:r>
    </w:p>
    <w:p w:rsidR="0080314C" w:rsidRPr="0080314C" w:rsidRDefault="0080314C" w:rsidP="0080314C">
      <w:pPr>
        <w:numPr>
          <w:ilvl w:val="0"/>
          <w:numId w:val="69"/>
        </w:numPr>
        <w:suppressAutoHyphens/>
        <w:spacing w:after="160" w:line="256" w:lineRule="auto"/>
        <w:contextualSpacing/>
        <w:rPr>
          <w:rFonts w:ascii="Times New Roman" w:eastAsia="Calibri" w:hAnsi="Times New Roman" w:cs="Times New Roman"/>
          <w:b/>
          <w:sz w:val="36"/>
          <w:szCs w:val="20"/>
          <w:lang w:val="es-PY" w:eastAsia="zh-CN"/>
        </w:rPr>
      </w:pPr>
      <w:r w:rsidRPr="0080314C">
        <w:rPr>
          <w:rFonts w:ascii="Times New Roman" w:eastAsia="Calibri" w:hAnsi="Times New Roman" w:cs="Times New Roman"/>
          <w:sz w:val="24"/>
          <w:szCs w:val="20"/>
          <w:lang w:val="es-PY" w:eastAsia="zh-CN"/>
        </w:rPr>
        <w:t>Los alumnos reciben las noticias a través de la página web de la universidad o a través de las redes sociales.</w:t>
      </w:r>
    </w:p>
    <w:p w:rsidR="008C2540" w:rsidRPr="00C83B59" w:rsidRDefault="0080314C" w:rsidP="008C2540">
      <w:pPr>
        <w:spacing w:after="240" w:line="240" w:lineRule="auto"/>
        <w:rPr>
          <w:rFonts w:ascii="Times New Roman" w:eastAsia="Times New Roman" w:hAnsi="Times New Roman" w:cs="Times New Roman"/>
          <w:sz w:val="24"/>
          <w:szCs w:val="24"/>
          <w:u w:val="single"/>
          <w:lang w:val="es-PY" w:eastAsia="es-ES"/>
        </w:rPr>
      </w:pPr>
      <w:r w:rsidRPr="00C83B59">
        <w:rPr>
          <w:rFonts w:ascii="Times New Roman" w:eastAsia="Times New Roman" w:hAnsi="Times New Roman" w:cs="Times New Roman"/>
          <w:sz w:val="24"/>
          <w:szCs w:val="24"/>
          <w:u w:val="single"/>
          <w:lang w:val="es-PY" w:eastAsia="es-ES"/>
        </w:rPr>
        <w:t>Gráfico de caso general</w:t>
      </w:r>
    </w:p>
    <w:p w:rsidR="008C2540" w:rsidRPr="0030621A" w:rsidRDefault="00C83B59" w:rsidP="008C2540">
      <w:pPr>
        <w:spacing w:after="240" w:line="240" w:lineRule="auto"/>
        <w:rPr>
          <w:rFonts w:ascii="Times New Roman" w:eastAsia="Times New Roman" w:hAnsi="Times New Roman" w:cs="Times New Roman"/>
          <w:sz w:val="24"/>
          <w:szCs w:val="24"/>
          <w:lang w:val="es-PY" w:eastAsia="es-ES"/>
        </w:rPr>
      </w:pPr>
      <w:r>
        <w:rPr>
          <w:rFonts w:ascii="Times New Roman" w:eastAsia="Times New Roman" w:hAnsi="Times New Roman" w:cs="Times New Roman"/>
          <w:noProof/>
          <w:sz w:val="24"/>
          <w:szCs w:val="24"/>
          <w:lang w:val="es-PY" w:eastAsia="es-PY"/>
        </w:rPr>
        <mc:AlternateContent>
          <mc:Choice Requires="wps">
            <w:drawing>
              <wp:anchor distT="0" distB="0" distL="114300" distR="114300" simplePos="0" relativeHeight="251657216" behindDoc="1" locked="0" layoutInCell="1" allowOverlap="1" wp14:anchorId="25127B75" wp14:editId="51170A27">
                <wp:simplePos x="0" y="0"/>
                <wp:positionH relativeFrom="column">
                  <wp:posOffset>1351442</wp:posOffset>
                </wp:positionH>
                <wp:positionV relativeFrom="paragraph">
                  <wp:posOffset>298450</wp:posOffset>
                </wp:positionV>
                <wp:extent cx="2381723" cy="691116"/>
                <wp:effectExtent l="0" t="0" r="19050" b="13970"/>
                <wp:wrapNone/>
                <wp:docPr id="243" name="243 Elipse"/>
                <wp:cNvGraphicFramePr/>
                <a:graphic xmlns:a="http://schemas.openxmlformats.org/drawingml/2006/main">
                  <a:graphicData uri="http://schemas.microsoft.com/office/word/2010/wordprocessingShape">
                    <wps:wsp>
                      <wps:cNvSpPr/>
                      <wps:spPr>
                        <a:xfrm>
                          <a:off x="0" y="0"/>
                          <a:ext cx="2381723" cy="691116"/>
                        </a:xfrm>
                        <a:prstGeom prst="ellipse">
                          <a:avLst/>
                        </a:prstGeom>
                        <a:ln w="3175"/>
                      </wps:spPr>
                      <wps:style>
                        <a:lnRef idx="2">
                          <a:schemeClr val="dk1"/>
                        </a:lnRef>
                        <a:fillRef idx="1">
                          <a:schemeClr val="lt1"/>
                        </a:fillRef>
                        <a:effectRef idx="0">
                          <a:schemeClr val="dk1"/>
                        </a:effectRef>
                        <a:fontRef idx="minor">
                          <a:schemeClr val="dk1"/>
                        </a:fontRef>
                      </wps:style>
                      <wps:txbx>
                        <w:txbxContent>
                          <w:p w:rsidR="006A48D6" w:rsidRPr="00C83B59" w:rsidRDefault="006A48D6" w:rsidP="00C83B59">
                            <w:pPr>
                              <w:overflowPunct w:val="0"/>
                              <w:jc w:val="center"/>
                              <w:rPr>
                                <w:rFonts w:ascii="Times New Roman" w:eastAsia="Times New Roman" w:hAnsi="Times New Roman" w:cs="Times New Roman"/>
                                <w:b/>
                                <w:kern w:val="1"/>
                                <w:sz w:val="18"/>
                                <w:szCs w:val="18"/>
                                <w:lang w:val="es-PY"/>
                              </w:rPr>
                            </w:pPr>
                            <w:r w:rsidRPr="00C83B59">
                              <w:rPr>
                                <w:rFonts w:ascii="Times New Roman" w:eastAsia="Times New Roman" w:hAnsi="Times New Roman" w:cs="Times New Roman"/>
                                <w:b/>
                                <w:kern w:val="1"/>
                                <w:sz w:val="18"/>
                                <w:szCs w:val="18"/>
                                <w:lang w:val="es-PY"/>
                              </w:rPr>
                              <w:t>Página de noticias de la UNAE</w:t>
                            </w:r>
                          </w:p>
                          <w:p w:rsidR="006A48D6" w:rsidRPr="00C83B59" w:rsidRDefault="006A48D6" w:rsidP="00C83B59">
                            <w:pPr>
                              <w:overflowPunct w:val="0"/>
                              <w:jc w:val="center"/>
                              <w:rPr>
                                <w:rFonts w:ascii="Times New Roman" w:eastAsia="Times New Roman" w:hAnsi="Times New Roman" w:cs="Times New Roman"/>
                                <w:b/>
                                <w:kern w:val="1"/>
                                <w:sz w:val="18"/>
                                <w:szCs w:val="18"/>
                                <w:lang w:val="es-PY"/>
                              </w:rPr>
                            </w:pPr>
                            <w:r w:rsidRPr="00C83B59">
                              <w:rPr>
                                <w:rFonts w:ascii="Times New Roman" w:eastAsia="Times New Roman" w:hAnsi="Times New Roman" w:cs="Times New Roman"/>
                                <w:b/>
                                <w:kern w:val="1"/>
                                <w:sz w:val="18"/>
                                <w:szCs w:val="18"/>
                                <w:lang w:val="es-PY"/>
                              </w:rPr>
                              <w:t>WhatsApp y Facebook</w:t>
                            </w:r>
                          </w:p>
                          <w:p w:rsidR="006A48D6" w:rsidRPr="00C83B59" w:rsidRDefault="006A48D6" w:rsidP="00C83B59">
                            <w:pPr>
                              <w:jc w:val="center"/>
                              <w:rPr>
                                <w:rFonts w:ascii="Times New Roman" w:hAnsi="Times New Roman" w:cs="Times New Roman"/>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127B75" id="243 Elipse" o:spid="_x0000_s1026" style="position:absolute;margin-left:106.4pt;margin-top:23.5pt;width:187.55pt;height:54.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" fillcolor="white [3201]" strokecolor="black [3200]" strokeweight=".25pt">
                <v:textbox>
                  <w:txbxContent>
                    <w:p w:rsidR="006A48D6" w:rsidRPr="00C83B59" w:rsidRDefault="006A48D6" w:rsidP="00C83B59">
                      <w:pPr>
                        <w:overflowPunct w:val="0"/>
                        <w:jc w:val="center"/>
                        <w:rPr>
                          <w:rFonts w:ascii="Times New Roman" w:eastAsia="Times New Roman" w:hAnsi="Times New Roman" w:cs="Times New Roman"/>
                          <w:b/>
                          <w:kern w:val="1"/>
                          <w:sz w:val="18"/>
                          <w:szCs w:val="18"/>
                          <w:lang w:val="es-PY"/>
                        </w:rPr>
                      </w:pPr>
                      <w:r w:rsidRPr="00C83B59">
                        <w:rPr>
                          <w:rFonts w:ascii="Times New Roman" w:eastAsia="Times New Roman" w:hAnsi="Times New Roman" w:cs="Times New Roman"/>
                          <w:b/>
                          <w:kern w:val="1"/>
                          <w:sz w:val="18"/>
                          <w:szCs w:val="18"/>
                          <w:lang w:val="es-PY"/>
                        </w:rPr>
                        <w:t>Página de noticias de la UNAE</w:t>
                      </w:r>
                    </w:p>
                    <w:p w:rsidR="006A48D6" w:rsidRPr="00C83B59" w:rsidRDefault="006A48D6" w:rsidP="00C83B59">
                      <w:pPr>
                        <w:overflowPunct w:val="0"/>
                        <w:jc w:val="center"/>
                        <w:rPr>
                          <w:rFonts w:ascii="Times New Roman" w:eastAsia="Times New Roman" w:hAnsi="Times New Roman" w:cs="Times New Roman"/>
                          <w:b/>
                          <w:kern w:val="1"/>
                          <w:sz w:val="18"/>
                          <w:szCs w:val="18"/>
                          <w:lang w:val="es-PY"/>
                        </w:rPr>
                      </w:pPr>
                      <w:r w:rsidRPr="00C83B59">
                        <w:rPr>
                          <w:rFonts w:ascii="Times New Roman" w:eastAsia="Times New Roman" w:hAnsi="Times New Roman" w:cs="Times New Roman"/>
                          <w:b/>
                          <w:kern w:val="1"/>
                          <w:sz w:val="18"/>
                          <w:szCs w:val="18"/>
                          <w:lang w:val="es-PY"/>
                        </w:rPr>
                        <w:t>WhatsApp y Facebook</w:t>
                      </w:r>
                    </w:p>
                    <w:p w:rsidR="006A48D6" w:rsidRPr="00C83B59" w:rsidRDefault="006A48D6" w:rsidP="00C83B59">
                      <w:pPr>
                        <w:jc w:val="center"/>
                        <w:rPr>
                          <w:rFonts w:ascii="Times New Roman" w:hAnsi="Times New Roman" w:cs="Times New Roman"/>
                          <w:sz w:val="16"/>
                        </w:rPr>
                      </w:pPr>
                    </w:p>
                  </w:txbxContent>
                </v:textbox>
              </v:oval>
            </w:pict>
          </mc:Fallback>
        </mc:AlternateContent>
      </w:r>
    </w:p>
    <w:p w:rsidR="008C2540" w:rsidRPr="0030621A" w:rsidRDefault="00C83B59" w:rsidP="008C2540">
      <w:pPr>
        <w:spacing w:after="240" w:line="240" w:lineRule="auto"/>
        <w:rPr>
          <w:rFonts w:ascii="Times New Roman" w:eastAsia="Times New Roman" w:hAnsi="Times New Roman" w:cs="Times New Roman"/>
          <w:sz w:val="24"/>
          <w:szCs w:val="24"/>
          <w:lang w:val="es-PY" w:eastAsia="es-ES"/>
        </w:rPr>
      </w:pPr>
      <w:r>
        <w:rPr>
          <w:rFonts w:ascii="Times New Roman" w:eastAsia="Times New Roman" w:hAnsi="Times New Roman" w:cs="Times New Roman"/>
          <w:noProof/>
          <w:sz w:val="24"/>
          <w:szCs w:val="24"/>
          <w:lang w:val="es-PY" w:eastAsia="es-PY"/>
        </w:rPr>
        <mc:AlternateContent>
          <mc:Choice Requires="wps">
            <w:drawing>
              <wp:anchor distT="0" distB="0" distL="114300" distR="114300" simplePos="0" relativeHeight="251664384" behindDoc="0" locked="0" layoutInCell="1" allowOverlap="1" wp14:anchorId="109557C4" wp14:editId="4C54C3B5">
                <wp:simplePos x="0" y="0"/>
                <wp:positionH relativeFrom="column">
                  <wp:posOffset>947582</wp:posOffset>
                </wp:positionH>
                <wp:positionV relativeFrom="paragraph">
                  <wp:posOffset>300990</wp:posOffset>
                </wp:positionV>
                <wp:extent cx="382270" cy="0"/>
                <wp:effectExtent l="0" t="76200" r="17780" b="114300"/>
                <wp:wrapNone/>
                <wp:docPr id="245" name="245 Conector recto de flecha"/>
                <wp:cNvGraphicFramePr/>
                <a:graphic xmlns:a="http://schemas.openxmlformats.org/drawingml/2006/main">
                  <a:graphicData uri="http://schemas.microsoft.com/office/word/2010/wordprocessingShape">
                    <wps:wsp>
                      <wps:cNvCnPr/>
                      <wps:spPr>
                        <a:xfrm>
                          <a:off x="0" y="0"/>
                          <a:ext cx="38227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CF2497D" id="_x0000_t32" coordsize="21600,21600" o:spt="32" o:oned="t" path="m,l21600,21600e" filled="f">
                <v:path arrowok="t" fillok="f" o:connecttype="none"/>
                <o:lock v:ext="edit" shapetype="t"/>
              </v:shapetype>
              <v:shape id="245 Conector recto de flecha" o:spid="_x0000_s1026" type="#_x0000_t32" style="position:absolute;margin-left:74.6pt;margin-top:23.7pt;width:30.1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" strokecolor="black [3040]">
                <v:stroke endarrow="open"/>
              </v:shape>
            </w:pict>
          </mc:Fallback>
        </mc:AlternateContent>
      </w:r>
      <w:r>
        <w:rPr>
          <w:rFonts w:ascii="Times New Roman" w:eastAsia="Times New Roman" w:hAnsi="Times New Roman" w:cs="Times New Roman"/>
          <w:noProof/>
          <w:sz w:val="24"/>
          <w:szCs w:val="24"/>
          <w:lang w:val="es-PY" w:eastAsia="es-PY"/>
        </w:rPr>
        <mc:AlternateContent>
          <mc:Choice Requires="wps">
            <w:drawing>
              <wp:anchor distT="0" distB="0" distL="114300" distR="114300" simplePos="0" relativeHeight="251658240" behindDoc="0" locked="0" layoutInCell="1" allowOverlap="1" wp14:anchorId="6315A2D2" wp14:editId="50144202">
                <wp:simplePos x="0" y="0"/>
                <wp:positionH relativeFrom="column">
                  <wp:posOffset>935990</wp:posOffset>
                </wp:positionH>
                <wp:positionV relativeFrom="paragraph">
                  <wp:posOffset>396875</wp:posOffset>
                </wp:positionV>
                <wp:extent cx="85090" cy="74295"/>
                <wp:effectExtent l="0" t="0" r="29210" b="20955"/>
                <wp:wrapNone/>
                <wp:docPr id="230" name="230 Conector recto"/>
                <wp:cNvGraphicFramePr/>
                <a:graphic xmlns:a="http://schemas.openxmlformats.org/drawingml/2006/main">
                  <a:graphicData uri="http://schemas.microsoft.com/office/word/2010/wordprocessingShape">
                    <wps:wsp>
                      <wps:cNvCnPr/>
                      <wps:spPr>
                        <a:xfrm>
                          <a:off x="0" y="0"/>
                          <a:ext cx="85090" cy="742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8B6C1FC" id="230 Conector recto"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73.7pt,31.25pt" to="80.4pt,3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" strokecolor="black [3040]"/>
            </w:pict>
          </mc:Fallback>
        </mc:AlternateContent>
      </w:r>
      <w:r>
        <w:rPr>
          <w:rFonts w:ascii="Times New Roman" w:eastAsia="Times New Roman" w:hAnsi="Times New Roman" w:cs="Times New Roman"/>
          <w:noProof/>
          <w:sz w:val="24"/>
          <w:szCs w:val="24"/>
          <w:lang w:val="es-PY" w:eastAsia="es-PY"/>
        </w:rPr>
        <mc:AlternateContent>
          <mc:Choice Requires="wps">
            <w:drawing>
              <wp:anchor distT="0" distB="0" distL="114300" distR="114300" simplePos="0" relativeHeight="251656192" behindDoc="0" locked="0" layoutInCell="1" allowOverlap="1" wp14:anchorId="343519E6" wp14:editId="742F57DB">
                <wp:simplePos x="0" y="0"/>
                <wp:positionH relativeFrom="column">
                  <wp:posOffset>840740</wp:posOffset>
                </wp:positionH>
                <wp:positionV relativeFrom="paragraph">
                  <wp:posOffset>396240</wp:posOffset>
                </wp:positionV>
                <wp:extent cx="95250" cy="74295"/>
                <wp:effectExtent l="0" t="0" r="19050" b="20955"/>
                <wp:wrapNone/>
                <wp:docPr id="229" name="229 Conector recto"/>
                <wp:cNvGraphicFramePr/>
                <a:graphic xmlns:a="http://schemas.openxmlformats.org/drawingml/2006/main">
                  <a:graphicData uri="http://schemas.microsoft.com/office/word/2010/wordprocessingShape">
                    <wps:wsp>
                      <wps:cNvCnPr/>
                      <wps:spPr>
                        <a:xfrm flipH="1">
                          <a:off x="0" y="0"/>
                          <a:ext cx="95250" cy="742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8693E7E" id="229 Conector recto" o:spid="_x0000_s1026" style="position:absolute;flip:x;z-index:251656192;visibility:visible;mso-wrap-style:square;mso-wrap-distance-left:9pt;mso-wrap-distance-top:0;mso-wrap-distance-right:9pt;mso-wrap-distance-bottom:0;mso-position-horizontal:absolute;mso-position-horizontal-relative:text;mso-position-vertical:absolute;mso-position-vertical-relative:text" from="66.2pt,31.2pt" to="73.7pt,3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" strokecolor="black [3040]"/>
            </w:pict>
          </mc:Fallback>
        </mc:AlternateContent>
      </w:r>
      <w:r>
        <w:rPr>
          <w:rFonts w:ascii="Times New Roman" w:eastAsia="Times New Roman" w:hAnsi="Times New Roman" w:cs="Times New Roman"/>
          <w:noProof/>
          <w:sz w:val="24"/>
          <w:szCs w:val="24"/>
          <w:lang w:val="es-PY" w:eastAsia="es-PY"/>
        </w:rPr>
        <mc:AlternateContent>
          <mc:Choice Requires="wps">
            <w:drawing>
              <wp:anchor distT="0" distB="0" distL="114300" distR="114300" simplePos="0" relativeHeight="251652096" behindDoc="0" locked="0" layoutInCell="1" allowOverlap="1" wp14:anchorId="574A5B74" wp14:editId="5AA34462">
                <wp:simplePos x="0" y="0"/>
                <wp:positionH relativeFrom="column">
                  <wp:posOffset>840740</wp:posOffset>
                </wp:positionH>
                <wp:positionV relativeFrom="paragraph">
                  <wp:posOffset>45720</wp:posOffset>
                </wp:positionV>
                <wp:extent cx="180340" cy="148590"/>
                <wp:effectExtent l="0" t="0" r="10160" b="22860"/>
                <wp:wrapNone/>
                <wp:docPr id="19" name="19 Elipse"/>
                <wp:cNvGraphicFramePr/>
                <a:graphic xmlns:a="http://schemas.openxmlformats.org/drawingml/2006/main">
                  <a:graphicData uri="http://schemas.microsoft.com/office/word/2010/wordprocessingShape">
                    <wps:wsp>
                      <wps:cNvSpPr/>
                      <wps:spPr>
                        <a:xfrm>
                          <a:off x="0" y="0"/>
                          <a:ext cx="180340" cy="148590"/>
                        </a:xfrm>
                        <a:prstGeom prst="ellipse">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CF4D443" id="19 Elipse" o:spid="_x0000_s1026" style="position:absolute;margin-left:66.2pt;margin-top:3.6pt;width:14.2pt;height:11.7pt;z-index:251652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" fillcolor="white [3201]" strokecolor="black [3200]" strokeweight=".25pt"/>
            </w:pict>
          </mc:Fallback>
        </mc:AlternateContent>
      </w:r>
      <w:r>
        <w:rPr>
          <w:rFonts w:ascii="Times New Roman" w:eastAsia="Times New Roman" w:hAnsi="Times New Roman" w:cs="Times New Roman"/>
          <w:noProof/>
          <w:sz w:val="24"/>
          <w:szCs w:val="24"/>
          <w:lang w:val="es-PY" w:eastAsia="es-PY"/>
        </w:rPr>
        <mc:AlternateContent>
          <mc:Choice Requires="wps">
            <w:drawing>
              <wp:anchor distT="0" distB="0" distL="114300" distR="114300" simplePos="0" relativeHeight="251653120" behindDoc="0" locked="0" layoutInCell="1" allowOverlap="1" wp14:anchorId="44835C3C" wp14:editId="7E765491">
                <wp:simplePos x="0" y="0"/>
                <wp:positionH relativeFrom="column">
                  <wp:posOffset>935990</wp:posOffset>
                </wp:positionH>
                <wp:positionV relativeFrom="paragraph">
                  <wp:posOffset>194310</wp:posOffset>
                </wp:positionV>
                <wp:extent cx="0" cy="201930"/>
                <wp:effectExtent l="0" t="0" r="19050" b="26670"/>
                <wp:wrapNone/>
                <wp:docPr id="227" name="227 Conector recto"/>
                <wp:cNvGraphicFramePr/>
                <a:graphic xmlns:a="http://schemas.openxmlformats.org/drawingml/2006/main">
                  <a:graphicData uri="http://schemas.microsoft.com/office/word/2010/wordprocessingShape">
                    <wps:wsp>
                      <wps:cNvCnPr/>
                      <wps:spPr>
                        <a:xfrm>
                          <a:off x="0" y="0"/>
                          <a:ext cx="0" cy="2019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3F38B59" id="227 Conector recto" o:spid="_x0000_s1026" style="position:absolute;z-index:251653120;visibility:visible;mso-wrap-style:square;mso-wrap-distance-left:9pt;mso-wrap-distance-top:0;mso-wrap-distance-right:9pt;mso-wrap-distance-bottom:0;mso-position-horizontal:absolute;mso-position-horizontal-relative:text;mso-position-vertical:absolute;mso-position-vertical-relative:text" from="73.7pt,15.3pt" to="73.7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" strokecolor="black [3040]"/>
            </w:pict>
          </mc:Fallback>
        </mc:AlternateContent>
      </w:r>
      <w:r>
        <w:rPr>
          <w:rFonts w:ascii="Times New Roman" w:eastAsia="Times New Roman" w:hAnsi="Times New Roman" w:cs="Times New Roman"/>
          <w:noProof/>
          <w:sz w:val="24"/>
          <w:szCs w:val="24"/>
          <w:lang w:val="es-PY" w:eastAsia="es-PY"/>
        </w:rPr>
        <mc:AlternateContent>
          <mc:Choice Requires="wps">
            <w:drawing>
              <wp:anchor distT="0" distB="0" distL="114300" distR="114300" simplePos="0" relativeHeight="251654144" behindDoc="0" locked="0" layoutInCell="1" allowOverlap="1" wp14:anchorId="1C9738A9" wp14:editId="70657A24">
                <wp:simplePos x="0" y="0"/>
                <wp:positionH relativeFrom="column">
                  <wp:posOffset>840902</wp:posOffset>
                </wp:positionH>
                <wp:positionV relativeFrom="paragraph">
                  <wp:posOffset>247650</wp:posOffset>
                </wp:positionV>
                <wp:extent cx="180340" cy="0"/>
                <wp:effectExtent l="0" t="0" r="10160" b="19050"/>
                <wp:wrapNone/>
                <wp:docPr id="228" name="228 Conector recto"/>
                <wp:cNvGraphicFramePr/>
                <a:graphic xmlns:a="http://schemas.openxmlformats.org/drawingml/2006/main">
                  <a:graphicData uri="http://schemas.microsoft.com/office/word/2010/wordprocessingShape">
                    <wps:wsp>
                      <wps:cNvCnPr/>
                      <wps:spPr>
                        <a:xfrm>
                          <a:off x="0" y="0"/>
                          <a:ext cx="1803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66279C" id="228 Conector recto"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2pt,19.5pt" to="80.4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" strokecolor="black [3040]"/>
            </w:pict>
          </mc:Fallback>
        </mc:AlternateContent>
      </w:r>
      <w:r>
        <w:rPr>
          <w:rFonts w:ascii="Times New Roman" w:eastAsia="Times New Roman" w:hAnsi="Times New Roman" w:cs="Times New Roman"/>
          <w:noProof/>
          <w:sz w:val="24"/>
          <w:szCs w:val="24"/>
          <w:lang w:val="es-PY" w:eastAsia="es-PY"/>
        </w:rPr>
        <mc:AlternateContent>
          <mc:Choice Requires="wps">
            <w:drawing>
              <wp:anchor distT="0" distB="0" distL="114300" distR="114300" simplePos="0" relativeHeight="251665408" behindDoc="0" locked="0" layoutInCell="1" allowOverlap="1" wp14:anchorId="000BB39D" wp14:editId="5BF63D2A">
                <wp:simplePos x="0" y="0"/>
                <wp:positionH relativeFrom="column">
                  <wp:posOffset>3763010</wp:posOffset>
                </wp:positionH>
                <wp:positionV relativeFrom="paragraph">
                  <wp:posOffset>300990</wp:posOffset>
                </wp:positionV>
                <wp:extent cx="446405" cy="0"/>
                <wp:effectExtent l="38100" t="76200" r="0" b="114300"/>
                <wp:wrapNone/>
                <wp:docPr id="248" name="248 Conector recto de flecha"/>
                <wp:cNvGraphicFramePr/>
                <a:graphic xmlns:a="http://schemas.openxmlformats.org/drawingml/2006/main">
                  <a:graphicData uri="http://schemas.microsoft.com/office/word/2010/wordprocessingShape">
                    <wps:wsp>
                      <wps:cNvCnPr/>
                      <wps:spPr>
                        <a:xfrm flipH="1">
                          <a:off x="0" y="0"/>
                          <a:ext cx="44640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496FFCA" id="248 Conector recto de flecha" o:spid="_x0000_s1026" type="#_x0000_t32" style="position:absolute;margin-left:296.3pt;margin-top:23.7pt;width:35.15pt;height:0;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" strokecolor="black [3040]">
                <v:stroke endarrow="open"/>
              </v:shape>
            </w:pict>
          </mc:Fallback>
        </mc:AlternateContent>
      </w:r>
      <w:r w:rsidRPr="00C83B59">
        <w:rPr>
          <w:rFonts w:ascii="Times New Roman" w:eastAsia="Times New Roman" w:hAnsi="Times New Roman" w:cs="Times New Roman"/>
          <w:noProof/>
          <w:sz w:val="24"/>
          <w:szCs w:val="24"/>
          <w:lang w:val="es-PY" w:eastAsia="es-PY"/>
        </w:rPr>
        <mc:AlternateContent>
          <mc:Choice Requires="wps">
            <w:drawing>
              <wp:anchor distT="0" distB="0" distL="114300" distR="114300" simplePos="0" relativeHeight="251663360" behindDoc="0" locked="0" layoutInCell="1" allowOverlap="1" wp14:anchorId="04FE965B" wp14:editId="35DAD01D">
                <wp:simplePos x="0" y="0"/>
                <wp:positionH relativeFrom="column">
                  <wp:posOffset>4212590</wp:posOffset>
                </wp:positionH>
                <wp:positionV relativeFrom="paragraph">
                  <wp:posOffset>400050</wp:posOffset>
                </wp:positionV>
                <wp:extent cx="85090" cy="74295"/>
                <wp:effectExtent l="0" t="0" r="29210" b="20955"/>
                <wp:wrapNone/>
                <wp:docPr id="242" name="242 Conector recto"/>
                <wp:cNvGraphicFramePr/>
                <a:graphic xmlns:a="http://schemas.openxmlformats.org/drawingml/2006/main">
                  <a:graphicData uri="http://schemas.microsoft.com/office/word/2010/wordprocessingShape">
                    <wps:wsp>
                      <wps:cNvCnPr/>
                      <wps:spPr>
                        <a:xfrm>
                          <a:off x="0" y="0"/>
                          <a:ext cx="85090" cy="742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D2BD4F3" id="242 Conector recto"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331.7pt,31.5pt" to="338.4pt,3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" strokecolor="black [3040]"/>
            </w:pict>
          </mc:Fallback>
        </mc:AlternateContent>
      </w:r>
      <w:r w:rsidRPr="00C83B59">
        <w:rPr>
          <w:rFonts w:ascii="Times New Roman" w:eastAsia="Times New Roman" w:hAnsi="Times New Roman" w:cs="Times New Roman"/>
          <w:noProof/>
          <w:sz w:val="24"/>
          <w:szCs w:val="24"/>
          <w:lang w:val="es-PY" w:eastAsia="es-PY"/>
        </w:rPr>
        <mc:AlternateContent>
          <mc:Choice Requires="wps">
            <w:drawing>
              <wp:anchor distT="0" distB="0" distL="114300" distR="114300" simplePos="0" relativeHeight="251662336" behindDoc="0" locked="0" layoutInCell="1" allowOverlap="1" wp14:anchorId="266EC513" wp14:editId="028B29E5">
                <wp:simplePos x="0" y="0"/>
                <wp:positionH relativeFrom="column">
                  <wp:posOffset>4117340</wp:posOffset>
                </wp:positionH>
                <wp:positionV relativeFrom="paragraph">
                  <wp:posOffset>399415</wp:posOffset>
                </wp:positionV>
                <wp:extent cx="95250" cy="74295"/>
                <wp:effectExtent l="0" t="0" r="19050" b="20955"/>
                <wp:wrapNone/>
                <wp:docPr id="241" name="241 Conector recto"/>
                <wp:cNvGraphicFramePr/>
                <a:graphic xmlns:a="http://schemas.openxmlformats.org/drawingml/2006/main">
                  <a:graphicData uri="http://schemas.microsoft.com/office/word/2010/wordprocessingShape">
                    <wps:wsp>
                      <wps:cNvCnPr/>
                      <wps:spPr>
                        <a:xfrm flipH="1">
                          <a:off x="0" y="0"/>
                          <a:ext cx="95250" cy="742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D34F0E3" id="241 Conector recto" o:spid="_x0000_s1026" style="position:absolute;flip:x;z-index:251662336;visibility:visible;mso-wrap-style:square;mso-wrap-distance-left:9pt;mso-wrap-distance-top:0;mso-wrap-distance-right:9pt;mso-wrap-distance-bottom:0;mso-position-horizontal:absolute;mso-position-horizontal-relative:text;mso-position-vertical:absolute;mso-position-vertical-relative:text" from="324.2pt,31.45pt" to="331.7pt,3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" strokecolor="black [3040]"/>
            </w:pict>
          </mc:Fallback>
        </mc:AlternateContent>
      </w:r>
      <w:r w:rsidRPr="00C83B59">
        <w:rPr>
          <w:rFonts w:ascii="Times New Roman" w:eastAsia="Times New Roman" w:hAnsi="Times New Roman" w:cs="Times New Roman"/>
          <w:noProof/>
          <w:sz w:val="24"/>
          <w:szCs w:val="24"/>
          <w:lang w:val="es-PY" w:eastAsia="es-PY"/>
        </w:rPr>
        <mc:AlternateContent>
          <mc:Choice Requires="wps">
            <w:drawing>
              <wp:anchor distT="0" distB="0" distL="114300" distR="114300" simplePos="0" relativeHeight="251661312" behindDoc="0" locked="0" layoutInCell="1" allowOverlap="1" wp14:anchorId="2FD2EE50" wp14:editId="4A0D4EC7">
                <wp:simplePos x="0" y="0"/>
                <wp:positionH relativeFrom="column">
                  <wp:posOffset>4117340</wp:posOffset>
                </wp:positionH>
                <wp:positionV relativeFrom="paragraph">
                  <wp:posOffset>250825</wp:posOffset>
                </wp:positionV>
                <wp:extent cx="180340" cy="0"/>
                <wp:effectExtent l="0" t="0" r="10160" b="19050"/>
                <wp:wrapNone/>
                <wp:docPr id="240" name="240 Conector recto"/>
                <wp:cNvGraphicFramePr/>
                <a:graphic xmlns:a="http://schemas.openxmlformats.org/drawingml/2006/main">
                  <a:graphicData uri="http://schemas.microsoft.com/office/word/2010/wordprocessingShape">
                    <wps:wsp>
                      <wps:cNvCnPr/>
                      <wps:spPr>
                        <a:xfrm>
                          <a:off x="0" y="0"/>
                          <a:ext cx="1803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1403A2" id="240 Conector recto"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4.2pt,19.75pt" to="338.4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" strokecolor="black [3040]"/>
            </w:pict>
          </mc:Fallback>
        </mc:AlternateContent>
      </w:r>
      <w:r w:rsidRPr="00C83B59">
        <w:rPr>
          <w:rFonts w:ascii="Times New Roman" w:eastAsia="Times New Roman" w:hAnsi="Times New Roman" w:cs="Times New Roman"/>
          <w:noProof/>
          <w:sz w:val="24"/>
          <w:szCs w:val="24"/>
          <w:lang w:val="es-PY" w:eastAsia="es-PY"/>
        </w:rPr>
        <mc:AlternateContent>
          <mc:Choice Requires="wps">
            <w:drawing>
              <wp:anchor distT="0" distB="0" distL="114300" distR="114300" simplePos="0" relativeHeight="251660288" behindDoc="0" locked="0" layoutInCell="1" allowOverlap="1" wp14:anchorId="7B93FF5B" wp14:editId="77B848CE">
                <wp:simplePos x="0" y="0"/>
                <wp:positionH relativeFrom="column">
                  <wp:posOffset>4212590</wp:posOffset>
                </wp:positionH>
                <wp:positionV relativeFrom="paragraph">
                  <wp:posOffset>197485</wp:posOffset>
                </wp:positionV>
                <wp:extent cx="0" cy="201930"/>
                <wp:effectExtent l="0" t="0" r="19050" b="26670"/>
                <wp:wrapNone/>
                <wp:docPr id="239" name="239 Conector recto"/>
                <wp:cNvGraphicFramePr/>
                <a:graphic xmlns:a="http://schemas.openxmlformats.org/drawingml/2006/main">
                  <a:graphicData uri="http://schemas.microsoft.com/office/word/2010/wordprocessingShape">
                    <wps:wsp>
                      <wps:cNvCnPr/>
                      <wps:spPr>
                        <a:xfrm>
                          <a:off x="0" y="0"/>
                          <a:ext cx="0" cy="2019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7D0787C" id="239 Conector recto"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331.7pt,15.55pt" to="331.7pt,3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" strokecolor="black [3040]"/>
            </w:pict>
          </mc:Fallback>
        </mc:AlternateContent>
      </w:r>
      <w:r w:rsidRPr="00C83B59">
        <w:rPr>
          <w:rFonts w:ascii="Times New Roman" w:eastAsia="Times New Roman" w:hAnsi="Times New Roman" w:cs="Times New Roman"/>
          <w:noProof/>
          <w:sz w:val="24"/>
          <w:szCs w:val="24"/>
          <w:lang w:val="es-PY" w:eastAsia="es-PY"/>
        </w:rPr>
        <mc:AlternateContent>
          <mc:Choice Requires="wps">
            <w:drawing>
              <wp:anchor distT="0" distB="0" distL="114300" distR="114300" simplePos="0" relativeHeight="251659264" behindDoc="0" locked="0" layoutInCell="1" allowOverlap="1" wp14:anchorId="73CE05B0" wp14:editId="41BD1EB5">
                <wp:simplePos x="0" y="0"/>
                <wp:positionH relativeFrom="column">
                  <wp:posOffset>4117340</wp:posOffset>
                </wp:positionH>
                <wp:positionV relativeFrom="paragraph">
                  <wp:posOffset>48895</wp:posOffset>
                </wp:positionV>
                <wp:extent cx="180340" cy="148590"/>
                <wp:effectExtent l="0" t="0" r="10160" b="22860"/>
                <wp:wrapNone/>
                <wp:docPr id="238" name="238 Elipse"/>
                <wp:cNvGraphicFramePr/>
                <a:graphic xmlns:a="http://schemas.openxmlformats.org/drawingml/2006/main">
                  <a:graphicData uri="http://schemas.microsoft.com/office/word/2010/wordprocessingShape">
                    <wps:wsp>
                      <wps:cNvSpPr/>
                      <wps:spPr>
                        <a:xfrm>
                          <a:off x="0" y="0"/>
                          <a:ext cx="180340" cy="148590"/>
                        </a:xfrm>
                        <a:prstGeom prst="ellipse">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5B6DA2F" id="238 Elipse" o:spid="_x0000_s1026" style="position:absolute;margin-left:324.2pt;margin-top:3.85pt;width:14.2pt;height:11.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" fillcolor="white [3201]" strokecolor="black [3200]" strokeweight=".25pt"/>
            </w:pict>
          </mc:Fallback>
        </mc:AlternateContent>
      </w:r>
    </w:p>
    <w:p w:rsidR="008C2540" w:rsidRPr="0030621A" w:rsidRDefault="00C83B59" w:rsidP="008C2540">
      <w:pPr>
        <w:spacing w:after="240" w:line="240" w:lineRule="auto"/>
        <w:rPr>
          <w:rFonts w:ascii="Times New Roman" w:eastAsia="Times New Roman" w:hAnsi="Times New Roman" w:cs="Times New Roman"/>
          <w:sz w:val="24"/>
          <w:szCs w:val="24"/>
          <w:lang w:val="es-PY" w:eastAsia="es-ES"/>
        </w:rPr>
      </w:pPr>
      <w:r>
        <w:rPr>
          <w:rFonts w:ascii="Times New Roman" w:eastAsia="Times New Roman" w:hAnsi="Times New Roman" w:cs="Times New Roman"/>
          <w:noProof/>
          <w:sz w:val="24"/>
          <w:szCs w:val="24"/>
          <w:lang w:val="es-PY" w:eastAsia="es-PY"/>
        </w:rPr>
        <mc:AlternateContent>
          <mc:Choice Requires="wps">
            <w:drawing>
              <wp:anchor distT="0" distB="0" distL="114300" distR="114300" simplePos="0" relativeHeight="251667456" behindDoc="0" locked="0" layoutInCell="1" allowOverlap="1" wp14:anchorId="088C4536" wp14:editId="0847D86D">
                <wp:simplePos x="0" y="0"/>
                <wp:positionH relativeFrom="column">
                  <wp:posOffset>3770630</wp:posOffset>
                </wp:positionH>
                <wp:positionV relativeFrom="paragraph">
                  <wp:posOffset>305435</wp:posOffset>
                </wp:positionV>
                <wp:extent cx="818515" cy="287020"/>
                <wp:effectExtent l="0" t="0" r="19685" b="17780"/>
                <wp:wrapNone/>
                <wp:docPr id="252" name="252 Rectángulo"/>
                <wp:cNvGraphicFramePr/>
                <a:graphic xmlns:a="http://schemas.openxmlformats.org/drawingml/2006/main">
                  <a:graphicData uri="http://schemas.microsoft.com/office/word/2010/wordprocessingShape">
                    <wps:wsp>
                      <wps:cNvSpPr/>
                      <wps:spPr>
                        <a:xfrm>
                          <a:off x="0" y="0"/>
                          <a:ext cx="818515" cy="287020"/>
                        </a:xfrm>
                        <a:prstGeom prst="rect">
                          <a:avLst/>
                        </a:prstGeom>
                        <a:ln w="3175"/>
                      </wps:spPr>
                      <wps:style>
                        <a:lnRef idx="2">
                          <a:schemeClr val="dk1"/>
                        </a:lnRef>
                        <a:fillRef idx="1">
                          <a:schemeClr val="lt1"/>
                        </a:fillRef>
                        <a:effectRef idx="0">
                          <a:schemeClr val="dk1"/>
                        </a:effectRef>
                        <a:fontRef idx="minor">
                          <a:schemeClr val="dk1"/>
                        </a:fontRef>
                      </wps:style>
                      <wps:txbx>
                        <w:txbxContent>
                          <w:p w:rsidR="006A48D6" w:rsidRPr="00C83B59" w:rsidRDefault="006A48D6" w:rsidP="00C83B59">
                            <w:pPr>
                              <w:jc w:val="center"/>
                              <w:rPr>
                                <w:lang w:val="es-ES"/>
                              </w:rPr>
                            </w:pPr>
                            <w:proofErr w:type="gramStart"/>
                            <w:r>
                              <w:rPr>
                                <w:lang w:val="es-ES"/>
                              </w:rPr>
                              <w:t>estudiante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8C4536" id="252 Rectángulo" o:spid="_x0000_s1027" style="position:absolute;margin-left:296.9pt;margin-top:24.05pt;width:64.45pt;height:22.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" fillcolor="white [3201]" strokecolor="black [3200]" strokeweight=".25pt">
                <v:textbox>
                  <w:txbxContent>
                    <w:p w:rsidR="006A48D6" w:rsidRPr="00C83B59" w:rsidRDefault="006A48D6" w:rsidP="00C83B59">
                      <w:pPr>
                        <w:jc w:val="center"/>
                        <w:rPr>
                          <w:lang w:val="es-ES"/>
                        </w:rPr>
                      </w:pPr>
                      <w:proofErr w:type="gramStart"/>
                      <w:r>
                        <w:rPr>
                          <w:lang w:val="es-ES"/>
                        </w:rPr>
                        <w:t>estudiante</w:t>
                      </w:r>
                      <w:proofErr w:type="gramEnd"/>
                    </w:p>
                  </w:txbxContent>
                </v:textbox>
              </v:rect>
            </w:pict>
          </mc:Fallback>
        </mc:AlternateContent>
      </w:r>
    </w:p>
    <w:p w:rsidR="008C2540" w:rsidRPr="0030621A" w:rsidRDefault="00C83B59" w:rsidP="008C2540">
      <w:pPr>
        <w:spacing w:after="240" w:line="240" w:lineRule="auto"/>
        <w:rPr>
          <w:rFonts w:ascii="Times New Roman" w:eastAsia="Times New Roman" w:hAnsi="Times New Roman" w:cs="Times New Roman"/>
          <w:sz w:val="24"/>
          <w:szCs w:val="24"/>
          <w:lang w:val="es-PY" w:eastAsia="es-ES"/>
        </w:rPr>
      </w:pPr>
      <w:r>
        <w:rPr>
          <w:rFonts w:ascii="Times New Roman" w:eastAsia="Times New Roman" w:hAnsi="Times New Roman" w:cs="Times New Roman"/>
          <w:noProof/>
          <w:sz w:val="24"/>
          <w:szCs w:val="24"/>
          <w:lang w:val="es-PY" w:eastAsia="es-PY"/>
        </w:rPr>
        <mc:AlternateContent>
          <mc:Choice Requires="wps">
            <w:drawing>
              <wp:anchor distT="0" distB="0" distL="114300" distR="114300" simplePos="0" relativeHeight="251666432" behindDoc="0" locked="0" layoutInCell="1" allowOverlap="1" wp14:anchorId="60030F6A" wp14:editId="70734E11">
                <wp:simplePos x="0" y="0"/>
                <wp:positionH relativeFrom="column">
                  <wp:posOffset>535467</wp:posOffset>
                </wp:positionH>
                <wp:positionV relativeFrom="paragraph">
                  <wp:posOffset>6985</wp:posOffset>
                </wp:positionV>
                <wp:extent cx="818707" cy="287079"/>
                <wp:effectExtent l="0" t="0" r="19685" b="17780"/>
                <wp:wrapNone/>
                <wp:docPr id="249" name="249 Rectángulo"/>
                <wp:cNvGraphicFramePr/>
                <a:graphic xmlns:a="http://schemas.openxmlformats.org/drawingml/2006/main">
                  <a:graphicData uri="http://schemas.microsoft.com/office/word/2010/wordprocessingShape">
                    <wps:wsp>
                      <wps:cNvSpPr/>
                      <wps:spPr>
                        <a:xfrm>
                          <a:off x="0" y="0"/>
                          <a:ext cx="818707" cy="287079"/>
                        </a:xfrm>
                        <a:prstGeom prst="rect">
                          <a:avLst/>
                        </a:prstGeom>
                        <a:ln w="3175"/>
                      </wps:spPr>
                      <wps:style>
                        <a:lnRef idx="2">
                          <a:schemeClr val="dk1"/>
                        </a:lnRef>
                        <a:fillRef idx="1">
                          <a:schemeClr val="lt1"/>
                        </a:fillRef>
                        <a:effectRef idx="0">
                          <a:schemeClr val="dk1"/>
                        </a:effectRef>
                        <a:fontRef idx="minor">
                          <a:schemeClr val="dk1"/>
                        </a:fontRef>
                      </wps:style>
                      <wps:txbx>
                        <w:txbxContent>
                          <w:p w:rsidR="006A48D6" w:rsidRPr="00C83B59" w:rsidRDefault="006A48D6" w:rsidP="00C83B59">
                            <w:pPr>
                              <w:jc w:val="center"/>
                              <w:rPr>
                                <w:lang w:val="es-ES"/>
                              </w:rPr>
                            </w:pPr>
                            <w:proofErr w:type="gramStart"/>
                            <w:r>
                              <w:rPr>
                                <w:lang w:val="es-ES"/>
                              </w:rPr>
                              <w:t>secretaria</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030F6A" id="249 Rectángulo" o:spid="_x0000_s1028" style="position:absolute;margin-left:42.15pt;margin-top:.55pt;width:64.45pt;height:22.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" fillcolor="white [3201]" strokecolor="black [3200]" strokeweight=".25pt">
                <v:textbox>
                  <w:txbxContent>
                    <w:p w:rsidR="006A48D6" w:rsidRPr="00C83B59" w:rsidRDefault="006A48D6" w:rsidP="00C83B59">
                      <w:pPr>
                        <w:jc w:val="center"/>
                        <w:rPr>
                          <w:lang w:val="es-ES"/>
                        </w:rPr>
                      </w:pPr>
                      <w:proofErr w:type="gramStart"/>
                      <w:r>
                        <w:rPr>
                          <w:lang w:val="es-ES"/>
                        </w:rPr>
                        <w:t>secretaria</w:t>
                      </w:r>
                      <w:proofErr w:type="gramEnd"/>
                    </w:p>
                  </w:txbxContent>
                </v:textbox>
              </v:rect>
            </w:pict>
          </mc:Fallback>
        </mc:AlternateContent>
      </w:r>
    </w:p>
    <w:p w:rsidR="008C2540" w:rsidRPr="0030621A" w:rsidRDefault="008C2540" w:rsidP="008C2540">
      <w:pPr>
        <w:spacing w:after="240" w:line="240" w:lineRule="auto"/>
        <w:rPr>
          <w:rFonts w:ascii="Times New Roman" w:eastAsia="Times New Roman" w:hAnsi="Times New Roman" w:cs="Times New Roman"/>
          <w:sz w:val="24"/>
          <w:szCs w:val="24"/>
          <w:lang w:val="es-PY" w:eastAsia="es-ES"/>
        </w:rPr>
      </w:pPr>
    </w:p>
    <w:p w:rsidR="00D22CDA" w:rsidRDefault="00D22CDA" w:rsidP="008C2540">
      <w:pPr>
        <w:spacing w:after="240" w:line="240" w:lineRule="auto"/>
        <w:rPr>
          <w:rFonts w:ascii="Times New Roman" w:eastAsia="Times New Roman" w:hAnsi="Times New Roman" w:cs="Times New Roman"/>
          <w:b/>
          <w:color w:val="000000"/>
          <w:sz w:val="24"/>
          <w:szCs w:val="28"/>
          <w:lang w:val="es-PY" w:eastAsia="es-ES"/>
        </w:rPr>
      </w:pPr>
    </w:p>
    <w:p w:rsidR="00D22CDA" w:rsidRDefault="00D22CDA" w:rsidP="008C2540">
      <w:pPr>
        <w:spacing w:after="240" w:line="240" w:lineRule="auto"/>
        <w:rPr>
          <w:rFonts w:ascii="Times New Roman" w:eastAsia="Times New Roman" w:hAnsi="Times New Roman" w:cs="Times New Roman"/>
          <w:b/>
          <w:color w:val="000000"/>
          <w:sz w:val="24"/>
          <w:szCs w:val="28"/>
          <w:lang w:val="es-PY" w:eastAsia="es-ES"/>
        </w:rPr>
      </w:pPr>
    </w:p>
    <w:p w:rsidR="008C2540" w:rsidRPr="00C83B59" w:rsidRDefault="00C83B59" w:rsidP="008C2540">
      <w:pPr>
        <w:spacing w:after="240" w:line="240" w:lineRule="auto"/>
        <w:rPr>
          <w:rFonts w:ascii="Times New Roman" w:eastAsia="Times New Roman" w:hAnsi="Times New Roman" w:cs="Times New Roman"/>
          <w:b/>
          <w:sz w:val="24"/>
          <w:szCs w:val="24"/>
          <w:lang w:val="es-PY" w:eastAsia="es-ES"/>
        </w:rPr>
      </w:pPr>
      <w:r>
        <w:rPr>
          <w:rFonts w:ascii="Times New Roman" w:eastAsia="Times New Roman" w:hAnsi="Times New Roman" w:cs="Times New Roman"/>
          <w:b/>
          <w:color w:val="000000"/>
          <w:sz w:val="24"/>
          <w:szCs w:val="28"/>
          <w:lang w:val="es-PY" w:eastAsia="es-ES"/>
        </w:rPr>
        <w:t>3</w:t>
      </w:r>
      <w:r w:rsidRPr="00C83B59">
        <w:rPr>
          <w:rFonts w:ascii="Times New Roman" w:eastAsia="Times New Roman" w:hAnsi="Times New Roman" w:cs="Times New Roman"/>
          <w:b/>
          <w:color w:val="000000"/>
          <w:sz w:val="24"/>
          <w:szCs w:val="28"/>
          <w:lang w:val="es-PY" w:eastAsia="es-ES"/>
        </w:rPr>
        <w:t>. Modelo del requerimiento</w:t>
      </w:r>
    </w:p>
    <w:p w:rsidR="00C83B59" w:rsidRPr="00C83B59" w:rsidRDefault="00C83B59" w:rsidP="00C83B59">
      <w:pPr>
        <w:rPr>
          <w:rFonts w:ascii="Times New Roman" w:hAnsi="Times New Roman" w:cs="Times New Roman"/>
          <w:sz w:val="24"/>
          <w:lang w:val="es-ES"/>
        </w:rPr>
      </w:pPr>
      <w:r w:rsidRPr="00C83B59">
        <w:rPr>
          <w:rFonts w:ascii="Times New Roman" w:hAnsi="Times New Roman" w:cs="Times New Roman"/>
          <w:b/>
          <w:sz w:val="24"/>
          <w:lang w:val="es-PY"/>
        </w:rPr>
        <w:t>Descripción Escrita</w:t>
      </w:r>
    </w:p>
    <w:p w:rsidR="00C83B59" w:rsidRPr="00C83B59" w:rsidRDefault="00C83B59" w:rsidP="00C83B59">
      <w:pPr>
        <w:pStyle w:val="Prrafodelista"/>
        <w:ind w:left="360"/>
        <w:rPr>
          <w:rFonts w:ascii="Times New Roman" w:hAnsi="Times New Roman" w:cs="Times New Roman"/>
          <w:sz w:val="24"/>
          <w:lang w:val="es-ES"/>
        </w:rPr>
      </w:pPr>
      <w:r w:rsidRPr="00C83B59">
        <w:rPr>
          <w:rFonts w:ascii="Times New Roman" w:hAnsi="Times New Roman" w:cs="Times New Roman"/>
          <w:sz w:val="24"/>
          <w:lang w:val="es-ES"/>
        </w:rPr>
        <w:lastRenderedPageBreak/>
        <w:t>El sistema “F5Facat” será un producto diseñado publicar noticias en entornos web, lo que permitirá utilizarlo de una forma rápida y eficiente con varias ventajas sobre el método tradicional vigente actualmente en la Facultad.</w:t>
      </w:r>
    </w:p>
    <w:p w:rsidR="00C83B59" w:rsidRPr="00C83B59" w:rsidRDefault="00C83B59" w:rsidP="00C83B59">
      <w:pPr>
        <w:pStyle w:val="Prrafodelista"/>
        <w:ind w:left="360"/>
        <w:rPr>
          <w:rFonts w:ascii="Times New Roman" w:hAnsi="Times New Roman" w:cs="Times New Roman"/>
          <w:sz w:val="24"/>
          <w:lang w:val="es-ES"/>
        </w:rPr>
      </w:pPr>
    </w:p>
    <w:p w:rsidR="00C83B59" w:rsidRPr="00C83B59" w:rsidRDefault="00C83B59" w:rsidP="00C83B59">
      <w:pPr>
        <w:pStyle w:val="Prrafodelista"/>
        <w:numPr>
          <w:ilvl w:val="0"/>
          <w:numId w:val="69"/>
        </w:numPr>
        <w:suppressAutoHyphens/>
        <w:spacing w:after="160" w:line="256" w:lineRule="auto"/>
        <w:rPr>
          <w:rFonts w:ascii="Times New Roman" w:hAnsi="Times New Roman" w:cs="Times New Roman"/>
          <w:sz w:val="24"/>
          <w:lang w:val="es-ES"/>
        </w:rPr>
      </w:pPr>
      <w:r w:rsidRPr="00C83B59">
        <w:rPr>
          <w:rFonts w:ascii="Times New Roman" w:hAnsi="Times New Roman" w:cs="Times New Roman"/>
          <w:sz w:val="24"/>
          <w:lang w:val="es-ES"/>
        </w:rPr>
        <w:t>El sistema tendrá un login de acceso a la página de noticias categorizado por roles de usuario de sistema</w:t>
      </w:r>
    </w:p>
    <w:p w:rsidR="00C83B59" w:rsidRPr="00C83B59" w:rsidRDefault="00C83B59" w:rsidP="00C83B59">
      <w:pPr>
        <w:pStyle w:val="Prrafodelista"/>
        <w:numPr>
          <w:ilvl w:val="0"/>
          <w:numId w:val="69"/>
        </w:numPr>
        <w:suppressAutoHyphens/>
        <w:spacing w:after="160" w:line="256" w:lineRule="auto"/>
        <w:rPr>
          <w:rFonts w:ascii="Times New Roman" w:hAnsi="Times New Roman" w:cs="Times New Roman"/>
          <w:sz w:val="24"/>
          <w:lang w:val="es-ES"/>
        </w:rPr>
      </w:pPr>
      <w:r w:rsidRPr="00C83B59">
        <w:rPr>
          <w:rFonts w:ascii="Times New Roman" w:hAnsi="Times New Roman" w:cs="Times New Roman"/>
          <w:sz w:val="24"/>
          <w:lang w:val="es-ES"/>
        </w:rPr>
        <w:t>El sistema tendrá una página de bienvenida a los estudiantes de la Facultad con los distintos links de noticias de la carrera respectiva.</w:t>
      </w:r>
    </w:p>
    <w:p w:rsidR="00C83B59" w:rsidRPr="00C83B59" w:rsidRDefault="00C83B59" w:rsidP="00C83B59">
      <w:pPr>
        <w:pStyle w:val="Prrafodelista"/>
        <w:numPr>
          <w:ilvl w:val="0"/>
          <w:numId w:val="69"/>
        </w:numPr>
        <w:suppressAutoHyphens/>
        <w:spacing w:after="160" w:line="256" w:lineRule="auto"/>
        <w:rPr>
          <w:rFonts w:ascii="Times New Roman" w:hAnsi="Times New Roman" w:cs="Times New Roman"/>
          <w:sz w:val="24"/>
          <w:lang w:val="es-ES"/>
        </w:rPr>
      </w:pPr>
      <w:r w:rsidRPr="00C83B59">
        <w:rPr>
          <w:rFonts w:ascii="Times New Roman" w:hAnsi="Times New Roman" w:cs="Times New Roman"/>
          <w:sz w:val="24"/>
          <w:lang w:val="es-ES"/>
        </w:rPr>
        <w:t>Tendrá una división por comités en la cual cada alumno podrá participar o elegir a cual desea pertenecer.</w:t>
      </w:r>
    </w:p>
    <w:p w:rsidR="003F6759" w:rsidRPr="003F6759" w:rsidRDefault="003F6759" w:rsidP="003F6759">
      <w:pPr>
        <w:pStyle w:val="Prrafodelista"/>
        <w:numPr>
          <w:ilvl w:val="0"/>
          <w:numId w:val="69"/>
        </w:numPr>
        <w:suppressAutoHyphens/>
        <w:spacing w:after="160" w:line="256" w:lineRule="auto"/>
        <w:rPr>
          <w:rFonts w:ascii="Times New Roman" w:hAnsi="Times New Roman" w:cs="Times New Roman"/>
          <w:b/>
          <w:sz w:val="32"/>
          <w:lang w:val="es-PY"/>
        </w:rPr>
      </w:pPr>
      <w:r>
        <w:rPr>
          <w:rFonts w:ascii="Times New Roman" w:hAnsi="Times New Roman" w:cs="Times New Roman"/>
          <w:sz w:val="24"/>
        </w:rPr>
        <w:t>Mural de noticias.</w:t>
      </w:r>
    </w:p>
    <w:p w:rsidR="003F6759" w:rsidRDefault="003F6759" w:rsidP="003F6759">
      <w:pPr>
        <w:suppressAutoHyphens/>
        <w:spacing w:after="160" w:line="256" w:lineRule="auto"/>
        <w:rPr>
          <w:rFonts w:ascii="Times New Roman" w:eastAsia="Times New Roman" w:hAnsi="Times New Roman" w:cs="Times New Roman"/>
          <w:sz w:val="24"/>
          <w:szCs w:val="24"/>
          <w:u w:val="single"/>
          <w:lang w:val="es-PY" w:eastAsia="es-ES"/>
        </w:rPr>
      </w:pPr>
      <w:r w:rsidRPr="003F6759">
        <w:rPr>
          <w:rFonts w:ascii="Times New Roman" w:eastAsia="Times New Roman" w:hAnsi="Times New Roman" w:cs="Times New Roman"/>
          <w:sz w:val="24"/>
          <w:szCs w:val="24"/>
          <w:u w:val="single"/>
          <w:lang w:val="es-PY" w:eastAsia="es-ES"/>
        </w:rPr>
        <w:t>Gráfico de caso general</w:t>
      </w:r>
    </w:p>
    <w:p w:rsidR="00D22CDA" w:rsidRDefault="00D22CDA" w:rsidP="003F6759">
      <w:pPr>
        <w:suppressAutoHyphens/>
        <w:spacing w:after="160" w:line="256" w:lineRule="auto"/>
        <w:rPr>
          <w:rFonts w:ascii="Times New Roman" w:eastAsia="Times New Roman" w:hAnsi="Times New Roman" w:cs="Times New Roman"/>
          <w:sz w:val="24"/>
          <w:szCs w:val="24"/>
          <w:u w:val="single"/>
          <w:lang w:val="es-PY" w:eastAsia="es-ES"/>
        </w:rPr>
      </w:pPr>
    </w:p>
    <w:p w:rsidR="003F6759" w:rsidRPr="003F6759" w:rsidRDefault="003F6759" w:rsidP="003F6759">
      <w:pPr>
        <w:suppressAutoHyphens/>
        <w:spacing w:after="160" w:line="256" w:lineRule="auto"/>
        <w:rPr>
          <w:rFonts w:ascii="Times New Roman" w:eastAsia="Times New Roman" w:hAnsi="Times New Roman" w:cs="Times New Roman"/>
          <w:sz w:val="24"/>
          <w:szCs w:val="24"/>
          <w:u w:val="single"/>
          <w:lang w:val="es-PY" w:eastAsia="es-ES"/>
        </w:rPr>
      </w:pPr>
      <w:r w:rsidRPr="003F6759">
        <w:rPr>
          <w:rFonts w:ascii="Times New Roman" w:eastAsia="Times New Roman" w:hAnsi="Times New Roman" w:cs="Times New Roman"/>
          <w:b/>
          <w:bCs/>
          <w:noProof/>
          <w:color w:val="000000"/>
          <w:sz w:val="27"/>
          <w:szCs w:val="27"/>
          <w:lang w:val="es-PY" w:eastAsia="es-PY"/>
        </w:rPr>
        <mc:AlternateContent>
          <mc:Choice Requires="wps">
            <w:drawing>
              <wp:anchor distT="0" distB="0" distL="114300" distR="114300" simplePos="0" relativeHeight="251678720" behindDoc="1" locked="0" layoutInCell="1" allowOverlap="1" wp14:anchorId="57DEABA5" wp14:editId="146BB016">
                <wp:simplePos x="0" y="0"/>
                <wp:positionH relativeFrom="column">
                  <wp:posOffset>1100455</wp:posOffset>
                </wp:positionH>
                <wp:positionV relativeFrom="paragraph">
                  <wp:posOffset>100330</wp:posOffset>
                </wp:positionV>
                <wp:extent cx="2381250" cy="690880"/>
                <wp:effectExtent l="0" t="0" r="19050" b="13970"/>
                <wp:wrapNone/>
                <wp:docPr id="90" name="90 Elipse"/>
                <wp:cNvGraphicFramePr/>
                <a:graphic xmlns:a="http://schemas.openxmlformats.org/drawingml/2006/main">
                  <a:graphicData uri="http://schemas.microsoft.com/office/word/2010/wordprocessingShape">
                    <wps:wsp>
                      <wps:cNvSpPr/>
                      <wps:spPr>
                        <a:xfrm>
                          <a:off x="0" y="0"/>
                          <a:ext cx="2381250" cy="690880"/>
                        </a:xfrm>
                        <a:prstGeom prst="ellipse">
                          <a:avLst/>
                        </a:prstGeom>
                        <a:ln w="3175"/>
                      </wps:spPr>
                      <wps:style>
                        <a:lnRef idx="2">
                          <a:schemeClr val="dk1"/>
                        </a:lnRef>
                        <a:fillRef idx="1">
                          <a:schemeClr val="lt1"/>
                        </a:fillRef>
                        <a:effectRef idx="0">
                          <a:schemeClr val="dk1"/>
                        </a:effectRef>
                        <a:fontRef idx="minor">
                          <a:schemeClr val="dk1"/>
                        </a:fontRef>
                      </wps:style>
                      <wps:txbx>
                        <w:txbxContent>
                          <w:p w:rsidR="006A48D6" w:rsidRPr="00D22CDA" w:rsidRDefault="006A48D6" w:rsidP="003F6759">
                            <w:pPr>
                              <w:overflowPunct w:val="0"/>
                              <w:jc w:val="center"/>
                              <w:rPr>
                                <w:rFonts w:ascii="Times New Roman" w:eastAsia="Times New Roman" w:hAnsi="Times New Roman" w:cs="Times New Roman"/>
                                <w:b/>
                                <w:kern w:val="1"/>
                                <w:sz w:val="24"/>
                                <w:szCs w:val="18"/>
                                <w:lang w:val="es-PY"/>
                              </w:rPr>
                            </w:pPr>
                            <w:r w:rsidRPr="00D22CDA">
                              <w:rPr>
                                <w:rFonts w:ascii="Times New Roman" w:eastAsia="Times New Roman" w:hAnsi="Times New Roman" w:cs="Times New Roman"/>
                                <w:b/>
                                <w:kern w:val="1"/>
                                <w:sz w:val="24"/>
                                <w:szCs w:val="18"/>
                                <w:lang w:val="es-PY"/>
                              </w:rPr>
                              <w:t>F5FACAT</w:t>
                            </w:r>
                          </w:p>
                          <w:p w:rsidR="006A48D6" w:rsidRPr="00C83B59" w:rsidRDefault="006A48D6" w:rsidP="003F6759">
                            <w:pPr>
                              <w:jc w:val="center"/>
                              <w:rPr>
                                <w:rFonts w:ascii="Times New Roman" w:hAnsi="Times New Roman" w:cs="Times New Roman"/>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7DEABA5" id="90 Elipse" o:spid="_x0000_s1029" style="position:absolute;margin-left:86.65pt;margin-top:7.9pt;width:187.5pt;height:54.4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" fillcolor="white [3201]" strokecolor="black [3200]" strokeweight=".25pt">
                <v:textbox>
                  <w:txbxContent>
                    <w:p w:rsidR="006A48D6" w:rsidRPr="00D22CDA" w:rsidRDefault="006A48D6" w:rsidP="003F6759">
                      <w:pPr>
                        <w:overflowPunct w:val="0"/>
                        <w:jc w:val="center"/>
                        <w:rPr>
                          <w:rFonts w:ascii="Times New Roman" w:eastAsia="Times New Roman" w:hAnsi="Times New Roman" w:cs="Times New Roman"/>
                          <w:b/>
                          <w:kern w:val="1"/>
                          <w:sz w:val="24"/>
                          <w:szCs w:val="18"/>
                          <w:lang w:val="es-PY"/>
                        </w:rPr>
                      </w:pPr>
                      <w:r w:rsidRPr="00D22CDA">
                        <w:rPr>
                          <w:rFonts w:ascii="Times New Roman" w:eastAsia="Times New Roman" w:hAnsi="Times New Roman" w:cs="Times New Roman"/>
                          <w:b/>
                          <w:kern w:val="1"/>
                          <w:sz w:val="24"/>
                          <w:szCs w:val="18"/>
                          <w:lang w:val="es-PY"/>
                        </w:rPr>
                        <w:t>F5FACAT</w:t>
                      </w:r>
                    </w:p>
                    <w:p w:rsidR="006A48D6" w:rsidRPr="00C83B59" w:rsidRDefault="006A48D6" w:rsidP="003F6759">
                      <w:pPr>
                        <w:jc w:val="center"/>
                        <w:rPr>
                          <w:rFonts w:ascii="Times New Roman" w:hAnsi="Times New Roman" w:cs="Times New Roman"/>
                          <w:sz w:val="16"/>
                        </w:rPr>
                      </w:pPr>
                    </w:p>
                  </w:txbxContent>
                </v:textbox>
              </v:oval>
            </w:pict>
          </mc:Fallback>
        </mc:AlternateContent>
      </w:r>
      <w:r w:rsidRPr="003F6759">
        <w:rPr>
          <w:rFonts w:ascii="Times New Roman" w:eastAsia="Times New Roman" w:hAnsi="Times New Roman" w:cs="Times New Roman"/>
          <w:b/>
          <w:bCs/>
          <w:noProof/>
          <w:color w:val="000000"/>
          <w:sz w:val="27"/>
          <w:szCs w:val="27"/>
          <w:lang w:val="es-PY" w:eastAsia="es-PY"/>
        </w:rPr>
        <mc:AlternateContent>
          <mc:Choice Requires="wps">
            <w:drawing>
              <wp:anchor distT="0" distB="0" distL="114300" distR="114300" simplePos="0" relativeHeight="251679744" behindDoc="0" locked="0" layoutInCell="1" allowOverlap="1" wp14:anchorId="024EF8FD" wp14:editId="2AB2AFD8">
                <wp:simplePos x="0" y="0"/>
                <wp:positionH relativeFrom="column">
                  <wp:posOffset>695960</wp:posOffset>
                </wp:positionH>
                <wp:positionV relativeFrom="paragraph">
                  <wp:posOffset>429895</wp:posOffset>
                </wp:positionV>
                <wp:extent cx="382270" cy="0"/>
                <wp:effectExtent l="0" t="76200" r="17780" b="114300"/>
                <wp:wrapNone/>
                <wp:docPr id="91" name="91 Conector recto de flecha"/>
                <wp:cNvGraphicFramePr/>
                <a:graphic xmlns:a="http://schemas.openxmlformats.org/drawingml/2006/main">
                  <a:graphicData uri="http://schemas.microsoft.com/office/word/2010/wordprocessingShape">
                    <wps:wsp>
                      <wps:cNvCnPr/>
                      <wps:spPr>
                        <a:xfrm>
                          <a:off x="0" y="0"/>
                          <a:ext cx="38227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FE2E40A" id="91 Conector recto de flecha" o:spid="_x0000_s1026" type="#_x0000_t32" style="position:absolute;margin-left:54.8pt;margin-top:33.85pt;width:30.1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" strokecolor="black [3040]">
                <v:stroke endarrow="open"/>
              </v:shape>
            </w:pict>
          </mc:Fallback>
        </mc:AlternateContent>
      </w:r>
      <w:r w:rsidRPr="003F6759">
        <w:rPr>
          <w:rFonts w:ascii="Times New Roman" w:eastAsia="Times New Roman" w:hAnsi="Times New Roman" w:cs="Times New Roman"/>
          <w:b/>
          <w:bCs/>
          <w:noProof/>
          <w:color w:val="000000"/>
          <w:sz w:val="27"/>
          <w:szCs w:val="27"/>
          <w:lang w:val="es-PY" w:eastAsia="es-PY"/>
        </w:rPr>
        <mc:AlternateContent>
          <mc:Choice Requires="wps">
            <w:drawing>
              <wp:anchor distT="0" distB="0" distL="114300" distR="114300" simplePos="0" relativeHeight="251680768" behindDoc="0" locked="0" layoutInCell="1" allowOverlap="1" wp14:anchorId="2410B236" wp14:editId="2F9189B3">
                <wp:simplePos x="0" y="0"/>
                <wp:positionH relativeFrom="column">
                  <wp:posOffset>3513455</wp:posOffset>
                </wp:positionH>
                <wp:positionV relativeFrom="paragraph">
                  <wp:posOffset>429895</wp:posOffset>
                </wp:positionV>
                <wp:extent cx="360680" cy="0"/>
                <wp:effectExtent l="38100" t="76200" r="0" b="114300"/>
                <wp:wrapNone/>
                <wp:docPr id="164" name="164 Conector recto de flecha"/>
                <wp:cNvGraphicFramePr/>
                <a:graphic xmlns:a="http://schemas.openxmlformats.org/drawingml/2006/main">
                  <a:graphicData uri="http://schemas.microsoft.com/office/word/2010/wordprocessingShape">
                    <wps:wsp>
                      <wps:cNvCnPr/>
                      <wps:spPr>
                        <a:xfrm flipH="1">
                          <a:off x="0" y="0"/>
                          <a:ext cx="36068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6608728A" id="164 Conector recto de flecha" o:spid="_x0000_s1026" type="#_x0000_t32" style="position:absolute;margin-left:276.65pt;margin-top:33.85pt;width:28.4pt;height:0;flip:x;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" strokecolor="black [3040]">
                <v:stroke endarrow="open"/>
              </v:shape>
            </w:pict>
          </mc:Fallback>
        </mc:AlternateContent>
      </w:r>
      <w:r w:rsidRPr="003F6759">
        <w:rPr>
          <w:rFonts w:ascii="Times New Roman" w:eastAsia="Times New Roman" w:hAnsi="Times New Roman" w:cs="Times New Roman"/>
          <w:noProof/>
          <w:sz w:val="24"/>
          <w:szCs w:val="24"/>
          <w:u w:val="single"/>
          <w:lang w:val="es-PY" w:eastAsia="es-PY"/>
        </w:rPr>
        <mc:AlternateContent>
          <mc:Choice Requires="wps">
            <w:drawing>
              <wp:anchor distT="0" distB="0" distL="114300" distR="114300" simplePos="0" relativeHeight="251673600" behindDoc="0" locked="0" layoutInCell="1" allowOverlap="1" wp14:anchorId="7D5C67D3" wp14:editId="5D07F4A6">
                <wp:simplePos x="0" y="0"/>
                <wp:positionH relativeFrom="column">
                  <wp:posOffset>3778870</wp:posOffset>
                </wp:positionH>
                <wp:positionV relativeFrom="paragraph">
                  <wp:posOffset>167522</wp:posOffset>
                </wp:positionV>
                <wp:extent cx="180340" cy="148590"/>
                <wp:effectExtent l="0" t="0" r="10160" b="22860"/>
                <wp:wrapNone/>
                <wp:docPr id="286" name="286 Elipse"/>
                <wp:cNvGraphicFramePr/>
                <a:graphic xmlns:a="http://schemas.openxmlformats.org/drawingml/2006/main">
                  <a:graphicData uri="http://schemas.microsoft.com/office/word/2010/wordprocessingShape">
                    <wps:wsp>
                      <wps:cNvSpPr/>
                      <wps:spPr>
                        <a:xfrm>
                          <a:off x="0" y="0"/>
                          <a:ext cx="180340" cy="148590"/>
                        </a:xfrm>
                        <a:prstGeom prst="ellipse">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D984ECA" id="286 Elipse" o:spid="_x0000_s1026" style="position:absolute;margin-left:297.55pt;margin-top:13.2pt;width:14.2pt;height:11.7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" fillcolor="white [3201]" strokecolor="black [3200]" strokeweight=".25pt"/>
            </w:pict>
          </mc:Fallback>
        </mc:AlternateContent>
      </w:r>
      <w:r w:rsidRPr="003F6759">
        <w:rPr>
          <w:rFonts w:ascii="Times New Roman" w:eastAsia="Times New Roman" w:hAnsi="Times New Roman" w:cs="Times New Roman"/>
          <w:noProof/>
          <w:sz w:val="24"/>
          <w:szCs w:val="24"/>
          <w:u w:val="single"/>
          <w:lang w:val="es-PY" w:eastAsia="es-PY"/>
        </w:rPr>
        <mc:AlternateContent>
          <mc:Choice Requires="wps">
            <w:drawing>
              <wp:anchor distT="0" distB="0" distL="114300" distR="114300" simplePos="0" relativeHeight="251668480" behindDoc="0" locked="0" layoutInCell="1" allowOverlap="1" wp14:anchorId="15416CD5" wp14:editId="09F8E9C5">
                <wp:simplePos x="0" y="0"/>
                <wp:positionH relativeFrom="column">
                  <wp:posOffset>578470</wp:posOffset>
                </wp:positionH>
                <wp:positionV relativeFrom="paragraph">
                  <wp:posOffset>167522</wp:posOffset>
                </wp:positionV>
                <wp:extent cx="180340" cy="148590"/>
                <wp:effectExtent l="0" t="0" r="10160" b="22860"/>
                <wp:wrapNone/>
                <wp:docPr id="276" name="276 Elipse"/>
                <wp:cNvGraphicFramePr/>
                <a:graphic xmlns:a="http://schemas.openxmlformats.org/drawingml/2006/main">
                  <a:graphicData uri="http://schemas.microsoft.com/office/word/2010/wordprocessingShape">
                    <wps:wsp>
                      <wps:cNvSpPr/>
                      <wps:spPr>
                        <a:xfrm>
                          <a:off x="0" y="0"/>
                          <a:ext cx="180340" cy="148590"/>
                        </a:xfrm>
                        <a:prstGeom prst="ellipse">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DAF1E53" id="276 Elipse" o:spid="_x0000_s1026" style="position:absolute;margin-left:45.55pt;margin-top:13.2pt;width:14.2pt;height:11.7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" fillcolor="white [3201]" strokecolor="black [3200]" strokeweight=".25pt"/>
            </w:pict>
          </mc:Fallback>
        </mc:AlternateContent>
      </w:r>
    </w:p>
    <w:p w:rsidR="003F6759" w:rsidRPr="003F6759" w:rsidRDefault="003F6759" w:rsidP="003F6759">
      <w:pPr>
        <w:suppressAutoHyphens/>
        <w:spacing w:after="160" w:line="256" w:lineRule="auto"/>
        <w:rPr>
          <w:rFonts w:ascii="Times New Roman" w:hAnsi="Times New Roman" w:cs="Times New Roman"/>
          <w:b/>
          <w:sz w:val="32"/>
          <w:lang w:val="es-PY"/>
        </w:rPr>
      </w:pPr>
      <w:r w:rsidRPr="003F6759">
        <w:rPr>
          <w:rFonts w:ascii="Times New Roman" w:eastAsia="Times New Roman" w:hAnsi="Times New Roman" w:cs="Times New Roman"/>
          <w:noProof/>
          <w:sz w:val="24"/>
          <w:szCs w:val="24"/>
          <w:u w:val="single"/>
          <w:lang w:val="es-PY" w:eastAsia="es-PY"/>
        </w:rPr>
        <mc:AlternateContent>
          <mc:Choice Requires="wps">
            <w:drawing>
              <wp:anchor distT="0" distB="0" distL="114300" distR="114300" simplePos="0" relativeHeight="251677696" behindDoc="0" locked="0" layoutInCell="1" allowOverlap="1" wp14:anchorId="2D2CDB7F" wp14:editId="2CED6211">
                <wp:simplePos x="0" y="0"/>
                <wp:positionH relativeFrom="column">
                  <wp:posOffset>3873500</wp:posOffset>
                </wp:positionH>
                <wp:positionV relativeFrom="paragraph">
                  <wp:posOffset>229235</wp:posOffset>
                </wp:positionV>
                <wp:extent cx="85090" cy="74295"/>
                <wp:effectExtent l="0" t="0" r="29210" b="20955"/>
                <wp:wrapNone/>
                <wp:docPr id="86" name="86 Conector recto"/>
                <wp:cNvGraphicFramePr/>
                <a:graphic xmlns:a="http://schemas.openxmlformats.org/drawingml/2006/main">
                  <a:graphicData uri="http://schemas.microsoft.com/office/word/2010/wordprocessingShape">
                    <wps:wsp>
                      <wps:cNvCnPr/>
                      <wps:spPr>
                        <a:xfrm>
                          <a:off x="0" y="0"/>
                          <a:ext cx="85090" cy="742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76C102" id="86 Conector recto"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305pt,18.05pt" to="311.7pt,2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" strokecolor="black [3040]"/>
            </w:pict>
          </mc:Fallback>
        </mc:AlternateContent>
      </w:r>
      <w:r w:rsidRPr="003F6759">
        <w:rPr>
          <w:rFonts w:ascii="Times New Roman" w:eastAsia="Times New Roman" w:hAnsi="Times New Roman" w:cs="Times New Roman"/>
          <w:noProof/>
          <w:sz w:val="24"/>
          <w:szCs w:val="24"/>
          <w:u w:val="single"/>
          <w:lang w:val="es-PY" w:eastAsia="es-PY"/>
        </w:rPr>
        <mc:AlternateContent>
          <mc:Choice Requires="wps">
            <w:drawing>
              <wp:anchor distT="0" distB="0" distL="114300" distR="114300" simplePos="0" relativeHeight="251676672" behindDoc="0" locked="0" layoutInCell="1" allowOverlap="1" wp14:anchorId="29D7F23B" wp14:editId="5C7482EB">
                <wp:simplePos x="0" y="0"/>
                <wp:positionH relativeFrom="column">
                  <wp:posOffset>3778250</wp:posOffset>
                </wp:positionH>
                <wp:positionV relativeFrom="paragraph">
                  <wp:posOffset>228600</wp:posOffset>
                </wp:positionV>
                <wp:extent cx="95250" cy="74295"/>
                <wp:effectExtent l="0" t="0" r="19050" b="20955"/>
                <wp:wrapNone/>
                <wp:docPr id="85" name="85 Conector recto"/>
                <wp:cNvGraphicFramePr/>
                <a:graphic xmlns:a="http://schemas.openxmlformats.org/drawingml/2006/main">
                  <a:graphicData uri="http://schemas.microsoft.com/office/word/2010/wordprocessingShape">
                    <wps:wsp>
                      <wps:cNvCnPr/>
                      <wps:spPr>
                        <a:xfrm flipH="1">
                          <a:off x="0" y="0"/>
                          <a:ext cx="95250" cy="742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9E4BEF7" id="85 Conector recto" o:spid="_x0000_s1026" style="position:absolute;flip:x;z-index:251676672;visibility:visible;mso-wrap-style:square;mso-wrap-distance-left:9pt;mso-wrap-distance-top:0;mso-wrap-distance-right:9pt;mso-wrap-distance-bottom:0;mso-position-horizontal:absolute;mso-position-horizontal-relative:text;mso-position-vertical:absolute;mso-position-vertical-relative:text" from="297.5pt,18pt" to="305pt,2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" strokecolor="black [3040]"/>
            </w:pict>
          </mc:Fallback>
        </mc:AlternateContent>
      </w:r>
      <w:r w:rsidRPr="003F6759">
        <w:rPr>
          <w:rFonts w:ascii="Times New Roman" w:eastAsia="Times New Roman" w:hAnsi="Times New Roman" w:cs="Times New Roman"/>
          <w:noProof/>
          <w:sz w:val="24"/>
          <w:szCs w:val="24"/>
          <w:u w:val="single"/>
          <w:lang w:val="es-PY" w:eastAsia="es-PY"/>
        </w:rPr>
        <mc:AlternateContent>
          <mc:Choice Requires="wps">
            <w:drawing>
              <wp:anchor distT="0" distB="0" distL="114300" distR="114300" simplePos="0" relativeHeight="251675648" behindDoc="0" locked="0" layoutInCell="1" allowOverlap="1" wp14:anchorId="7CCF6821" wp14:editId="3BDAB65F">
                <wp:simplePos x="0" y="0"/>
                <wp:positionH relativeFrom="column">
                  <wp:posOffset>3778250</wp:posOffset>
                </wp:positionH>
                <wp:positionV relativeFrom="paragraph">
                  <wp:posOffset>80010</wp:posOffset>
                </wp:positionV>
                <wp:extent cx="180340" cy="0"/>
                <wp:effectExtent l="0" t="0" r="10160" b="19050"/>
                <wp:wrapNone/>
                <wp:docPr id="84" name="84 Conector recto"/>
                <wp:cNvGraphicFramePr/>
                <a:graphic xmlns:a="http://schemas.openxmlformats.org/drawingml/2006/main">
                  <a:graphicData uri="http://schemas.microsoft.com/office/word/2010/wordprocessingShape">
                    <wps:wsp>
                      <wps:cNvCnPr/>
                      <wps:spPr>
                        <a:xfrm>
                          <a:off x="0" y="0"/>
                          <a:ext cx="1803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B8F16E" id="84 Conector recto"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7.5pt,6.3pt" to="311.7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" strokecolor="black [3040]"/>
            </w:pict>
          </mc:Fallback>
        </mc:AlternateContent>
      </w:r>
      <w:r w:rsidRPr="003F6759">
        <w:rPr>
          <w:rFonts w:ascii="Times New Roman" w:eastAsia="Times New Roman" w:hAnsi="Times New Roman" w:cs="Times New Roman"/>
          <w:noProof/>
          <w:sz w:val="24"/>
          <w:szCs w:val="24"/>
          <w:u w:val="single"/>
          <w:lang w:val="es-PY" w:eastAsia="es-PY"/>
        </w:rPr>
        <mc:AlternateContent>
          <mc:Choice Requires="wps">
            <w:drawing>
              <wp:anchor distT="0" distB="0" distL="114300" distR="114300" simplePos="0" relativeHeight="251674624" behindDoc="0" locked="0" layoutInCell="1" allowOverlap="1" wp14:anchorId="50932211" wp14:editId="378ED1EC">
                <wp:simplePos x="0" y="0"/>
                <wp:positionH relativeFrom="column">
                  <wp:posOffset>3873500</wp:posOffset>
                </wp:positionH>
                <wp:positionV relativeFrom="paragraph">
                  <wp:posOffset>26670</wp:posOffset>
                </wp:positionV>
                <wp:extent cx="0" cy="201930"/>
                <wp:effectExtent l="0" t="0" r="19050" b="26670"/>
                <wp:wrapNone/>
                <wp:docPr id="287" name="287 Conector recto"/>
                <wp:cNvGraphicFramePr/>
                <a:graphic xmlns:a="http://schemas.openxmlformats.org/drawingml/2006/main">
                  <a:graphicData uri="http://schemas.microsoft.com/office/word/2010/wordprocessingShape">
                    <wps:wsp>
                      <wps:cNvCnPr/>
                      <wps:spPr>
                        <a:xfrm>
                          <a:off x="0" y="0"/>
                          <a:ext cx="0" cy="2019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488D58E" id="287 Conector recto"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305pt,2.1pt" to="30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" strokecolor="black [3040]"/>
            </w:pict>
          </mc:Fallback>
        </mc:AlternateContent>
      </w:r>
      <w:r w:rsidRPr="003F6759">
        <w:rPr>
          <w:rFonts w:ascii="Times New Roman" w:eastAsia="Times New Roman" w:hAnsi="Times New Roman" w:cs="Times New Roman"/>
          <w:noProof/>
          <w:sz w:val="24"/>
          <w:szCs w:val="24"/>
          <w:u w:val="single"/>
          <w:lang w:val="es-PY" w:eastAsia="es-PY"/>
        </w:rPr>
        <mc:AlternateContent>
          <mc:Choice Requires="wps">
            <w:drawing>
              <wp:anchor distT="0" distB="0" distL="114300" distR="114300" simplePos="0" relativeHeight="251672576" behindDoc="0" locked="0" layoutInCell="1" allowOverlap="1" wp14:anchorId="7D182C36" wp14:editId="23651FE3">
                <wp:simplePos x="0" y="0"/>
                <wp:positionH relativeFrom="column">
                  <wp:posOffset>673100</wp:posOffset>
                </wp:positionH>
                <wp:positionV relativeFrom="paragraph">
                  <wp:posOffset>229235</wp:posOffset>
                </wp:positionV>
                <wp:extent cx="85090" cy="74295"/>
                <wp:effectExtent l="0" t="0" r="29210" b="20955"/>
                <wp:wrapNone/>
                <wp:docPr id="280" name="280 Conector recto"/>
                <wp:cNvGraphicFramePr/>
                <a:graphic xmlns:a="http://schemas.openxmlformats.org/drawingml/2006/main">
                  <a:graphicData uri="http://schemas.microsoft.com/office/word/2010/wordprocessingShape">
                    <wps:wsp>
                      <wps:cNvCnPr/>
                      <wps:spPr>
                        <a:xfrm>
                          <a:off x="0" y="0"/>
                          <a:ext cx="85090" cy="742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08AEB8A" id="280 Conector recto"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53pt,18.05pt" to="59.7pt,2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" strokecolor="black [3040]"/>
            </w:pict>
          </mc:Fallback>
        </mc:AlternateContent>
      </w:r>
      <w:r w:rsidRPr="003F6759">
        <w:rPr>
          <w:rFonts w:ascii="Times New Roman" w:eastAsia="Times New Roman" w:hAnsi="Times New Roman" w:cs="Times New Roman"/>
          <w:noProof/>
          <w:sz w:val="24"/>
          <w:szCs w:val="24"/>
          <w:u w:val="single"/>
          <w:lang w:val="es-PY" w:eastAsia="es-PY"/>
        </w:rPr>
        <mc:AlternateContent>
          <mc:Choice Requires="wps">
            <w:drawing>
              <wp:anchor distT="0" distB="0" distL="114300" distR="114300" simplePos="0" relativeHeight="251671552" behindDoc="0" locked="0" layoutInCell="1" allowOverlap="1" wp14:anchorId="7984FC23" wp14:editId="7DC9BF26">
                <wp:simplePos x="0" y="0"/>
                <wp:positionH relativeFrom="column">
                  <wp:posOffset>577850</wp:posOffset>
                </wp:positionH>
                <wp:positionV relativeFrom="paragraph">
                  <wp:posOffset>228600</wp:posOffset>
                </wp:positionV>
                <wp:extent cx="95250" cy="74295"/>
                <wp:effectExtent l="0" t="0" r="19050" b="20955"/>
                <wp:wrapNone/>
                <wp:docPr id="279" name="279 Conector recto"/>
                <wp:cNvGraphicFramePr/>
                <a:graphic xmlns:a="http://schemas.openxmlformats.org/drawingml/2006/main">
                  <a:graphicData uri="http://schemas.microsoft.com/office/word/2010/wordprocessingShape">
                    <wps:wsp>
                      <wps:cNvCnPr/>
                      <wps:spPr>
                        <a:xfrm flipH="1">
                          <a:off x="0" y="0"/>
                          <a:ext cx="95250" cy="742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3B1245E" id="279 Conector recto" o:spid="_x0000_s1026" style="position:absolute;flip:x;z-index:251671552;visibility:visible;mso-wrap-style:square;mso-wrap-distance-left:9pt;mso-wrap-distance-top:0;mso-wrap-distance-right:9pt;mso-wrap-distance-bottom:0;mso-position-horizontal:absolute;mso-position-horizontal-relative:text;mso-position-vertical:absolute;mso-position-vertical-relative:text" from="45.5pt,18pt" to="53pt,2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" strokecolor="black [3040]"/>
            </w:pict>
          </mc:Fallback>
        </mc:AlternateContent>
      </w:r>
      <w:r w:rsidRPr="003F6759">
        <w:rPr>
          <w:rFonts w:ascii="Times New Roman" w:eastAsia="Times New Roman" w:hAnsi="Times New Roman" w:cs="Times New Roman"/>
          <w:noProof/>
          <w:sz w:val="24"/>
          <w:szCs w:val="24"/>
          <w:u w:val="single"/>
          <w:lang w:val="es-PY" w:eastAsia="es-PY"/>
        </w:rPr>
        <mc:AlternateContent>
          <mc:Choice Requires="wps">
            <w:drawing>
              <wp:anchor distT="0" distB="0" distL="114300" distR="114300" simplePos="0" relativeHeight="251670528" behindDoc="0" locked="0" layoutInCell="1" allowOverlap="1" wp14:anchorId="3FB71F59" wp14:editId="6F3A6DA0">
                <wp:simplePos x="0" y="0"/>
                <wp:positionH relativeFrom="column">
                  <wp:posOffset>577850</wp:posOffset>
                </wp:positionH>
                <wp:positionV relativeFrom="paragraph">
                  <wp:posOffset>80010</wp:posOffset>
                </wp:positionV>
                <wp:extent cx="180340" cy="0"/>
                <wp:effectExtent l="0" t="0" r="10160" b="19050"/>
                <wp:wrapNone/>
                <wp:docPr id="278" name="278 Conector recto"/>
                <wp:cNvGraphicFramePr/>
                <a:graphic xmlns:a="http://schemas.openxmlformats.org/drawingml/2006/main">
                  <a:graphicData uri="http://schemas.microsoft.com/office/word/2010/wordprocessingShape">
                    <wps:wsp>
                      <wps:cNvCnPr/>
                      <wps:spPr>
                        <a:xfrm>
                          <a:off x="0" y="0"/>
                          <a:ext cx="1803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8C04F3" id="278 Conector recto"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5pt,6.3pt" to="59.7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" strokecolor="black [3040]"/>
            </w:pict>
          </mc:Fallback>
        </mc:AlternateContent>
      </w:r>
      <w:r w:rsidRPr="003F6759">
        <w:rPr>
          <w:rFonts w:ascii="Times New Roman" w:eastAsia="Times New Roman" w:hAnsi="Times New Roman" w:cs="Times New Roman"/>
          <w:noProof/>
          <w:sz w:val="24"/>
          <w:szCs w:val="24"/>
          <w:u w:val="single"/>
          <w:lang w:val="es-PY" w:eastAsia="es-PY"/>
        </w:rPr>
        <mc:AlternateContent>
          <mc:Choice Requires="wps">
            <w:drawing>
              <wp:anchor distT="0" distB="0" distL="114300" distR="114300" simplePos="0" relativeHeight="251669504" behindDoc="0" locked="0" layoutInCell="1" allowOverlap="1" wp14:anchorId="2F8C7A3A" wp14:editId="3B39DA83">
                <wp:simplePos x="0" y="0"/>
                <wp:positionH relativeFrom="column">
                  <wp:posOffset>673100</wp:posOffset>
                </wp:positionH>
                <wp:positionV relativeFrom="paragraph">
                  <wp:posOffset>26670</wp:posOffset>
                </wp:positionV>
                <wp:extent cx="0" cy="201930"/>
                <wp:effectExtent l="0" t="0" r="19050" b="26670"/>
                <wp:wrapNone/>
                <wp:docPr id="277" name="277 Conector recto"/>
                <wp:cNvGraphicFramePr/>
                <a:graphic xmlns:a="http://schemas.openxmlformats.org/drawingml/2006/main">
                  <a:graphicData uri="http://schemas.microsoft.com/office/word/2010/wordprocessingShape">
                    <wps:wsp>
                      <wps:cNvCnPr/>
                      <wps:spPr>
                        <a:xfrm>
                          <a:off x="0" y="0"/>
                          <a:ext cx="0" cy="2019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A1C3410" id="277 Conector recto"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53pt,2.1pt" to="53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" strokecolor="black [3040]"/>
            </w:pict>
          </mc:Fallback>
        </mc:AlternateContent>
      </w:r>
    </w:p>
    <w:p w:rsidR="003F6759" w:rsidRDefault="00D22CDA" w:rsidP="008C2540">
      <w:pPr>
        <w:spacing w:after="0" w:line="240" w:lineRule="auto"/>
        <w:ind w:hanging="360"/>
        <w:jc w:val="both"/>
        <w:rPr>
          <w:rFonts w:ascii="Times New Roman" w:eastAsia="Times New Roman" w:hAnsi="Times New Roman" w:cs="Times New Roman"/>
          <w:b/>
          <w:bCs/>
          <w:color w:val="000000"/>
          <w:sz w:val="27"/>
          <w:szCs w:val="27"/>
          <w:lang w:val="es-PY" w:eastAsia="es-ES"/>
        </w:rPr>
      </w:pPr>
      <w:r>
        <w:rPr>
          <w:rFonts w:ascii="Times New Roman" w:eastAsia="Times New Roman" w:hAnsi="Times New Roman" w:cs="Times New Roman"/>
          <w:noProof/>
          <w:sz w:val="24"/>
          <w:szCs w:val="24"/>
          <w:lang w:val="es-PY" w:eastAsia="es-PY"/>
        </w:rPr>
        <mc:AlternateContent>
          <mc:Choice Requires="wps">
            <w:drawing>
              <wp:anchor distT="0" distB="0" distL="114300" distR="114300" simplePos="0" relativeHeight="251682816" behindDoc="0" locked="0" layoutInCell="1" allowOverlap="1" wp14:anchorId="6A49417B" wp14:editId="17620931">
                <wp:simplePos x="0" y="0"/>
                <wp:positionH relativeFrom="column">
                  <wp:posOffset>3445983</wp:posOffset>
                </wp:positionH>
                <wp:positionV relativeFrom="paragraph">
                  <wp:posOffset>151765</wp:posOffset>
                </wp:positionV>
                <wp:extent cx="839972" cy="287020"/>
                <wp:effectExtent l="0" t="0" r="17780" b="17780"/>
                <wp:wrapNone/>
                <wp:docPr id="175" name="175 Rectángulo"/>
                <wp:cNvGraphicFramePr/>
                <a:graphic xmlns:a="http://schemas.openxmlformats.org/drawingml/2006/main">
                  <a:graphicData uri="http://schemas.microsoft.com/office/word/2010/wordprocessingShape">
                    <wps:wsp>
                      <wps:cNvSpPr/>
                      <wps:spPr>
                        <a:xfrm>
                          <a:off x="0" y="0"/>
                          <a:ext cx="839972" cy="287020"/>
                        </a:xfrm>
                        <a:prstGeom prst="rect">
                          <a:avLst/>
                        </a:prstGeom>
                        <a:ln w="3175"/>
                      </wps:spPr>
                      <wps:style>
                        <a:lnRef idx="2">
                          <a:schemeClr val="dk1"/>
                        </a:lnRef>
                        <a:fillRef idx="1">
                          <a:schemeClr val="lt1"/>
                        </a:fillRef>
                        <a:effectRef idx="0">
                          <a:schemeClr val="dk1"/>
                        </a:effectRef>
                        <a:fontRef idx="minor">
                          <a:schemeClr val="dk1"/>
                        </a:fontRef>
                      </wps:style>
                      <wps:txbx>
                        <w:txbxContent>
                          <w:p w:rsidR="006A48D6" w:rsidRPr="00C83B59" w:rsidRDefault="006A48D6" w:rsidP="00D22CDA">
                            <w:pPr>
                              <w:rPr>
                                <w:lang w:val="es-ES"/>
                              </w:rPr>
                            </w:pPr>
                            <w:proofErr w:type="gramStart"/>
                            <w:r>
                              <w:rPr>
                                <w:lang w:val="es-ES"/>
                              </w:rPr>
                              <w:t>estudiante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49417B" id="175 Rectángulo" o:spid="_x0000_s1030" style="position:absolute;left:0;text-align:left;margin-left:271.35pt;margin-top:11.95pt;width:66.15pt;height:22.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" fillcolor="white [3201]" strokecolor="black [3200]" strokeweight=".25pt">
                <v:textbox>
                  <w:txbxContent>
                    <w:p w:rsidR="006A48D6" w:rsidRPr="00C83B59" w:rsidRDefault="006A48D6" w:rsidP="00D22CDA">
                      <w:pPr>
                        <w:rPr>
                          <w:lang w:val="es-ES"/>
                        </w:rPr>
                      </w:pPr>
                      <w:proofErr w:type="gramStart"/>
                      <w:r>
                        <w:rPr>
                          <w:lang w:val="es-ES"/>
                        </w:rPr>
                        <w:t>estudiante</w:t>
                      </w:r>
                      <w:proofErr w:type="gramEnd"/>
                    </w:p>
                  </w:txbxContent>
                </v:textbox>
              </v:rect>
            </w:pict>
          </mc:Fallback>
        </mc:AlternateContent>
      </w:r>
      <w:r>
        <w:rPr>
          <w:rFonts w:ascii="Times New Roman" w:eastAsia="Times New Roman" w:hAnsi="Times New Roman" w:cs="Times New Roman"/>
          <w:noProof/>
          <w:sz w:val="24"/>
          <w:szCs w:val="24"/>
          <w:lang w:val="es-PY" w:eastAsia="es-PY"/>
        </w:rPr>
        <mc:AlternateContent>
          <mc:Choice Requires="wps">
            <w:drawing>
              <wp:anchor distT="0" distB="0" distL="114300" distR="114300" simplePos="0" relativeHeight="251681792" behindDoc="0" locked="0" layoutInCell="1" allowOverlap="1" wp14:anchorId="44F1E2CC" wp14:editId="0E967578">
                <wp:simplePos x="0" y="0"/>
                <wp:positionH relativeFrom="column">
                  <wp:posOffset>152238</wp:posOffset>
                </wp:positionH>
                <wp:positionV relativeFrom="paragraph">
                  <wp:posOffset>151765</wp:posOffset>
                </wp:positionV>
                <wp:extent cx="1020725" cy="287020"/>
                <wp:effectExtent l="0" t="0" r="27305" b="17780"/>
                <wp:wrapNone/>
                <wp:docPr id="167" name="167 Rectángulo"/>
                <wp:cNvGraphicFramePr/>
                <a:graphic xmlns:a="http://schemas.openxmlformats.org/drawingml/2006/main">
                  <a:graphicData uri="http://schemas.microsoft.com/office/word/2010/wordprocessingShape">
                    <wps:wsp>
                      <wps:cNvSpPr/>
                      <wps:spPr>
                        <a:xfrm>
                          <a:off x="0" y="0"/>
                          <a:ext cx="1020725" cy="287020"/>
                        </a:xfrm>
                        <a:prstGeom prst="rect">
                          <a:avLst/>
                        </a:prstGeom>
                        <a:ln w="3175"/>
                      </wps:spPr>
                      <wps:style>
                        <a:lnRef idx="2">
                          <a:schemeClr val="dk1"/>
                        </a:lnRef>
                        <a:fillRef idx="1">
                          <a:schemeClr val="lt1"/>
                        </a:fillRef>
                        <a:effectRef idx="0">
                          <a:schemeClr val="dk1"/>
                        </a:effectRef>
                        <a:fontRef idx="minor">
                          <a:schemeClr val="dk1"/>
                        </a:fontRef>
                      </wps:style>
                      <wps:txbx>
                        <w:txbxContent>
                          <w:p w:rsidR="006A48D6" w:rsidRPr="00C83B59" w:rsidRDefault="006A48D6" w:rsidP="00D22CDA">
                            <w:pPr>
                              <w:rPr>
                                <w:lang w:val="es-ES"/>
                              </w:rPr>
                            </w:pPr>
                            <w:proofErr w:type="gramStart"/>
                            <w:r>
                              <w:rPr>
                                <w:lang w:val="es-ES"/>
                              </w:rPr>
                              <w:t>administrador</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F1E2CC" id="167 Rectángulo" o:spid="_x0000_s1031" style="position:absolute;left:0;text-align:left;margin-left:12pt;margin-top:11.95pt;width:80.35pt;height:22.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" fillcolor="white [3201]" strokecolor="black [3200]" strokeweight=".25pt">
                <v:textbox>
                  <w:txbxContent>
                    <w:p w:rsidR="006A48D6" w:rsidRPr="00C83B59" w:rsidRDefault="006A48D6" w:rsidP="00D22CDA">
                      <w:pPr>
                        <w:rPr>
                          <w:lang w:val="es-ES"/>
                        </w:rPr>
                      </w:pPr>
                      <w:proofErr w:type="gramStart"/>
                      <w:r>
                        <w:rPr>
                          <w:lang w:val="es-ES"/>
                        </w:rPr>
                        <w:t>administrador</w:t>
                      </w:r>
                      <w:proofErr w:type="gramEnd"/>
                    </w:p>
                  </w:txbxContent>
                </v:textbox>
              </v:rect>
            </w:pict>
          </mc:Fallback>
        </mc:AlternateContent>
      </w:r>
    </w:p>
    <w:p w:rsidR="003F6759" w:rsidRDefault="003F6759" w:rsidP="008C2540">
      <w:pPr>
        <w:spacing w:after="0" w:line="240" w:lineRule="auto"/>
        <w:ind w:hanging="360"/>
        <w:jc w:val="both"/>
        <w:rPr>
          <w:rFonts w:ascii="Times New Roman" w:eastAsia="Times New Roman" w:hAnsi="Times New Roman" w:cs="Times New Roman"/>
          <w:b/>
          <w:bCs/>
          <w:color w:val="000000"/>
          <w:sz w:val="27"/>
          <w:szCs w:val="27"/>
          <w:lang w:val="es-PY" w:eastAsia="es-ES"/>
        </w:rPr>
      </w:pPr>
    </w:p>
    <w:p w:rsidR="00D22CDA" w:rsidRDefault="00D22CDA" w:rsidP="008C2540">
      <w:pPr>
        <w:spacing w:after="0" w:line="240" w:lineRule="auto"/>
        <w:ind w:hanging="360"/>
        <w:jc w:val="both"/>
        <w:rPr>
          <w:rFonts w:ascii="Times New Roman" w:eastAsia="Times New Roman" w:hAnsi="Times New Roman" w:cs="Times New Roman"/>
          <w:b/>
          <w:bCs/>
          <w:color w:val="000000"/>
          <w:sz w:val="27"/>
          <w:szCs w:val="27"/>
          <w:lang w:val="es-PY" w:eastAsia="es-ES"/>
        </w:rPr>
      </w:pPr>
    </w:p>
    <w:p w:rsidR="00D22CDA" w:rsidRDefault="00D22CDA" w:rsidP="008C2540">
      <w:pPr>
        <w:spacing w:after="0" w:line="240" w:lineRule="auto"/>
        <w:ind w:hanging="360"/>
        <w:jc w:val="both"/>
        <w:rPr>
          <w:rFonts w:ascii="Times New Roman" w:eastAsia="Times New Roman" w:hAnsi="Times New Roman" w:cs="Times New Roman"/>
          <w:b/>
          <w:bCs/>
          <w:color w:val="000000"/>
          <w:sz w:val="27"/>
          <w:szCs w:val="27"/>
          <w:lang w:val="es-PY" w:eastAsia="es-ES"/>
        </w:rPr>
      </w:pPr>
    </w:p>
    <w:p w:rsidR="00D22CDA" w:rsidRDefault="00D22CDA" w:rsidP="008C2540">
      <w:pPr>
        <w:spacing w:after="0" w:line="240" w:lineRule="auto"/>
        <w:ind w:hanging="360"/>
        <w:jc w:val="both"/>
        <w:rPr>
          <w:rFonts w:ascii="Times New Roman" w:eastAsia="Times New Roman" w:hAnsi="Times New Roman" w:cs="Times New Roman"/>
          <w:b/>
          <w:bCs/>
          <w:color w:val="000000"/>
          <w:sz w:val="27"/>
          <w:szCs w:val="27"/>
          <w:lang w:val="es-PY" w:eastAsia="es-ES"/>
        </w:rPr>
      </w:pPr>
    </w:p>
    <w:p w:rsidR="00D22CDA" w:rsidRPr="00D22CDA" w:rsidRDefault="00D22CDA" w:rsidP="00D22CDA">
      <w:pPr>
        <w:pageBreakBefore/>
        <w:suppressAutoHyphens/>
        <w:spacing w:after="0" w:line="240" w:lineRule="auto"/>
        <w:rPr>
          <w:rFonts w:ascii="Calibri" w:eastAsia="Times New Roman" w:hAnsi="Calibri" w:cs="Calibri"/>
          <w:b/>
          <w:bCs/>
          <w:color w:val="000000"/>
          <w:lang w:val="es-PY" w:eastAsia="es-PY"/>
        </w:rPr>
      </w:pPr>
      <w:r w:rsidRPr="00D22CDA">
        <w:rPr>
          <w:rFonts w:ascii="Arial" w:eastAsia="Times New Roman" w:hAnsi="Arial" w:cs="Arial"/>
          <w:sz w:val="20"/>
          <w:szCs w:val="24"/>
          <w:lang w:val="es-ES" w:eastAsia="zh-CN"/>
        </w:rPr>
        <w:lastRenderedPageBreak/>
        <w:t>Tablas de casos de uso.</w:t>
      </w:r>
    </w:p>
    <w:tbl>
      <w:tblPr>
        <w:tblW w:w="8740" w:type="dxa"/>
        <w:tblInd w:w="70" w:type="dxa"/>
        <w:tblLayout w:type="fixed"/>
        <w:tblCellMar>
          <w:left w:w="70" w:type="dxa"/>
          <w:right w:w="70" w:type="dxa"/>
        </w:tblCellMar>
        <w:tblLook w:val="0000" w:firstRow="0" w:lastRow="0" w:firstColumn="0" w:lastColumn="0" w:noHBand="0" w:noVBand="0"/>
      </w:tblPr>
      <w:tblGrid>
        <w:gridCol w:w="2080"/>
        <w:gridCol w:w="6660"/>
      </w:tblGrid>
      <w:tr w:rsidR="00D22CDA" w:rsidRPr="00D22CDA" w:rsidTr="009C0AFF">
        <w:trPr>
          <w:trHeight w:val="300"/>
        </w:trPr>
        <w:tc>
          <w:tcPr>
            <w:tcW w:w="2080" w:type="dxa"/>
            <w:tcBorders>
              <w:top w:val="single" w:sz="8" w:space="0" w:color="000000"/>
              <w:left w:val="single" w:sz="8" w:space="0" w:color="000000"/>
              <w:bottom w:val="single" w:sz="4" w:space="0" w:color="000000"/>
            </w:tcBorders>
            <w:shd w:val="clear" w:color="auto" w:fill="auto"/>
            <w:vAlign w:val="bottom"/>
          </w:tcPr>
          <w:p w:rsidR="00D22CDA" w:rsidRPr="00D22CDA" w:rsidRDefault="00D22CDA" w:rsidP="00D22CDA">
            <w:pPr>
              <w:suppressAutoHyphens/>
              <w:spacing w:after="0" w:line="240" w:lineRule="auto"/>
              <w:rPr>
                <w:rFonts w:ascii="Arial" w:eastAsia="Times New Roman" w:hAnsi="Arial" w:cs="Arial"/>
                <w:sz w:val="20"/>
                <w:szCs w:val="24"/>
                <w:lang w:val="es-ES" w:eastAsia="zh-CN"/>
              </w:rPr>
            </w:pPr>
            <w:r w:rsidRPr="00D22CDA">
              <w:rPr>
                <w:rFonts w:ascii="Calibri" w:eastAsia="Times New Roman" w:hAnsi="Calibri" w:cs="Calibri"/>
                <w:b/>
                <w:bCs/>
                <w:color w:val="000000"/>
                <w:lang w:val="es-PY" w:eastAsia="es-PY"/>
              </w:rPr>
              <w:t>Nombre:</w:t>
            </w:r>
          </w:p>
        </w:tc>
        <w:tc>
          <w:tcPr>
            <w:tcW w:w="6660" w:type="dxa"/>
            <w:tcBorders>
              <w:top w:val="single" w:sz="8" w:space="0" w:color="000000"/>
              <w:left w:val="single" w:sz="4" w:space="0" w:color="000000"/>
              <w:bottom w:val="single" w:sz="4" w:space="0" w:color="000000"/>
              <w:right w:val="single" w:sz="8" w:space="0" w:color="000000"/>
            </w:tcBorders>
            <w:shd w:val="clear" w:color="auto" w:fill="auto"/>
            <w:vAlign w:val="bottom"/>
          </w:tcPr>
          <w:p w:rsidR="00D22CDA" w:rsidRPr="00D22CDA" w:rsidRDefault="00D22CDA" w:rsidP="00D22CDA">
            <w:pPr>
              <w:suppressAutoHyphens/>
              <w:spacing w:after="0" w:line="240" w:lineRule="auto"/>
              <w:rPr>
                <w:rFonts w:ascii="Arial" w:eastAsia="Times New Roman" w:hAnsi="Arial" w:cs="Arial"/>
                <w:sz w:val="20"/>
                <w:szCs w:val="24"/>
                <w:lang w:val="es-ES" w:eastAsia="zh-CN"/>
              </w:rPr>
            </w:pPr>
            <w:r w:rsidRPr="00D22CDA">
              <w:rPr>
                <w:rFonts w:ascii="Calibri" w:eastAsia="Times New Roman" w:hAnsi="Calibri" w:cs="Calibri"/>
                <w:color w:val="000000"/>
                <w:lang w:val="es-PY" w:eastAsia="es-PY"/>
              </w:rPr>
              <w:t>Modelo de Negocio.</w:t>
            </w:r>
          </w:p>
        </w:tc>
      </w:tr>
      <w:tr w:rsidR="00D22CDA" w:rsidRPr="00D22CDA" w:rsidTr="009C0AFF">
        <w:trPr>
          <w:trHeight w:val="300"/>
        </w:trPr>
        <w:tc>
          <w:tcPr>
            <w:tcW w:w="2080" w:type="dxa"/>
            <w:tcBorders>
              <w:top w:val="none" w:sz="0" w:space="0" w:color="000000"/>
              <w:left w:val="single" w:sz="8" w:space="0" w:color="000000"/>
              <w:bottom w:val="single" w:sz="4" w:space="0" w:color="000000"/>
            </w:tcBorders>
            <w:shd w:val="clear" w:color="auto" w:fill="auto"/>
            <w:vAlign w:val="bottom"/>
          </w:tcPr>
          <w:p w:rsidR="00D22CDA" w:rsidRPr="00D22CDA" w:rsidRDefault="00D22CDA" w:rsidP="00D22CDA">
            <w:pPr>
              <w:suppressAutoHyphens/>
              <w:spacing w:after="0" w:line="240" w:lineRule="auto"/>
              <w:rPr>
                <w:rFonts w:ascii="Arial" w:eastAsia="Times New Roman" w:hAnsi="Arial" w:cs="Arial"/>
                <w:sz w:val="20"/>
                <w:szCs w:val="24"/>
                <w:lang w:val="es-ES" w:eastAsia="zh-CN"/>
              </w:rPr>
            </w:pPr>
            <w:r w:rsidRPr="00D22CDA">
              <w:rPr>
                <w:rFonts w:ascii="Calibri" w:eastAsia="Times New Roman" w:hAnsi="Calibri" w:cs="Calibri"/>
                <w:b/>
                <w:bCs/>
                <w:color w:val="000000"/>
                <w:lang w:val="es-PY" w:eastAsia="es-PY"/>
              </w:rPr>
              <w:t>Autor:</w:t>
            </w:r>
          </w:p>
        </w:tc>
        <w:tc>
          <w:tcPr>
            <w:tcW w:w="6660" w:type="dxa"/>
            <w:tcBorders>
              <w:top w:val="single" w:sz="4" w:space="0" w:color="000000"/>
              <w:left w:val="single" w:sz="4" w:space="0" w:color="000000"/>
              <w:bottom w:val="single" w:sz="4" w:space="0" w:color="000000"/>
              <w:right w:val="single" w:sz="8" w:space="0" w:color="000000"/>
            </w:tcBorders>
            <w:shd w:val="clear" w:color="auto" w:fill="auto"/>
            <w:vAlign w:val="bottom"/>
          </w:tcPr>
          <w:p w:rsidR="00D22CDA" w:rsidRPr="00D22CDA" w:rsidRDefault="00D22CDA" w:rsidP="00D22CDA">
            <w:pPr>
              <w:suppressAutoHyphens/>
              <w:spacing w:after="0" w:line="240" w:lineRule="auto"/>
              <w:rPr>
                <w:rFonts w:ascii="Arial" w:eastAsia="Times New Roman" w:hAnsi="Arial" w:cs="Arial"/>
                <w:sz w:val="20"/>
                <w:szCs w:val="24"/>
                <w:lang w:val="es-ES" w:eastAsia="zh-CN"/>
              </w:rPr>
            </w:pPr>
            <w:r w:rsidRPr="00D22CDA">
              <w:rPr>
                <w:rFonts w:ascii="Calibri" w:eastAsia="Times New Roman" w:hAnsi="Calibri" w:cs="Calibri"/>
                <w:color w:val="000000"/>
                <w:lang w:val="es-PY" w:eastAsia="es-PY"/>
              </w:rPr>
              <w:t>Integrantes del grupo F5Facat.</w:t>
            </w:r>
          </w:p>
        </w:tc>
      </w:tr>
      <w:tr w:rsidR="00D22CDA" w:rsidRPr="00D22CDA" w:rsidTr="009C0AFF">
        <w:trPr>
          <w:trHeight w:val="300"/>
        </w:trPr>
        <w:tc>
          <w:tcPr>
            <w:tcW w:w="2080" w:type="dxa"/>
            <w:tcBorders>
              <w:top w:val="none" w:sz="0" w:space="0" w:color="000000"/>
              <w:left w:val="single" w:sz="8" w:space="0" w:color="000000"/>
              <w:bottom w:val="single" w:sz="4" w:space="0" w:color="000000"/>
            </w:tcBorders>
            <w:shd w:val="clear" w:color="auto" w:fill="auto"/>
            <w:vAlign w:val="bottom"/>
          </w:tcPr>
          <w:p w:rsidR="00D22CDA" w:rsidRPr="00D22CDA" w:rsidRDefault="00D22CDA" w:rsidP="00D22CDA">
            <w:pPr>
              <w:suppressAutoHyphens/>
              <w:spacing w:after="0" w:line="240" w:lineRule="auto"/>
              <w:rPr>
                <w:rFonts w:ascii="Arial" w:eastAsia="Times New Roman" w:hAnsi="Arial" w:cs="Arial"/>
                <w:sz w:val="20"/>
                <w:szCs w:val="24"/>
                <w:lang w:val="es-ES" w:eastAsia="zh-CN"/>
              </w:rPr>
            </w:pPr>
            <w:r w:rsidRPr="00D22CDA">
              <w:rPr>
                <w:rFonts w:ascii="Calibri" w:eastAsia="Times New Roman" w:hAnsi="Calibri" w:cs="Calibri"/>
                <w:b/>
                <w:bCs/>
                <w:color w:val="000000"/>
                <w:lang w:val="es-PY" w:eastAsia="es-PY"/>
              </w:rPr>
              <w:t>Fecha:</w:t>
            </w:r>
          </w:p>
        </w:tc>
        <w:tc>
          <w:tcPr>
            <w:tcW w:w="6660" w:type="dxa"/>
            <w:tcBorders>
              <w:top w:val="single" w:sz="4" w:space="0" w:color="000000"/>
              <w:left w:val="single" w:sz="4" w:space="0" w:color="000000"/>
              <w:bottom w:val="single" w:sz="4" w:space="0" w:color="000000"/>
              <w:right w:val="single" w:sz="8" w:space="0" w:color="000000"/>
            </w:tcBorders>
            <w:shd w:val="clear" w:color="auto" w:fill="auto"/>
            <w:vAlign w:val="bottom"/>
          </w:tcPr>
          <w:p w:rsidR="00D22CDA" w:rsidRPr="00D22CDA" w:rsidRDefault="00D22CDA" w:rsidP="00D22CDA">
            <w:pPr>
              <w:suppressAutoHyphens/>
              <w:spacing w:after="0" w:line="240" w:lineRule="auto"/>
              <w:rPr>
                <w:rFonts w:ascii="Arial" w:eastAsia="Times New Roman" w:hAnsi="Arial" w:cs="Arial"/>
                <w:sz w:val="20"/>
                <w:szCs w:val="24"/>
                <w:lang w:val="es-ES" w:eastAsia="zh-CN"/>
              </w:rPr>
            </w:pPr>
            <w:r w:rsidRPr="00D22CDA">
              <w:rPr>
                <w:rFonts w:ascii="Calibri" w:eastAsia="Times New Roman" w:hAnsi="Calibri" w:cs="Calibri"/>
                <w:color w:val="000000"/>
                <w:lang w:val="es-PY" w:eastAsia="es-PY"/>
              </w:rPr>
              <w:t>21/04/2016</w:t>
            </w:r>
          </w:p>
        </w:tc>
      </w:tr>
      <w:tr w:rsidR="00D22CDA" w:rsidRPr="00D240E7" w:rsidTr="009C0AFF">
        <w:trPr>
          <w:trHeight w:val="300"/>
        </w:trPr>
        <w:tc>
          <w:tcPr>
            <w:tcW w:w="8740" w:type="dxa"/>
            <w:gridSpan w:val="2"/>
            <w:tcBorders>
              <w:top w:val="single" w:sz="4" w:space="0" w:color="000000"/>
              <w:left w:val="single" w:sz="8" w:space="0" w:color="000000"/>
              <w:bottom w:val="none" w:sz="0" w:space="0" w:color="000000"/>
              <w:right w:val="single" w:sz="8" w:space="0" w:color="000000"/>
            </w:tcBorders>
            <w:shd w:val="clear" w:color="auto" w:fill="auto"/>
          </w:tcPr>
          <w:p w:rsidR="00D22CDA" w:rsidRPr="00D22CDA" w:rsidRDefault="00D22CDA" w:rsidP="00D22CDA">
            <w:pPr>
              <w:suppressAutoHyphens/>
              <w:spacing w:after="0" w:line="240" w:lineRule="auto"/>
              <w:rPr>
                <w:rFonts w:ascii="Arial" w:eastAsia="Times New Roman" w:hAnsi="Arial" w:cs="Arial"/>
                <w:sz w:val="20"/>
                <w:szCs w:val="24"/>
                <w:lang w:val="es-ES" w:eastAsia="zh-CN"/>
              </w:rPr>
            </w:pPr>
            <w:r w:rsidRPr="00D22CDA">
              <w:rPr>
                <w:rFonts w:ascii="Calibri" w:eastAsia="Times New Roman" w:hAnsi="Calibri" w:cs="Calibri"/>
                <w:b/>
                <w:bCs/>
                <w:color w:val="000000"/>
                <w:lang w:val="es-PY" w:eastAsia="es-PY"/>
              </w:rPr>
              <w:t xml:space="preserve">Descripción: </w:t>
            </w:r>
            <w:r w:rsidRPr="00D22CDA">
              <w:rPr>
                <w:rFonts w:ascii="Calibri" w:eastAsia="Times New Roman" w:hAnsi="Calibri" w:cs="Calibri"/>
                <w:color w:val="000000"/>
                <w:lang w:val="es-PY" w:eastAsia="es-PY"/>
              </w:rPr>
              <w:t>este caso de uso describe en forma general el modelo de negocio de como</w:t>
            </w:r>
          </w:p>
        </w:tc>
      </w:tr>
      <w:tr w:rsidR="00D22CDA" w:rsidRPr="00D240E7" w:rsidTr="009C0AFF">
        <w:trPr>
          <w:trHeight w:val="300"/>
        </w:trPr>
        <w:tc>
          <w:tcPr>
            <w:tcW w:w="8740" w:type="dxa"/>
            <w:gridSpan w:val="2"/>
            <w:tcBorders>
              <w:top w:val="single" w:sz="4" w:space="0" w:color="000000"/>
              <w:left w:val="single" w:sz="8" w:space="0" w:color="000000"/>
              <w:bottom w:val="none" w:sz="0" w:space="0" w:color="000000"/>
              <w:right w:val="single" w:sz="8" w:space="0" w:color="000000"/>
            </w:tcBorders>
            <w:shd w:val="clear" w:color="auto" w:fill="auto"/>
          </w:tcPr>
          <w:p w:rsidR="00D22CDA" w:rsidRPr="00D22CDA" w:rsidRDefault="00D22CDA" w:rsidP="00D22CDA">
            <w:pPr>
              <w:suppressAutoHyphens/>
              <w:spacing w:after="0" w:line="240" w:lineRule="auto"/>
              <w:rPr>
                <w:rFonts w:ascii="Arial" w:eastAsia="Times New Roman" w:hAnsi="Arial" w:cs="Arial"/>
                <w:sz w:val="20"/>
                <w:szCs w:val="24"/>
                <w:lang w:val="es-ES" w:eastAsia="zh-CN"/>
              </w:rPr>
            </w:pPr>
            <w:proofErr w:type="gramStart"/>
            <w:r w:rsidRPr="00D22CDA">
              <w:rPr>
                <w:rFonts w:ascii="Calibri" w:eastAsia="Times New Roman" w:hAnsi="Calibri" w:cs="Calibri"/>
                <w:color w:val="000000"/>
                <w:lang w:val="es-PY" w:eastAsia="es-PY"/>
              </w:rPr>
              <w:t>se</w:t>
            </w:r>
            <w:proofErr w:type="gramEnd"/>
            <w:r w:rsidRPr="00D22CDA">
              <w:rPr>
                <w:rFonts w:ascii="Calibri" w:eastAsia="Times New Roman" w:hAnsi="Calibri" w:cs="Calibri"/>
                <w:color w:val="000000"/>
                <w:lang w:val="es-PY" w:eastAsia="es-PY"/>
              </w:rPr>
              <w:t xml:space="preserve"> transmite las noticias de la Facultad de Ciencias, Artes y </w:t>
            </w:r>
            <w:proofErr w:type="spellStart"/>
            <w:r w:rsidRPr="00D22CDA">
              <w:rPr>
                <w:rFonts w:ascii="Calibri" w:eastAsia="Times New Roman" w:hAnsi="Calibri" w:cs="Calibri"/>
                <w:color w:val="000000"/>
                <w:lang w:val="es-PY" w:eastAsia="es-PY"/>
              </w:rPr>
              <w:t>Técnologías</w:t>
            </w:r>
            <w:proofErr w:type="spellEnd"/>
            <w:r w:rsidRPr="00D22CDA">
              <w:rPr>
                <w:rFonts w:ascii="Calibri" w:eastAsia="Times New Roman" w:hAnsi="Calibri" w:cs="Calibri"/>
                <w:color w:val="000000"/>
                <w:lang w:val="es-PY" w:eastAsia="es-PY"/>
              </w:rPr>
              <w:t>.</w:t>
            </w:r>
          </w:p>
        </w:tc>
      </w:tr>
      <w:tr w:rsidR="00D22CDA" w:rsidRPr="00D240E7" w:rsidTr="009C0AFF">
        <w:trPr>
          <w:trHeight w:val="300"/>
        </w:trPr>
        <w:tc>
          <w:tcPr>
            <w:tcW w:w="8740" w:type="dxa"/>
            <w:gridSpan w:val="2"/>
            <w:tcBorders>
              <w:top w:val="single" w:sz="4" w:space="0" w:color="000000"/>
              <w:left w:val="single" w:sz="8" w:space="0" w:color="000000"/>
              <w:bottom w:val="none" w:sz="0" w:space="0" w:color="000000"/>
              <w:right w:val="single" w:sz="8" w:space="0" w:color="000000"/>
            </w:tcBorders>
            <w:shd w:val="clear" w:color="auto" w:fill="auto"/>
          </w:tcPr>
          <w:p w:rsidR="00D22CDA" w:rsidRPr="00D22CDA" w:rsidRDefault="00D22CDA" w:rsidP="00D22CDA">
            <w:pPr>
              <w:suppressAutoHyphens/>
              <w:spacing w:after="0" w:line="240" w:lineRule="auto"/>
              <w:rPr>
                <w:rFonts w:ascii="Arial" w:eastAsia="Times New Roman" w:hAnsi="Arial" w:cs="Arial"/>
                <w:sz w:val="20"/>
                <w:szCs w:val="24"/>
                <w:lang w:val="es-ES" w:eastAsia="zh-CN"/>
              </w:rPr>
            </w:pPr>
            <w:r w:rsidRPr="00D22CDA">
              <w:rPr>
                <w:rFonts w:ascii="Calibri" w:eastAsia="Times New Roman" w:hAnsi="Calibri" w:cs="Calibri"/>
                <w:b/>
                <w:bCs/>
                <w:color w:val="000000"/>
                <w:lang w:val="es-PY" w:eastAsia="es-PY"/>
              </w:rPr>
              <w:t xml:space="preserve">Actores: </w:t>
            </w:r>
            <w:r w:rsidRPr="00D22CDA">
              <w:rPr>
                <w:rFonts w:ascii="Calibri" w:eastAsia="Times New Roman" w:hAnsi="Calibri" w:cs="Calibri"/>
                <w:color w:val="000000"/>
                <w:lang w:val="es-PY" w:eastAsia="es-PY"/>
              </w:rPr>
              <w:t xml:space="preserve">La secretaria, el equipo informático de la </w:t>
            </w:r>
            <w:proofErr w:type="spellStart"/>
            <w:r w:rsidRPr="00D22CDA">
              <w:rPr>
                <w:rFonts w:ascii="Calibri" w:eastAsia="Times New Roman" w:hAnsi="Calibri" w:cs="Calibri"/>
                <w:color w:val="000000"/>
                <w:lang w:val="es-PY" w:eastAsia="es-PY"/>
              </w:rPr>
              <w:t>Unae</w:t>
            </w:r>
            <w:proofErr w:type="spellEnd"/>
            <w:r w:rsidRPr="00D22CDA">
              <w:rPr>
                <w:rFonts w:ascii="Calibri" w:eastAsia="Times New Roman" w:hAnsi="Calibri" w:cs="Calibri"/>
                <w:color w:val="000000"/>
                <w:lang w:val="es-PY" w:eastAsia="es-PY"/>
              </w:rPr>
              <w:t>, los alumnos de la facultad.</w:t>
            </w:r>
          </w:p>
        </w:tc>
      </w:tr>
      <w:tr w:rsidR="00D22CDA" w:rsidRPr="00D240E7" w:rsidTr="009C0AFF">
        <w:trPr>
          <w:cantSplit/>
          <w:trHeight w:val="300"/>
        </w:trPr>
        <w:tc>
          <w:tcPr>
            <w:tcW w:w="8740" w:type="dxa"/>
            <w:gridSpan w:val="2"/>
            <w:vMerge w:val="restart"/>
            <w:tcBorders>
              <w:top w:val="none" w:sz="0" w:space="0" w:color="000000"/>
              <w:left w:val="single" w:sz="8" w:space="0" w:color="000000"/>
              <w:bottom w:val="single" w:sz="8" w:space="0" w:color="000000"/>
              <w:right w:val="single" w:sz="8" w:space="0" w:color="000000"/>
            </w:tcBorders>
            <w:shd w:val="clear" w:color="auto" w:fill="auto"/>
          </w:tcPr>
          <w:p w:rsidR="00D22CDA" w:rsidRPr="00D22CDA" w:rsidRDefault="00D22CDA" w:rsidP="00D22CDA">
            <w:pPr>
              <w:suppressAutoHyphens/>
              <w:spacing w:after="0" w:line="240" w:lineRule="auto"/>
              <w:rPr>
                <w:rFonts w:ascii="Arial" w:eastAsia="Times New Roman" w:hAnsi="Arial" w:cs="Arial"/>
                <w:sz w:val="20"/>
                <w:szCs w:val="24"/>
                <w:lang w:val="es-ES" w:eastAsia="zh-CN"/>
              </w:rPr>
            </w:pPr>
            <w:r w:rsidRPr="00D22CDA">
              <w:rPr>
                <w:rFonts w:ascii="Calibri" w:eastAsia="Times New Roman" w:hAnsi="Calibri" w:cs="Calibri"/>
                <w:color w:val="000000"/>
                <w:lang w:val="es-PY" w:eastAsia="es-PY"/>
              </w:rPr>
              <w:t> </w:t>
            </w:r>
          </w:p>
        </w:tc>
      </w:tr>
      <w:tr w:rsidR="00D22CDA" w:rsidRPr="00D240E7" w:rsidTr="009C0AFF">
        <w:trPr>
          <w:cantSplit/>
          <w:trHeight w:val="269"/>
        </w:trPr>
        <w:tc>
          <w:tcPr>
            <w:tcW w:w="8740" w:type="dxa"/>
            <w:gridSpan w:val="2"/>
            <w:vMerge/>
            <w:tcBorders>
              <w:top w:val="none" w:sz="0" w:space="0" w:color="000000"/>
              <w:left w:val="single" w:sz="8" w:space="0" w:color="000000"/>
              <w:bottom w:val="single" w:sz="8" w:space="0" w:color="000000"/>
              <w:right w:val="single" w:sz="8" w:space="0" w:color="000000"/>
            </w:tcBorders>
            <w:shd w:val="clear" w:color="auto" w:fill="auto"/>
            <w:vAlign w:val="center"/>
          </w:tcPr>
          <w:p w:rsidR="00D22CDA" w:rsidRPr="00D22CDA" w:rsidRDefault="00D22CDA" w:rsidP="00D22CDA">
            <w:pPr>
              <w:suppressAutoHyphens/>
              <w:snapToGrid w:val="0"/>
              <w:spacing w:after="0" w:line="240" w:lineRule="auto"/>
              <w:rPr>
                <w:rFonts w:ascii="Calibri" w:eastAsia="Times New Roman" w:hAnsi="Calibri" w:cs="Calibri"/>
                <w:color w:val="000000"/>
                <w:lang w:val="es-PY" w:eastAsia="es-PY"/>
              </w:rPr>
            </w:pPr>
          </w:p>
        </w:tc>
      </w:tr>
      <w:tr w:rsidR="00D22CDA" w:rsidRPr="00D240E7" w:rsidTr="009C0AFF">
        <w:trPr>
          <w:trHeight w:val="300"/>
        </w:trPr>
        <w:tc>
          <w:tcPr>
            <w:tcW w:w="8740" w:type="dxa"/>
            <w:gridSpan w:val="2"/>
            <w:tcBorders>
              <w:top w:val="single" w:sz="8" w:space="0" w:color="000000"/>
              <w:left w:val="single" w:sz="8" w:space="0" w:color="000000"/>
              <w:bottom w:val="none" w:sz="0" w:space="0" w:color="000000"/>
              <w:right w:val="single" w:sz="8" w:space="0" w:color="000000"/>
            </w:tcBorders>
            <w:shd w:val="clear" w:color="auto" w:fill="auto"/>
          </w:tcPr>
          <w:p w:rsidR="00D22CDA" w:rsidRPr="00D22CDA" w:rsidRDefault="00D22CDA" w:rsidP="00D22CDA">
            <w:pPr>
              <w:suppressAutoHyphens/>
              <w:spacing w:after="0" w:line="240" w:lineRule="auto"/>
              <w:rPr>
                <w:rFonts w:ascii="Arial" w:eastAsia="Times New Roman" w:hAnsi="Arial" w:cs="Arial"/>
                <w:sz w:val="20"/>
                <w:szCs w:val="24"/>
                <w:lang w:val="es-ES" w:eastAsia="zh-CN"/>
              </w:rPr>
            </w:pPr>
            <w:r w:rsidRPr="00D22CDA">
              <w:rPr>
                <w:rFonts w:ascii="Calibri" w:eastAsia="Times New Roman" w:hAnsi="Calibri" w:cs="Calibri"/>
                <w:b/>
                <w:bCs/>
                <w:color w:val="000000"/>
                <w:lang w:val="es-PY" w:eastAsia="es-PY"/>
              </w:rPr>
              <w:t xml:space="preserve">Precondiciones: </w:t>
            </w:r>
            <w:r w:rsidRPr="00D22CDA">
              <w:rPr>
                <w:rFonts w:ascii="Calibri" w:eastAsia="Times New Roman" w:hAnsi="Calibri" w:cs="Calibri"/>
                <w:color w:val="000000"/>
                <w:lang w:val="es-PY" w:eastAsia="es-PY"/>
              </w:rPr>
              <w:t>La secretaria debe tener en forma escrita las noticas a publicar.</w:t>
            </w:r>
          </w:p>
        </w:tc>
      </w:tr>
      <w:tr w:rsidR="00D22CDA" w:rsidRPr="00D240E7" w:rsidTr="009C0AFF">
        <w:trPr>
          <w:trHeight w:val="300"/>
        </w:trPr>
        <w:tc>
          <w:tcPr>
            <w:tcW w:w="8740" w:type="dxa"/>
            <w:gridSpan w:val="2"/>
            <w:tcBorders>
              <w:top w:val="none" w:sz="0" w:space="0" w:color="000000"/>
              <w:left w:val="single" w:sz="8" w:space="0" w:color="000000"/>
              <w:bottom w:val="none" w:sz="0" w:space="0" w:color="000000"/>
              <w:right w:val="single" w:sz="8" w:space="0" w:color="000000"/>
            </w:tcBorders>
            <w:shd w:val="clear" w:color="auto" w:fill="auto"/>
          </w:tcPr>
          <w:p w:rsidR="00D22CDA" w:rsidRPr="00D22CDA" w:rsidRDefault="00D22CDA" w:rsidP="00D22CDA">
            <w:pPr>
              <w:suppressAutoHyphens/>
              <w:spacing w:after="0" w:line="240" w:lineRule="auto"/>
              <w:rPr>
                <w:rFonts w:ascii="Arial" w:eastAsia="Times New Roman" w:hAnsi="Arial" w:cs="Arial"/>
                <w:sz w:val="20"/>
                <w:szCs w:val="24"/>
                <w:lang w:val="es-ES" w:eastAsia="zh-CN"/>
              </w:rPr>
            </w:pPr>
            <w:r w:rsidRPr="00D22CDA">
              <w:rPr>
                <w:rFonts w:ascii="Calibri" w:eastAsia="Times New Roman" w:hAnsi="Calibri" w:cs="Calibri"/>
                <w:color w:val="000000"/>
                <w:lang w:val="es-PY" w:eastAsia="es-PY"/>
              </w:rPr>
              <w:t> </w:t>
            </w:r>
          </w:p>
        </w:tc>
      </w:tr>
      <w:tr w:rsidR="00D22CDA" w:rsidRPr="00D240E7" w:rsidTr="009C0AFF">
        <w:trPr>
          <w:trHeight w:val="95"/>
        </w:trPr>
        <w:tc>
          <w:tcPr>
            <w:tcW w:w="8740" w:type="dxa"/>
            <w:gridSpan w:val="2"/>
            <w:tcBorders>
              <w:top w:val="none" w:sz="0" w:space="0" w:color="000000"/>
              <w:left w:val="single" w:sz="8" w:space="0" w:color="000000"/>
              <w:bottom w:val="single" w:sz="8" w:space="0" w:color="000000"/>
              <w:right w:val="single" w:sz="8" w:space="0" w:color="000000"/>
            </w:tcBorders>
            <w:shd w:val="clear" w:color="auto" w:fill="auto"/>
          </w:tcPr>
          <w:p w:rsidR="00D22CDA" w:rsidRPr="00D22CDA" w:rsidRDefault="00D22CDA" w:rsidP="00D22CDA">
            <w:pPr>
              <w:suppressAutoHyphens/>
              <w:spacing w:after="0" w:line="240" w:lineRule="auto"/>
              <w:rPr>
                <w:rFonts w:ascii="Arial" w:eastAsia="Times New Roman" w:hAnsi="Arial" w:cs="Arial"/>
                <w:sz w:val="20"/>
                <w:szCs w:val="24"/>
                <w:lang w:val="es-ES" w:eastAsia="zh-CN"/>
              </w:rPr>
            </w:pPr>
            <w:r w:rsidRPr="00D22CDA">
              <w:rPr>
                <w:rFonts w:ascii="Calibri" w:eastAsia="Times New Roman" w:hAnsi="Calibri" w:cs="Calibri"/>
                <w:color w:val="000000"/>
                <w:lang w:val="es-PY" w:eastAsia="es-PY"/>
              </w:rPr>
              <w:t> </w:t>
            </w:r>
          </w:p>
        </w:tc>
      </w:tr>
      <w:tr w:rsidR="00D22CDA" w:rsidRPr="00D22CDA" w:rsidTr="009C0AFF">
        <w:trPr>
          <w:trHeight w:val="300"/>
        </w:trPr>
        <w:tc>
          <w:tcPr>
            <w:tcW w:w="8740" w:type="dxa"/>
            <w:gridSpan w:val="2"/>
            <w:tcBorders>
              <w:top w:val="single" w:sz="8" w:space="0" w:color="000000"/>
              <w:left w:val="single" w:sz="8" w:space="0" w:color="000000"/>
              <w:bottom w:val="none" w:sz="0" w:space="0" w:color="000000"/>
              <w:right w:val="single" w:sz="8" w:space="0" w:color="000000"/>
            </w:tcBorders>
            <w:shd w:val="clear" w:color="auto" w:fill="auto"/>
          </w:tcPr>
          <w:p w:rsidR="00D22CDA" w:rsidRPr="00D22CDA" w:rsidRDefault="00D22CDA" w:rsidP="00D22CDA">
            <w:pPr>
              <w:suppressAutoHyphens/>
              <w:spacing w:after="0" w:line="240" w:lineRule="auto"/>
              <w:rPr>
                <w:rFonts w:ascii="Arial" w:eastAsia="Times New Roman" w:hAnsi="Arial" w:cs="Arial"/>
                <w:sz w:val="20"/>
                <w:szCs w:val="24"/>
                <w:lang w:val="es-ES" w:eastAsia="zh-CN"/>
              </w:rPr>
            </w:pPr>
            <w:r w:rsidRPr="00D22CDA">
              <w:rPr>
                <w:rFonts w:ascii="Calibri" w:eastAsia="Times New Roman" w:hAnsi="Calibri" w:cs="Calibri"/>
                <w:b/>
                <w:bCs/>
                <w:color w:val="000000"/>
                <w:lang w:val="es-PY" w:eastAsia="es-PY"/>
              </w:rPr>
              <w:t>Flujo Normal:</w:t>
            </w:r>
          </w:p>
        </w:tc>
      </w:tr>
      <w:tr w:rsidR="00D22CDA" w:rsidRPr="00D240E7" w:rsidTr="009C0AFF">
        <w:trPr>
          <w:trHeight w:val="300"/>
        </w:trPr>
        <w:tc>
          <w:tcPr>
            <w:tcW w:w="8740" w:type="dxa"/>
            <w:gridSpan w:val="2"/>
            <w:tcBorders>
              <w:top w:val="none" w:sz="0" w:space="0" w:color="000000"/>
              <w:left w:val="single" w:sz="8" w:space="0" w:color="000000"/>
              <w:bottom w:val="none" w:sz="0" w:space="0" w:color="000000"/>
              <w:right w:val="single" w:sz="8" w:space="0" w:color="000000"/>
            </w:tcBorders>
            <w:shd w:val="clear" w:color="auto" w:fill="auto"/>
          </w:tcPr>
          <w:p w:rsidR="00D22CDA" w:rsidRPr="00D22CDA" w:rsidRDefault="00D22CDA" w:rsidP="00D22CDA">
            <w:pPr>
              <w:suppressAutoHyphens/>
              <w:spacing w:after="0" w:line="240" w:lineRule="auto"/>
              <w:rPr>
                <w:rFonts w:ascii="Arial" w:eastAsia="Times New Roman" w:hAnsi="Arial" w:cs="Arial"/>
                <w:sz w:val="20"/>
                <w:szCs w:val="24"/>
                <w:lang w:val="es-ES" w:eastAsia="zh-CN"/>
              </w:rPr>
            </w:pPr>
            <w:r w:rsidRPr="00D22CDA">
              <w:rPr>
                <w:rFonts w:ascii="Calibri" w:eastAsia="Times New Roman" w:hAnsi="Calibri" w:cs="Calibri"/>
                <w:color w:val="000000"/>
                <w:lang w:val="es-PY" w:eastAsia="es-PY"/>
              </w:rPr>
              <w:t xml:space="preserve">1. La secretaria </w:t>
            </w:r>
            <w:proofErr w:type="spellStart"/>
            <w:r w:rsidRPr="00D22CDA">
              <w:rPr>
                <w:rFonts w:ascii="Calibri" w:eastAsia="Times New Roman" w:hAnsi="Calibri" w:cs="Calibri"/>
                <w:color w:val="000000"/>
                <w:lang w:val="es-PY" w:eastAsia="es-PY"/>
              </w:rPr>
              <w:t>envia</w:t>
            </w:r>
            <w:proofErr w:type="spellEnd"/>
            <w:r w:rsidRPr="00D22CDA">
              <w:rPr>
                <w:rFonts w:ascii="Calibri" w:eastAsia="Times New Roman" w:hAnsi="Calibri" w:cs="Calibri"/>
                <w:color w:val="000000"/>
                <w:lang w:val="es-PY" w:eastAsia="es-PY"/>
              </w:rPr>
              <w:t xml:space="preserve"> los documentos a el equipo informático de la </w:t>
            </w:r>
            <w:proofErr w:type="spellStart"/>
            <w:r w:rsidRPr="00D22CDA">
              <w:rPr>
                <w:rFonts w:ascii="Calibri" w:eastAsia="Times New Roman" w:hAnsi="Calibri" w:cs="Calibri"/>
                <w:color w:val="000000"/>
                <w:lang w:val="es-PY" w:eastAsia="es-PY"/>
              </w:rPr>
              <w:t>Unae</w:t>
            </w:r>
            <w:proofErr w:type="spellEnd"/>
            <w:r w:rsidRPr="00D22CDA">
              <w:rPr>
                <w:rFonts w:ascii="Calibri" w:eastAsia="Times New Roman" w:hAnsi="Calibri" w:cs="Calibri"/>
                <w:color w:val="000000"/>
                <w:lang w:val="es-PY" w:eastAsia="es-PY"/>
              </w:rPr>
              <w:t>.</w:t>
            </w:r>
          </w:p>
        </w:tc>
      </w:tr>
      <w:tr w:rsidR="00D22CDA" w:rsidRPr="00D240E7" w:rsidTr="009C0AFF">
        <w:trPr>
          <w:trHeight w:val="300"/>
        </w:trPr>
        <w:tc>
          <w:tcPr>
            <w:tcW w:w="8740" w:type="dxa"/>
            <w:gridSpan w:val="2"/>
            <w:tcBorders>
              <w:top w:val="none" w:sz="0" w:space="0" w:color="000000"/>
              <w:left w:val="single" w:sz="8" w:space="0" w:color="000000"/>
              <w:bottom w:val="none" w:sz="0" w:space="0" w:color="000000"/>
              <w:right w:val="single" w:sz="8" w:space="0" w:color="000000"/>
            </w:tcBorders>
            <w:shd w:val="clear" w:color="auto" w:fill="auto"/>
          </w:tcPr>
          <w:p w:rsidR="00D22CDA" w:rsidRPr="00D22CDA" w:rsidRDefault="00D22CDA" w:rsidP="00D22CDA">
            <w:pPr>
              <w:suppressAutoHyphens/>
              <w:spacing w:after="0" w:line="240" w:lineRule="auto"/>
              <w:rPr>
                <w:rFonts w:ascii="Arial" w:eastAsia="Times New Roman" w:hAnsi="Arial" w:cs="Arial"/>
                <w:sz w:val="20"/>
                <w:szCs w:val="24"/>
                <w:lang w:val="es-ES" w:eastAsia="zh-CN"/>
              </w:rPr>
            </w:pPr>
            <w:r w:rsidRPr="00D22CDA">
              <w:rPr>
                <w:rFonts w:ascii="Calibri" w:eastAsia="Times New Roman" w:hAnsi="Calibri" w:cs="Calibri"/>
                <w:color w:val="000000"/>
                <w:lang w:val="es-PY" w:eastAsia="es-PY"/>
              </w:rPr>
              <w:t xml:space="preserve">2. El equipo informático de la </w:t>
            </w:r>
            <w:proofErr w:type="spellStart"/>
            <w:r w:rsidRPr="00D22CDA">
              <w:rPr>
                <w:rFonts w:ascii="Calibri" w:eastAsia="Times New Roman" w:hAnsi="Calibri" w:cs="Calibri"/>
                <w:color w:val="000000"/>
                <w:lang w:val="es-PY" w:eastAsia="es-PY"/>
              </w:rPr>
              <w:t>Unae</w:t>
            </w:r>
            <w:proofErr w:type="spellEnd"/>
            <w:r w:rsidRPr="00D22CDA">
              <w:rPr>
                <w:rFonts w:ascii="Calibri" w:eastAsia="Times New Roman" w:hAnsi="Calibri" w:cs="Calibri"/>
                <w:color w:val="000000"/>
                <w:lang w:val="es-PY" w:eastAsia="es-PY"/>
              </w:rPr>
              <w:t xml:space="preserve"> publica las noticias en la página web de la </w:t>
            </w:r>
            <w:proofErr w:type="spellStart"/>
            <w:r w:rsidRPr="00D22CDA">
              <w:rPr>
                <w:rFonts w:ascii="Calibri" w:eastAsia="Times New Roman" w:hAnsi="Calibri" w:cs="Calibri"/>
                <w:color w:val="000000"/>
                <w:lang w:val="es-PY" w:eastAsia="es-PY"/>
              </w:rPr>
              <w:t>Unae</w:t>
            </w:r>
            <w:proofErr w:type="spellEnd"/>
            <w:r w:rsidRPr="00D22CDA">
              <w:rPr>
                <w:rFonts w:ascii="Calibri" w:eastAsia="Times New Roman" w:hAnsi="Calibri" w:cs="Calibri"/>
                <w:color w:val="000000"/>
                <w:lang w:val="es-PY" w:eastAsia="es-PY"/>
              </w:rPr>
              <w:t>.</w:t>
            </w:r>
          </w:p>
        </w:tc>
      </w:tr>
      <w:tr w:rsidR="00D22CDA" w:rsidRPr="00D240E7" w:rsidTr="009C0AFF">
        <w:trPr>
          <w:trHeight w:val="300"/>
        </w:trPr>
        <w:tc>
          <w:tcPr>
            <w:tcW w:w="8740" w:type="dxa"/>
            <w:gridSpan w:val="2"/>
            <w:tcBorders>
              <w:top w:val="none" w:sz="0" w:space="0" w:color="000000"/>
              <w:left w:val="single" w:sz="8" w:space="0" w:color="000000"/>
              <w:bottom w:val="none" w:sz="0" w:space="0" w:color="000000"/>
              <w:right w:val="single" w:sz="8" w:space="0" w:color="000000"/>
            </w:tcBorders>
            <w:shd w:val="clear" w:color="auto" w:fill="auto"/>
          </w:tcPr>
          <w:p w:rsidR="00D22CDA" w:rsidRPr="00D22CDA" w:rsidRDefault="00D22CDA" w:rsidP="00D22CDA">
            <w:pPr>
              <w:suppressAutoHyphens/>
              <w:spacing w:after="0" w:line="240" w:lineRule="auto"/>
              <w:rPr>
                <w:rFonts w:ascii="Arial" w:eastAsia="Times New Roman" w:hAnsi="Arial" w:cs="Arial"/>
                <w:sz w:val="20"/>
                <w:szCs w:val="24"/>
                <w:lang w:val="es-ES" w:eastAsia="zh-CN"/>
              </w:rPr>
            </w:pPr>
            <w:r w:rsidRPr="00D22CDA">
              <w:rPr>
                <w:rFonts w:ascii="Calibri" w:eastAsia="Times New Roman" w:hAnsi="Calibri" w:cs="Calibri"/>
                <w:color w:val="000000"/>
                <w:lang w:val="es-PY" w:eastAsia="es-PY"/>
              </w:rPr>
              <w:t>3. La secretaria ingresa a las redes sociales.</w:t>
            </w:r>
          </w:p>
        </w:tc>
      </w:tr>
      <w:tr w:rsidR="00D22CDA" w:rsidRPr="00D240E7" w:rsidTr="009C0AFF">
        <w:trPr>
          <w:trHeight w:val="300"/>
        </w:trPr>
        <w:tc>
          <w:tcPr>
            <w:tcW w:w="8740" w:type="dxa"/>
            <w:gridSpan w:val="2"/>
            <w:tcBorders>
              <w:top w:val="none" w:sz="0" w:space="0" w:color="000000"/>
              <w:left w:val="single" w:sz="8" w:space="0" w:color="000000"/>
              <w:bottom w:val="none" w:sz="0" w:space="0" w:color="000000"/>
              <w:right w:val="single" w:sz="8" w:space="0" w:color="000000"/>
            </w:tcBorders>
            <w:shd w:val="clear" w:color="auto" w:fill="auto"/>
          </w:tcPr>
          <w:p w:rsidR="00D22CDA" w:rsidRPr="00D22CDA" w:rsidRDefault="00D22CDA" w:rsidP="00D22CDA">
            <w:pPr>
              <w:suppressAutoHyphens/>
              <w:spacing w:after="0" w:line="240" w:lineRule="auto"/>
              <w:rPr>
                <w:rFonts w:ascii="Arial" w:eastAsia="Times New Roman" w:hAnsi="Arial" w:cs="Arial"/>
                <w:sz w:val="20"/>
                <w:szCs w:val="24"/>
                <w:lang w:val="es-ES" w:eastAsia="zh-CN"/>
              </w:rPr>
            </w:pPr>
            <w:r w:rsidRPr="00D22CDA">
              <w:rPr>
                <w:rFonts w:ascii="Calibri" w:eastAsia="Times New Roman" w:hAnsi="Calibri" w:cs="Calibri"/>
                <w:color w:val="000000"/>
                <w:lang w:val="es-PY" w:eastAsia="es-PY"/>
              </w:rPr>
              <w:t>4. La secretaria escribe y publica las noticias en cada una de las redes sociales.</w:t>
            </w:r>
          </w:p>
        </w:tc>
      </w:tr>
      <w:tr w:rsidR="00D22CDA" w:rsidRPr="00D240E7" w:rsidTr="009C0AFF">
        <w:trPr>
          <w:trHeight w:val="300"/>
        </w:trPr>
        <w:tc>
          <w:tcPr>
            <w:tcW w:w="8740" w:type="dxa"/>
            <w:gridSpan w:val="2"/>
            <w:tcBorders>
              <w:top w:val="none" w:sz="0" w:space="0" w:color="000000"/>
              <w:left w:val="single" w:sz="8" w:space="0" w:color="000000"/>
              <w:bottom w:val="none" w:sz="0" w:space="0" w:color="000000"/>
              <w:right w:val="single" w:sz="8" w:space="0" w:color="000000"/>
            </w:tcBorders>
            <w:shd w:val="clear" w:color="auto" w:fill="auto"/>
          </w:tcPr>
          <w:p w:rsidR="00D22CDA" w:rsidRPr="00D22CDA" w:rsidRDefault="00D22CDA" w:rsidP="00D22CDA">
            <w:pPr>
              <w:suppressAutoHyphens/>
              <w:spacing w:after="0" w:line="240" w:lineRule="auto"/>
              <w:rPr>
                <w:rFonts w:ascii="Arial" w:eastAsia="Times New Roman" w:hAnsi="Arial" w:cs="Arial"/>
                <w:sz w:val="20"/>
                <w:szCs w:val="24"/>
                <w:lang w:val="es-ES" w:eastAsia="zh-CN"/>
              </w:rPr>
            </w:pPr>
            <w:r w:rsidRPr="00D22CDA">
              <w:rPr>
                <w:rFonts w:ascii="Calibri" w:eastAsia="Times New Roman" w:hAnsi="Calibri" w:cs="Calibri"/>
                <w:color w:val="000000"/>
                <w:lang w:val="es-PY" w:eastAsia="es-PY"/>
              </w:rPr>
              <w:t xml:space="preserve">5. Los alumnos ingresan a la página web de la </w:t>
            </w:r>
            <w:proofErr w:type="spellStart"/>
            <w:r w:rsidRPr="00D22CDA">
              <w:rPr>
                <w:rFonts w:ascii="Calibri" w:eastAsia="Times New Roman" w:hAnsi="Calibri" w:cs="Calibri"/>
                <w:color w:val="000000"/>
                <w:lang w:val="es-PY" w:eastAsia="es-PY"/>
              </w:rPr>
              <w:t>Unae</w:t>
            </w:r>
            <w:proofErr w:type="spellEnd"/>
            <w:r w:rsidRPr="00D22CDA">
              <w:rPr>
                <w:rFonts w:ascii="Calibri" w:eastAsia="Times New Roman" w:hAnsi="Calibri" w:cs="Calibri"/>
                <w:color w:val="000000"/>
                <w:lang w:val="es-PY" w:eastAsia="es-PY"/>
              </w:rPr>
              <w:t xml:space="preserve"> o a las redes sociales para informarse.</w:t>
            </w:r>
          </w:p>
        </w:tc>
      </w:tr>
      <w:tr w:rsidR="00D22CDA" w:rsidRPr="00D240E7" w:rsidTr="009C0AFF">
        <w:trPr>
          <w:trHeight w:val="300"/>
        </w:trPr>
        <w:tc>
          <w:tcPr>
            <w:tcW w:w="8740" w:type="dxa"/>
            <w:gridSpan w:val="2"/>
            <w:tcBorders>
              <w:top w:val="none" w:sz="0" w:space="0" w:color="000000"/>
              <w:left w:val="single" w:sz="8" w:space="0" w:color="000000"/>
              <w:bottom w:val="none" w:sz="0" w:space="0" w:color="000000"/>
              <w:right w:val="single" w:sz="8" w:space="0" w:color="000000"/>
            </w:tcBorders>
            <w:shd w:val="clear" w:color="auto" w:fill="auto"/>
          </w:tcPr>
          <w:p w:rsidR="00D22CDA" w:rsidRPr="00D22CDA" w:rsidRDefault="00D22CDA" w:rsidP="00D22CDA">
            <w:pPr>
              <w:suppressAutoHyphens/>
              <w:spacing w:after="0" w:line="240" w:lineRule="auto"/>
              <w:rPr>
                <w:rFonts w:ascii="Arial" w:eastAsia="Times New Roman" w:hAnsi="Arial" w:cs="Arial"/>
                <w:sz w:val="20"/>
                <w:szCs w:val="24"/>
                <w:lang w:val="es-ES" w:eastAsia="zh-CN"/>
              </w:rPr>
            </w:pPr>
            <w:r w:rsidRPr="00D22CDA">
              <w:rPr>
                <w:rFonts w:ascii="Calibri" w:eastAsia="Times New Roman" w:hAnsi="Calibri" w:cs="Calibri"/>
                <w:color w:val="000000"/>
                <w:lang w:val="es-PY" w:eastAsia="es-PY"/>
              </w:rPr>
              <w:t> </w:t>
            </w:r>
          </w:p>
        </w:tc>
      </w:tr>
      <w:tr w:rsidR="00D22CDA" w:rsidRPr="00D240E7" w:rsidTr="009C0AFF">
        <w:trPr>
          <w:trHeight w:val="300"/>
        </w:trPr>
        <w:tc>
          <w:tcPr>
            <w:tcW w:w="8740" w:type="dxa"/>
            <w:gridSpan w:val="2"/>
            <w:tcBorders>
              <w:top w:val="none" w:sz="0" w:space="0" w:color="000000"/>
              <w:left w:val="single" w:sz="8" w:space="0" w:color="000000"/>
              <w:bottom w:val="none" w:sz="0" w:space="0" w:color="000000"/>
              <w:right w:val="single" w:sz="8" w:space="0" w:color="000000"/>
            </w:tcBorders>
            <w:shd w:val="clear" w:color="auto" w:fill="auto"/>
          </w:tcPr>
          <w:p w:rsidR="00D22CDA" w:rsidRPr="00D22CDA" w:rsidRDefault="00D22CDA" w:rsidP="00D22CDA">
            <w:pPr>
              <w:suppressAutoHyphens/>
              <w:spacing w:after="0" w:line="240" w:lineRule="auto"/>
              <w:rPr>
                <w:rFonts w:ascii="Arial" w:eastAsia="Times New Roman" w:hAnsi="Arial" w:cs="Arial"/>
                <w:sz w:val="20"/>
                <w:szCs w:val="24"/>
                <w:lang w:val="es-ES" w:eastAsia="zh-CN"/>
              </w:rPr>
            </w:pPr>
            <w:r w:rsidRPr="00D22CDA">
              <w:rPr>
                <w:rFonts w:ascii="Calibri" w:eastAsia="Times New Roman" w:hAnsi="Calibri" w:cs="Calibri"/>
                <w:color w:val="000000"/>
                <w:lang w:val="es-PY" w:eastAsia="es-PY"/>
              </w:rPr>
              <w:t> </w:t>
            </w:r>
          </w:p>
        </w:tc>
      </w:tr>
      <w:tr w:rsidR="00D22CDA" w:rsidRPr="00D240E7" w:rsidTr="009C0AFF">
        <w:trPr>
          <w:trHeight w:val="95"/>
        </w:trPr>
        <w:tc>
          <w:tcPr>
            <w:tcW w:w="8740" w:type="dxa"/>
            <w:gridSpan w:val="2"/>
            <w:tcBorders>
              <w:top w:val="none" w:sz="0" w:space="0" w:color="000000"/>
              <w:left w:val="single" w:sz="8" w:space="0" w:color="000000"/>
              <w:bottom w:val="single" w:sz="8" w:space="0" w:color="000000"/>
              <w:right w:val="single" w:sz="8" w:space="0" w:color="000000"/>
            </w:tcBorders>
            <w:shd w:val="clear" w:color="auto" w:fill="auto"/>
          </w:tcPr>
          <w:p w:rsidR="00D22CDA" w:rsidRPr="00D22CDA" w:rsidRDefault="00D22CDA" w:rsidP="00D22CDA">
            <w:pPr>
              <w:suppressAutoHyphens/>
              <w:spacing w:after="0" w:line="240" w:lineRule="auto"/>
              <w:rPr>
                <w:rFonts w:ascii="Arial" w:eastAsia="Times New Roman" w:hAnsi="Arial" w:cs="Arial"/>
                <w:sz w:val="20"/>
                <w:szCs w:val="24"/>
                <w:lang w:val="es-ES" w:eastAsia="zh-CN"/>
              </w:rPr>
            </w:pPr>
            <w:r w:rsidRPr="00D22CDA">
              <w:rPr>
                <w:rFonts w:ascii="Calibri" w:eastAsia="Times New Roman" w:hAnsi="Calibri" w:cs="Calibri"/>
                <w:color w:val="000000"/>
                <w:lang w:val="es-PY" w:eastAsia="es-PY"/>
              </w:rPr>
              <w:t> </w:t>
            </w:r>
          </w:p>
        </w:tc>
      </w:tr>
      <w:tr w:rsidR="00D22CDA" w:rsidRPr="00D22CDA" w:rsidTr="009C0AFF">
        <w:trPr>
          <w:trHeight w:val="300"/>
        </w:trPr>
        <w:tc>
          <w:tcPr>
            <w:tcW w:w="8740" w:type="dxa"/>
            <w:gridSpan w:val="2"/>
            <w:tcBorders>
              <w:top w:val="single" w:sz="8" w:space="0" w:color="000000"/>
              <w:left w:val="single" w:sz="8" w:space="0" w:color="000000"/>
              <w:bottom w:val="none" w:sz="0" w:space="0" w:color="000000"/>
              <w:right w:val="single" w:sz="8" w:space="0" w:color="000000"/>
            </w:tcBorders>
            <w:shd w:val="clear" w:color="auto" w:fill="auto"/>
          </w:tcPr>
          <w:p w:rsidR="00D22CDA" w:rsidRPr="00D22CDA" w:rsidRDefault="00D22CDA" w:rsidP="00D22CDA">
            <w:pPr>
              <w:suppressAutoHyphens/>
              <w:spacing w:after="0" w:line="240" w:lineRule="auto"/>
              <w:rPr>
                <w:rFonts w:ascii="Arial" w:eastAsia="Times New Roman" w:hAnsi="Arial" w:cs="Arial"/>
                <w:sz w:val="20"/>
                <w:szCs w:val="24"/>
                <w:lang w:val="es-ES" w:eastAsia="zh-CN"/>
              </w:rPr>
            </w:pPr>
            <w:r w:rsidRPr="00D22CDA">
              <w:rPr>
                <w:rFonts w:ascii="Calibri" w:eastAsia="Times New Roman" w:hAnsi="Calibri" w:cs="Calibri"/>
                <w:b/>
                <w:bCs/>
                <w:color w:val="000000"/>
                <w:lang w:val="es-PY" w:eastAsia="es-PY"/>
              </w:rPr>
              <w:t>Flujo Alternativo:</w:t>
            </w:r>
          </w:p>
        </w:tc>
      </w:tr>
      <w:tr w:rsidR="00D22CDA" w:rsidRPr="00D240E7" w:rsidTr="009C0AFF">
        <w:trPr>
          <w:trHeight w:val="300"/>
        </w:trPr>
        <w:tc>
          <w:tcPr>
            <w:tcW w:w="8740" w:type="dxa"/>
            <w:gridSpan w:val="2"/>
            <w:tcBorders>
              <w:top w:val="none" w:sz="0" w:space="0" w:color="000000"/>
              <w:left w:val="single" w:sz="8" w:space="0" w:color="000000"/>
              <w:bottom w:val="none" w:sz="0" w:space="0" w:color="000000"/>
              <w:right w:val="single" w:sz="8" w:space="0" w:color="000000"/>
            </w:tcBorders>
            <w:shd w:val="clear" w:color="auto" w:fill="auto"/>
          </w:tcPr>
          <w:p w:rsidR="00D22CDA" w:rsidRPr="00D22CDA" w:rsidRDefault="00D22CDA" w:rsidP="00D22CDA">
            <w:pPr>
              <w:suppressAutoHyphens/>
              <w:spacing w:after="0" w:line="240" w:lineRule="auto"/>
              <w:rPr>
                <w:rFonts w:ascii="Arial" w:eastAsia="Times New Roman" w:hAnsi="Arial" w:cs="Arial"/>
                <w:sz w:val="20"/>
                <w:szCs w:val="24"/>
                <w:lang w:val="es-ES" w:eastAsia="zh-CN"/>
              </w:rPr>
            </w:pPr>
            <w:r w:rsidRPr="00D22CDA">
              <w:rPr>
                <w:rFonts w:ascii="Calibri" w:eastAsia="Times New Roman" w:hAnsi="Calibri" w:cs="Calibri"/>
                <w:color w:val="000000"/>
                <w:lang w:val="es-PY" w:eastAsia="es-PY"/>
              </w:rPr>
              <w:t>1. Si no se publican las noticias, los alumnos deberán pasar a informarse por secretaría.</w:t>
            </w:r>
          </w:p>
        </w:tc>
      </w:tr>
      <w:tr w:rsidR="00D22CDA" w:rsidRPr="00D240E7" w:rsidTr="009C0AFF">
        <w:trPr>
          <w:trHeight w:val="300"/>
        </w:trPr>
        <w:tc>
          <w:tcPr>
            <w:tcW w:w="8740" w:type="dxa"/>
            <w:gridSpan w:val="2"/>
            <w:tcBorders>
              <w:top w:val="none" w:sz="0" w:space="0" w:color="000000"/>
              <w:left w:val="single" w:sz="8" w:space="0" w:color="000000"/>
              <w:bottom w:val="none" w:sz="0" w:space="0" w:color="000000"/>
              <w:right w:val="single" w:sz="8" w:space="0" w:color="000000"/>
            </w:tcBorders>
            <w:shd w:val="clear" w:color="auto" w:fill="auto"/>
          </w:tcPr>
          <w:p w:rsidR="00D22CDA" w:rsidRPr="00D22CDA" w:rsidRDefault="00D22CDA" w:rsidP="00D22CDA">
            <w:pPr>
              <w:suppressAutoHyphens/>
              <w:spacing w:after="0" w:line="240" w:lineRule="auto"/>
              <w:rPr>
                <w:rFonts w:ascii="Arial" w:eastAsia="Times New Roman" w:hAnsi="Arial" w:cs="Arial"/>
                <w:sz w:val="20"/>
                <w:szCs w:val="24"/>
                <w:lang w:val="es-ES" w:eastAsia="zh-CN"/>
              </w:rPr>
            </w:pPr>
            <w:r w:rsidRPr="00D22CDA">
              <w:rPr>
                <w:rFonts w:ascii="Calibri" w:eastAsia="Times New Roman" w:hAnsi="Calibri" w:cs="Calibri"/>
                <w:color w:val="000000"/>
                <w:lang w:val="es-PY" w:eastAsia="es-PY"/>
              </w:rPr>
              <w:t> </w:t>
            </w:r>
          </w:p>
        </w:tc>
      </w:tr>
      <w:tr w:rsidR="00D22CDA" w:rsidRPr="00D240E7" w:rsidTr="009C0AFF">
        <w:trPr>
          <w:trHeight w:val="300"/>
        </w:trPr>
        <w:tc>
          <w:tcPr>
            <w:tcW w:w="8740" w:type="dxa"/>
            <w:gridSpan w:val="2"/>
            <w:tcBorders>
              <w:top w:val="none" w:sz="0" w:space="0" w:color="000000"/>
              <w:left w:val="single" w:sz="8" w:space="0" w:color="000000"/>
              <w:bottom w:val="none" w:sz="0" w:space="0" w:color="000000"/>
              <w:right w:val="single" w:sz="8" w:space="0" w:color="000000"/>
            </w:tcBorders>
            <w:shd w:val="clear" w:color="auto" w:fill="auto"/>
          </w:tcPr>
          <w:p w:rsidR="00D22CDA" w:rsidRPr="00D22CDA" w:rsidRDefault="00D22CDA" w:rsidP="00D22CDA">
            <w:pPr>
              <w:suppressAutoHyphens/>
              <w:spacing w:after="0" w:line="240" w:lineRule="auto"/>
              <w:rPr>
                <w:rFonts w:ascii="Arial" w:eastAsia="Times New Roman" w:hAnsi="Arial" w:cs="Arial"/>
                <w:sz w:val="20"/>
                <w:szCs w:val="24"/>
                <w:lang w:val="es-ES" w:eastAsia="zh-CN"/>
              </w:rPr>
            </w:pPr>
            <w:r w:rsidRPr="00D22CDA">
              <w:rPr>
                <w:rFonts w:ascii="Calibri" w:eastAsia="Times New Roman" w:hAnsi="Calibri" w:cs="Calibri"/>
                <w:color w:val="000000"/>
                <w:lang w:val="es-PY" w:eastAsia="es-PY"/>
              </w:rPr>
              <w:t> </w:t>
            </w:r>
          </w:p>
        </w:tc>
      </w:tr>
      <w:tr w:rsidR="00D22CDA" w:rsidRPr="00D240E7" w:rsidTr="009C0AFF">
        <w:trPr>
          <w:trHeight w:val="95"/>
        </w:trPr>
        <w:tc>
          <w:tcPr>
            <w:tcW w:w="8740" w:type="dxa"/>
            <w:gridSpan w:val="2"/>
            <w:tcBorders>
              <w:top w:val="none" w:sz="0" w:space="0" w:color="000000"/>
              <w:left w:val="single" w:sz="8" w:space="0" w:color="000000"/>
              <w:bottom w:val="single" w:sz="8" w:space="0" w:color="000000"/>
              <w:right w:val="single" w:sz="8" w:space="0" w:color="000000"/>
            </w:tcBorders>
            <w:shd w:val="clear" w:color="auto" w:fill="auto"/>
          </w:tcPr>
          <w:p w:rsidR="00D22CDA" w:rsidRPr="00D22CDA" w:rsidRDefault="00D22CDA" w:rsidP="00D22CDA">
            <w:pPr>
              <w:suppressAutoHyphens/>
              <w:spacing w:after="0" w:line="240" w:lineRule="auto"/>
              <w:rPr>
                <w:rFonts w:ascii="Arial" w:eastAsia="Times New Roman" w:hAnsi="Arial" w:cs="Arial"/>
                <w:sz w:val="20"/>
                <w:szCs w:val="24"/>
                <w:lang w:val="es-ES" w:eastAsia="zh-CN"/>
              </w:rPr>
            </w:pPr>
            <w:r w:rsidRPr="00D22CDA">
              <w:rPr>
                <w:rFonts w:ascii="Calibri" w:eastAsia="Times New Roman" w:hAnsi="Calibri" w:cs="Calibri"/>
                <w:color w:val="000000"/>
                <w:lang w:val="es-PY" w:eastAsia="es-PY"/>
              </w:rPr>
              <w:t> </w:t>
            </w:r>
          </w:p>
        </w:tc>
      </w:tr>
      <w:tr w:rsidR="00D22CDA" w:rsidRPr="00D240E7" w:rsidTr="009C0AFF">
        <w:trPr>
          <w:trHeight w:val="300"/>
        </w:trPr>
        <w:tc>
          <w:tcPr>
            <w:tcW w:w="8740" w:type="dxa"/>
            <w:gridSpan w:val="2"/>
            <w:tcBorders>
              <w:top w:val="single" w:sz="8" w:space="0" w:color="000000"/>
              <w:left w:val="single" w:sz="8" w:space="0" w:color="000000"/>
              <w:bottom w:val="none" w:sz="0" w:space="0" w:color="000000"/>
              <w:right w:val="single" w:sz="8" w:space="0" w:color="000000"/>
            </w:tcBorders>
            <w:shd w:val="clear" w:color="auto" w:fill="auto"/>
          </w:tcPr>
          <w:p w:rsidR="00D22CDA" w:rsidRPr="00D22CDA" w:rsidRDefault="00D22CDA" w:rsidP="00D22CDA">
            <w:pPr>
              <w:suppressAutoHyphens/>
              <w:spacing w:after="0" w:line="240" w:lineRule="auto"/>
              <w:rPr>
                <w:rFonts w:ascii="Arial" w:eastAsia="Times New Roman" w:hAnsi="Arial" w:cs="Arial"/>
                <w:sz w:val="20"/>
                <w:szCs w:val="24"/>
                <w:lang w:val="es-ES" w:eastAsia="zh-CN"/>
              </w:rPr>
            </w:pPr>
            <w:proofErr w:type="spellStart"/>
            <w:r w:rsidRPr="00D22CDA">
              <w:rPr>
                <w:rFonts w:ascii="Calibri" w:eastAsia="Times New Roman" w:hAnsi="Calibri" w:cs="Calibri"/>
                <w:b/>
                <w:bCs/>
                <w:color w:val="000000"/>
                <w:lang w:val="es-PY" w:eastAsia="es-PY"/>
              </w:rPr>
              <w:t>Poscondiciones</w:t>
            </w:r>
            <w:proofErr w:type="spellEnd"/>
            <w:r w:rsidRPr="00D22CDA">
              <w:rPr>
                <w:rFonts w:ascii="Calibri" w:eastAsia="Times New Roman" w:hAnsi="Calibri" w:cs="Calibri"/>
                <w:b/>
                <w:bCs/>
                <w:color w:val="000000"/>
                <w:lang w:val="es-PY" w:eastAsia="es-PY"/>
              </w:rPr>
              <w:t xml:space="preserve">: </w:t>
            </w:r>
            <w:r w:rsidRPr="00D22CDA">
              <w:rPr>
                <w:rFonts w:ascii="Calibri" w:eastAsia="Times New Roman" w:hAnsi="Calibri" w:cs="Calibri"/>
                <w:color w:val="000000"/>
                <w:lang w:val="es-PY" w:eastAsia="es-PY"/>
              </w:rPr>
              <w:t>Se ha generado las noticias para los alumnos.</w:t>
            </w:r>
          </w:p>
        </w:tc>
      </w:tr>
      <w:tr w:rsidR="00D22CDA" w:rsidRPr="00D240E7" w:rsidTr="009C0AFF">
        <w:trPr>
          <w:trHeight w:val="95"/>
        </w:trPr>
        <w:tc>
          <w:tcPr>
            <w:tcW w:w="8740" w:type="dxa"/>
            <w:gridSpan w:val="2"/>
            <w:tcBorders>
              <w:top w:val="none" w:sz="0" w:space="0" w:color="000000"/>
              <w:left w:val="single" w:sz="8" w:space="0" w:color="000000"/>
              <w:bottom w:val="single" w:sz="8" w:space="0" w:color="000000"/>
              <w:right w:val="single" w:sz="8" w:space="0" w:color="000000"/>
            </w:tcBorders>
            <w:shd w:val="clear" w:color="auto" w:fill="auto"/>
          </w:tcPr>
          <w:p w:rsidR="00D22CDA" w:rsidRPr="00D22CDA" w:rsidRDefault="00D22CDA" w:rsidP="00D22CDA">
            <w:pPr>
              <w:suppressAutoHyphens/>
              <w:spacing w:after="0" w:line="240" w:lineRule="auto"/>
              <w:rPr>
                <w:rFonts w:ascii="Arial" w:eastAsia="Times New Roman" w:hAnsi="Arial" w:cs="Arial"/>
                <w:sz w:val="20"/>
                <w:szCs w:val="24"/>
                <w:lang w:val="es-ES" w:eastAsia="zh-CN"/>
              </w:rPr>
            </w:pPr>
            <w:r w:rsidRPr="00D22CDA">
              <w:rPr>
                <w:rFonts w:ascii="Calibri" w:eastAsia="Times New Roman" w:hAnsi="Calibri" w:cs="Calibri"/>
                <w:color w:val="000000"/>
                <w:lang w:val="es-PY" w:eastAsia="es-PY"/>
              </w:rPr>
              <w:t> </w:t>
            </w:r>
          </w:p>
        </w:tc>
      </w:tr>
    </w:tbl>
    <w:p w:rsidR="00D22CDA" w:rsidRPr="00D22CDA" w:rsidRDefault="009C0AFF" w:rsidP="00D22CDA">
      <w:pPr>
        <w:suppressAutoHyphens/>
        <w:spacing w:after="0" w:line="240" w:lineRule="auto"/>
        <w:rPr>
          <w:rFonts w:ascii="Arial" w:eastAsia="Times New Roman" w:hAnsi="Arial" w:cs="Arial"/>
          <w:b/>
          <w:sz w:val="28"/>
          <w:szCs w:val="24"/>
          <w:lang w:val="es-PY" w:eastAsia="zh-CN"/>
        </w:rPr>
      </w:pPr>
      <w:r>
        <w:rPr>
          <w:noProof/>
          <w:lang w:val="es-PY" w:eastAsia="es-PY"/>
        </w:rPr>
        <w:lastRenderedPageBreak/>
        <w:drawing>
          <wp:inline distT="0" distB="0" distL="0" distR="0">
            <wp:extent cx="5676405" cy="6947065"/>
            <wp:effectExtent l="0" t="0" r="635" b="6350"/>
            <wp:docPr id="288" name="Imagen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79513" cy="6950869"/>
                    </a:xfrm>
                    <a:prstGeom prst="rect">
                      <a:avLst/>
                    </a:prstGeom>
                    <a:solidFill>
                      <a:srgbClr val="FFFFFF"/>
                    </a:solidFill>
                    <a:ln>
                      <a:noFill/>
                    </a:ln>
                  </pic:spPr>
                </pic:pic>
              </a:graphicData>
            </a:graphic>
          </wp:inline>
        </w:drawing>
      </w:r>
    </w:p>
    <w:p w:rsidR="00D22CDA" w:rsidRPr="00D22CDA" w:rsidRDefault="00D22CDA" w:rsidP="00D22CDA">
      <w:pPr>
        <w:pageBreakBefore/>
        <w:suppressAutoHyphens/>
        <w:spacing w:after="0" w:line="240" w:lineRule="auto"/>
        <w:rPr>
          <w:rFonts w:ascii="Arial" w:eastAsia="Times New Roman" w:hAnsi="Arial" w:cs="Arial"/>
          <w:b/>
          <w:sz w:val="28"/>
          <w:szCs w:val="24"/>
          <w:lang w:val="es-PY" w:eastAsia="zh-CN"/>
        </w:rPr>
      </w:pPr>
    </w:p>
    <w:tbl>
      <w:tblPr>
        <w:tblW w:w="0" w:type="auto"/>
        <w:tblInd w:w="70" w:type="dxa"/>
        <w:tblLayout w:type="fixed"/>
        <w:tblCellMar>
          <w:left w:w="70" w:type="dxa"/>
          <w:right w:w="70" w:type="dxa"/>
        </w:tblCellMar>
        <w:tblLook w:val="0000" w:firstRow="0" w:lastRow="0" w:firstColumn="0" w:lastColumn="0" w:noHBand="0" w:noVBand="0"/>
      </w:tblPr>
      <w:tblGrid>
        <w:gridCol w:w="2080"/>
        <w:gridCol w:w="6660"/>
      </w:tblGrid>
      <w:tr w:rsidR="00D22CDA" w:rsidRPr="00D22CDA" w:rsidTr="00D95425">
        <w:trPr>
          <w:trHeight w:val="300"/>
        </w:trPr>
        <w:tc>
          <w:tcPr>
            <w:tcW w:w="2080" w:type="dxa"/>
            <w:tcBorders>
              <w:top w:val="single" w:sz="8" w:space="0" w:color="000000"/>
              <w:left w:val="single" w:sz="8" w:space="0" w:color="000000"/>
              <w:bottom w:val="single" w:sz="4" w:space="0" w:color="000000"/>
            </w:tcBorders>
            <w:shd w:val="clear" w:color="auto" w:fill="auto"/>
            <w:vAlign w:val="bottom"/>
          </w:tcPr>
          <w:p w:rsidR="00D22CDA" w:rsidRPr="00D22CDA" w:rsidRDefault="00D22CDA" w:rsidP="00D22CDA">
            <w:pPr>
              <w:suppressAutoHyphens/>
              <w:spacing w:after="0" w:line="240" w:lineRule="auto"/>
              <w:rPr>
                <w:rFonts w:ascii="Arial" w:eastAsia="Times New Roman" w:hAnsi="Arial" w:cs="Arial"/>
                <w:sz w:val="20"/>
                <w:szCs w:val="24"/>
                <w:lang w:val="es-ES" w:eastAsia="zh-CN"/>
              </w:rPr>
            </w:pPr>
            <w:r w:rsidRPr="00D22CDA">
              <w:rPr>
                <w:rFonts w:ascii="Calibri" w:eastAsia="Times New Roman" w:hAnsi="Calibri" w:cs="Calibri"/>
                <w:b/>
                <w:bCs/>
                <w:color w:val="000000"/>
                <w:lang w:val="es-PY" w:eastAsia="es-PY"/>
              </w:rPr>
              <w:t>Nombre:</w:t>
            </w:r>
          </w:p>
        </w:tc>
        <w:tc>
          <w:tcPr>
            <w:tcW w:w="6660" w:type="dxa"/>
            <w:tcBorders>
              <w:top w:val="single" w:sz="8" w:space="0" w:color="000000"/>
              <w:left w:val="single" w:sz="4" w:space="0" w:color="000000"/>
              <w:bottom w:val="single" w:sz="4" w:space="0" w:color="000000"/>
              <w:right w:val="single" w:sz="8" w:space="0" w:color="000000"/>
            </w:tcBorders>
            <w:shd w:val="clear" w:color="auto" w:fill="auto"/>
            <w:vAlign w:val="bottom"/>
          </w:tcPr>
          <w:p w:rsidR="00D22CDA" w:rsidRPr="00D22CDA" w:rsidRDefault="00D22CDA" w:rsidP="00D22CDA">
            <w:pPr>
              <w:suppressAutoHyphens/>
              <w:spacing w:after="0" w:line="240" w:lineRule="auto"/>
              <w:rPr>
                <w:rFonts w:ascii="Arial" w:eastAsia="Times New Roman" w:hAnsi="Arial" w:cs="Arial"/>
                <w:sz w:val="20"/>
                <w:szCs w:val="24"/>
                <w:lang w:val="es-ES" w:eastAsia="zh-CN"/>
              </w:rPr>
            </w:pPr>
            <w:r w:rsidRPr="00D22CDA">
              <w:rPr>
                <w:rFonts w:ascii="Calibri" w:eastAsia="Times New Roman" w:hAnsi="Calibri" w:cs="Calibri"/>
                <w:color w:val="000000"/>
                <w:lang w:val="es-PY" w:eastAsia="es-PY"/>
              </w:rPr>
              <w:t>Modelo de Requerimientos.</w:t>
            </w:r>
          </w:p>
        </w:tc>
      </w:tr>
      <w:tr w:rsidR="00D22CDA" w:rsidRPr="00D22CDA" w:rsidTr="00D95425">
        <w:trPr>
          <w:trHeight w:val="300"/>
        </w:trPr>
        <w:tc>
          <w:tcPr>
            <w:tcW w:w="2080" w:type="dxa"/>
            <w:tcBorders>
              <w:top w:val="none" w:sz="0" w:space="0" w:color="000000"/>
              <w:left w:val="single" w:sz="8" w:space="0" w:color="000000"/>
              <w:bottom w:val="single" w:sz="4" w:space="0" w:color="000000"/>
            </w:tcBorders>
            <w:shd w:val="clear" w:color="auto" w:fill="auto"/>
            <w:vAlign w:val="bottom"/>
          </w:tcPr>
          <w:p w:rsidR="00D22CDA" w:rsidRPr="00D22CDA" w:rsidRDefault="00D22CDA" w:rsidP="00D22CDA">
            <w:pPr>
              <w:suppressAutoHyphens/>
              <w:spacing w:after="0" w:line="240" w:lineRule="auto"/>
              <w:rPr>
                <w:rFonts w:ascii="Arial" w:eastAsia="Times New Roman" w:hAnsi="Arial" w:cs="Arial"/>
                <w:sz w:val="20"/>
                <w:szCs w:val="24"/>
                <w:lang w:val="es-ES" w:eastAsia="zh-CN"/>
              </w:rPr>
            </w:pPr>
            <w:r w:rsidRPr="00D22CDA">
              <w:rPr>
                <w:rFonts w:ascii="Calibri" w:eastAsia="Times New Roman" w:hAnsi="Calibri" w:cs="Calibri"/>
                <w:b/>
                <w:bCs/>
                <w:color w:val="000000"/>
                <w:lang w:val="es-PY" w:eastAsia="es-PY"/>
              </w:rPr>
              <w:t>Autor:</w:t>
            </w:r>
          </w:p>
        </w:tc>
        <w:tc>
          <w:tcPr>
            <w:tcW w:w="6660" w:type="dxa"/>
            <w:tcBorders>
              <w:top w:val="single" w:sz="4" w:space="0" w:color="000000"/>
              <w:left w:val="single" w:sz="4" w:space="0" w:color="000000"/>
              <w:bottom w:val="single" w:sz="4" w:space="0" w:color="000000"/>
              <w:right w:val="single" w:sz="8" w:space="0" w:color="000000"/>
            </w:tcBorders>
            <w:shd w:val="clear" w:color="auto" w:fill="auto"/>
            <w:vAlign w:val="bottom"/>
          </w:tcPr>
          <w:p w:rsidR="00D22CDA" w:rsidRPr="00D22CDA" w:rsidRDefault="00D22CDA" w:rsidP="00D22CDA">
            <w:pPr>
              <w:suppressAutoHyphens/>
              <w:spacing w:after="0" w:line="240" w:lineRule="auto"/>
              <w:rPr>
                <w:rFonts w:ascii="Arial" w:eastAsia="Times New Roman" w:hAnsi="Arial" w:cs="Arial"/>
                <w:sz w:val="20"/>
                <w:szCs w:val="24"/>
                <w:lang w:val="es-ES" w:eastAsia="zh-CN"/>
              </w:rPr>
            </w:pPr>
            <w:r w:rsidRPr="00D22CDA">
              <w:rPr>
                <w:rFonts w:ascii="Calibri" w:eastAsia="Times New Roman" w:hAnsi="Calibri" w:cs="Calibri"/>
                <w:color w:val="000000"/>
                <w:lang w:val="es-PY" w:eastAsia="es-PY"/>
              </w:rPr>
              <w:t>Integrantes del grupo F5Facat.</w:t>
            </w:r>
          </w:p>
        </w:tc>
      </w:tr>
      <w:tr w:rsidR="00D22CDA" w:rsidRPr="00D22CDA" w:rsidTr="00D95425">
        <w:trPr>
          <w:trHeight w:val="300"/>
        </w:trPr>
        <w:tc>
          <w:tcPr>
            <w:tcW w:w="2080" w:type="dxa"/>
            <w:tcBorders>
              <w:top w:val="none" w:sz="0" w:space="0" w:color="000000"/>
              <w:left w:val="single" w:sz="8" w:space="0" w:color="000000"/>
              <w:bottom w:val="single" w:sz="4" w:space="0" w:color="000000"/>
            </w:tcBorders>
            <w:shd w:val="clear" w:color="auto" w:fill="auto"/>
            <w:vAlign w:val="bottom"/>
          </w:tcPr>
          <w:p w:rsidR="00D22CDA" w:rsidRPr="00D22CDA" w:rsidRDefault="00D22CDA" w:rsidP="00D22CDA">
            <w:pPr>
              <w:suppressAutoHyphens/>
              <w:spacing w:after="0" w:line="240" w:lineRule="auto"/>
              <w:rPr>
                <w:rFonts w:ascii="Arial" w:eastAsia="Times New Roman" w:hAnsi="Arial" w:cs="Arial"/>
                <w:sz w:val="20"/>
                <w:szCs w:val="24"/>
                <w:lang w:val="es-ES" w:eastAsia="zh-CN"/>
              </w:rPr>
            </w:pPr>
            <w:r w:rsidRPr="00D22CDA">
              <w:rPr>
                <w:rFonts w:ascii="Calibri" w:eastAsia="Times New Roman" w:hAnsi="Calibri" w:cs="Calibri"/>
                <w:b/>
                <w:bCs/>
                <w:color w:val="000000"/>
                <w:lang w:val="es-PY" w:eastAsia="es-PY"/>
              </w:rPr>
              <w:t>Fecha:</w:t>
            </w:r>
          </w:p>
        </w:tc>
        <w:tc>
          <w:tcPr>
            <w:tcW w:w="6660" w:type="dxa"/>
            <w:tcBorders>
              <w:top w:val="single" w:sz="4" w:space="0" w:color="000000"/>
              <w:left w:val="single" w:sz="4" w:space="0" w:color="000000"/>
              <w:bottom w:val="single" w:sz="4" w:space="0" w:color="000000"/>
              <w:right w:val="single" w:sz="8" w:space="0" w:color="000000"/>
            </w:tcBorders>
            <w:shd w:val="clear" w:color="auto" w:fill="auto"/>
            <w:vAlign w:val="bottom"/>
          </w:tcPr>
          <w:p w:rsidR="00D22CDA" w:rsidRPr="00D22CDA" w:rsidRDefault="00D22CDA" w:rsidP="00D22CDA">
            <w:pPr>
              <w:suppressAutoHyphens/>
              <w:spacing w:after="0" w:line="240" w:lineRule="auto"/>
              <w:rPr>
                <w:rFonts w:ascii="Arial" w:eastAsia="Times New Roman" w:hAnsi="Arial" w:cs="Arial"/>
                <w:sz w:val="20"/>
                <w:szCs w:val="24"/>
                <w:lang w:val="es-ES" w:eastAsia="zh-CN"/>
              </w:rPr>
            </w:pPr>
            <w:r w:rsidRPr="00D22CDA">
              <w:rPr>
                <w:rFonts w:ascii="Calibri" w:eastAsia="Times New Roman" w:hAnsi="Calibri" w:cs="Calibri"/>
                <w:color w:val="000000"/>
                <w:lang w:val="es-PY" w:eastAsia="es-PY"/>
              </w:rPr>
              <w:t>21/04/2016</w:t>
            </w:r>
          </w:p>
        </w:tc>
      </w:tr>
      <w:tr w:rsidR="00D22CDA" w:rsidRPr="00D240E7" w:rsidTr="00D95425">
        <w:trPr>
          <w:trHeight w:val="300"/>
        </w:trPr>
        <w:tc>
          <w:tcPr>
            <w:tcW w:w="8740" w:type="dxa"/>
            <w:gridSpan w:val="2"/>
            <w:tcBorders>
              <w:top w:val="single" w:sz="4" w:space="0" w:color="000000"/>
              <w:left w:val="single" w:sz="8" w:space="0" w:color="000000"/>
              <w:bottom w:val="none" w:sz="0" w:space="0" w:color="000000"/>
              <w:right w:val="single" w:sz="8" w:space="0" w:color="000000"/>
            </w:tcBorders>
            <w:shd w:val="clear" w:color="auto" w:fill="auto"/>
          </w:tcPr>
          <w:p w:rsidR="00D22CDA" w:rsidRPr="00D22CDA" w:rsidRDefault="00D22CDA" w:rsidP="00D22CDA">
            <w:pPr>
              <w:suppressAutoHyphens/>
              <w:spacing w:after="0" w:line="240" w:lineRule="auto"/>
              <w:rPr>
                <w:rFonts w:ascii="Arial" w:eastAsia="Times New Roman" w:hAnsi="Arial" w:cs="Arial"/>
                <w:sz w:val="20"/>
                <w:szCs w:val="24"/>
                <w:lang w:val="es-ES" w:eastAsia="zh-CN"/>
              </w:rPr>
            </w:pPr>
            <w:r w:rsidRPr="00D22CDA">
              <w:rPr>
                <w:rFonts w:ascii="Calibri" w:eastAsia="Times New Roman" w:hAnsi="Calibri" w:cs="Calibri"/>
                <w:b/>
                <w:bCs/>
                <w:color w:val="000000"/>
                <w:lang w:val="es-PY" w:eastAsia="es-PY"/>
              </w:rPr>
              <w:t xml:space="preserve">Descripción: </w:t>
            </w:r>
            <w:r w:rsidRPr="00D22CDA">
              <w:rPr>
                <w:rFonts w:ascii="Calibri" w:eastAsia="Times New Roman" w:hAnsi="Calibri" w:cs="Calibri"/>
                <w:color w:val="000000"/>
                <w:lang w:val="es-PY" w:eastAsia="es-PY"/>
              </w:rPr>
              <w:t>este caso de uso describe en forma general el modelo de requerimientos del</w:t>
            </w:r>
          </w:p>
        </w:tc>
      </w:tr>
      <w:tr w:rsidR="00D22CDA" w:rsidRPr="00D240E7" w:rsidTr="00D95425">
        <w:trPr>
          <w:trHeight w:val="300"/>
        </w:trPr>
        <w:tc>
          <w:tcPr>
            <w:tcW w:w="8740" w:type="dxa"/>
            <w:gridSpan w:val="2"/>
            <w:tcBorders>
              <w:top w:val="single" w:sz="4" w:space="0" w:color="000000"/>
              <w:left w:val="single" w:sz="8" w:space="0" w:color="000000"/>
              <w:bottom w:val="none" w:sz="0" w:space="0" w:color="000000"/>
              <w:right w:val="single" w:sz="8" w:space="0" w:color="000000"/>
            </w:tcBorders>
            <w:shd w:val="clear" w:color="auto" w:fill="auto"/>
          </w:tcPr>
          <w:p w:rsidR="00D22CDA" w:rsidRPr="00D22CDA" w:rsidRDefault="00D22CDA" w:rsidP="00D22CDA">
            <w:pPr>
              <w:suppressAutoHyphens/>
              <w:spacing w:after="0" w:line="240" w:lineRule="auto"/>
              <w:rPr>
                <w:rFonts w:ascii="Arial" w:eastAsia="Times New Roman" w:hAnsi="Arial" w:cs="Arial"/>
                <w:sz w:val="20"/>
                <w:szCs w:val="24"/>
                <w:lang w:val="es-ES" w:eastAsia="zh-CN"/>
              </w:rPr>
            </w:pPr>
            <w:proofErr w:type="gramStart"/>
            <w:r w:rsidRPr="00D22CDA">
              <w:rPr>
                <w:rFonts w:ascii="Calibri" w:eastAsia="Times New Roman" w:hAnsi="Calibri" w:cs="Calibri"/>
                <w:color w:val="000000"/>
                <w:lang w:val="es-PY" w:eastAsia="es-PY"/>
              </w:rPr>
              <w:t>sistema</w:t>
            </w:r>
            <w:proofErr w:type="gramEnd"/>
            <w:r w:rsidRPr="00D22CDA">
              <w:rPr>
                <w:rFonts w:ascii="Calibri" w:eastAsia="Times New Roman" w:hAnsi="Calibri" w:cs="Calibri"/>
                <w:color w:val="000000"/>
                <w:lang w:val="es-PY" w:eastAsia="es-PY"/>
              </w:rPr>
              <w:t xml:space="preserve"> web de noticias F5Facat, de la Facultad de Ciencias, Artes y Tecnologías.</w:t>
            </w:r>
          </w:p>
        </w:tc>
      </w:tr>
      <w:tr w:rsidR="00D22CDA" w:rsidRPr="00D240E7" w:rsidTr="00D95425">
        <w:trPr>
          <w:trHeight w:val="300"/>
        </w:trPr>
        <w:tc>
          <w:tcPr>
            <w:tcW w:w="8740" w:type="dxa"/>
            <w:gridSpan w:val="2"/>
            <w:tcBorders>
              <w:top w:val="single" w:sz="4" w:space="0" w:color="000000"/>
              <w:left w:val="single" w:sz="8" w:space="0" w:color="000000"/>
              <w:bottom w:val="none" w:sz="0" w:space="0" w:color="000000"/>
              <w:right w:val="single" w:sz="8" w:space="0" w:color="000000"/>
            </w:tcBorders>
            <w:shd w:val="clear" w:color="auto" w:fill="auto"/>
          </w:tcPr>
          <w:p w:rsidR="00D22CDA" w:rsidRPr="00D22CDA" w:rsidRDefault="00D22CDA" w:rsidP="00D22CDA">
            <w:pPr>
              <w:suppressAutoHyphens/>
              <w:spacing w:after="0" w:line="240" w:lineRule="auto"/>
              <w:rPr>
                <w:rFonts w:ascii="Arial" w:eastAsia="Times New Roman" w:hAnsi="Arial" w:cs="Arial"/>
                <w:sz w:val="20"/>
                <w:szCs w:val="24"/>
                <w:lang w:val="es-ES" w:eastAsia="zh-CN"/>
              </w:rPr>
            </w:pPr>
            <w:r w:rsidRPr="00D22CDA">
              <w:rPr>
                <w:rFonts w:ascii="Calibri" w:eastAsia="Times New Roman" w:hAnsi="Calibri" w:cs="Calibri"/>
                <w:b/>
                <w:bCs/>
                <w:color w:val="000000"/>
                <w:lang w:val="es-PY" w:eastAsia="es-PY"/>
              </w:rPr>
              <w:t xml:space="preserve">Actores: </w:t>
            </w:r>
            <w:r w:rsidRPr="00D22CDA">
              <w:rPr>
                <w:rFonts w:ascii="Calibri" w:eastAsia="Times New Roman" w:hAnsi="Calibri" w:cs="Calibri"/>
                <w:color w:val="000000"/>
                <w:lang w:val="es-PY" w:eastAsia="es-PY"/>
              </w:rPr>
              <w:t>La secretaria y los alumnos de la facultad.</w:t>
            </w:r>
          </w:p>
        </w:tc>
      </w:tr>
      <w:tr w:rsidR="00D22CDA" w:rsidRPr="00D240E7" w:rsidTr="00D95425">
        <w:trPr>
          <w:cantSplit/>
          <w:trHeight w:val="300"/>
        </w:trPr>
        <w:tc>
          <w:tcPr>
            <w:tcW w:w="8740" w:type="dxa"/>
            <w:gridSpan w:val="2"/>
            <w:vMerge w:val="restart"/>
            <w:tcBorders>
              <w:top w:val="none" w:sz="0" w:space="0" w:color="000000"/>
              <w:left w:val="single" w:sz="8" w:space="0" w:color="000000"/>
              <w:bottom w:val="single" w:sz="8" w:space="0" w:color="000000"/>
              <w:right w:val="single" w:sz="8" w:space="0" w:color="000000"/>
            </w:tcBorders>
            <w:shd w:val="clear" w:color="auto" w:fill="auto"/>
          </w:tcPr>
          <w:p w:rsidR="00D22CDA" w:rsidRPr="00D22CDA" w:rsidRDefault="00D22CDA" w:rsidP="00D22CDA">
            <w:pPr>
              <w:suppressAutoHyphens/>
              <w:spacing w:after="0" w:line="240" w:lineRule="auto"/>
              <w:rPr>
                <w:rFonts w:ascii="Arial" w:eastAsia="Times New Roman" w:hAnsi="Arial" w:cs="Arial"/>
                <w:sz w:val="20"/>
                <w:szCs w:val="24"/>
                <w:lang w:val="es-ES" w:eastAsia="zh-CN"/>
              </w:rPr>
            </w:pPr>
            <w:r w:rsidRPr="00D22CDA">
              <w:rPr>
                <w:rFonts w:ascii="Calibri" w:eastAsia="Times New Roman" w:hAnsi="Calibri" w:cs="Calibri"/>
                <w:color w:val="000000"/>
                <w:lang w:val="es-PY" w:eastAsia="es-PY"/>
              </w:rPr>
              <w:t> </w:t>
            </w:r>
          </w:p>
        </w:tc>
      </w:tr>
      <w:tr w:rsidR="00D22CDA" w:rsidRPr="00D240E7" w:rsidTr="00D95425">
        <w:trPr>
          <w:cantSplit/>
          <w:trHeight w:val="315"/>
        </w:trPr>
        <w:tc>
          <w:tcPr>
            <w:tcW w:w="8740" w:type="dxa"/>
            <w:gridSpan w:val="2"/>
            <w:vMerge/>
            <w:tcBorders>
              <w:top w:val="none" w:sz="0" w:space="0" w:color="000000"/>
              <w:left w:val="single" w:sz="8" w:space="0" w:color="000000"/>
              <w:bottom w:val="single" w:sz="8" w:space="0" w:color="000000"/>
              <w:right w:val="single" w:sz="8" w:space="0" w:color="000000"/>
            </w:tcBorders>
            <w:shd w:val="clear" w:color="auto" w:fill="auto"/>
            <w:vAlign w:val="center"/>
          </w:tcPr>
          <w:p w:rsidR="00D22CDA" w:rsidRPr="00D22CDA" w:rsidRDefault="00D22CDA" w:rsidP="00D22CDA">
            <w:pPr>
              <w:suppressAutoHyphens/>
              <w:snapToGrid w:val="0"/>
              <w:spacing w:after="0" w:line="240" w:lineRule="auto"/>
              <w:rPr>
                <w:rFonts w:ascii="Calibri" w:eastAsia="Times New Roman" w:hAnsi="Calibri" w:cs="Calibri"/>
                <w:color w:val="000000"/>
                <w:lang w:val="es-PY" w:eastAsia="es-PY"/>
              </w:rPr>
            </w:pPr>
          </w:p>
        </w:tc>
      </w:tr>
      <w:tr w:rsidR="00D22CDA" w:rsidRPr="00D240E7" w:rsidTr="00D95425">
        <w:trPr>
          <w:trHeight w:val="300"/>
        </w:trPr>
        <w:tc>
          <w:tcPr>
            <w:tcW w:w="8740" w:type="dxa"/>
            <w:gridSpan w:val="2"/>
            <w:tcBorders>
              <w:top w:val="single" w:sz="8" w:space="0" w:color="000000"/>
              <w:left w:val="single" w:sz="8" w:space="0" w:color="000000"/>
              <w:bottom w:val="none" w:sz="0" w:space="0" w:color="000000"/>
              <w:right w:val="single" w:sz="8" w:space="0" w:color="000000"/>
            </w:tcBorders>
            <w:shd w:val="clear" w:color="auto" w:fill="auto"/>
          </w:tcPr>
          <w:p w:rsidR="00D22CDA" w:rsidRPr="00D22CDA" w:rsidRDefault="00D22CDA" w:rsidP="00D22CDA">
            <w:pPr>
              <w:suppressAutoHyphens/>
              <w:spacing w:after="0" w:line="240" w:lineRule="auto"/>
              <w:rPr>
                <w:rFonts w:ascii="Arial" w:eastAsia="Times New Roman" w:hAnsi="Arial" w:cs="Arial"/>
                <w:sz w:val="20"/>
                <w:szCs w:val="24"/>
                <w:lang w:val="es-ES" w:eastAsia="zh-CN"/>
              </w:rPr>
            </w:pPr>
            <w:r w:rsidRPr="00D22CDA">
              <w:rPr>
                <w:rFonts w:ascii="Calibri" w:eastAsia="Times New Roman" w:hAnsi="Calibri" w:cs="Calibri"/>
                <w:b/>
                <w:bCs/>
                <w:color w:val="000000"/>
                <w:lang w:val="es-PY" w:eastAsia="es-PY"/>
              </w:rPr>
              <w:t xml:space="preserve">Precondiciones: </w:t>
            </w:r>
            <w:r w:rsidRPr="00D22CDA">
              <w:rPr>
                <w:rFonts w:ascii="Calibri" w:eastAsia="Times New Roman" w:hAnsi="Calibri" w:cs="Calibri"/>
                <w:color w:val="000000"/>
                <w:lang w:val="es-PY" w:eastAsia="es-PY"/>
              </w:rPr>
              <w:t>La secretaria debe tener en forma escrita las noticas a publicar.</w:t>
            </w:r>
          </w:p>
        </w:tc>
      </w:tr>
      <w:tr w:rsidR="00D22CDA" w:rsidRPr="00D240E7" w:rsidTr="00D95425">
        <w:trPr>
          <w:trHeight w:val="300"/>
        </w:trPr>
        <w:tc>
          <w:tcPr>
            <w:tcW w:w="8740" w:type="dxa"/>
            <w:gridSpan w:val="2"/>
            <w:tcBorders>
              <w:top w:val="none" w:sz="0" w:space="0" w:color="000000"/>
              <w:left w:val="single" w:sz="8" w:space="0" w:color="000000"/>
              <w:bottom w:val="none" w:sz="0" w:space="0" w:color="000000"/>
              <w:right w:val="single" w:sz="8" w:space="0" w:color="000000"/>
            </w:tcBorders>
            <w:shd w:val="clear" w:color="auto" w:fill="auto"/>
          </w:tcPr>
          <w:p w:rsidR="00D22CDA" w:rsidRPr="00D22CDA" w:rsidRDefault="00D22CDA" w:rsidP="00D22CDA">
            <w:pPr>
              <w:suppressAutoHyphens/>
              <w:spacing w:after="0" w:line="240" w:lineRule="auto"/>
              <w:rPr>
                <w:rFonts w:ascii="Arial" w:eastAsia="Times New Roman" w:hAnsi="Arial" w:cs="Arial"/>
                <w:sz w:val="20"/>
                <w:szCs w:val="24"/>
                <w:lang w:val="es-ES" w:eastAsia="zh-CN"/>
              </w:rPr>
            </w:pPr>
            <w:r w:rsidRPr="00D22CDA">
              <w:rPr>
                <w:rFonts w:ascii="Calibri" w:eastAsia="Times New Roman" w:hAnsi="Calibri" w:cs="Calibri"/>
                <w:color w:val="000000"/>
                <w:lang w:val="es-PY" w:eastAsia="es-PY"/>
              </w:rPr>
              <w:t>La secretaria debe estar registrada en el sistema.</w:t>
            </w:r>
          </w:p>
        </w:tc>
      </w:tr>
      <w:tr w:rsidR="00D22CDA" w:rsidRPr="00D240E7" w:rsidTr="00D95425">
        <w:trPr>
          <w:trHeight w:val="315"/>
        </w:trPr>
        <w:tc>
          <w:tcPr>
            <w:tcW w:w="8740" w:type="dxa"/>
            <w:gridSpan w:val="2"/>
            <w:tcBorders>
              <w:top w:val="none" w:sz="0" w:space="0" w:color="000000"/>
              <w:left w:val="single" w:sz="8" w:space="0" w:color="000000"/>
              <w:bottom w:val="single" w:sz="8" w:space="0" w:color="000000"/>
              <w:right w:val="single" w:sz="8" w:space="0" w:color="000000"/>
            </w:tcBorders>
            <w:shd w:val="clear" w:color="auto" w:fill="auto"/>
          </w:tcPr>
          <w:p w:rsidR="00D22CDA" w:rsidRPr="00D22CDA" w:rsidRDefault="00D22CDA" w:rsidP="00D22CDA">
            <w:pPr>
              <w:suppressAutoHyphens/>
              <w:spacing w:after="0" w:line="240" w:lineRule="auto"/>
              <w:rPr>
                <w:rFonts w:ascii="Arial" w:eastAsia="Times New Roman" w:hAnsi="Arial" w:cs="Arial"/>
                <w:sz w:val="20"/>
                <w:szCs w:val="24"/>
                <w:lang w:val="es-ES" w:eastAsia="zh-CN"/>
              </w:rPr>
            </w:pPr>
            <w:r w:rsidRPr="00D22CDA">
              <w:rPr>
                <w:rFonts w:ascii="Calibri" w:eastAsia="Times New Roman" w:hAnsi="Calibri" w:cs="Calibri"/>
                <w:color w:val="000000"/>
                <w:lang w:val="es-PY" w:eastAsia="es-PY"/>
              </w:rPr>
              <w:t>Los alumnos deben estar registrados en el sistema.</w:t>
            </w:r>
          </w:p>
        </w:tc>
      </w:tr>
      <w:tr w:rsidR="00D22CDA" w:rsidRPr="00D22CDA" w:rsidTr="00D95425">
        <w:trPr>
          <w:trHeight w:val="300"/>
        </w:trPr>
        <w:tc>
          <w:tcPr>
            <w:tcW w:w="8740" w:type="dxa"/>
            <w:gridSpan w:val="2"/>
            <w:tcBorders>
              <w:top w:val="single" w:sz="8" w:space="0" w:color="000000"/>
              <w:left w:val="single" w:sz="8" w:space="0" w:color="000000"/>
              <w:bottom w:val="none" w:sz="0" w:space="0" w:color="000000"/>
              <w:right w:val="single" w:sz="8" w:space="0" w:color="000000"/>
            </w:tcBorders>
            <w:shd w:val="clear" w:color="auto" w:fill="auto"/>
          </w:tcPr>
          <w:p w:rsidR="00D22CDA" w:rsidRPr="00D22CDA" w:rsidRDefault="00D22CDA" w:rsidP="00D22CDA">
            <w:pPr>
              <w:suppressAutoHyphens/>
              <w:spacing w:after="0" w:line="240" w:lineRule="auto"/>
              <w:rPr>
                <w:rFonts w:ascii="Arial" w:eastAsia="Times New Roman" w:hAnsi="Arial" w:cs="Arial"/>
                <w:sz w:val="20"/>
                <w:szCs w:val="24"/>
                <w:lang w:val="es-ES" w:eastAsia="zh-CN"/>
              </w:rPr>
            </w:pPr>
            <w:r w:rsidRPr="00D22CDA">
              <w:rPr>
                <w:rFonts w:ascii="Calibri" w:eastAsia="Times New Roman" w:hAnsi="Calibri" w:cs="Calibri"/>
                <w:b/>
                <w:bCs/>
                <w:color w:val="000000"/>
                <w:lang w:val="es-PY" w:eastAsia="es-PY"/>
              </w:rPr>
              <w:t>Flujo Normal:</w:t>
            </w:r>
          </w:p>
        </w:tc>
      </w:tr>
      <w:tr w:rsidR="00D22CDA" w:rsidRPr="00D240E7" w:rsidTr="00D95425">
        <w:trPr>
          <w:trHeight w:val="300"/>
        </w:trPr>
        <w:tc>
          <w:tcPr>
            <w:tcW w:w="8740" w:type="dxa"/>
            <w:gridSpan w:val="2"/>
            <w:tcBorders>
              <w:top w:val="none" w:sz="0" w:space="0" w:color="000000"/>
              <w:left w:val="single" w:sz="8" w:space="0" w:color="000000"/>
              <w:bottom w:val="none" w:sz="0" w:space="0" w:color="000000"/>
              <w:right w:val="single" w:sz="8" w:space="0" w:color="000000"/>
            </w:tcBorders>
            <w:shd w:val="clear" w:color="auto" w:fill="auto"/>
          </w:tcPr>
          <w:p w:rsidR="00D22CDA" w:rsidRPr="00D22CDA" w:rsidRDefault="00D22CDA" w:rsidP="00D22CDA">
            <w:pPr>
              <w:suppressAutoHyphens/>
              <w:spacing w:after="0" w:line="240" w:lineRule="auto"/>
              <w:rPr>
                <w:rFonts w:ascii="Arial" w:eastAsia="Times New Roman" w:hAnsi="Arial" w:cs="Arial"/>
                <w:sz w:val="20"/>
                <w:szCs w:val="24"/>
                <w:lang w:val="es-ES" w:eastAsia="zh-CN"/>
              </w:rPr>
            </w:pPr>
            <w:r w:rsidRPr="00D22CDA">
              <w:rPr>
                <w:rFonts w:ascii="Calibri" w:eastAsia="Times New Roman" w:hAnsi="Calibri" w:cs="Calibri"/>
                <w:color w:val="000000"/>
                <w:lang w:val="es-PY" w:eastAsia="es-PY"/>
              </w:rPr>
              <w:t xml:space="preserve">1- La secretaria ingresa en el área de publicación según la categoría de noticias en el sistema. </w:t>
            </w:r>
          </w:p>
        </w:tc>
      </w:tr>
      <w:tr w:rsidR="00D22CDA" w:rsidRPr="00D240E7" w:rsidTr="00D95425">
        <w:trPr>
          <w:trHeight w:val="300"/>
        </w:trPr>
        <w:tc>
          <w:tcPr>
            <w:tcW w:w="8740" w:type="dxa"/>
            <w:gridSpan w:val="2"/>
            <w:tcBorders>
              <w:top w:val="none" w:sz="0" w:space="0" w:color="000000"/>
              <w:left w:val="single" w:sz="8" w:space="0" w:color="000000"/>
              <w:bottom w:val="none" w:sz="0" w:space="0" w:color="000000"/>
              <w:right w:val="single" w:sz="8" w:space="0" w:color="000000"/>
            </w:tcBorders>
            <w:shd w:val="clear" w:color="auto" w:fill="auto"/>
          </w:tcPr>
          <w:p w:rsidR="00D22CDA" w:rsidRPr="00D22CDA" w:rsidRDefault="00D22CDA" w:rsidP="00D22CDA">
            <w:pPr>
              <w:suppressAutoHyphens/>
              <w:spacing w:after="0" w:line="240" w:lineRule="auto"/>
              <w:rPr>
                <w:rFonts w:ascii="Arial" w:eastAsia="Times New Roman" w:hAnsi="Arial" w:cs="Arial"/>
                <w:sz w:val="20"/>
                <w:szCs w:val="24"/>
                <w:lang w:val="es-ES" w:eastAsia="zh-CN"/>
              </w:rPr>
            </w:pPr>
            <w:r w:rsidRPr="00D22CDA">
              <w:rPr>
                <w:rFonts w:ascii="Calibri" w:eastAsia="Times New Roman" w:hAnsi="Calibri" w:cs="Calibri"/>
                <w:color w:val="000000"/>
                <w:lang w:val="es-PY" w:eastAsia="es-PY"/>
              </w:rPr>
              <w:t>2- La secretaria escribe la noticia.</w:t>
            </w:r>
          </w:p>
        </w:tc>
      </w:tr>
      <w:tr w:rsidR="00D22CDA" w:rsidRPr="00D240E7" w:rsidTr="00D95425">
        <w:trPr>
          <w:trHeight w:val="300"/>
        </w:trPr>
        <w:tc>
          <w:tcPr>
            <w:tcW w:w="8740" w:type="dxa"/>
            <w:gridSpan w:val="2"/>
            <w:tcBorders>
              <w:top w:val="none" w:sz="0" w:space="0" w:color="000000"/>
              <w:left w:val="single" w:sz="8" w:space="0" w:color="000000"/>
              <w:bottom w:val="none" w:sz="0" w:space="0" w:color="000000"/>
              <w:right w:val="single" w:sz="8" w:space="0" w:color="000000"/>
            </w:tcBorders>
            <w:shd w:val="clear" w:color="auto" w:fill="auto"/>
          </w:tcPr>
          <w:p w:rsidR="00D22CDA" w:rsidRPr="00D22CDA" w:rsidRDefault="00D22CDA" w:rsidP="00D22CDA">
            <w:pPr>
              <w:suppressAutoHyphens/>
              <w:spacing w:after="0" w:line="240" w:lineRule="auto"/>
              <w:rPr>
                <w:rFonts w:ascii="Arial" w:eastAsia="Times New Roman" w:hAnsi="Arial" w:cs="Arial"/>
                <w:sz w:val="20"/>
                <w:szCs w:val="24"/>
                <w:lang w:val="es-ES" w:eastAsia="zh-CN"/>
              </w:rPr>
            </w:pPr>
            <w:r w:rsidRPr="00D22CDA">
              <w:rPr>
                <w:rFonts w:ascii="Calibri" w:eastAsia="Times New Roman" w:hAnsi="Calibri" w:cs="Calibri"/>
                <w:color w:val="000000"/>
                <w:lang w:val="es-PY" w:eastAsia="es-PY"/>
              </w:rPr>
              <w:t>3- La secretaria publica la noticia</w:t>
            </w:r>
          </w:p>
        </w:tc>
      </w:tr>
      <w:tr w:rsidR="00D22CDA" w:rsidRPr="00D240E7" w:rsidTr="00D95425">
        <w:trPr>
          <w:trHeight w:val="300"/>
        </w:trPr>
        <w:tc>
          <w:tcPr>
            <w:tcW w:w="8740" w:type="dxa"/>
            <w:gridSpan w:val="2"/>
            <w:tcBorders>
              <w:top w:val="none" w:sz="0" w:space="0" w:color="000000"/>
              <w:left w:val="single" w:sz="8" w:space="0" w:color="000000"/>
              <w:bottom w:val="none" w:sz="0" w:space="0" w:color="000000"/>
              <w:right w:val="single" w:sz="8" w:space="0" w:color="000000"/>
            </w:tcBorders>
            <w:shd w:val="clear" w:color="auto" w:fill="auto"/>
          </w:tcPr>
          <w:p w:rsidR="00D22CDA" w:rsidRPr="00D22CDA" w:rsidRDefault="00D22CDA" w:rsidP="00D22CDA">
            <w:pPr>
              <w:suppressAutoHyphens/>
              <w:spacing w:after="0" w:line="240" w:lineRule="auto"/>
              <w:rPr>
                <w:rFonts w:ascii="Arial" w:eastAsia="Times New Roman" w:hAnsi="Arial" w:cs="Arial"/>
                <w:sz w:val="20"/>
                <w:szCs w:val="24"/>
                <w:lang w:val="es-ES" w:eastAsia="zh-CN"/>
              </w:rPr>
            </w:pPr>
            <w:r w:rsidRPr="00D22CDA">
              <w:rPr>
                <w:rFonts w:ascii="Calibri" w:eastAsia="Times New Roman" w:hAnsi="Calibri" w:cs="Calibri"/>
                <w:color w:val="000000"/>
                <w:lang w:val="es-PY" w:eastAsia="es-PY"/>
              </w:rPr>
              <w:t>4- El alumno ingresa al portal web de noticias y se informa.</w:t>
            </w:r>
          </w:p>
        </w:tc>
      </w:tr>
      <w:tr w:rsidR="00D22CDA" w:rsidRPr="00D240E7" w:rsidTr="00D95425">
        <w:trPr>
          <w:trHeight w:val="300"/>
        </w:trPr>
        <w:tc>
          <w:tcPr>
            <w:tcW w:w="8740" w:type="dxa"/>
            <w:gridSpan w:val="2"/>
            <w:tcBorders>
              <w:top w:val="none" w:sz="0" w:space="0" w:color="000000"/>
              <w:left w:val="single" w:sz="8" w:space="0" w:color="000000"/>
              <w:bottom w:val="none" w:sz="0" w:space="0" w:color="000000"/>
              <w:right w:val="single" w:sz="8" w:space="0" w:color="000000"/>
            </w:tcBorders>
            <w:shd w:val="clear" w:color="auto" w:fill="auto"/>
          </w:tcPr>
          <w:p w:rsidR="00D22CDA" w:rsidRPr="00D22CDA" w:rsidRDefault="00D22CDA" w:rsidP="00D22CDA">
            <w:pPr>
              <w:suppressAutoHyphens/>
              <w:spacing w:after="0" w:line="240" w:lineRule="auto"/>
              <w:rPr>
                <w:rFonts w:ascii="Arial" w:eastAsia="Times New Roman" w:hAnsi="Arial" w:cs="Arial"/>
                <w:sz w:val="20"/>
                <w:szCs w:val="24"/>
                <w:lang w:val="es-ES" w:eastAsia="zh-CN"/>
              </w:rPr>
            </w:pPr>
            <w:r w:rsidRPr="00D22CDA">
              <w:rPr>
                <w:rFonts w:ascii="Calibri" w:eastAsia="Times New Roman" w:hAnsi="Calibri" w:cs="Calibri"/>
                <w:color w:val="000000"/>
                <w:lang w:val="es-PY" w:eastAsia="es-PY"/>
              </w:rPr>
              <w:t>5- El alumno selecciona a que comité desea participar para las olimpiadas.</w:t>
            </w:r>
          </w:p>
        </w:tc>
      </w:tr>
      <w:tr w:rsidR="00D22CDA" w:rsidRPr="00D240E7" w:rsidTr="00D95425">
        <w:trPr>
          <w:trHeight w:val="300"/>
        </w:trPr>
        <w:tc>
          <w:tcPr>
            <w:tcW w:w="8740" w:type="dxa"/>
            <w:gridSpan w:val="2"/>
            <w:tcBorders>
              <w:top w:val="none" w:sz="0" w:space="0" w:color="000000"/>
              <w:left w:val="single" w:sz="8" w:space="0" w:color="000000"/>
              <w:bottom w:val="none" w:sz="0" w:space="0" w:color="000000"/>
              <w:right w:val="single" w:sz="8" w:space="0" w:color="000000"/>
            </w:tcBorders>
            <w:shd w:val="clear" w:color="auto" w:fill="auto"/>
          </w:tcPr>
          <w:p w:rsidR="00D22CDA" w:rsidRPr="00D22CDA" w:rsidRDefault="00D22CDA" w:rsidP="00D22CDA">
            <w:pPr>
              <w:suppressAutoHyphens/>
              <w:spacing w:after="0" w:line="240" w:lineRule="auto"/>
              <w:rPr>
                <w:rFonts w:ascii="Arial" w:eastAsia="Times New Roman" w:hAnsi="Arial" w:cs="Arial"/>
                <w:sz w:val="20"/>
                <w:szCs w:val="24"/>
                <w:lang w:val="es-ES" w:eastAsia="zh-CN"/>
              </w:rPr>
            </w:pPr>
            <w:r w:rsidRPr="00D22CDA">
              <w:rPr>
                <w:rFonts w:ascii="Calibri" w:eastAsia="Times New Roman" w:hAnsi="Calibri" w:cs="Calibri"/>
                <w:color w:val="000000"/>
                <w:lang w:val="es-PY" w:eastAsia="es-PY"/>
              </w:rPr>
              <w:t>6- El alumno recibe las asignaciones correspondientes de acuerdo a su comité.</w:t>
            </w:r>
          </w:p>
        </w:tc>
      </w:tr>
      <w:tr w:rsidR="00D22CDA" w:rsidRPr="00D240E7" w:rsidTr="00D95425">
        <w:trPr>
          <w:trHeight w:val="300"/>
        </w:trPr>
        <w:tc>
          <w:tcPr>
            <w:tcW w:w="8740" w:type="dxa"/>
            <w:gridSpan w:val="2"/>
            <w:tcBorders>
              <w:top w:val="none" w:sz="0" w:space="0" w:color="000000"/>
              <w:left w:val="single" w:sz="8" w:space="0" w:color="000000"/>
              <w:bottom w:val="none" w:sz="0" w:space="0" w:color="000000"/>
              <w:right w:val="single" w:sz="8" w:space="0" w:color="000000"/>
            </w:tcBorders>
            <w:shd w:val="clear" w:color="auto" w:fill="auto"/>
          </w:tcPr>
          <w:p w:rsidR="00D22CDA" w:rsidRPr="00D22CDA" w:rsidRDefault="00D22CDA" w:rsidP="00D22CDA">
            <w:pPr>
              <w:suppressAutoHyphens/>
              <w:spacing w:after="0" w:line="240" w:lineRule="auto"/>
              <w:rPr>
                <w:rFonts w:ascii="Arial" w:eastAsia="Times New Roman" w:hAnsi="Arial" w:cs="Arial"/>
                <w:sz w:val="20"/>
                <w:szCs w:val="24"/>
                <w:lang w:val="es-ES" w:eastAsia="zh-CN"/>
              </w:rPr>
            </w:pPr>
            <w:r w:rsidRPr="00D22CDA">
              <w:rPr>
                <w:rFonts w:ascii="Calibri" w:eastAsia="Times New Roman" w:hAnsi="Calibri" w:cs="Calibri"/>
                <w:color w:val="000000"/>
                <w:lang w:val="es-PY" w:eastAsia="es-PY"/>
              </w:rPr>
              <w:t> </w:t>
            </w:r>
          </w:p>
        </w:tc>
      </w:tr>
      <w:tr w:rsidR="00D22CDA" w:rsidRPr="00D240E7" w:rsidTr="00D95425">
        <w:trPr>
          <w:trHeight w:val="315"/>
        </w:trPr>
        <w:tc>
          <w:tcPr>
            <w:tcW w:w="8740" w:type="dxa"/>
            <w:gridSpan w:val="2"/>
            <w:tcBorders>
              <w:top w:val="none" w:sz="0" w:space="0" w:color="000000"/>
              <w:left w:val="single" w:sz="8" w:space="0" w:color="000000"/>
              <w:bottom w:val="single" w:sz="8" w:space="0" w:color="000000"/>
              <w:right w:val="single" w:sz="8" w:space="0" w:color="000000"/>
            </w:tcBorders>
            <w:shd w:val="clear" w:color="auto" w:fill="auto"/>
          </w:tcPr>
          <w:p w:rsidR="00D22CDA" w:rsidRPr="00D22CDA" w:rsidRDefault="00D22CDA" w:rsidP="00D22CDA">
            <w:pPr>
              <w:suppressAutoHyphens/>
              <w:spacing w:after="0" w:line="240" w:lineRule="auto"/>
              <w:rPr>
                <w:rFonts w:ascii="Arial" w:eastAsia="Times New Roman" w:hAnsi="Arial" w:cs="Arial"/>
                <w:sz w:val="20"/>
                <w:szCs w:val="24"/>
                <w:lang w:val="es-ES" w:eastAsia="zh-CN"/>
              </w:rPr>
            </w:pPr>
            <w:r w:rsidRPr="00D22CDA">
              <w:rPr>
                <w:rFonts w:ascii="Calibri" w:eastAsia="Times New Roman" w:hAnsi="Calibri" w:cs="Calibri"/>
                <w:color w:val="000000"/>
                <w:lang w:val="es-PY" w:eastAsia="es-PY"/>
              </w:rPr>
              <w:t> </w:t>
            </w:r>
          </w:p>
        </w:tc>
      </w:tr>
      <w:tr w:rsidR="00D22CDA" w:rsidRPr="00D22CDA" w:rsidTr="00D95425">
        <w:trPr>
          <w:trHeight w:val="300"/>
        </w:trPr>
        <w:tc>
          <w:tcPr>
            <w:tcW w:w="8740" w:type="dxa"/>
            <w:gridSpan w:val="2"/>
            <w:tcBorders>
              <w:top w:val="single" w:sz="8" w:space="0" w:color="000000"/>
              <w:left w:val="single" w:sz="8" w:space="0" w:color="000000"/>
              <w:bottom w:val="none" w:sz="0" w:space="0" w:color="000000"/>
              <w:right w:val="single" w:sz="8" w:space="0" w:color="000000"/>
            </w:tcBorders>
            <w:shd w:val="clear" w:color="auto" w:fill="auto"/>
          </w:tcPr>
          <w:p w:rsidR="00D22CDA" w:rsidRPr="00D22CDA" w:rsidRDefault="00D22CDA" w:rsidP="00D22CDA">
            <w:pPr>
              <w:suppressAutoHyphens/>
              <w:spacing w:after="0" w:line="240" w:lineRule="auto"/>
              <w:rPr>
                <w:rFonts w:ascii="Arial" w:eastAsia="Times New Roman" w:hAnsi="Arial" w:cs="Arial"/>
                <w:sz w:val="20"/>
                <w:szCs w:val="24"/>
                <w:lang w:val="es-ES" w:eastAsia="zh-CN"/>
              </w:rPr>
            </w:pPr>
            <w:r w:rsidRPr="00D22CDA">
              <w:rPr>
                <w:rFonts w:ascii="Calibri" w:eastAsia="Times New Roman" w:hAnsi="Calibri" w:cs="Calibri"/>
                <w:b/>
                <w:bCs/>
                <w:color w:val="000000"/>
                <w:lang w:val="es-PY" w:eastAsia="es-PY"/>
              </w:rPr>
              <w:t>Flujo Alternativo:</w:t>
            </w:r>
          </w:p>
        </w:tc>
      </w:tr>
      <w:tr w:rsidR="00D22CDA" w:rsidRPr="00D240E7" w:rsidTr="00D95425">
        <w:trPr>
          <w:trHeight w:val="300"/>
        </w:trPr>
        <w:tc>
          <w:tcPr>
            <w:tcW w:w="8740" w:type="dxa"/>
            <w:gridSpan w:val="2"/>
            <w:tcBorders>
              <w:top w:val="none" w:sz="0" w:space="0" w:color="000000"/>
              <w:left w:val="single" w:sz="8" w:space="0" w:color="000000"/>
              <w:bottom w:val="none" w:sz="0" w:space="0" w:color="000000"/>
              <w:right w:val="single" w:sz="8" w:space="0" w:color="000000"/>
            </w:tcBorders>
            <w:shd w:val="clear" w:color="auto" w:fill="auto"/>
          </w:tcPr>
          <w:p w:rsidR="00D22CDA" w:rsidRPr="00D22CDA" w:rsidRDefault="00D22CDA" w:rsidP="00D22CDA">
            <w:pPr>
              <w:suppressAutoHyphens/>
              <w:spacing w:after="0" w:line="240" w:lineRule="auto"/>
              <w:rPr>
                <w:rFonts w:ascii="Arial" w:eastAsia="Times New Roman" w:hAnsi="Arial" w:cs="Arial"/>
                <w:sz w:val="20"/>
                <w:szCs w:val="24"/>
                <w:lang w:val="es-ES" w:eastAsia="zh-CN"/>
              </w:rPr>
            </w:pPr>
            <w:r w:rsidRPr="00D22CDA">
              <w:rPr>
                <w:rFonts w:ascii="Calibri" w:eastAsia="Times New Roman" w:hAnsi="Calibri" w:cs="Calibri"/>
                <w:color w:val="000000"/>
                <w:lang w:val="es-PY" w:eastAsia="es-PY"/>
              </w:rPr>
              <w:t xml:space="preserve">1- Si el alumno quiere más información sobre alguna noticia se pondrá en contacto por </w:t>
            </w:r>
          </w:p>
        </w:tc>
      </w:tr>
      <w:tr w:rsidR="00D22CDA" w:rsidRPr="00D22CDA" w:rsidTr="00D95425">
        <w:trPr>
          <w:trHeight w:val="300"/>
        </w:trPr>
        <w:tc>
          <w:tcPr>
            <w:tcW w:w="8740" w:type="dxa"/>
            <w:gridSpan w:val="2"/>
            <w:tcBorders>
              <w:top w:val="none" w:sz="0" w:space="0" w:color="000000"/>
              <w:left w:val="single" w:sz="8" w:space="0" w:color="000000"/>
              <w:bottom w:val="none" w:sz="0" w:space="0" w:color="000000"/>
              <w:right w:val="single" w:sz="8" w:space="0" w:color="000000"/>
            </w:tcBorders>
            <w:shd w:val="clear" w:color="auto" w:fill="auto"/>
          </w:tcPr>
          <w:p w:rsidR="00D22CDA" w:rsidRPr="00D22CDA" w:rsidRDefault="00D22CDA" w:rsidP="00D22CDA">
            <w:pPr>
              <w:suppressAutoHyphens/>
              <w:spacing w:after="0" w:line="240" w:lineRule="auto"/>
              <w:rPr>
                <w:rFonts w:ascii="Arial" w:eastAsia="Times New Roman" w:hAnsi="Arial" w:cs="Arial"/>
                <w:sz w:val="20"/>
                <w:szCs w:val="24"/>
                <w:lang w:val="es-ES" w:eastAsia="zh-CN"/>
              </w:rPr>
            </w:pPr>
            <w:proofErr w:type="gramStart"/>
            <w:r w:rsidRPr="00D22CDA">
              <w:rPr>
                <w:rFonts w:ascii="Calibri" w:eastAsia="Times New Roman" w:hAnsi="Calibri" w:cs="Calibri"/>
                <w:color w:val="000000"/>
                <w:lang w:val="es-PY" w:eastAsia="es-PY"/>
              </w:rPr>
              <w:t>email</w:t>
            </w:r>
            <w:proofErr w:type="gramEnd"/>
            <w:r w:rsidRPr="00D22CDA">
              <w:rPr>
                <w:rFonts w:ascii="Calibri" w:eastAsia="Times New Roman" w:hAnsi="Calibri" w:cs="Calibri"/>
                <w:color w:val="000000"/>
                <w:lang w:val="es-PY" w:eastAsia="es-PY"/>
              </w:rPr>
              <w:t xml:space="preserve"> con la secretaria.</w:t>
            </w:r>
          </w:p>
        </w:tc>
      </w:tr>
      <w:tr w:rsidR="00D22CDA" w:rsidRPr="00D22CDA" w:rsidTr="00D95425">
        <w:trPr>
          <w:trHeight w:val="300"/>
        </w:trPr>
        <w:tc>
          <w:tcPr>
            <w:tcW w:w="8740" w:type="dxa"/>
            <w:gridSpan w:val="2"/>
            <w:tcBorders>
              <w:top w:val="none" w:sz="0" w:space="0" w:color="000000"/>
              <w:left w:val="single" w:sz="8" w:space="0" w:color="000000"/>
              <w:bottom w:val="none" w:sz="0" w:space="0" w:color="000000"/>
              <w:right w:val="single" w:sz="8" w:space="0" w:color="000000"/>
            </w:tcBorders>
            <w:shd w:val="clear" w:color="auto" w:fill="auto"/>
          </w:tcPr>
          <w:p w:rsidR="00D22CDA" w:rsidRPr="00D22CDA" w:rsidRDefault="00D22CDA" w:rsidP="00D22CDA">
            <w:pPr>
              <w:suppressAutoHyphens/>
              <w:spacing w:after="0" w:line="240" w:lineRule="auto"/>
              <w:rPr>
                <w:rFonts w:ascii="Arial" w:eastAsia="Times New Roman" w:hAnsi="Arial" w:cs="Arial"/>
                <w:sz w:val="20"/>
                <w:szCs w:val="24"/>
                <w:lang w:val="es-ES" w:eastAsia="zh-CN"/>
              </w:rPr>
            </w:pPr>
            <w:r w:rsidRPr="00D22CDA">
              <w:rPr>
                <w:rFonts w:ascii="Calibri" w:eastAsia="Times New Roman" w:hAnsi="Calibri" w:cs="Calibri"/>
                <w:color w:val="000000"/>
                <w:lang w:val="es-PY" w:eastAsia="es-PY"/>
              </w:rPr>
              <w:t> </w:t>
            </w:r>
          </w:p>
        </w:tc>
      </w:tr>
      <w:tr w:rsidR="00D22CDA" w:rsidRPr="00D22CDA" w:rsidTr="00D95425">
        <w:trPr>
          <w:trHeight w:val="315"/>
        </w:trPr>
        <w:tc>
          <w:tcPr>
            <w:tcW w:w="8740" w:type="dxa"/>
            <w:gridSpan w:val="2"/>
            <w:tcBorders>
              <w:top w:val="none" w:sz="0" w:space="0" w:color="000000"/>
              <w:left w:val="single" w:sz="8" w:space="0" w:color="000000"/>
              <w:bottom w:val="single" w:sz="8" w:space="0" w:color="000000"/>
              <w:right w:val="single" w:sz="8" w:space="0" w:color="000000"/>
            </w:tcBorders>
            <w:shd w:val="clear" w:color="auto" w:fill="auto"/>
          </w:tcPr>
          <w:p w:rsidR="00D22CDA" w:rsidRPr="00D22CDA" w:rsidRDefault="00D22CDA" w:rsidP="00D22CDA">
            <w:pPr>
              <w:suppressAutoHyphens/>
              <w:spacing w:after="0" w:line="240" w:lineRule="auto"/>
              <w:rPr>
                <w:rFonts w:ascii="Arial" w:eastAsia="Times New Roman" w:hAnsi="Arial" w:cs="Arial"/>
                <w:sz w:val="20"/>
                <w:szCs w:val="24"/>
                <w:lang w:val="es-ES" w:eastAsia="zh-CN"/>
              </w:rPr>
            </w:pPr>
            <w:r w:rsidRPr="00D22CDA">
              <w:rPr>
                <w:rFonts w:ascii="Calibri" w:eastAsia="Times New Roman" w:hAnsi="Calibri" w:cs="Calibri"/>
                <w:color w:val="000000"/>
                <w:lang w:val="es-PY" w:eastAsia="es-PY"/>
              </w:rPr>
              <w:t> </w:t>
            </w:r>
          </w:p>
        </w:tc>
      </w:tr>
      <w:tr w:rsidR="00D22CDA" w:rsidRPr="00D240E7" w:rsidTr="00D95425">
        <w:trPr>
          <w:trHeight w:val="300"/>
        </w:trPr>
        <w:tc>
          <w:tcPr>
            <w:tcW w:w="8740" w:type="dxa"/>
            <w:gridSpan w:val="2"/>
            <w:tcBorders>
              <w:top w:val="single" w:sz="8" w:space="0" w:color="000000"/>
              <w:left w:val="single" w:sz="8" w:space="0" w:color="000000"/>
              <w:bottom w:val="none" w:sz="0" w:space="0" w:color="000000"/>
              <w:right w:val="single" w:sz="8" w:space="0" w:color="000000"/>
            </w:tcBorders>
            <w:shd w:val="clear" w:color="auto" w:fill="auto"/>
          </w:tcPr>
          <w:p w:rsidR="00D22CDA" w:rsidRPr="00D22CDA" w:rsidRDefault="00D22CDA" w:rsidP="00D22CDA">
            <w:pPr>
              <w:suppressAutoHyphens/>
              <w:spacing w:after="0" w:line="240" w:lineRule="auto"/>
              <w:rPr>
                <w:rFonts w:ascii="Arial" w:eastAsia="Times New Roman" w:hAnsi="Arial" w:cs="Arial"/>
                <w:sz w:val="20"/>
                <w:szCs w:val="24"/>
                <w:lang w:val="es-ES" w:eastAsia="zh-CN"/>
              </w:rPr>
            </w:pPr>
            <w:proofErr w:type="spellStart"/>
            <w:r w:rsidRPr="00D22CDA">
              <w:rPr>
                <w:rFonts w:ascii="Calibri" w:eastAsia="Times New Roman" w:hAnsi="Calibri" w:cs="Calibri"/>
                <w:b/>
                <w:bCs/>
                <w:color w:val="000000"/>
                <w:lang w:val="es-PY" w:eastAsia="es-PY"/>
              </w:rPr>
              <w:t>Poscondiciones</w:t>
            </w:r>
            <w:proofErr w:type="spellEnd"/>
            <w:r w:rsidRPr="00D22CDA">
              <w:rPr>
                <w:rFonts w:ascii="Calibri" w:eastAsia="Times New Roman" w:hAnsi="Calibri" w:cs="Calibri"/>
                <w:b/>
                <w:bCs/>
                <w:color w:val="000000"/>
                <w:lang w:val="es-PY" w:eastAsia="es-PY"/>
              </w:rPr>
              <w:t xml:space="preserve">: </w:t>
            </w:r>
            <w:r w:rsidRPr="00D22CDA">
              <w:rPr>
                <w:rFonts w:ascii="Calibri" w:eastAsia="Times New Roman" w:hAnsi="Calibri" w:cs="Calibri"/>
                <w:color w:val="000000"/>
                <w:lang w:val="es-PY" w:eastAsia="es-PY"/>
              </w:rPr>
              <w:t>Se ha generado las noticias para los alumnos.</w:t>
            </w:r>
          </w:p>
        </w:tc>
      </w:tr>
      <w:tr w:rsidR="00D22CDA" w:rsidRPr="00D240E7" w:rsidTr="00D95425">
        <w:trPr>
          <w:trHeight w:val="315"/>
        </w:trPr>
        <w:tc>
          <w:tcPr>
            <w:tcW w:w="8740" w:type="dxa"/>
            <w:gridSpan w:val="2"/>
            <w:tcBorders>
              <w:top w:val="none" w:sz="0" w:space="0" w:color="000000"/>
              <w:left w:val="single" w:sz="8" w:space="0" w:color="000000"/>
              <w:bottom w:val="single" w:sz="8" w:space="0" w:color="000000"/>
              <w:right w:val="single" w:sz="8" w:space="0" w:color="000000"/>
            </w:tcBorders>
            <w:shd w:val="clear" w:color="auto" w:fill="auto"/>
          </w:tcPr>
          <w:p w:rsidR="00D22CDA" w:rsidRPr="00D22CDA" w:rsidRDefault="00D22CDA" w:rsidP="00D22CDA">
            <w:pPr>
              <w:suppressAutoHyphens/>
              <w:spacing w:after="0" w:line="240" w:lineRule="auto"/>
              <w:rPr>
                <w:rFonts w:ascii="Arial" w:eastAsia="Times New Roman" w:hAnsi="Arial" w:cs="Arial"/>
                <w:sz w:val="20"/>
                <w:szCs w:val="24"/>
                <w:lang w:val="es-ES" w:eastAsia="zh-CN"/>
              </w:rPr>
            </w:pPr>
            <w:r w:rsidRPr="00D22CDA">
              <w:rPr>
                <w:rFonts w:ascii="Calibri" w:eastAsia="Times New Roman" w:hAnsi="Calibri" w:cs="Calibri"/>
                <w:color w:val="000000"/>
                <w:lang w:val="es-PY" w:eastAsia="es-PY"/>
              </w:rPr>
              <w:t> </w:t>
            </w:r>
          </w:p>
        </w:tc>
      </w:tr>
    </w:tbl>
    <w:p w:rsidR="003F6759" w:rsidRPr="00D22CDA" w:rsidRDefault="003F6759" w:rsidP="008C2540">
      <w:pPr>
        <w:spacing w:after="0" w:line="240" w:lineRule="auto"/>
        <w:ind w:hanging="360"/>
        <w:jc w:val="both"/>
        <w:rPr>
          <w:rFonts w:ascii="Times New Roman" w:eastAsia="Times New Roman" w:hAnsi="Times New Roman" w:cs="Times New Roman"/>
          <w:b/>
          <w:bCs/>
          <w:color w:val="000000"/>
          <w:sz w:val="27"/>
          <w:szCs w:val="27"/>
          <w:lang w:val="es-ES" w:eastAsia="es-ES"/>
        </w:rPr>
      </w:pPr>
    </w:p>
    <w:p w:rsidR="00D22CDA" w:rsidRDefault="00D22CDA" w:rsidP="008C2540">
      <w:pPr>
        <w:spacing w:after="0" w:line="240" w:lineRule="auto"/>
        <w:ind w:hanging="360"/>
        <w:jc w:val="both"/>
        <w:rPr>
          <w:rFonts w:ascii="Times New Roman" w:eastAsia="Times New Roman" w:hAnsi="Times New Roman" w:cs="Times New Roman"/>
          <w:b/>
          <w:bCs/>
          <w:color w:val="000000"/>
          <w:sz w:val="27"/>
          <w:szCs w:val="27"/>
          <w:lang w:val="es-PY" w:eastAsia="es-ES"/>
        </w:rPr>
      </w:pPr>
    </w:p>
    <w:p w:rsidR="008C2540" w:rsidRPr="0030621A" w:rsidRDefault="009C0AFF" w:rsidP="009C0AFF">
      <w:pPr>
        <w:spacing w:after="0" w:line="240" w:lineRule="auto"/>
        <w:ind w:hanging="360"/>
        <w:jc w:val="both"/>
        <w:rPr>
          <w:rFonts w:ascii="Times New Roman" w:eastAsia="Times New Roman" w:hAnsi="Times New Roman" w:cs="Times New Roman"/>
          <w:b/>
          <w:bCs/>
          <w:color w:val="000000"/>
          <w:sz w:val="27"/>
          <w:szCs w:val="27"/>
          <w:lang w:val="es-PY" w:eastAsia="es-ES"/>
        </w:rPr>
      </w:pPr>
      <w:r>
        <w:rPr>
          <w:noProof/>
          <w:lang w:val="es-PY" w:eastAsia="es-PY"/>
        </w:rPr>
        <w:drawing>
          <wp:inline distT="0" distB="0" distL="0" distR="0" wp14:anchorId="0AF534F2" wp14:editId="7BFCE7C0">
            <wp:extent cx="4963885" cy="1995054"/>
            <wp:effectExtent l="0" t="0" r="8255" b="5715"/>
            <wp:docPr id="289" name="Imagen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l="-2813" r="12338" b="53839"/>
                    <a:stretch/>
                  </pic:blipFill>
                  <pic:spPr bwMode="auto">
                    <a:xfrm>
                      <a:off x="0" y="0"/>
                      <a:ext cx="4963885" cy="1995054"/>
                    </a:xfrm>
                    <a:prstGeom prst="rect">
                      <a:avLst/>
                    </a:prstGeom>
                    <a:solidFill>
                      <a:srgbClr val="FFFFFF"/>
                    </a:solidFill>
                    <a:ln>
                      <a:noFill/>
                    </a:ln>
                    <a:extLst>
                      <a:ext uri="{53640926-AAD7-44D8-BBD7-CCE9431645EC}">
                        <a14:shadowObscured xmlns:a14="http://schemas.microsoft.com/office/drawing/2010/main"/>
                      </a:ext>
                    </a:extLst>
                  </pic:spPr>
                </pic:pic>
              </a:graphicData>
            </a:graphic>
          </wp:inline>
        </w:drawing>
      </w:r>
    </w:p>
    <w:p w:rsidR="008C2540" w:rsidRPr="0031146C" w:rsidRDefault="008C2540" w:rsidP="00B86412">
      <w:pPr>
        <w:pStyle w:val="Ttulo2"/>
        <w:rPr>
          <w:rFonts w:ascii="Times New Roman" w:eastAsia="Times New Roman" w:hAnsi="Times New Roman" w:cs="Times New Roman"/>
          <w:sz w:val="24"/>
          <w:szCs w:val="24"/>
          <w:lang w:val="es-PY" w:eastAsia="es-ES"/>
        </w:rPr>
      </w:pPr>
      <w:bookmarkStart w:id="10" w:name="_Toc428524202"/>
      <w:r w:rsidRPr="0031146C">
        <w:rPr>
          <w:rFonts w:ascii="Times New Roman" w:eastAsia="Times New Roman" w:hAnsi="Times New Roman" w:cs="Times New Roman"/>
          <w:b w:val="0"/>
          <w:bCs w:val="0"/>
          <w:color w:val="000000"/>
          <w:sz w:val="24"/>
          <w:szCs w:val="24"/>
          <w:lang w:val="es-PY" w:eastAsia="es-ES"/>
        </w:rPr>
        <w:lastRenderedPageBreak/>
        <w:t>1.</w:t>
      </w:r>
      <w:r w:rsidRPr="0031146C">
        <w:rPr>
          <w:rFonts w:ascii="Times New Roman" w:eastAsia="Times New Roman" w:hAnsi="Times New Roman" w:cs="Times New Roman"/>
          <w:color w:val="000000"/>
          <w:sz w:val="24"/>
          <w:szCs w:val="24"/>
          <w:lang w:val="es-PY" w:eastAsia="es-ES"/>
        </w:rPr>
        <w:t xml:space="preserve">  </w:t>
      </w:r>
      <w:r w:rsidRPr="0031146C">
        <w:rPr>
          <w:rFonts w:ascii="Times New Roman" w:eastAsia="Times New Roman" w:hAnsi="Times New Roman" w:cs="Times New Roman"/>
          <w:color w:val="000000"/>
          <w:sz w:val="24"/>
          <w:szCs w:val="24"/>
          <w:lang w:val="es-PY" w:eastAsia="es-ES"/>
        </w:rPr>
        <w:tab/>
      </w:r>
      <w:r w:rsidRPr="0031146C">
        <w:rPr>
          <w:rFonts w:ascii="Times New Roman" w:eastAsia="Times New Roman" w:hAnsi="Times New Roman" w:cs="Times New Roman"/>
          <w:b w:val="0"/>
          <w:bCs w:val="0"/>
          <w:color w:val="000000"/>
          <w:sz w:val="24"/>
          <w:szCs w:val="24"/>
          <w:lang w:val="es-PY" w:eastAsia="es-ES"/>
        </w:rPr>
        <w:t>Cuestionario</w:t>
      </w:r>
      <w:bookmarkEnd w:id="10"/>
    </w:p>
    <w:p w:rsidR="008C2540" w:rsidRPr="0031146C" w:rsidRDefault="008C2540" w:rsidP="008C2540">
      <w:pPr>
        <w:spacing w:after="0" w:line="240" w:lineRule="auto"/>
        <w:ind w:left="1440" w:hanging="360"/>
        <w:jc w:val="both"/>
        <w:rPr>
          <w:rFonts w:ascii="Times New Roman" w:eastAsia="Times New Roman" w:hAnsi="Times New Roman" w:cs="Times New Roman"/>
          <w:sz w:val="24"/>
          <w:szCs w:val="24"/>
          <w:lang w:val="es-PY" w:eastAsia="es-ES"/>
        </w:rPr>
      </w:pPr>
      <w:r w:rsidRPr="0031146C">
        <w:rPr>
          <w:rFonts w:ascii="Times New Roman" w:eastAsia="Times New Roman" w:hAnsi="Times New Roman" w:cs="Times New Roman"/>
          <w:b/>
          <w:bCs/>
          <w:color w:val="000000"/>
          <w:sz w:val="24"/>
          <w:szCs w:val="24"/>
          <w:lang w:val="es-PY" w:eastAsia="es-ES"/>
        </w:rPr>
        <w:t>a.</w:t>
      </w:r>
      <w:r w:rsidRPr="0031146C">
        <w:rPr>
          <w:rFonts w:ascii="Times New Roman" w:eastAsia="Times New Roman" w:hAnsi="Times New Roman" w:cs="Times New Roman"/>
          <w:color w:val="000000"/>
          <w:sz w:val="24"/>
          <w:szCs w:val="24"/>
          <w:lang w:val="es-PY" w:eastAsia="es-ES"/>
        </w:rPr>
        <w:t xml:space="preserve">      </w:t>
      </w:r>
      <w:r w:rsidRPr="0031146C">
        <w:rPr>
          <w:rFonts w:ascii="Times New Roman" w:eastAsia="Times New Roman" w:hAnsi="Times New Roman" w:cs="Times New Roman"/>
          <w:b/>
          <w:bCs/>
          <w:color w:val="000000"/>
          <w:sz w:val="24"/>
          <w:szCs w:val="24"/>
          <w:lang w:val="es-PY" w:eastAsia="es-ES"/>
        </w:rPr>
        <w:t>Cuestionario Abierto</w:t>
      </w:r>
    </w:p>
    <w:p w:rsidR="008C2540" w:rsidRPr="0031146C" w:rsidRDefault="008C2540" w:rsidP="00E20BCA">
      <w:pPr>
        <w:pStyle w:val="Prrafodelista"/>
        <w:numPr>
          <w:ilvl w:val="0"/>
          <w:numId w:val="9"/>
        </w:numPr>
        <w:spacing w:after="0" w:line="240" w:lineRule="auto"/>
        <w:ind w:left="0"/>
        <w:rPr>
          <w:rFonts w:ascii="Times New Roman" w:eastAsia="Times New Roman" w:hAnsi="Times New Roman" w:cs="Times New Roman"/>
          <w:sz w:val="24"/>
          <w:szCs w:val="24"/>
          <w:lang w:val="es-PY" w:eastAsia="es-ES"/>
        </w:rPr>
      </w:pPr>
      <w:r w:rsidRPr="0031146C">
        <w:rPr>
          <w:rFonts w:ascii="Times New Roman" w:eastAsia="Times New Roman" w:hAnsi="Times New Roman" w:cs="Times New Roman"/>
          <w:color w:val="000000"/>
          <w:sz w:val="24"/>
          <w:szCs w:val="24"/>
          <w:lang w:val="es-PY" w:eastAsia="es-ES"/>
        </w:rPr>
        <w:t>¿A qué se dedica la UNAE?</w:t>
      </w:r>
    </w:p>
    <w:p w:rsidR="008C2540" w:rsidRPr="0031146C" w:rsidRDefault="008C2540" w:rsidP="008C2540">
      <w:pPr>
        <w:spacing w:after="0" w:line="240" w:lineRule="auto"/>
        <w:rPr>
          <w:rFonts w:ascii="Times New Roman" w:eastAsia="Times New Roman" w:hAnsi="Times New Roman" w:cs="Times New Roman"/>
          <w:sz w:val="24"/>
          <w:szCs w:val="24"/>
          <w:lang w:val="es-PY" w:eastAsia="es-ES"/>
        </w:rPr>
      </w:pPr>
    </w:p>
    <w:p w:rsidR="008C2540" w:rsidRPr="0031146C" w:rsidRDefault="008C2540" w:rsidP="008C2540">
      <w:pPr>
        <w:shd w:val="clear" w:color="auto" w:fill="FFFFFF" w:themeFill="background1"/>
        <w:spacing w:after="0" w:line="240" w:lineRule="auto"/>
        <w:rPr>
          <w:rFonts w:ascii="Times New Roman" w:eastAsia="Times New Roman" w:hAnsi="Times New Roman" w:cs="Times New Roman"/>
          <w:sz w:val="24"/>
          <w:szCs w:val="24"/>
          <w:lang w:val="es-PY" w:eastAsia="es-ES"/>
        </w:rPr>
      </w:pPr>
      <w:r w:rsidRPr="0031146C">
        <w:rPr>
          <w:rFonts w:ascii="Times New Roman" w:hAnsi="Times New Roman" w:cs="Times New Roman"/>
          <w:sz w:val="24"/>
          <w:szCs w:val="24"/>
          <w:lang w:val="es-PY"/>
        </w:rPr>
        <w:t>Formar profesionales de excelencia en las diferentes ramas del saber y la práctica, con el fin de lograr la gestión y desarrollo del talento humano calificado, que propicie los cambios requeridos en las organizaciones y la sociedad.</w:t>
      </w:r>
    </w:p>
    <w:p w:rsidR="008C2540" w:rsidRPr="0031146C" w:rsidRDefault="008C2540" w:rsidP="008C2540">
      <w:pPr>
        <w:pStyle w:val="Prrafodelista"/>
        <w:spacing w:after="0" w:line="240" w:lineRule="auto"/>
        <w:ind w:left="0"/>
        <w:rPr>
          <w:rFonts w:ascii="Times New Roman" w:eastAsia="Times New Roman" w:hAnsi="Times New Roman" w:cs="Times New Roman"/>
          <w:sz w:val="24"/>
          <w:szCs w:val="24"/>
          <w:lang w:val="es-PY" w:eastAsia="es-ES"/>
        </w:rPr>
      </w:pPr>
    </w:p>
    <w:p w:rsidR="008C2540" w:rsidRPr="0031146C" w:rsidRDefault="008C2540" w:rsidP="0031146C">
      <w:pPr>
        <w:pStyle w:val="Prrafodelista"/>
        <w:numPr>
          <w:ilvl w:val="0"/>
          <w:numId w:val="9"/>
        </w:numPr>
        <w:spacing w:after="0" w:line="240" w:lineRule="auto"/>
        <w:ind w:left="0"/>
        <w:rPr>
          <w:rFonts w:ascii="Times New Roman" w:eastAsia="Times New Roman" w:hAnsi="Times New Roman" w:cs="Times New Roman"/>
          <w:sz w:val="24"/>
          <w:szCs w:val="24"/>
          <w:lang w:val="es-PY" w:eastAsia="es-ES"/>
        </w:rPr>
      </w:pPr>
      <w:r w:rsidRPr="0031146C">
        <w:rPr>
          <w:rFonts w:ascii="Times New Roman" w:eastAsia="Times New Roman" w:hAnsi="Times New Roman" w:cs="Times New Roman"/>
          <w:color w:val="000000"/>
          <w:sz w:val="24"/>
          <w:szCs w:val="24"/>
          <w:lang w:val="es-PY" w:eastAsia="es-ES"/>
        </w:rPr>
        <w:t xml:space="preserve">¿Cuáles son las </w:t>
      </w:r>
      <w:r w:rsidR="009C0AFF">
        <w:rPr>
          <w:rFonts w:ascii="Times New Roman" w:eastAsia="Times New Roman" w:hAnsi="Times New Roman" w:cs="Times New Roman"/>
          <w:color w:val="000000"/>
          <w:sz w:val="24"/>
          <w:szCs w:val="24"/>
          <w:lang w:val="es-PY" w:eastAsia="es-ES"/>
        </w:rPr>
        <w:t>carreras que ofrece FACAT?</w:t>
      </w:r>
    </w:p>
    <w:p w:rsidR="008C2540" w:rsidRPr="0031146C" w:rsidRDefault="008C2540" w:rsidP="008C2540">
      <w:pPr>
        <w:pStyle w:val="Prrafodelista"/>
        <w:ind w:left="0"/>
        <w:rPr>
          <w:rFonts w:ascii="Times New Roman" w:eastAsia="Times New Roman" w:hAnsi="Times New Roman" w:cs="Times New Roman"/>
          <w:sz w:val="24"/>
          <w:szCs w:val="24"/>
          <w:lang w:val="es-PY" w:eastAsia="es-ES"/>
        </w:rPr>
      </w:pPr>
      <w:r w:rsidRPr="0031146C">
        <w:rPr>
          <w:rFonts w:ascii="Times New Roman" w:eastAsia="Times New Roman" w:hAnsi="Times New Roman" w:cs="Times New Roman"/>
          <w:b/>
          <w:sz w:val="24"/>
          <w:szCs w:val="24"/>
          <w:lang w:val="es-PY" w:eastAsia="es-ES"/>
        </w:rPr>
        <w:t>Facultad</w:t>
      </w:r>
      <w:r w:rsidRPr="0031146C">
        <w:rPr>
          <w:rFonts w:ascii="Times New Roman" w:eastAsia="Times New Roman" w:hAnsi="Times New Roman" w:cs="Times New Roman"/>
          <w:sz w:val="24"/>
          <w:szCs w:val="24"/>
          <w:lang w:val="es-PY" w:eastAsia="es-ES"/>
        </w:rPr>
        <w:t>: Ciencias, Arte y Tecnología.</w:t>
      </w:r>
    </w:p>
    <w:p w:rsidR="008C2540" w:rsidRPr="0031146C" w:rsidRDefault="008C2540" w:rsidP="008C2540">
      <w:pPr>
        <w:pStyle w:val="Prrafodelista"/>
        <w:ind w:left="0"/>
        <w:rPr>
          <w:rFonts w:ascii="Times New Roman" w:eastAsia="Times New Roman" w:hAnsi="Times New Roman" w:cs="Times New Roman"/>
          <w:sz w:val="24"/>
          <w:szCs w:val="24"/>
          <w:lang w:val="es-PY" w:eastAsia="es-ES"/>
        </w:rPr>
      </w:pPr>
      <w:r w:rsidRPr="0031146C">
        <w:rPr>
          <w:rFonts w:ascii="Times New Roman" w:eastAsia="Times New Roman" w:hAnsi="Times New Roman" w:cs="Times New Roman"/>
          <w:b/>
          <w:sz w:val="24"/>
          <w:szCs w:val="24"/>
          <w:lang w:val="es-PY" w:eastAsia="es-ES"/>
        </w:rPr>
        <w:t>Carrera:</w:t>
      </w:r>
      <w:r w:rsidRPr="0031146C">
        <w:rPr>
          <w:rFonts w:ascii="Times New Roman" w:eastAsia="Times New Roman" w:hAnsi="Times New Roman" w:cs="Times New Roman"/>
          <w:sz w:val="24"/>
          <w:szCs w:val="24"/>
          <w:lang w:val="es-PY" w:eastAsia="es-ES"/>
        </w:rPr>
        <w:t xml:space="preserve"> Análisis de Sistemas Informáticos.</w:t>
      </w:r>
    </w:p>
    <w:p w:rsidR="008C2540" w:rsidRPr="0031146C" w:rsidRDefault="008C2540" w:rsidP="008C2540">
      <w:pPr>
        <w:pStyle w:val="Prrafodelista"/>
        <w:ind w:left="0"/>
        <w:rPr>
          <w:rFonts w:ascii="Times New Roman" w:eastAsia="Times New Roman" w:hAnsi="Times New Roman" w:cs="Times New Roman"/>
          <w:sz w:val="24"/>
          <w:szCs w:val="24"/>
          <w:lang w:val="es-PY" w:eastAsia="es-ES"/>
        </w:rPr>
      </w:pPr>
      <w:r w:rsidRPr="0031146C">
        <w:rPr>
          <w:rFonts w:ascii="Times New Roman" w:eastAsia="Times New Roman" w:hAnsi="Times New Roman" w:cs="Times New Roman"/>
          <w:sz w:val="24"/>
          <w:szCs w:val="24"/>
          <w:lang w:val="es-PY" w:eastAsia="es-ES"/>
        </w:rPr>
        <w:tab/>
        <w:t xml:space="preserve">    Diseño de Modas.</w:t>
      </w:r>
    </w:p>
    <w:p w:rsidR="008C2540" w:rsidRPr="0031146C" w:rsidRDefault="008C2540" w:rsidP="0031146C">
      <w:pPr>
        <w:pStyle w:val="Prrafodelista"/>
        <w:ind w:left="0"/>
        <w:rPr>
          <w:rFonts w:ascii="Times New Roman" w:eastAsia="Times New Roman" w:hAnsi="Times New Roman" w:cs="Times New Roman"/>
          <w:sz w:val="24"/>
          <w:szCs w:val="24"/>
          <w:lang w:val="es-PY" w:eastAsia="es-ES"/>
        </w:rPr>
      </w:pPr>
      <w:r w:rsidRPr="0031146C">
        <w:rPr>
          <w:rFonts w:ascii="Times New Roman" w:eastAsia="Times New Roman" w:hAnsi="Times New Roman" w:cs="Times New Roman"/>
          <w:sz w:val="24"/>
          <w:szCs w:val="24"/>
          <w:lang w:val="es-PY" w:eastAsia="es-ES"/>
        </w:rPr>
        <w:tab/>
        <w:t xml:space="preserve">    Diseño </w:t>
      </w:r>
      <w:r w:rsidR="009C0AFF">
        <w:rPr>
          <w:rFonts w:ascii="Times New Roman" w:eastAsia="Times New Roman" w:hAnsi="Times New Roman" w:cs="Times New Roman"/>
          <w:sz w:val="24"/>
          <w:szCs w:val="24"/>
          <w:lang w:val="es-PY" w:eastAsia="es-ES"/>
        </w:rPr>
        <w:t>Gráfico.</w:t>
      </w:r>
    </w:p>
    <w:p w:rsidR="008C2540" w:rsidRPr="0031146C" w:rsidRDefault="008C2540" w:rsidP="008C2540">
      <w:pPr>
        <w:pStyle w:val="Prrafodelista"/>
        <w:spacing w:after="0" w:line="240" w:lineRule="auto"/>
        <w:ind w:left="0"/>
        <w:rPr>
          <w:rFonts w:ascii="Times New Roman" w:eastAsia="Times New Roman" w:hAnsi="Times New Roman" w:cs="Times New Roman"/>
          <w:sz w:val="24"/>
          <w:szCs w:val="24"/>
          <w:lang w:val="es-PY" w:eastAsia="es-ES"/>
        </w:rPr>
      </w:pPr>
    </w:p>
    <w:p w:rsidR="008C2540" w:rsidRPr="0031146C" w:rsidRDefault="009C0AFF" w:rsidP="00E20BCA">
      <w:pPr>
        <w:pStyle w:val="Prrafodelista"/>
        <w:numPr>
          <w:ilvl w:val="0"/>
          <w:numId w:val="9"/>
        </w:numPr>
        <w:spacing w:after="0" w:line="240" w:lineRule="auto"/>
        <w:ind w:left="0"/>
        <w:rPr>
          <w:rFonts w:ascii="Times New Roman" w:eastAsia="Times New Roman" w:hAnsi="Times New Roman" w:cs="Times New Roman"/>
          <w:color w:val="000000"/>
          <w:sz w:val="24"/>
          <w:szCs w:val="24"/>
          <w:lang w:val="es-PY" w:eastAsia="es-ES"/>
        </w:rPr>
      </w:pPr>
      <w:r>
        <w:rPr>
          <w:rFonts w:ascii="Times New Roman" w:eastAsia="Times New Roman" w:hAnsi="Times New Roman" w:cs="Times New Roman"/>
          <w:color w:val="000000"/>
          <w:sz w:val="24"/>
          <w:szCs w:val="24"/>
          <w:lang w:val="es-PY" w:eastAsia="es-ES"/>
        </w:rPr>
        <w:t>¿Cómo se  realizan lo</w:t>
      </w:r>
      <w:r w:rsidR="008C2540" w:rsidRPr="0031146C">
        <w:rPr>
          <w:rFonts w:ascii="Times New Roman" w:eastAsia="Times New Roman" w:hAnsi="Times New Roman" w:cs="Times New Roman"/>
          <w:color w:val="000000"/>
          <w:sz w:val="24"/>
          <w:szCs w:val="24"/>
          <w:lang w:val="es-PY" w:eastAsia="es-ES"/>
        </w:rPr>
        <w:t xml:space="preserve">s </w:t>
      </w:r>
      <w:r>
        <w:rPr>
          <w:rFonts w:ascii="Times New Roman" w:eastAsia="Times New Roman" w:hAnsi="Times New Roman" w:cs="Times New Roman"/>
          <w:color w:val="000000"/>
          <w:sz w:val="24"/>
          <w:szCs w:val="24"/>
          <w:lang w:val="es-PY" w:eastAsia="es-ES"/>
        </w:rPr>
        <w:t xml:space="preserve">avisos o anuncios para </w:t>
      </w:r>
      <w:proofErr w:type="spellStart"/>
      <w:r>
        <w:rPr>
          <w:rFonts w:ascii="Times New Roman" w:eastAsia="Times New Roman" w:hAnsi="Times New Roman" w:cs="Times New Roman"/>
          <w:color w:val="000000"/>
          <w:sz w:val="24"/>
          <w:szCs w:val="24"/>
          <w:lang w:val="es-PY" w:eastAsia="es-ES"/>
        </w:rPr>
        <w:t>lo</w:t>
      </w:r>
      <w:proofErr w:type="spellEnd"/>
      <w:r>
        <w:rPr>
          <w:rFonts w:ascii="Times New Roman" w:eastAsia="Times New Roman" w:hAnsi="Times New Roman" w:cs="Times New Roman"/>
          <w:color w:val="000000"/>
          <w:sz w:val="24"/>
          <w:szCs w:val="24"/>
          <w:lang w:val="es-PY" w:eastAsia="es-ES"/>
        </w:rPr>
        <w:t xml:space="preserve"> distintos alumnos de FACAT</w:t>
      </w:r>
      <w:r w:rsidR="008C2540" w:rsidRPr="0031146C">
        <w:rPr>
          <w:rFonts w:ascii="Times New Roman" w:eastAsia="Times New Roman" w:hAnsi="Times New Roman" w:cs="Times New Roman"/>
          <w:color w:val="000000"/>
          <w:sz w:val="24"/>
          <w:szCs w:val="24"/>
          <w:lang w:val="es-PY" w:eastAsia="es-ES"/>
        </w:rPr>
        <w:t>?</w:t>
      </w:r>
    </w:p>
    <w:p w:rsidR="008C2540" w:rsidRPr="009C0AFF" w:rsidRDefault="009C0AFF" w:rsidP="009C0AFF">
      <w:pPr>
        <w:spacing w:after="0" w:line="240" w:lineRule="auto"/>
        <w:rPr>
          <w:rFonts w:ascii="Times New Roman" w:eastAsia="Times New Roman" w:hAnsi="Times New Roman" w:cs="Times New Roman"/>
          <w:color w:val="000000"/>
          <w:sz w:val="24"/>
          <w:szCs w:val="24"/>
          <w:lang w:val="es-PY" w:eastAsia="es-ES"/>
        </w:rPr>
      </w:pPr>
      <w:r>
        <w:rPr>
          <w:rFonts w:ascii="Times New Roman" w:eastAsia="Times New Roman" w:hAnsi="Times New Roman" w:cs="Times New Roman"/>
          <w:color w:val="000000"/>
          <w:sz w:val="24"/>
          <w:szCs w:val="24"/>
          <w:lang w:val="es-PY" w:eastAsia="es-ES"/>
        </w:rPr>
        <w:t>Se publican vía Facebook y Whatsapp o por consiguiente el alumno interesado pasa a preguntar por la secretaría de FACAT</w:t>
      </w:r>
    </w:p>
    <w:p w:rsidR="008C2540" w:rsidRPr="0031146C" w:rsidRDefault="008C2540" w:rsidP="008C2540">
      <w:pPr>
        <w:pStyle w:val="Prrafodelista"/>
        <w:spacing w:after="0" w:line="240" w:lineRule="auto"/>
        <w:ind w:left="0"/>
        <w:rPr>
          <w:rFonts w:ascii="Times New Roman" w:eastAsia="Times New Roman" w:hAnsi="Times New Roman" w:cs="Times New Roman"/>
          <w:color w:val="000000"/>
          <w:sz w:val="24"/>
          <w:szCs w:val="24"/>
          <w:lang w:val="es-PY" w:eastAsia="es-ES"/>
        </w:rPr>
      </w:pPr>
    </w:p>
    <w:p w:rsidR="008C2540" w:rsidRPr="0031146C" w:rsidRDefault="008C2540" w:rsidP="00E20BCA">
      <w:pPr>
        <w:numPr>
          <w:ilvl w:val="0"/>
          <w:numId w:val="9"/>
        </w:numPr>
        <w:spacing w:after="0" w:line="240" w:lineRule="auto"/>
        <w:ind w:left="0"/>
        <w:textAlignment w:val="baseline"/>
        <w:rPr>
          <w:rFonts w:ascii="Times New Roman" w:eastAsia="Times New Roman" w:hAnsi="Times New Roman" w:cs="Times New Roman"/>
          <w:color w:val="000000"/>
          <w:sz w:val="24"/>
          <w:szCs w:val="24"/>
          <w:lang w:val="es-PY" w:eastAsia="es-ES"/>
        </w:rPr>
      </w:pPr>
      <w:r w:rsidRPr="0031146C">
        <w:rPr>
          <w:rFonts w:ascii="Times New Roman" w:eastAsia="Times New Roman" w:hAnsi="Times New Roman" w:cs="Times New Roman"/>
          <w:color w:val="000000"/>
          <w:sz w:val="24"/>
          <w:szCs w:val="24"/>
          <w:lang w:val="es-PY" w:eastAsia="es-ES"/>
        </w:rPr>
        <w:t xml:space="preserve">¿Cómo se ejecuta  el control de </w:t>
      </w:r>
      <w:r w:rsidR="009C0AFF">
        <w:rPr>
          <w:rFonts w:ascii="Times New Roman" w:eastAsia="Times New Roman" w:hAnsi="Times New Roman" w:cs="Times New Roman"/>
          <w:color w:val="000000"/>
          <w:sz w:val="24"/>
          <w:szCs w:val="24"/>
          <w:lang w:val="es-PY" w:eastAsia="es-ES"/>
        </w:rPr>
        <w:t>recepción de mensajes a cada alumno</w:t>
      </w:r>
      <w:r w:rsidRPr="0031146C">
        <w:rPr>
          <w:rFonts w:ascii="Times New Roman" w:eastAsia="Times New Roman" w:hAnsi="Times New Roman" w:cs="Times New Roman"/>
          <w:color w:val="000000"/>
          <w:sz w:val="24"/>
          <w:szCs w:val="24"/>
          <w:lang w:val="es-PY" w:eastAsia="es-ES"/>
        </w:rPr>
        <w:t>?</w:t>
      </w:r>
    </w:p>
    <w:p w:rsidR="008C2540" w:rsidRPr="0031146C" w:rsidRDefault="008C2540" w:rsidP="008C2540">
      <w:pPr>
        <w:spacing w:after="0" w:line="240" w:lineRule="auto"/>
        <w:textAlignment w:val="baseline"/>
        <w:rPr>
          <w:rFonts w:ascii="Times New Roman" w:eastAsia="Times New Roman" w:hAnsi="Times New Roman" w:cs="Times New Roman"/>
          <w:b/>
          <w:color w:val="000000"/>
          <w:sz w:val="24"/>
          <w:szCs w:val="24"/>
          <w:lang w:val="es-PY" w:eastAsia="es-ES"/>
        </w:rPr>
      </w:pPr>
    </w:p>
    <w:p w:rsidR="008C2540" w:rsidRPr="0031146C" w:rsidRDefault="009C0AFF" w:rsidP="008C2540">
      <w:pPr>
        <w:spacing w:after="0" w:line="240" w:lineRule="auto"/>
        <w:textAlignment w:val="baseline"/>
        <w:rPr>
          <w:rFonts w:ascii="Times New Roman" w:eastAsia="Times New Roman" w:hAnsi="Times New Roman" w:cs="Times New Roman"/>
          <w:color w:val="000000"/>
          <w:sz w:val="24"/>
          <w:szCs w:val="24"/>
          <w:lang w:val="es-PY" w:eastAsia="es-ES"/>
        </w:rPr>
      </w:pPr>
      <w:r>
        <w:rPr>
          <w:rFonts w:ascii="Times New Roman" w:eastAsia="Times New Roman" w:hAnsi="Times New Roman" w:cs="Times New Roman"/>
          <w:color w:val="000000"/>
          <w:sz w:val="24"/>
          <w:szCs w:val="24"/>
          <w:lang w:val="es-PY" w:eastAsia="es-ES"/>
        </w:rPr>
        <w:t>No se puede saber a menos que el alumno comente la publicación o conteste el mensaje emitido.</w:t>
      </w:r>
    </w:p>
    <w:p w:rsidR="008C2540" w:rsidRPr="0031146C" w:rsidRDefault="008C2540" w:rsidP="008C2540">
      <w:pPr>
        <w:spacing w:after="0" w:line="240" w:lineRule="auto"/>
        <w:textAlignment w:val="baseline"/>
        <w:rPr>
          <w:rFonts w:ascii="Times New Roman" w:eastAsia="Times New Roman" w:hAnsi="Times New Roman" w:cs="Times New Roman"/>
          <w:b/>
          <w:color w:val="000000"/>
          <w:sz w:val="24"/>
          <w:szCs w:val="24"/>
          <w:lang w:val="es-PY" w:eastAsia="es-ES"/>
        </w:rPr>
      </w:pPr>
    </w:p>
    <w:p w:rsidR="008C2540" w:rsidRPr="0031146C" w:rsidRDefault="009C0AFF" w:rsidP="00E20BCA">
      <w:pPr>
        <w:numPr>
          <w:ilvl w:val="0"/>
          <w:numId w:val="9"/>
        </w:numPr>
        <w:spacing w:after="0" w:line="240" w:lineRule="auto"/>
        <w:ind w:left="0"/>
        <w:textAlignment w:val="baseline"/>
        <w:rPr>
          <w:rFonts w:ascii="Times New Roman" w:eastAsia="Times New Roman" w:hAnsi="Times New Roman" w:cs="Times New Roman"/>
          <w:color w:val="000000"/>
          <w:sz w:val="24"/>
          <w:szCs w:val="24"/>
          <w:lang w:val="es-PY" w:eastAsia="es-ES"/>
        </w:rPr>
      </w:pPr>
      <w:r>
        <w:rPr>
          <w:rFonts w:ascii="Times New Roman" w:eastAsia="Times New Roman" w:hAnsi="Times New Roman" w:cs="Times New Roman"/>
          <w:color w:val="000000"/>
          <w:sz w:val="24"/>
          <w:szCs w:val="24"/>
          <w:lang w:val="es-PY" w:eastAsia="es-ES"/>
        </w:rPr>
        <w:t>¿Cuáles son las categorías de anuncios que se quieren hacer llegar al alumnado</w:t>
      </w:r>
      <w:r w:rsidR="008C2540" w:rsidRPr="0031146C">
        <w:rPr>
          <w:rFonts w:ascii="Times New Roman" w:eastAsia="Times New Roman" w:hAnsi="Times New Roman" w:cs="Times New Roman"/>
          <w:color w:val="000000"/>
          <w:sz w:val="24"/>
          <w:szCs w:val="24"/>
          <w:lang w:val="es-PY" w:eastAsia="es-ES"/>
        </w:rPr>
        <w:t>?</w:t>
      </w:r>
    </w:p>
    <w:p w:rsidR="008C2540" w:rsidRPr="0031146C" w:rsidRDefault="008C2540" w:rsidP="008C2540">
      <w:pPr>
        <w:spacing w:after="0" w:line="240" w:lineRule="auto"/>
        <w:textAlignment w:val="baseline"/>
        <w:rPr>
          <w:rFonts w:ascii="Times New Roman" w:eastAsia="Times New Roman" w:hAnsi="Times New Roman" w:cs="Times New Roman"/>
          <w:color w:val="000000"/>
          <w:sz w:val="24"/>
          <w:szCs w:val="24"/>
          <w:lang w:val="es-PY" w:eastAsia="es-ES"/>
        </w:rPr>
      </w:pPr>
    </w:p>
    <w:p w:rsidR="008C2540" w:rsidRPr="0031146C" w:rsidRDefault="009C0AFF" w:rsidP="00D24F8A">
      <w:pPr>
        <w:spacing w:after="0" w:line="240" w:lineRule="auto"/>
        <w:ind w:hanging="360"/>
        <w:jc w:val="both"/>
        <w:rPr>
          <w:rFonts w:ascii="Times New Roman" w:eastAsia="Times New Roman" w:hAnsi="Times New Roman" w:cs="Times New Roman"/>
          <w:color w:val="000000"/>
          <w:sz w:val="24"/>
          <w:szCs w:val="24"/>
          <w:lang w:val="es-PY" w:eastAsia="es-ES"/>
        </w:rPr>
      </w:pPr>
      <w:r>
        <w:rPr>
          <w:rFonts w:ascii="Times New Roman" w:eastAsia="Times New Roman" w:hAnsi="Times New Roman" w:cs="Times New Roman"/>
          <w:color w:val="000000"/>
          <w:sz w:val="24"/>
          <w:szCs w:val="24"/>
          <w:lang w:val="es-PY" w:eastAsia="es-ES"/>
        </w:rPr>
        <w:t xml:space="preserve">Se categorizan por eventos, acontecimientos importantes, </w:t>
      </w:r>
      <w:r w:rsidR="00D24F8A">
        <w:rPr>
          <w:rFonts w:ascii="Times New Roman" w:eastAsia="Times New Roman" w:hAnsi="Times New Roman" w:cs="Times New Roman"/>
          <w:color w:val="000000"/>
          <w:sz w:val="24"/>
          <w:szCs w:val="24"/>
          <w:lang w:val="es-PY" w:eastAsia="es-ES"/>
        </w:rPr>
        <w:t>anuncios</w:t>
      </w:r>
      <w:r>
        <w:rPr>
          <w:rFonts w:ascii="Times New Roman" w:eastAsia="Times New Roman" w:hAnsi="Times New Roman" w:cs="Times New Roman"/>
          <w:color w:val="000000"/>
          <w:sz w:val="24"/>
          <w:szCs w:val="24"/>
          <w:lang w:val="es-PY" w:eastAsia="es-ES"/>
        </w:rPr>
        <w:t xml:space="preserve"> de la facultad o de su carrera,</w:t>
      </w:r>
      <w:r w:rsidR="00D24F8A">
        <w:rPr>
          <w:rFonts w:ascii="Times New Roman" w:eastAsia="Times New Roman" w:hAnsi="Times New Roman" w:cs="Times New Roman"/>
          <w:color w:val="000000"/>
          <w:sz w:val="24"/>
          <w:szCs w:val="24"/>
          <w:lang w:val="es-PY" w:eastAsia="es-ES"/>
        </w:rPr>
        <w:t xml:space="preserve"> noticias generales.</w:t>
      </w:r>
    </w:p>
    <w:p w:rsidR="0031146C" w:rsidRDefault="0031146C" w:rsidP="008C2540">
      <w:pPr>
        <w:spacing w:after="0" w:line="240" w:lineRule="auto"/>
        <w:ind w:hanging="360"/>
        <w:jc w:val="both"/>
        <w:rPr>
          <w:rFonts w:ascii="Times New Roman" w:eastAsia="Times New Roman" w:hAnsi="Times New Roman" w:cs="Times New Roman"/>
          <w:b/>
          <w:bCs/>
          <w:color w:val="000000"/>
          <w:sz w:val="24"/>
          <w:szCs w:val="24"/>
          <w:lang w:val="es-PY" w:eastAsia="es-ES"/>
        </w:rPr>
      </w:pPr>
    </w:p>
    <w:p w:rsidR="008C2540" w:rsidRPr="0031146C" w:rsidRDefault="008C2540" w:rsidP="008C2540">
      <w:pPr>
        <w:spacing w:after="0" w:line="240" w:lineRule="auto"/>
        <w:ind w:hanging="360"/>
        <w:jc w:val="both"/>
        <w:rPr>
          <w:rFonts w:ascii="Times New Roman" w:eastAsia="Times New Roman" w:hAnsi="Times New Roman" w:cs="Times New Roman"/>
          <w:sz w:val="24"/>
          <w:szCs w:val="24"/>
          <w:lang w:val="es-PY" w:eastAsia="es-ES"/>
        </w:rPr>
      </w:pPr>
      <w:r w:rsidRPr="0031146C">
        <w:rPr>
          <w:rFonts w:ascii="Times New Roman" w:eastAsia="Times New Roman" w:hAnsi="Times New Roman" w:cs="Times New Roman"/>
          <w:b/>
          <w:bCs/>
          <w:color w:val="000000"/>
          <w:sz w:val="24"/>
          <w:szCs w:val="24"/>
          <w:lang w:val="es-PY" w:eastAsia="es-ES"/>
        </w:rPr>
        <w:t>b.</w:t>
      </w:r>
      <w:r w:rsidRPr="0031146C">
        <w:rPr>
          <w:rFonts w:ascii="Times New Roman" w:eastAsia="Times New Roman" w:hAnsi="Times New Roman" w:cs="Times New Roman"/>
          <w:color w:val="000000"/>
          <w:sz w:val="24"/>
          <w:szCs w:val="24"/>
          <w:lang w:val="es-PY" w:eastAsia="es-ES"/>
        </w:rPr>
        <w:t xml:space="preserve">      </w:t>
      </w:r>
      <w:r w:rsidRPr="0031146C">
        <w:rPr>
          <w:rFonts w:ascii="Times New Roman" w:eastAsia="Times New Roman" w:hAnsi="Times New Roman" w:cs="Times New Roman"/>
          <w:b/>
          <w:bCs/>
          <w:color w:val="000000"/>
          <w:sz w:val="24"/>
          <w:szCs w:val="24"/>
          <w:lang w:val="es-PY" w:eastAsia="es-ES"/>
        </w:rPr>
        <w:t>Cuestionario Cerrado</w:t>
      </w:r>
    </w:p>
    <w:p w:rsidR="008C2540" w:rsidRPr="0031146C" w:rsidRDefault="008C2540" w:rsidP="008C2540">
      <w:pPr>
        <w:spacing w:after="0" w:line="240" w:lineRule="auto"/>
        <w:ind w:hanging="360"/>
        <w:jc w:val="both"/>
        <w:rPr>
          <w:rFonts w:ascii="Times New Roman" w:eastAsia="Times New Roman" w:hAnsi="Times New Roman" w:cs="Times New Roman"/>
          <w:b/>
          <w:color w:val="000000"/>
          <w:sz w:val="24"/>
          <w:szCs w:val="24"/>
          <w:lang w:val="es-PY" w:eastAsia="es-ES"/>
        </w:rPr>
      </w:pPr>
      <w:r w:rsidRPr="0031146C">
        <w:rPr>
          <w:rFonts w:ascii="Times New Roman" w:eastAsia="Times New Roman" w:hAnsi="Times New Roman" w:cs="Times New Roman"/>
          <w:b/>
          <w:color w:val="000000"/>
          <w:sz w:val="24"/>
          <w:szCs w:val="24"/>
          <w:lang w:val="es-PY" w:eastAsia="es-ES"/>
        </w:rPr>
        <w:t>1.</w:t>
      </w:r>
      <w:r w:rsidRPr="0031146C">
        <w:rPr>
          <w:rFonts w:ascii="Times New Roman" w:eastAsia="Times New Roman" w:hAnsi="Times New Roman" w:cs="Times New Roman"/>
          <w:b/>
          <w:color w:val="000000"/>
          <w:sz w:val="24"/>
          <w:szCs w:val="24"/>
          <w:lang w:val="es-PY" w:eastAsia="es-ES"/>
        </w:rPr>
        <w:tab/>
        <w:t>¿La Universidad Autónoma de Encarnación cuenta con sedes?</w:t>
      </w:r>
    </w:p>
    <w:p w:rsidR="008C2540" w:rsidRPr="0031146C" w:rsidRDefault="008C2540" w:rsidP="00E20BCA">
      <w:pPr>
        <w:pStyle w:val="Prrafodelista"/>
        <w:numPr>
          <w:ilvl w:val="0"/>
          <w:numId w:val="10"/>
        </w:numPr>
        <w:spacing w:after="0" w:line="240" w:lineRule="auto"/>
        <w:jc w:val="both"/>
        <w:rPr>
          <w:rFonts w:ascii="Times New Roman" w:eastAsia="Times New Roman" w:hAnsi="Times New Roman" w:cs="Times New Roman"/>
          <w:b/>
          <w:color w:val="000000"/>
          <w:sz w:val="24"/>
          <w:szCs w:val="24"/>
          <w:lang w:val="es-PY" w:eastAsia="es-ES"/>
        </w:rPr>
      </w:pPr>
      <w:r w:rsidRPr="0031146C">
        <w:rPr>
          <w:rFonts w:ascii="Times New Roman" w:eastAsia="Times New Roman" w:hAnsi="Times New Roman" w:cs="Times New Roman"/>
          <w:color w:val="000000"/>
          <w:sz w:val="24"/>
          <w:szCs w:val="24"/>
          <w:lang w:val="es-PY" w:eastAsia="es-ES"/>
        </w:rPr>
        <w:tab/>
        <w:t>Si</w:t>
      </w:r>
    </w:p>
    <w:p w:rsidR="008C2540" w:rsidRPr="0031146C" w:rsidRDefault="008C2540" w:rsidP="00E20BCA">
      <w:pPr>
        <w:pStyle w:val="Prrafodelista"/>
        <w:numPr>
          <w:ilvl w:val="0"/>
          <w:numId w:val="10"/>
        </w:numPr>
        <w:spacing w:after="0" w:line="240" w:lineRule="auto"/>
        <w:jc w:val="both"/>
        <w:rPr>
          <w:rFonts w:ascii="Times New Roman" w:eastAsia="Times New Roman" w:hAnsi="Times New Roman" w:cs="Times New Roman"/>
          <w:b/>
          <w:color w:val="000000"/>
          <w:sz w:val="24"/>
          <w:szCs w:val="24"/>
          <w:lang w:val="es-PY" w:eastAsia="es-ES"/>
        </w:rPr>
      </w:pPr>
      <w:r w:rsidRPr="0031146C">
        <w:rPr>
          <w:rFonts w:ascii="Times New Roman" w:eastAsia="Times New Roman" w:hAnsi="Times New Roman" w:cs="Times New Roman"/>
          <w:color w:val="000000"/>
          <w:sz w:val="24"/>
          <w:szCs w:val="24"/>
          <w:lang w:val="es-PY" w:eastAsia="es-ES"/>
        </w:rPr>
        <w:tab/>
        <w:t>No</w:t>
      </w:r>
    </w:p>
    <w:p w:rsidR="008C2540" w:rsidRPr="0031146C" w:rsidRDefault="008C2540" w:rsidP="00E20BCA">
      <w:pPr>
        <w:pStyle w:val="Prrafodelista"/>
        <w:numPr>
          <w:ilvl w:val="0"/>
          <w:numId w:val="10"/>
        </w:numPr>
        <w:spacing w:after="0" w:line="240" w:lineRule="auto"/>
        <w:jc w:val="both"/>
        <w:rPr>
          <w:rFonts w:ascii="Times New Roman" w:eastAsia="Times New Roman" w:hAnsi="Times New Roman" w:cs="Times New Roman"/>
          <w:color w:val="000000"/>
          <w:sz w:val="24"/>
          <w:szCs w:val="24"/>
          <w:lang w:val="es-PY" w:eastAsia="es-ES"/>
        </w:rPr>
      </w:pPr>
      <w:r w:rsidRPr="0031146C">
        <w:rPr>
          <w:rFonts w:ascii="Times New Roman" w:eastAsia="Times New Roman" w:hAnsi="Times New Roman" w:cs="Times New Roman"/>
          <w:color w:val="000000"/>
          <w:sz w:val="24"/>
          <w:szCs w:val="24"/>
          <w:lang w:val="es-PY" w:eastAsia="es-ES"/>
        </w:rPr>
        <w:tab/>
        <w:t>¿Cuántas?</w:t>
      </w:r>
    </w:p>
    <w:p w:rsidR="008C2540" w:rsidRPr="0031146C" w:rsidRDefault="008C2540" w:rsidP="008C2540">
      <w:pPr>
        <w:pStyle w:val="Prrafodelista"/>
        <w:spacing w:after="0" w:line="240" w:lineRule="auto"/>
        <w:ind w:left="0"/>
        <w:jc w:val="both"/>
        <w:rPr>
          <w:rFonts w:ascii="Times New Roman" w:eastAsia="Times New Roman" w:hAnsi="Times New Roman" w:cs="Times New Roman"/>
          <w:color w:val="000000"/>
          <w:sz w:val="24"/>
          <w:szCs w:val="24"/>
          <w:lang w:val="es-PY" w:eastAsia="es-ES"/>
        </w:rPr>
      </w:pPr>
      <w:r w:rsidRPr="0031146C">
        <w:rPr>
          <w:rFonts w:ascii="Times New Roman" w:eastAsia="Times New Roman" w:hAnsi="Times New Roman" w:cs="Times New Roman"/>
          <w:color w:val="000000"/>
          <w:sz w:val="24"/>
          <w:szCs w:val="24"/>
          <w:lang w:val="es-PY" w:eastAsia="es-ES"/>
        </w:rPr>
        <w:t>Si cuenta con sedes en Encarnación – Colonias Unidas – Ciudad del Este.</w:t>
      </w:r>
    </w:p>
    <w:p w:rsidR="008C2540" w:rsidRPr="0031146C" w:rsidRDefault="008C2540" w:rsidP="0031146C">
      <w:pPr>
        <w:spacing w:after="0" w:line="240" w:lineRule="auto"/>
        <w:jc w:val="both"/>
        <w:rPr>
          <w:rFonts w:ascii="Times New Roman" w:eastAsia="Times New Roman" w:hAnsi="Times New Roman" w:cs="Times New Roman"/>
          <w:b/>
          <w:color w:val="000000"/>
          <w:sz w:val="24"/>
          <w:szCs w:val="24"/>
          <w:lang w:val="es-PY" w:eastAsia="es-ES"/>
        </w:rPr>
      </w:pPr>
    </w:p>
    <w:p w:rsidR="008C2540" w:rsidRPr="0031146C" w:rsidRDefault="008C2540" w:rsidP="008C2540">
      <w:pPr>
        <w:spacing w:after="0" w:line="240" w:lineRule="auto"/>
        <w:ind w:hanging="360"/>
        <w:jc w:val="both"/>
        <w:rPr>
          <w:rFonts w:ascii="Times New Roman" w:eastAsia="Times New Roman" w:hAnsi="Times New Roman" w:cs="Times New Roman"/>
          <w:color w:val="000000"/>
          <w:sz w:val="24"/>
          <w:szCs w:val="24"/>
          <w:lang w:val="es-PY" w:eastAsia="es-ES"/>
        </w:rPr>
      </w:pPr>
      <w:r w:rsidRPr="0031146C">
        <w:rPr>
          <w:rFonts w:ascii="Times New Roman" w:eastAsia="Times New Roman" w:hAnsi="Times New Roman" w:cs="Times New Roman"/>
          <w:b/>
          <w:color w:val="000000"/>
          <w:sz w:val="24"/>
          <w:szCs w:val="24"/>
          <w:lang w:val="es-PY" w:eastAsia="es-ES"/>
        </w:rPr>
        <w:t xml:space="preserve">2. ¿Cuenta con </w:t>
      </w:r>
      <w:r w:rsidR="00D24F8A">
        <w:rPr>
          <w:rFonts w:ascii="Times New Roman" w:eastAsia="Times New Roman" w:hAnsi="Times New Roman" w:cs="Times New Roman"/>
          <w:b/>
          <w:color w:val="000000"/>
          <w:sz w:val="24"/>
          <w:szCs w:val="24"/>
          <w:lang w:val="es-PY" w:eastAsia="es-ES"/>
        </w:rPr>
        <w:t>alumnos en la facultad de Ciencia, Arte y Tecnología</w:t>
      </w:r>
      <w:r w:rsidRPr="0031146C">
        <w:rPr>
          <w:rFonts w:ascii="Times New Roman" w:eastAsia="Times New Roman" w:hAnsi="Times New Roman" w:cs="Times New Roman"/>
          <w:b/>
          <w:color w:val="000000"/>
          <w:sz w:val="24"/>
          <w:szCs w:val="24"/>
          <w:lang w:val="es-PY" w:eastAsia="es-ES"/>
        </w:rPr>
        <w:t>?</w:t>
      </w:r>
    </w:p>
    <w:p w:rsidR="008C2540" w:rsidRPr="0031146C" w:rsidRDefault="008C2540" w:rsidP="008C2540">
      <w:pPr>
        <w:spacing w:after="0" w:line="240" w:lineRule="auto"/>
        <w:ind w:hanging="360"/>
        <w:jc w:val="both"/>
        <w:rPr>
          <w:rFonts w:ascii="Times New Roman" w:eastAsia="Times New Roman" w:hAnsi="Times New Roman" w:cs="Times New Roman"/>
          <w:sz w:val="24"/>
          <w:szCs w:val="24"/>
          <w:lang w:val="es-PY" w:eastAsia="es-ES"/>
        </w:rPr>
      </w:pPr>
      <w:r w:rsidRPr="0031146C">
        <w:rPr>
          <w:rFonts w:ascii="Times New Roman" w:eastAsia="Times New Roman" w:hAnsi="Times New Roman" w:cs="Times New Roman"/>
          <w:color w:val="000000"/>
          <w:sz w:val="24"/>
          <w:szCs w:val="24"/>
          <w:lang w:val="es-PY" w:eastAsia="es-ES"/>
        </w:rPr>
        <w:tab/>
      </w:r>
      <w:r w:rsidRPr="0031146C">
        <w:rPr>
          <w:rFonts w:ascii="Times New Roman" w:eastAsia="Times New Roman" w:hAnsi="Times New Roman" w:cs="Times New Roman"/>
          <w:color w:val="000000"/>
          <w:sz w:val="24"/>
          <w:szCs w:val="24"/>
          <w:lang w:val="es-PY" w:eastAsia="es-ES"/>
        </w:rPr>
        <w:tab/>
        <w:t>a.   </w:t>
      </w:r>
      <w:r w:rsidRPr="00D24F8A">
        <w:rPr>
          <w:rFonts w:ascii="Times New Roman" w:eastAsia="Times New Roman" w:hAnsi="Times New Roman" w:cs="Times New Roman"/>
          <w:b/>
          <w:color w:val="000000"/>
          <w:sz w:val="24"/>
          <w:szCs w:val="24"/>
          <w:lang w:val="es-PY" w:eastAsia="es-ES"/>
        </w:rPr>
        <w:tab/>
        <w:t>Si</w:t>
      </w:r>
    </w:p>
    <w:p w:rsidR="008C2540" w:rsidRPr="00D24F8A" w:rsidRDefault="00D24F8A" w:rsidP="00D24F8A">
      <w:pPr>
        <w:spacing w:after="0" w:line="240" w:lineRule="auto"/>
        <w:ind w:hanging="360"/>
        <w:jc w:val="both"/>
        <w:rPr>
          <w:rFonts w:ascii="Times New Roman" w:eastAsia="Times New Roman" w:hAnsi="Times New Roman" w:cs="Times New Roman"/>
          <w:color w:val="000000"/>
          <w:sz w:val="24"/>
          <w:szCs w:val="24"/>
          <w:lang w:val="es-PY" w:eastAsia="es-ES"/>
        </w:rPr>
      </w:pPr>
      <w:r>
        <w:rPr>
          <w:rFonts w:ascii="Times New Roman" w:eastAsia="Times New Roman" w:hAnsi="Times New Roman" w:cs="Times New Roman"/>
          <w:color w:val="000000"/>
          <w:sz w:val="24"/>
          <w:szCs w:val="24"/>
          <w:lang w:val="es-PY" w:eastAsia="es-ES"/>
        </w:rPr>
        <w:tab/>
      </w:r>
      <w:r>
        <w:rPr>
          <w:rFonts w:ascii="Times New Roman" w:eastAsia="Times New Roman" w:hAnsi="Times New Roman" w:cs="Times New Roman"/>
          <w:color w:val="000000"/>
          <w:sz w:val="24"/>
          <w:szCs w:val="24"/>
          <w:lang w:val="es-PY" w:eastAsia="es-ES"/>
        </w:rPr>
        <w:tab/>
        <w:t>b.  </w:t>
      </w:r>
      <w:r>
        <w:rPr>
          <w:rFonts w:ascii="Times New Roman" w:eastAsia="Times New Roman" w:hAnsi="Times New Roman" w:cs="Times New Roman"/>
          <w:color w:val="000000"/>
          <w:sz w:val="24"/>
          <w:szCs w:val="24"/>
          <w:lang w:val="es-PY" w:eastAsia="es-ES"/>
        </w:rPr>
        <w:tab/>
        <w:t>No</w:t>
      </w:r>
    </w:p>
    <w:p w:rsidR="008C2540" w:rsidRPr="0030621A" w:rsidRDefault="008C2540" w:rsidP="008C2540">
      <w:pPr>
        <w:spacing w:after="0" w:line="240" w:lineRule="auto"/>
        <w:ind w:left="960" w:hanging="360"/>
        <w:jc w:val="both"/>
        <w:rPr>
          <w:rFonts w:ascii="Times New Roman" w:eastAsia="Times New Roman" w:hAnsi="Times New Roman" w:cs="Times New Roman"/>
          <w:b/>
          <w:bCs/>
          <w:color w:val="000000"/>
          <w:sz w:val="27"/>
          <w:szCs w:val="27"/>
          <w:lang w:val="es-PY" w:eastAsia="es-ES"/>
        </w:rPr>
      </w:pPr>
    </w:p>
    <w:p w:rsidR="008C2540" w:rsidRPr="0030621A" w:rsidRDefault="008C2540" w:rsidP="008C2540">
      <w:pPr>
        <w:spacing w:after="0" w:line="240" w:lineRule="auto"/>
        <w:ind w:left="960" w:hanging="360"/>
        <w:jc w:val="both"/>
        <w:rPr>
          <w:rFonts w:ascii="Times New Roman" w:eastAsia="Times New Roman" w:hAnsi="Times New Roman" w:cs="Times New Roman"/>
          <w:b/>
          <w:bCs/>
          <w:color w:val="000000"/>
          <w:sz w:val="27"/>
          <w:szCs w:val="27"/>
          <w:lang w:val="es-PY" w:eastAsia="es-ES"/>
        </w:rPr>
      </w:pPr>
    </w:p>
    <w:p w:rsidR="008C2540" w:rsidRPr="0030621A" w:rsidRDefault="008C2540" w:rsidP="008C2540">
      <w:pPr>
        <w:spacing w:after="0" w:line="240" w:lineRule="auto"/>
        <w:ind w:left="960" w:hanging="360"/>
        <w:jc w:val="both"/>
        <w:rPr>
          <w:rFonts w:ascii="Times New Roman" w:eastAsia="Times New Roman" w:hAnsi="Times New Roman" w:cs="Times New Roman"/>
          <w:b/>
          <w:bCs/>
          <w:color w:val="000000"/>
          <w:sz w:val="27"/>
          <w:szCs w:val="27"/>
          <w:lang w:val="es-PY" w:eastAsia="es-ES"/>
        </w:rPr>
      </w:pPr>
    </w:p>
    <w:p w:rsidR="008C2540" w:rsidRPr="0030621A" w:rsidRDefault="008C2540" w:rsidP="008C2540">
      <w:pPr>
        <w:spacing w:after="0" w:line="240" w:lineRule="auto"/>
        <w:ind w:left="960" w:hanging="360"/>
        <w:jc w:val="both"/>
        <w:rPr>
          <w:rFonts w:ascii="Times New Roman" w:eastAsia="Times New Roman" w:hAnsi="Times New Roman" w:cs="Times New Roman"/>
          <w:b/>
          <w:bCs/>
          <w:color w:val="000000"/>
          <w:sz w:val="27"/>
          <w:szCs w:val="27"/>
          <w:lang w:val="es-PY" w:eastAsia="es-ES"/>
        </w:rPr>
      </w:pPr>
    </w:p>
    <w:p w:rsidR="008C2540" w:rsidRPr="0030621A" w:rsidRDefault="008C2540" w:rsidP="008C2540">
      <w:pPr>
        <w:spacing w:after="0" w:line="240" w:lineRule="auto"/>
        <w:ind w:left="960" w:hanging="360"/>
        <w:jc w:val="both"/>
        <w:rPr>
          <w:rFonts w:ascii="Times New Roman" w:eastAsia="Times New Roman" w:hAnsi="Times New Roman" w:cs="Times New Roman"/>
          <w:b/>
          <w:bCs/>
          <w:color w:val="000000"/>
          <w:sz w:val="27"/>
          <w:szCs w:val="27"/>
          <w:lang w:val="es-PY" w:eastAsia="es-ES"/>
        </w:rPr>
      </w:pPr>
    </w:p>
    <w:p w:rsidR="008C2540" w:rsidRPr="0030621A" w:rsidRDefault="008C2540" w:rsidP="008C2540">
      <w:pPr>
        <w:spacing w:after="0" w:line="240" w:lineRule="auto"/>
        <w:ind w:left="960" w:hanging="360"/>
        <w:jc w:val="both"/>
        <w:rPr>
          <w:rFonts w:ascii="Times New Roman" w:eastAsia="Times New Roman" w:hAnsi="Times New Roman" w:cs="Times New Roman"/>
          <w:b/>
          <w:bCs/>
          <w:color w:val="000000"/>
          <w:sz w:val="27"/>
          <w:szCs w:val="27"/>
          <w:lang w:val="es-PY" w:eastAsia="es-ES"/>
        </w:rPr>
      </w:pPr>
    </w:p>
    <w:p w:rsidR="008C2540" w:rsidRPr="0030621A" w:rsidRDefault="008C2540" w:rsidP="008C2540">
      <w:pPr>
        <w:spacing w:after="0" w:line="240" w:lineRule="auto"/>
        <w:ind w:left="960" w:hanging="360"/>
        <w:jc w:val="both"/>
        <w:rPr>
          <w:rFonts w:ascii="Times New Roman" w:eastAsia="Times New Roman" w:hAnsi="Times New Roman" w:cs="Times New Roman"/>
          <w:b/>
          <w:bCs/>
          <w:color w:val="000000"/>
          <w:sz w:val="27"/>
          <w:szCs w:val="27"/>
          <w:lang w:val="es-PY" w:eastAsia="es-ES"/>
        </w:rPr>
      </w:pPr>
    </w:p>
    <w:p w:rsidR="008F227F" w:rsidRPr="0030621A" w:rsidRDefault="008F227F" w:rsidP="008C2540">
      <w:pPr>
        <w:spacing w:after="0" w:line="240" w:lineRule="auto"/>
        <w:ind w:left="960" w:hanging="360"/>
        <w:jc w:val="both"/>
        <w:rPr>
          <w:rFonts w:ascii="Times New Roman" w:eastAsia="Times New Roman" w:hAnsi="Times New Roman" w:cs="Times New Roman"/>
          <w:b/>
          <w:bCs/>
          <w:color w:val="000000"/>
          <w:sz w:val="27"/>
          <w:szCs w:val="27"/>
          <w:lang w:val="es-PY" w:eastAsia="es-ES"/>
        </w:rPr>
      </w:pPr>
    </w:p>
    <w:p w:rsidR="008F227F" w:rsidRPr="0030621A" w:rsidRDefault="008F227F" w:rsidP="008C2540">
      <w:pPr>
        <w:spacing w:after="0" w:line="240" w:lineRule="auto"/>
        <w:ind w:left="960" w:hanging="360"/>
        <w:jc w:val="both"/>
        <w:rPr>
          <w:rFonts w:ascii="Times New Roman" w:eastAsia="Times New Roman" w:hAnsi="Times New Roman" w:cs="Times New Roman"/>
          <w:b/>
          <w:bCs/>
          <w:color w:val="000000"/>
          <w:sz w:val="27"/>
          <w:szCs w:val="27"/>
          <w:lang w:val="es-PY" w:eastAsia="es-ES"/>
        </w:rPr>
      </w:pPr>
    </w:p>
    <w:p w:rsidR="008F227F" w:rsidRPr="0030621A" w:rsidRDefault="008F227F" w:rsidP="008C2540">
      <w:pPr>
        <w:spacing w:after="0" w:line="240" w:lineRule="auto"/>
        <w:ind w:left="960" w:hanging="360"/>
        <w:jc w:val="both"/>
        <w:rPr>
          <w:rFonts w:ascii="Times New Roman" w:eastAsia="Times New Roman" w:hAnsi="Times New Roman" w:cs="Times New Roman"/>
          <w:b/>
          <w:bCs/>
          <w:color w:val="000000"/>
          <w:sz w:val="27"/>
          <w:szCs w:val="27"/>
          <w:lang w:val="es-PY" w:eastAsia="es-ES"/>
        </w:rPr>
      </w:pPr>
    </w:p>
    <w:p w:rsidR="008F227F" w:rsidRPr="0030621A" w:rsidRDefault="008F227F" w:rsidP="008C2540">
      <w:pPr>
        <w:spacing w:after="0" w:line="240" w:lineRule="auto"/>
        <w:ind w:left="960" w:hanging="360"/>
        <w:jc w:val="both"/>
        <w:rPr>
          <w:rFonts w:ascii="Times New Roman" w:eastAsia="Times New Roman" w:hAnsi="Times New Roman" w:cs="Times New Roman"/>
          <w:b/>
          <w:bCs/>
          <w:color w:val="000000"/>
          <w:sz w:val="27"/>
          <w:szCs w:val="27"/>
          <w:lang w:val="es-PY" w:eastAsia="es-ES"/>
        </w:rPr>
      </w:pPr>
    </w:p>
    <w:p w:rsidR="008F227F" w:rsidRPr="0030621A" w:rsidRDefault="008F227F" w:rsidP="008C2540">
      <w:pPr>
        <w:spacing w:after="0" w:line="240" w:lineRule="auto"/>
        <w:ind w:left="960" w:hanging="360"/>
        <w:jc w:val="both"/>
        <w:rPr>
          <w:rFonts w:ascii="Times New Roman" w:eastAsia="Times New Roman" w:hAnsi="Times New Roman" w:cs="Times New Roman"/>
          <w:b/>
          <w:bCs/>
          <w:color w:val="000000"/>
          <w:sz w:val="27"/>
          <w:szCs w:val="27"/>
          <w:lang w:val="es-PY" w:eastAsia="es-ES"/>
        </w:rPr>
      </w:pPr>
    </w:p>
    <w:p w:rsidR="00D24F8A" w:rsidRDefault="00D24F8A" w:rsidP="00D24F8A">
      <w:pPr>
        <w:pStyle w:val="Puesto"/>
        <w:jc w:val="right"/>
      </w:pPr>
      <w:bookmarkStart w:id="11" w:name="_Toc428524203"/>
    </w:p>
    <w:p w:rsidR="00D24F8A" w:rsidRDefault="00D24F8A" w:rsidP="00D24F8A">
      <w:pPr>
        <w:pStyle w:val="Puesto"/>
        <w:jc w:val="right"/>
      </w:pPr>
    </w:p>
    <w:p w:rsidR="00D24F8A" w:rsidRDefault="00D24F8A" w:rsidP="00D24F8A">
      <w:pPr>
        <w:pStyle w:val="Puesto"/>
        <w:jc w:val="right"/>
      </w:pPr>
    </w:p>
    <w:p w:rsidR="00D24F8A" w:rsidRDefault="00D24F8A" w:rsidP="00D24F8A">
      <w:pPr>
        <w:pStyle w:val="Puesto"/>
        <w:jc w:val="right"/>
      </w:pPr>
    </w:p>
    <w:p w:rsidR="00D24F8A" w:rsidRDefault="00D24F8A" w:rsidP="00D24F8A">
      <w:pPr>
        <w:pStyle w:val="Puesto"/>
        <w:jc w:val="right"/>
      </w:pPr>
    </w:p>
    <w:p w:rsidR="00D24F8A" w:rsidRDefault="00D24F8A" w:rsidP="00D24F8A">
      <w:pPr>
        <w:pStyle w:val="Puesto"/>
        <w:jc w:val="right"/>
      </w:pPr>
    </w:p>
    <w:p w:rsidR="008F227F" w:rsidRPr="0030621A" w:rsidRDefault="008F227F" w:rsidP="00D24F8A">
      <w:pPr>
        <w:pStyle w:val="Puesto"/>
        <w:jc w:val="right"/>
      </w:pPr>
      <w:r w:rsidRPr="0030621A">
        <w:t>ANÁLISIS</w:t>
      </w:r>
      <w:bookmarkStart w:id="12" w:name="_Toc428524204"/>
      <w:bookmarkEnd w:id="11"/>
      <w:r w:rsidR="00D24F8A">
        <w:t xml:space="preserve"> </w:t>
      </w:r>
      <w:r w:rsidRPr="0030621A">
        <w:t>DE</w:t>
      </w:r>
      <w:bookmarkStart w:id="13" w:name="_Toc428524205"/>
      <w:bookmarkEnd w:id="12"/>
      <w:r w:rsidR="00D24F8A">
        <w:t xml:space="preserve"> </w:t>
      </w:r>
      <w:r w:rsidRPr="0030621A">
        <w:t>DISEÑO</w:t>
      </w:r>
      <w:bookmarkEnd w:id="13"/>
    </w:p>
    <w:p w:rsidR="008F227F" w:rsidRPr="0030621A" w:rsidRDefault="008F227F" w:rsidP="008C2540">
      <w:pPr>
        <w:spacing w:after="0" w:line="240" w:lineRule="auto"/>
        <w:ind w:left="960" w:hanging="360"/>
        <w:jc w:val="both"/>
        <w:rPr>
          <w:rFonts w:ascii="Times New Roman" w:eastAsia="Times New Roman" w:hAnsi="Times New Roman" w:cs="Times New Roman"/>
          <w:b/>
          <w:bCs/>
          <w:color w:val="000000"/>
          <w:sz w:val="27"/>
          <w:szCs w:val="27"/>
          <w:lang w:val="es-PY" w:eastAsia="es-ES"/>
        </w:rPr>
      </w:pPr>
    </w:p>
    <w:p w:rsidR="008F227F" w:rsidRPr="0030621A" w:rsidRDefault="008F227F" w:rsidP="008C2540">
      <w:pPr>
        <w:spacing w:after="0" w:line="240" w:lineRule="auto"/>
        <w:ind w:left="960" w:hanging="360"/>
        <w:jc w:val="both"/>
        <w:rPr>
          <w:rFonts w:ascii="Times New Roman" w:eastAsia="Times New Roman" w:hAnsi="Times New Roman" w:cs="Times New Roman"/>
          <w:b/>
          <w:bCs/>
          <w:color w:val="000000"/>
          <w:sz w:val="27"/>
          <w:szCs w:val="27"/>
          <w:lang w:val="es-PY" w:eastAsia="es-ES"/>
        </w:rPr>
      </w:pPr>
    </w:p>
    <w:p w:rsidR="008F227F" w:rsidRPr="0030621A" w:rsidRDefault="008F227F" w:rsidP="008C2540">
      <w:pPr>
        <w:spacing w:after="0" w:line="240" w:lineRule="auto"/>
        <w:ind w:left="960" w:hanging="360"/>
        <w:jc w:val="both"/>
        <w:rPr>
          <w:rFonts w:ascii="Times New Roman" w:eastAsia="Times New Roman" w:hAnsi="Times New Roman" w:cs="Times New Roman"/>
          <w:b/>
          <w:bCs/>
          <w:color w:val="000000"/>
          <w:sz w:val="27"/>
          <w:szCs w:val="27"/>
          <w:lang w:val="es-PY" w:eastAsia="es-ES"/>
        </w:rPr>
      </w:pPr>
    </w:p>
    <w:p w:rsidR="008F227F" w:rsidRPr="0030621A" w:rsidRDefault="008F227F" w:rsidP="008C2540">
      <w:pPr>
        <w:spacing w:after="0" w:line="240" w:lineRule="auto"/>
        <w:ind w:left="960" w:hanging="360"/>
        <w:jc w:val="both"/>
        <w:rPr>
          <w:rFonts w:ascii="Times New Roman" w:eastAsia="Times New Roman" w:hAnsi="Times New Roman" w:cs="Times New Roman"/>
          <w:b/>
          <w:bCs/>
          <w:color w:val="000000"/>
          <w:sz w:val="27"/>
          <w:szCs w:val="27"/>
          <w:lang w:val="es-PY" w:eastAsia="es-ES"/>
        </w:rPr>
      </w:pPr>
    </w:p>
    <w:p w:rsidR="008F227F" w:rsidRDefault="008F227F" w:rsidP="008C2540">
      <w:pPr>
        <w:spacing w:after="0" w:line="240" w:lineRule="auto"/>
        <w:ind w:left="960" w:hanging="360"/>
        <w:jc w:val="both"/>
        <w:rPr>
          <w:rFonts w:ascii="Times New Roman" w:eastAsia="Times New Roman" w:hAnsi="Times New Roman" w:cs="Times New Roman"/>
          <w:b/>
          <w:bCs/>
          <w:color w:val="000000"/>
          <w:sz w:val="27"/>
          <w:szCs w:val="27"/>
          <w:lang w:val="es-PY" w:eastAsia="es-ES"/>
        </w:rPr>
      </w:pPr>
    </w:p>
    <w:p w:rsidR="00D24F8A" w:rsidRDefault="00D24F8A" w:rsidP="008C2540">
      <w:pPr>
        <w:spacing w:after="0" w:line="240" w:lineRule="auto"/>
        <w:ind w:left="960" w:hanging="360"/>
        <w:jc w:val="both"/>
        <w:rPr>
          <w:rFonts w:ascii="Times New Roman" w:eastAsia="Times New Roman" w:hAnsi="Times New Roman" w:cs="Times New Roman"/>
          <w:b/>
          <w:bCs/>
          <w:color w:val="000000"/>
          <w:sz w:val="27"/>
          <w:szCs w:val="27"/>
          <w:lang w:val="es-PY" w:eastAsia="es-ES"/>
        </w:rPr>
      </w:pPr>
    </w:p>
    <w:p w:rsidR="00D24F8A" w:rsidRDefault="00D24F8A" w:rsidP="008C2540">
      <w:pPr>
        <w:spacing w:after="0" w:line="240" w:lineRule="auto"/>
        <w:ind w:left="960" w:hanging="360"/>
        <w:jc w:val="both"/>
        <w:rPr>
          <w:rFonts w:ascii="Times New Roman" w:eastAsia="Times New Roman" w:hAnsi="Times New Roman" w:cs="Times New Roman"/>
          <w:b/>
          <w:bCs/>
          <w:color w:val="000000"/>
          <w:sz w:val="27"/>
          <w:szCs w:val="27"/>
          <w:lang w:val="es-PY" w:eastAsia="es-ES"/>
        </w:rPr>
      </w:pPr>
    </w:p>
    <w:p w:rsidR="00D24F8A" w:rsidRDefault="00D24F8A" w:rsidP="008C2540">
      <w:pPr>
        <w:spacing w:after="0" w:line="240" w:lineRule="auto"/>
        <w:ind w:left="960" w:hanging="360"/>
        <w:jc w:val="both"/>
        <w:rPr>
          <w:rFonts w:ascii="Times New Roman" w:eastAsia="Times New Roman" w:hAnsi="Times New Roman" w:cs="Times New Roman"/>
          <w:b/>
          <w:bCs/>
          <w:color w:val="000000"/>
          <w:sz w:val="27"/>
          <w:szCs w:val="27"/>
          <w:lang w:val="es-PY" w:eastAsia="es-ES"/>
        </w:rPr>
      </w:pPr>
    </w:p>
    <w:p w:rsidR="00D24F8A" w:rsidRDefault="00D24F8A" w:rsidP="008C2540">
      <w:pPr>
        <w:spacing w:after="0" w:line="240" w:lineRule="auto"/>
        <w:ind w:left="960" w:hanging="360"/>
        <w:jc w:val="both"/>
        <w:rPr>
          <w:rFonts w:ascii="Times New Roman" w:eastAsia="Times New Roman" w:hAnsi="Times New Roman" w:cs="Times New Roman"/>
          <w:b/>
          <w:bCs/>
          <w:color w:val="000000"/>
          <w:sz w:val="27"/>
          <w:szCs w:val="27"/>
          <w:lang w:val="es-PY" w:eastAsia="es-ES"/>
        </w:rPr>
      </w:pPr>
    </w:p>
    <w:p w:rsidR="00D24F8A" w:rsidRDefault="00D24F8A" w:rsidP="008C2540">
      <w:pPr>
        <w:spacing w:after="0" w:line="240" w:lineRule="auto"/>
        <w:ind w:left="960" w:hanging="360"/>
        <w:jc w:val="both"/>
        <w:rPr>
          <w:rFonts w:ascii="Times New Roman" w:eastAsia="Times New Roman" w:hAnsi="Times New Roman" w:cs="Times New Roman"/>
          <w:b/>
          <w:bCs/>
          <w:color w:val="000000"/>
          <w:sz w:val="27"/>
          <w:szCs w:val="27"/>
          <w:lang w:val="es-PY" w:eastAsia="es-ES"/>
        </w:rPr>
      </w:pPr>
    </w:p>
    <w:p w:rsidR="00D24F8A" w:rsidRDefault="00D24F8A" w:rsidP="008C2540">
      <w:pPr>
        <w:spacing w:after="0" w:line="240" w:lineRule="auto"/>
        <w:ind w:left="960" w:hanging="360"/>
        <w:jc w:val="both"/>
        <w:rPr>
          <w:rFonts w:ascii="Times New Roman" w:eastAsia="Times New Roman" w:hAnsi="Times New Roman" w:cs="Times New Roman"/>
          <w:b/>
          <w:bCs/>
          <w:color w:val="000000"/>
          <w:sz w:val="27"/>
          <w:szCs w:val="27"/>
          <w:lang w:val="es-PY" w:eastAsia="es-ES"/>
        </w:rPr>
      </w:pPr>
    </w:p>
    <w:p w:rsidR="00D24F8A" w:rsidRDefault="00D24F8A" w:rsidP="008C2540">
      <w:pPr>
        <w:spacing w:after="0" w:line="240" w:lineRule="auto"/>
        <w:ind w:left="960" w:hanging="360"/>
        <w:jc w:val="both"/>
        <w:rPr>
          <w:rFonts w:ascii="Times New Roman" w:eastAsia="Times New Roman" w:hAnsi="Times New Roman" w:cs="Times New Roman"/>
          <w:b/>
          <w:bCs/>
          <w:color w:val="000000"/>
          <w:sz w:val="27"/>
          <w:szCs w:val="27"/>
          <w:lang w:val="es-PY" w:eastAsia="es-ES"/>
        </w:rPr>
      </w:pPr>
    </w:p>
    <w:p w:rsidR="00D24F8A" w:rsidRDefault="00D24F8A" w:rsidP="008C2540">
      <w:pPr>
        <w:spacing w:after="0" w:line="240" w:lineRule="auto"/>
        <w:ind w:left="960" w:hanging="360"/>
        <w:jc w:val="both"/>
        <w:rPr>
          <w:rFonts w:ascii="Times New Roman" w:eastAsia="Times New Roman" w:hAnsi="Times New Roman" w:cs="Times New Roman"/>
          <w:b/>
          <w:bCs/>
          <w:color w:val="000000"/>
          <w:sz w:val="27"/>
          <w:szCs w:val="27"/>
          <w:lang w:val="es-PY" w:eastAsia="es-ES"/>
        </w:rPr>
      </w:pPr>
    </w:p>
    <w:p w:rsidR="00D24F8A" w:rsidRDefault="00D24F8A" w:rsidP="008C2540">
      <w:pPr>
        <w:spacing w:after="0" w:line="240" w:lineRule="auto"/>
        <w:ind w:left="960" w:hanging="360"/>
        <w:jc w:val="both"/>
        <w:rPr>
          <w:rFonts w:ascii="Times New Roman" w:eastAsia="Times New Roman" w:hAnsi="Times New Roman" w:cs="Times New Roman"/>
          <w:b/>
          <w:bCs/>
          <w:color w:val="000000"/>
          <w:sz w:val="27"/>
          <w:szCs w:val="27"/>
          <w:lang w:val="es-PY" w:eastAsia="es-ES"/>
        </w:rPr>
      </w:pPr>
    </w:p>
    <w:p w:rsidR="00D24F8A" w:rsidRDefault="00D24F8A" w:rsidP="008C2540">
      <w:pPr>
        <w:spacing w:after="0" w:line="240" w:lineRule="auto"/>
        <w:ind w:left="960" w:hanging="360"/>
        <w:jc w:val="both"/>
        <w:rPr>
          <w:rFonts w:ascii="Times New Roman" w:eastAsia="Times New Roman" w:hAnsi="Times New Roman" w:cs="Times New Roman"/>
          <w:b/>
          <w:bCs/>
          <w:color w:val="000000"/>
          <w:sz w:val="27"/>
          <w:szCs w:val="27"/>
          <w:lang w:val="es-PY" w:eastAsia="es-ES"/>
        </w:rPr>
      </w:pPr>
    </w:p>
    <w:p w:rsidR="00D24F8A" w:rsidRDefault="00D24F8A" w:rsidP="008C2540">
      <w:pPr>
        <w:spacing w:after="0" w:line="240" w:lineRule="auto"/>
        <w:ind w:left="960" w:hanging="360"/>
        <w:jc w:val="both"/>
        <w:rPr>
          <w:rFonts w:ascii="Times New Roman" w:eastAsia="Times New Roman" w:hAnsi="Times New Roman" w:cs="Times New Roman"/>
          <w:b/>
          <w:bCs/>
          <w:color w:val="000000"/>
          <w:sz w:val="27"/>
          <w:szCs w:val="27"/>
          <w:lang w:val="es-PY" w:eastAsia="es-ES"/>
        </w:rPr>
      </w:pPr>
    </w:p>
    <w:p w:rsidR="00D24F8A" w:rsidRDefault="00D24F8A" w:rsidP="008C2540">
      <w:pPr>
        <w:spacing w:after="0" w:line="240" w:lineRule="auto"/>
        <w:ind w:left="960" w:hanging="360"/>
        <w:jc w:val="both"/>
        <w:rPr>
          <w:rFonts w:ascii="Times New Roman" w:eastAsia="Times New Roman" w:hAnsi="Times New Roman" w:cs="Times New Roman"/>
          <w:b/>
          <w:bCs/>
          <w:color w:val="000000"/>
          <w:sz w:val="27"/>
          <w:szCs w:val="27"/>
          <w:lang w:val="es-PY" w:eastAsia="es-ES"/>
        </w:rPr>
      </w:pPr>
    </w:p>
    <w:p w:rsidR="00D24F8A" w:rsidRDefault="00D24F8A" w:rsidP="008C2540">
      <w:pPr>
        <w:spacing w:after="0" w:line="240" w:lineRule="auto"/>
        <w:ind w:left="960" w:hanging="360"/>
        <w:jc w:val="both"/>
        <w:rPr>
          <w:rFonts w:ascii="Times New Roman" w:eastAsia="Times New Roman" w:hAnsi="Times New Roman" w:cs="Times New Roman"/>
          <w:b/>
          <w:bCs/>
          <w:color w:val="000000"/>
          <w:sz w:val="27"/>
          <w:szCs w:val="27"/>
          <w:lang w:val="es-PY" w:eastAsia="es-ES"/>
        </w:rPr>
      </w:pPr>
    </w:p>
    <w:p w:rsidR="00D24F8A" w:rsidRDefault="00D24F8A" w:rsidP="008C2540">
      <w:pPr>
        <w:spacing w:after="0" w:line="240" w:lineRule="auto"/>
        <w:ind w:left="960" w:hanging="360"/>
        <w:jc w:val="both"/>
        <w:rPr>
          <w:rFonts w:ascii="Times New Roman" w:eastAsia="Times New Roman" w:hAnsi="Times New Roman" w:cs="Times New Roman"/>
          <w:b/>
          <w:bCs/>
          <w:color w:val="000000"/>
          <w:sz w:val="27"/>
          <w:szCs w:val="27"/>
          <w:lang w:val="es-PY" w:eastAsia="es-ES"/>
        </w:rPr>
      </w:pPr>
    </w:p>
    <w:p w:rsidR="00D24F8A" w:rsidRDefault="00D24F8A" w:rsidP="008C2540">
      <w:pPr>
        <w:spacing w:after="0" w:line="240" w:lineRule="auto"/>
        <w:ind w:left="960" w:hanging="360"/>
        <w:jc w:val="both"/>
        <w:rPr>
          <w:rFonts w:ascii="Times New Roman" w:eastAsia="Times New Roman" w:hAnsi="Times New Roman" w:cs="Times New Roman"/>
          <w:b/>
          <w:bCs/>
          <w:color w:val="000000"/>
          <w:sz w:val="27"/>
          <w:szCs w:val="27"/>
          <w:lang w:val="es-PY" w:eastAsia="es-ES"/>
        </w:rPr>
      </w:pPr>
    </w:p>
    <w:p w:rsidR="00D24F8A" w:rsidRPr="0030621A" w:rsidRDefault="00D24F8A" w:rsidP="008C2540">
      <w:pPr>
        <w:spacing w:after="0" w:line="240" w:lineRule="auto"/>
        <w:ind w:left="960" w:hanging="360"/>
        <w:jc w:val="both"/>
        <w:rPr>
          <w:rFonts w:ascii="Times New Roman" w:eastAsia="Times New Roman" w:hAnsi="Times New Roman" w:cs="Times New Roman"/>
          <w:b/>
          <w:bCs/>
          <w:color w:val="000000"/>
          <w:sz w:val="27"/>
          <w:szCs w:val="27"/>
          <w:lang w:val="es-PY" w:eastAsia="es-ES"/>
        </w:rPr>
      </w:pPr>
    </w:p>
    <w:p w:rsidR="00DF6A1A" w:rsidRPr="00DF6A1A" w:rsidRDefault="00DF6A1A" w:rsidP="00B86412">
      <w:pPr>
        <w:pStyle w:val="Ttulo2"/>
        <w:rPr>
          <w:rFonts w:ascii="Times New Roman" w:hAnsi="Times New Roman" w:cs="Times New Roman"/>
          <w:b w:val="0"/>
          <w:sz w:val="24"/>
          <w:szCs w:val="24"/>
          <w:lang w:val="es-ES"/>
        </w:rPr>
      </w:pPr>
      <w:bookmarkStart w:id="14" w:name="_Toc428524206"/>
      <w:r w:rsidRPr="00DF6A1A">
        <w:rPr>
          <w:rFonts w:ascii="Times New Roman" w:hAnsi="Times New Roman" w:cs="Times New Roman"/>
          <w:sz w:val="24"/>
          <w:szCs w:val="24"/>
          <w:lang w:val="es-ES"/>
        </w:rPr>
        <w:lastRenderedPageBreak/>
        <w:t>DIAGRAMAS</w:t>
      </w:r>
      <w:bookmarkEnd w:id="14"/>
    </w:p>
    <w:p w:rsidR="005C5F8A" w:rsidRPr="00DF6A1A" w:rsidRDefault="005C5F8A" w:rsidP="005C5F8A">
      <w:pPr>
        <w:spacing w:after="0" w:line="360" w:lineRule="auto"/>
        <w:ind w:firstLine="720"/>
        <w:jc w:val="center"/>
        <w:rPr>
          <w:rFonts w:ascii="Times New Roman" w:hAnsi="Times New Roman" w:cs="Times New Roman"/>
          <w:b/>
          <w:sz w:val="24"/>
          <w:szCs w:val="24"/>
          <w:lang w:val="es-ES"/>
        </w:rPr>
      </w:pPr>
      <w:r w:rsidRPr="00DF6A1A">
        <w:rPr>
          <w:rFonts w:ascii="Times New Roman" w:hAnsi="Times New Roman" w:cs="Times New Roman"/>
          <w:b/>
          <w:sz w:val="24"/>
          <w:szCs w:val="24"/>
          <w:lang w:val="es-ES"/>
        </w:rPr>
        <w:t>DIAGRAMA DE ACTIVIDADES</w:t>
      </w:r>
    </w:p>
    <w:p w:rsidR="005C5F8A" w:rsidRPr="00DF6A1A" w:rsidRDefault="005C5F8A" w:rsidP="005C5F8A">
      <w:pPr>
        <w:spacing w:after="0" w:line="360" w:lineRule="auto"/>
        <w:ind w:firstLine="720"/>
        <w:jc w:val="both"/>
        <w:rPr>
          <w:rFonts w:ascii="Times New Roman" w:hAnsi="Times New Roman" w:cs="Times New Roman"/>
          <w:sz w:val="24"/>
          <w:szCs w:val="24"/>
          <w:lang w:val="es-ES"/>
        </w:rPr>
      </w:pPr>
      <w:r w:rsidRPr="00DF6A1A">
        <w:rPr>
          <w:rFonts w:ascii="Times New Roman" w:hAnsi="Times New Roman" w:cs="Times New Roman"/>
          <w:sz w:val="24"/>
          <w:szCs w:val="24"/>
          <w:lang w:val="es-ES"/>
        </w:rPr>
        <w:t>El diagrama de flujo o diagrama de actividades es la representación gráfica del algoritmo o proceso. Se utiliza en disciplinas como programación, economía, procesos industriales y psicología cognitiva.</w:t>
      </w:r>
    </w:p>
    <w:p w:rsidR="005C5F8A" w:rsidRPr="00DF6A1A" w:rsidRDefault="005C5F8A" w:rsidP="005C5F8A">
      <w:pPr>
        <w:spacing w:after="0" w:line="360" w:lineRule="auto"/>
        <w:ind w:firstLine="720"/>
        <w:jc w:val="both"/>
        <w:rPr>
          <w:rFonts w:ascii="Times New Roman" w:hAnsi="Times New Roman" w:cs="Times New Roman"/>
          <w:sz w:val="24"/>
          <w:szCs w:val="24"/>
          <w:lang w:val="es-ES"/>
        </w:rPr>
      </w:pPr>
      <w:r w:rsidRPr="00DF6A1A">
        <w:rPr>
          <w:rFonts w:ascii="Times New Roman" w:hAnsi="Times New Roman" w:cs="Times New Roman"/>
          <w:sz w:val="24"/>
          <w:szCs w:val="24"/>
          <w:lang w:val="es-ES"/>
        </w:rPr>
        <w:t>En Lenguaje Unificado de Modelado (UML), un diagrama de actividades representa los flujos de trabajo paso a paso de negocio y operacionales de los componentes en un sistema. Un diagrama de actividades muestra el flujo de control general.</w:t>
      </w:r>
    </w:p>
    <w:p w:rsidR="00102766" w:rsidRDefault="00102766" w:rsidP="00102766">
      <w:pPr>
        <w:tabs>
          <w:tab w:val="left" w:pos="2550"/>
        </w:tabs>
        <w:spacing w:line="360" w:lineRule="auto"/>
        <w:ind w:firstLine="720"/>
        <w:rPr>
          <w:rFonts w:ascii="Times New Roman" w:hAnsi="Times New Roman" w:cs="Times New Roman"/>
          <w:b/>
          <w:sz w:val="24"/>
          <w:szCs w:val="24"/>
          <w:lang w:val="es-ES"/>
        </w:rPr>
      </w:pPr>
      <w:r>
        <w:rPr>
          <w:rFonts w:ascii="Times New Roman" w:hAnsi="Times New Roman" w:cs="Times New Roman"/>
          <w:b/>
          <w:noProof/>
          <w:sz w:val="24"/>
          <w:szCs w:val="24"/>
          <w:lang w:val="es-PY" w:eastAsia="es-PY"/>
        </w:rPr>
        <mc:AlternateContent>
          <mc:Choice Requires="wps">
            <w:drawing>
              <wp:anchor distT="0" distB="0" distL="114300" distR="114300" simplePos="0" relativeHeight="251721216" behindDoc="0" locked="0" layoutInCell="1" allowOverlap="1" wp14:anchorId="4C62DE18" wp14:editId="07EF10EB">
                <wp:simplePos x="0" y="0"/>
                <wp:positionH relativeFrom="column">
                  <wp:posOffset>139065</wp:posOffset>
                </wp:positionH>
                <wp:positionV relativeFrom="paragraph">
                  <wp:posOffset>236220</wp:posOffset>
                </wp:positionV>
                <wp:extent cx="800100" cy="0"/>
                <wp:effectExtent l="0" t="76200" r="19050" b="114300"/>
                <wp:wrapNone/>
                <wp:docPr id="2" name="2 Conector recto de flecha"/>
                <wp:cNvGraphicFramePr/>
                <a:graphic xmlns:a="http://schemas.openxmlformats.org/drawingml/2006/main">
                  <a:graphicData uri="http://schemas.microsoft.com/office/word/2010/wordprocessingShape">
                    <wps:wsp>
                      <wps:cNvCnPr/>
                      <wps:spPr>
                        <a:xfrm>
                          <a:off x="0" y="0"/>
                          <a:ext cx="8001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399AFFDA" id="2 Conector recto de flecha" o:spid="_x0000_s1026" type="#_x0000_t32" style="position:absolute;margin-left:10.95pt;margin-top:18.6pt;width:63pt;height:0;z-index:251721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" strokecolor="black [3040]">
                <v:stroke endarrow="open"/>
              </v:shape>
            </w:pict>
          </mc:Fallback>
        </mc:AlternateContent>
      </w:r>
      <w:r>
        <w:rPr>
          <w:rFonts w:ascii="Times New Roman" w:hAnsi="Times New Roman" w:cs="Times New Roman"/>
          <w:b/>
          <w:noProof/>
          <w:sz w:val="24"/>
          <w:szCs w:val="24"/>
          <w:lang w:val="es-PY" w:eastAsia="es-PY"/>
        </w:rPr>
        <mc:AlternateContent>
          <mc:Choice Requires="wps">
            <w:drawing>
              <wp:anchor distT="0" distB="0" distL="114300" distR="114300" simplePos="0" relativeHeight="251725312" behindDoc="0" locked="0" layoutInCell="1" allowOverlap="1" wp14:anchorId="7968C4CF" wp14:editId="4353374E">
                <wp:simplePos x="0" y="0"/>
                <wp:positionH relativeFrom="column">
                  <wp:posOffset>1424940</wp:posOffset>
                </wp:positionH>
                <wp:positionV relativeFrom="paragraph">
                  <wp:posOffset>379095</wp:posOffset>
                </wp:positionV>
                <wp:extent cx="0" cy="276225"/>
                <wp:effectExtent l="95250" t="0" r="57150" b="66675"/>
                <wp:wrapNone/>
                <wp:docPr id="290" name="290 Conector recto de flecha"/>
                <wp:cNvGraphicFramePr/>
                <a:graphic xmlns:a="http://schemas.openxmlformats.org/drawingml/2006/main">
                  <a:graphicData uri="http://schemas.microsoft.com/office/word/2010/wordprocessingShape">
                    <wps:wsp>
                      <wps:cNvCnPr/>
                      <wps:spPr>
                        <a:xfrm>
                          <a:off x="0" y="0"/>
                          <a:ext cx="0" cy="2762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3DF93114" id="290 Conector recto de flecha" o:spid="_x0000_s1026" type="#_x0000_t32" style="position:absolute;margin-left:112.2pt;margin-top:29.85pt;width:0;height:21.75pt;z-index:251725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" strokecolor="black [3040]">
                <v:stroke endarrow="open"/>
              </v:shape>
            </w:pict>
          </mc:Fallback>
        </mc:AlternateContent>
      </w:r>
      <w:r>
        <w:rPr>
          <w:rFonts w:ascii="Times New Roman" w:hAnsi="Times New Roman" w:cs="Times New Roman"/>
          <w:b/>
          <w:noProof/>
          <w:sz w:val="24"/>
          <w:szCs w:val="24"/>
          <w:lang w:val="es-PY" w:eastAsia="es-PY"/>
        </w:rPr>
        <mc:AlternateContent>
          <mc:Choice Requires="wps">
            <w:drawing>
              <wp:anchor distT="0" distB="0" distL="114300" distR="114300" simplePos="0" relativeHeight="251723264" behindDoc="0" locked="0" layoutInCell="1" allowOverlap="1" wp14:anchorId="6A7D79C9" wp14:editId="6AB5F4AD">
                <wp:simplePos x="0" y="0"/>
                <wp:positionH relativeFrom="column">
                  <wp:posOffset>948690</wp:posOffset>
                </wp:positionH>
                <wp:positionV relativeFrom="paragraph">
                  <wp:posOffset>121920</wp:posOffset>
                </wp:positionV>
                <wp:extent cx="990600" cy="257175"/>
                <wp:effectExtent l="57150" t="38100" r="57150" b="104775"/>
                <wp:wrapNone/>
                <wp:docPr id="5" name="5 Proceso alternativo"/>
                <wp:cNvGraphicFramePr/>
                <a:graphic xmlns:a="http://schemas.openxmlformats.org/drawingml/2006/main">
                  <a:graphicData uri="http://schemas.microsoft.com/office/word/2010/wordprocessingShape">
                    <wps:wsp>
                      <wps:cNvSpPr/>
                      <wps:spPr>
                        <a:xfrm>
                          <a:off x="0" y="0"/>
                          <a:ext cx="990600" cy="257175"/>
                        </a:xfrm>
                        <a:prstGeom prst="flowChartAlternateProcess">
                          <a:avLst/>
                        </a:prstGeom>
                      </wps:spPr>
                      <wps:style>
                        <a:lnRef idx="1">
                          <a:schemeClr val="dk1"/>
                        </a:lnRef>
                        <a:fillRef idx="2">
                          <a:schemeClr val="dk1"/>
                        </a:fillRef>
                        <a:effectRef idx="1">
                          <a:schemeClr val="dk1"/>
                        </a:effectRef>
                        <a:fontRef idx="minor">
                          <a:schemeClr val="dk1"/>
                        </a:fontRef>
                      </wps:style>
                      <wps:txbx>
                        <w:txbxContent>
                          <w:p w:rsidR="006A48D6" w:rsidRPr="004E2C94" w:rsidRDefault="006A48D6" w:rsidP="00102766">
                            <w:pPr>
                              <w:jc w:val="center"/>
                              <w:rPr>
                                <w:lang w:val="es-ES"/>
                              </w:rPr>
                            </w:pPr>
                            <w:r>
                              <w:rPr>
                                <w:sz w:val="16"/>
                                <w:lang w:val="es-ES"/>
                              </w:rPr>
                              <w:t>Ingresa a 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7D79C9"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5 Proceso alternativo" o:spid="_x0000_s1032" type="#_x0000_t176" style="position:absolute;left:0;text-align:left;margin-left:74.7pt;margin-top:9.6pt;width:78pt;height:20.25pt;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" fillcolor="gray [1616]" strokecolor="black [3040]">
                <v:fill color2="#d9d9d9 [496]" rotate="t" angle="180" colors="0 #bcbcbc;22938f #d0d0d0;1 #ededed" focus="100%" type="gradient"/>
                <v:shadow on="t" color="black" opacity="24903f" origin=",.5" offset="0,.55556mm"/>
                <v:textbox>
                  <w:txbxContent>
                    <w:p w:rsidR="006A48D6" w:rsidRPr="004E2C94" w:rsidRDefault="006A48D6" w:rsidP="00102766">
                      <w:pPr>
                        <w:jc w:val="center"/>
                        <w:rPr>
                          <w:lang w:val="es-ES"/>
                        </w:rPr>
                      </w:pPr>
                      <w:r>
                        <w:rPr>
                          <w:sz w:val="16"/>
                          <w:lang w:val="es-ES"/>
                        </w:rPr>
                        <w:t>Ingresa a Login</w:t>
                      </w:r>
                    </w:p>
                  </w:txbxContent>
                </v:textbox>
              </v:shape>
            </w:pict>
          </mc:Fallback>
        </mc:AlternateContent>
      </w:r>
      <w:r>
        <w:rPr>
          <w:rFonts w:ascii="Times New Roman" w:hAnsi="Times New Roman" w:cs="Times New Roman"/>
          <w:b/>
          <w:noProof/>
          <w:sz w:val="24"/>
          <w:szCs w:val="24"/>
          <w:lang w:val="es-PY" w:eastAsia="es-PY"/>
        </w:rPr>
        <mc:AlternateContent>
          <mc:Choice Requires="wps">
            <w:drawing>
              <wp:anchor distT="0" distB="0" distL="114300" distR="114300" simplePos="0" relativeHeight="251719168" behindDoc="0" locked="0" layoutInCell="1" allowOverlap="1" wp14:anchorId="617876D3" wp14:editId="65735EA8">
                <wp:simplePos x="0" y="0"/>
                <wp:positionH relativeFrom="column">
                  <wp:posOffset>34290</wp:posOffset>
                </wp:positionH>
                <wp:positionV relativeFrom="paragraph">
                  <wp:posOffset>179070</wp:posOffset>
                </wp:positionV>
                <wp:extent cx="104775" cy="114300"/>
                <wp:effectExtent l="0" t="0" r="28575" b="19050"/>
                <wp:wrapNone/>
                <wp:docPr id="291" name="291 Elipse"/>
                <wp:cNvGraphicFramePr/>
                <a:graphic xmlns:a="http://schemas.openxmlformats.org/drawingml/2006/main">
                  <a:graphicData uri="http://schemas.microsoft.com/office/word/2010/wordprocessingShape">
                    <wps:wsp>
                      <wps:cNvSpPr/>
                      <wps:spPr>
                        <a:xfrm>
                          <a:off x="0" y="0"/>
                          <a:ext cx="104775" cy="1143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5042237" id="291 Elipse" o:spid="_x0000_s1026" style="position:absolute;margin-left:2.7pt;margin-top:14.1pt;width:8.25pt;height:9pt;z-index:251719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" fillcolor="black [3200]" strokecolor="black [1600]" strokeweight="2pt"/>
            </w:pict>
          </mc:Fallback>
        </mc:AlternateContent>
      </w:r>
    </w:p>
    <w:p w:rsidR="00102766" w:rsidRDefault="00102766" w:rsidP="00102766">
      <w:pPr>
        <w:spacing w:line="360" w:lineRule="auto"/>
        <w:ind w:firstLine="720"/>
        <w:jc w:val="center"/>
        <w:rPr>
          <w:rFonts w:ascii="Times New Roman" w:hAnsi="Times New Roman" w:cs="Times New Roman"/>
          <w:b/>
          <w:sz w:val="24"/>
          <w:szCs w:val="24"/>
          <w:lang w:val="es-ES"/>
        </w:rPr>
      </w:pPr>
      <w:r>
        <w:rPr>
          <w:rFonts w:ascii="Times New Roman" w:hAnsi="Times New Roman" w:cs="Times New Roman"/>
          <w:b/>
          <w:noProof/>
          <w:sz w:val="24"/>
          <w:szCs w:val="24"/>
          <w:lang w:val="es-PY" w:eastAsia="es-PY"/>
        </w:rPr>
        <mc:AlternateContent>
          <mc:Choice Requires="wps">
            <w:drawing>
              <wp:anchor distT="0" distB="0" distL="114300" distR="114300" simplePos="0" relativeHeight="251647488" behindDoc="0" locked="0" layoutInCell="1" allowOverlap="1" wp14:anchorId="5760BD01" wp14:editId="353FA2CC">
                <wp:simplePos x="0" y="0"/>
                <wp:positionH relativeFrom="column">
                  <wp:posOffset>291465</wp:posOffset>
                </wp:positionH>
                <wp:positionV relativeFrom="paragraph">
                  <wp:posOffset>132080</wp:posOffset>
                </wp:positionV>
                <wp:extent cx="0" cy="819150"/>
                <wp:effectExtent l="0" t="0" r="19050" b="19050"/>
                <wp:wrapNone/>
                <wp:docPr id="292" name="292 Conector recto"/>
                <wp:cNvGraphicFramePr/>
                <a:graphic xmlns:a="http://schemas.openxmlformats.org/drawingml/2006/main">
                  <a:graphicData uri="http://schemas.microsoft.com/office/word/2010/wordprocessingShape">
                    <wps:wsp>
                      <wps:cNvCnPr/>
                      <wps:spPr>
                        <a:xfrm>
                          <a:off x="0" y="0"/>
                          <a:ext cx="0" cy="819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9664840" id="292 Conector recto" o:spid="_x0000_s1026" style="position:absolute;z-index:251647488;visibility:visible;mso-wrap-style:square;mso-wrap-distance-left:9pt;mso-wrap-distance-top:0;mso-wrap-distance-right:9pt;mso-wrap-distance-bottom:0;mso-position-horizontal:absolute;mso-position-horizontal-relative:text;mso-position-vertical:absolute;mso-position-vertical-relative:text" from="22.95pt,10.4pt" to="22.95pt,7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" strokecolor="black [3040]"/>
            </w:pict>
          </mc:Fallback>
        </mc:AlternateContent>
      </w:r>
      <w:r>
        <w:rPr>
          <w:rFonts w:ascii="Times New Roman" w:hAnsi="Times New Roman" w:cs="Times New Roman"/>
          <w:b/>
          <w:noProof/>
          <w:sz w:val="24"/>
          <w:szCs w:val="24"/>
          <w:lang w:val="es-PY" w:eastAsia="es-PY"/>
        </w:rPr>
        <mc:AlternateContent>
          <mc:Choice Requires="wps">
            <w:drawing>
              <wp:anchor distT="0" distB="0" distL="114300" distR="114300" simplePos="0" relativeHeight="251644416" behindDoc="0" locked="0" layoutInCell="1" allowOverlap="1" wp14:anchorId="65553C95" wp14:editId="1201FD1E">
                <wp:simplePos x="0" y="0"/>
                <wp:positionH relativeFrom="column">
                  <wp:posOffset>291465</wp:posOffset>
                </wp:positionH>
                <wp:positionV relativeFrom="paragraph">
                  <wp:posOffset>132080</wp:posOffset>
                </wp:positionV>
                <wp:extent cx="1133475" cy="0"/>
                <wp:effectExtent l="0" t="76200" r="28575" b="114300"/>
                <wp:wrapNone/>
                <wp:docPr id="293" name="293 Conector recto de flecha"/>
                <wp:cNvGraphicFramePr/>
                <a:graphic xmlns:a="http://schemas.openxmlformats.org/drawingml/2006/main">
                  <a:graphicData uri="http://schemas.microsoft.com/office/word/2010/wordprocessingShape">
                    <wps:wsp>
                      <wps:cNvCnPr/>
                      <wps:spPr>
                        <a:xfrm>
                          <a:off x="0" y="0"/>
                          <a:ext cx="113347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801A85" id="293 Conector recto de flecha" o:spid="_x0000_s1026" type="#_x0000_t32" style="position:absolute;margin-left:22.95pt;margin-top:10.4pt;width:89.25pt;height:0;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" strokecolor="black [3040]">
                <v:stroke endarrow="open"/>
              </v:shape>
            </w:pict>
          </mc:Fallback>
        </mc:AlternateContent>
      </w:r>
      <w:r>
        <w:rPr>
          <w:rFonts w:ascii="Times New Roman" w:hAnsi="Times New Roman" w:cs="Times New Roman"/>
          <w:b/>
          <w:noProof/>
          <w:sz w:val="24"/>
          <w:szCs w:val="24"/>
          <w:lang w:val="es-PY" w:eastAsia="es-PY"/>
        </w:rPr>
        <mc:AlternateContent>
          <mc:Choice Requires="wps">
            <w:drawing>
              <wp:anchor distT="0" distB="0" distL="114300" distR="114300" simplePos="0" relativeHeight="251560448" behindDoc="0" locked="0" layoutInCell="1" allowOverlap="1" wp14:anchorId="71582B55" wp14:editId="5E834800">
                <wp:simplePos x="0" y="0"/>
                <wp:positionH relativeFrom="column">
                  <wp:posOffset>443865</wp:posOffset>
                </wp:positionH>
                <wp:positionV relativeFrom="paragraph">
                  <wp:posOffset>265430</wp:posOffset>
                </wp:positionV>
                <wp:extent cx="1981200" cy="285750"/>
                <wp:effectExtent l="57150" t="38100" r="76200" b="95250"/>
                <wp:wrapNone/>
                <wp:docPr id="294" name="294 Proceso alternativo"/>
                <wp:cNvGraphicFramePr/>
                <a:graphic xmlns:a="http://schemas.openxmlformats.org/drawingml/2006/main">
                  <a:graphicData uri="http://schemas.microsoft.com/office/word/2010/wordprocessingShape">
                    <wps:wsp>
                      <wps:cNvSpPr/>
                      <wps:spPr>
                        <a:xfrm>
                          <a:off x="0" y="0"/>
                          <a:ext cx="1981200" cy="285750"/>
                        </a:xfrm>
                        <a:prstGeom prst="flowChartAlternateProcess">
                          <a:avLst/>
                        </a:prstGeom>
                      </wps:spPr>
                      <wps:style>
                        <a:lnRef idx="1">
                          <a:schemeClr val="dk1"/>
                        </a:lnRef>
                        <a:fillRef idx="2">
                          <a:schemeClr val="dk1"/>
                        </a:fillRef>
                        <a:effectRef idx="1">
                          <a:schemeClr val="dk1"/>
                        </a:effectRef>
                        <a:fontRef idx="minor">
                          <a:schemeClr val="dk1"/>
                        </a:fontRef>
                      </wps:style>
                      <wps:txbx>
                        <w:txbxContent>
                          <w:p w:rsidR="006A48D6" w:rsidRPr="004E2C94" w:rsidRDefault="006A48D6" w:rsidP="00102766">
                            <w:pPr>
                              <w:jc w:val="center"/>
                              <w:rPr>
                                <w:lang w:val="es-ES"/>
                              </w:rPr>
                            </w:pPr>
                            <w:r w:rsidRPr="004E2C94">
                              <w:rPr>
                                <w:sz w:val="16"/>
                                <w:lang w:val="es-ES"/>
                              </w:rPr>
                              <w:t xml:space="preserve">Ingresa su nombre de usuario y </w:t>
                            </w:r>
                            <w:proofErr w:type="spellStart"/>
                            <w:r w:rsidRPr="004E2C94">
                              <w:rPr>
                                <w:sz w:val="16"/>
                                <w:lang w:val="es-ES"/>
                              </w:rPr>
                              <w:t>password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582B55" id="294 Proceso alternativo" o:spid="_x0000_s1033" type="#_x0000_t176" style="position:absolute;left:0;text-align:left;margin-left:34.95pt;margin-top:20.9pt;width:156pt;height:22.5pt;z-index:25156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" fillcolor="gray [1616]" strokecolor="black [3040]">
                <v:fill color2="#d9d9d9 [496]" rotate="t" angle="180" colors="0 #bcbcbc;22938f #d0d0d0;1 #ededed" focus="100%" type="gradient"/>
                <v:shadow on="t" color="black" opacity="24903f" origin=",.5" offset="0,.55556mm"/>
                <v:textbox>
                  <w:txbxContent>
                    <w:p w:rsidR="006A48D6" w:rsidRPr="004E2C94" w:rsidRDefault="006A48D6" w:rsidP="00102766">
                      <w:pPr>
                        <w:jc w:val="center"/>
                        <w:rPr>
                          <w:lang w:val="es-ES"/>
                        </w:rPr>
                      </w:pPr>
                      <w:r w:rsidRPr="004E2C94">
                        <w:rPr>
                          <w:sz w:val="16"/>
                          <w:lang w:val="es-ES"/>
                        </w:rPr>
                        <w:t xml:space="preserve">Ingresa su nombre de usuario y </w:t>
                      </w:r>
                      <w:proofErr w:type="spellStart"/>
                      <w:r w:rsidRPr="004E2C94">
                        <w:rPr>
                          <w:sz w:val="16"/>
                          <w:lang w:val="es-ES"/>
                        </w:rPr>
                        <w:t>password</w:t>
                      </w:r>
                      <w:proofErr w:type="spellEnd"/>
                    </w:p>
                  </w:txbxContent>
                </v:textbox>
              </v:shape>
            </w:pict>
          </mc:Fallback>
        </mc:AlternateContent>
      </w:r>
    </w:p>
    <w:p w:rsidR="00102766" w:rsidRDefault="00765A2A" w:rsidP="00102766">
      <w:pPr>
        <w:spacing w:line="360" w:lineRule="auto"/>
        <w:ind w:firstLine="720"/>
        <w:jc w:val="center"/>
        <w:rPr>
          <w:rFonts w:ascii="Times New Roman" w:hAnsi="Times New Roman" w:cs="Times New Roman"/>
          <w:b/>
          <w:sz w:val="24"/>
          <w:szCs w:val="24"/>
          <w:lang w:val="es-ES"/>
        </w:rPr>
      </w:pPr>
      <w:r>
        <w:rPr>
          <w:noProof/>
        </w:rPr>
        <mc:AlternateContent>
          <mc:Choice Requires="wps">
            <w:drawing>
              <wp:anchor distT="0" distB="0" distL="114300" distR="114300" simplePos="0" relativeHeight="251734528" behindDoc="0" locked="0" layoutInCell="1" allowOverlap="1" wp14:anchorId="708FD1EF" wp14:editId="5875BA5B">
                <wp:simplePos x="0" y="0"/>
                <wp:positionH relativeFrom="column">
                  <wp:posOffset>1735765</wp:posOffset>
                </wp:positionH>
                <wp:positionV relativeFrom="paragraph">
                  <wp:posOffset>307340</wp:posOffset>
                </wp:positionV>
                <wp:extent cx="1828800" cy="361507"/>
                <wp:effectExtent l="0" t="0" r="0" b="635"/>
                <wp:wrapNone/>
                <wp:docPr id="23" name="Cuadro de texto 23"/>
                <wp:cNvGraphicFramePr/>
                <a:graphic xmlns:a="http://schemas.openxmlformats.org/drawingml/2006/main">
                  <a:graphicData uri="http://schemas.microsoft.com/office/word/2010/wordprocessingShape">
                    <wps:wsp>
                      <wps:cNvSpPr txBox="1"/>
                      <wps:spPr>
                        <a:xfrm>
                          <a:off x="0" y="0"/>
                          <a:ext cx="1828800" cy="361507"/>
                        </a:xfrm>
                        <a:prstGeom prst="rect">
                          <a:avLst/>
                        </a:prstGeom>
                        <a:noFill/>
                        <a:ln>
                          <a:noFill/>
                        </a:ln>
                        <a:effectLst/>
                      </wps:spPr>
                      <wps:txbx>
                        <w:txbxContent>
                          <w:p w:rsidR="006A48D6" w:rsidRPr="00B87CD3" w:rsidRDefault="00B87CD3" w:rsidP="00765A2A">
                            <w:pPr>
                              <w:spacing w:line="360" w:lineRule="auto"/>
                              <w:rPr>
                                <w:rFonts w:ascii="Times New Roman" w:hAnsi="Times New Roman" w:cs="Times New Roman"/>
                                <w:noProof/>
                                <w:color w:val="000000" w:themeColor="text1"/>
                                <w:sz w:val="24"/>
                                <w:szCs w:val="24"/>
                                <w:lang w:val="es-P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sz w:val="24"/>
                                <w:szCs w:val="24"/>
                                <w:lang w:val="es-P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08FD1EF" id="_x0000_t202" coordsize="21600,21600" o:spt="202" path="m,l,21600r21600,l21600,xe">
                <v:stroke joinstyle="miter"/>
                <v:path gradientshapeok="t" o:connecttype="rect"/>
              </v:shapetype>
              <v:shape id="Cuadro de texto 23" o:spid="_x0000_s1034" type="#_x0000_t202" style="position:absolute;left:0;text-align:left;margin-left:136.65pt;margin-top:24.2pt;width:2in;height:28.45pt;z-index:2517345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" filled="f" stroked="f">
                <v:fill o:detectmouseclick="t"/>
                <v:textbox>
                  <w:txbxContent>
                    <w:p w:rsidR="006A48D6" w:rsidRPr="00B87CD3" w:rsidRDefault="00B87CD3" w:rsidP="00765A2A">
                      <w:pPr>
                        <w:spacing w:line="360" w:lineRule="auto"/>
                        <w:rPr>
                          <w:rFonts w:ascii="Times New Roman" w:hAnsi="Times New Roman" w:cs="Times New Roman"/>
                          <w:noProof/>
                          <w:color w:val="000000" w:themeColor="text1"/>
                          <w:sz w:val="24"/>
                          <w:szCs w:val="24"/>
                          <w:lang w:val="es-P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sz w:val="24"/>
                          <w:szCs w:val="24"/>
                          <w:lang w:val="es-P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w:t>
                      </w:r>
                    </w:p>
                  </w:txbxContent>
                </v:textbox>
              </v:shape>
            </w:pict>
          </mc:Fallback>
        </mc:AlternateContent>
      </w:r>
      <w:r>
        <w:rPr>
          <w:noProof/>
        </w:rPr>
        <mc:AlternateContent>
          <mc:Choice Requires="wps">
            <w:drawing>
              <wp:anchor distT="0" distB="0" distL="114300" distR="114300" simplePos="0" relativeHeight="251732480" behindDoc="0" locked="0" layoutInCell="1" allowOverlap="1" wp14:anchorId="377B0AB4" wp14:editId="06566679">
                <wp:simplePos x="0" y="0"/>
                <wp:positionH relativeFrom="column">
                  <wp:posOffset>568842</wp:posOffset>
                </wp:positionH>
                <wp:positionV relativeFrom="paragraph">
                  <wp:posOffset>307591</wp:posOffset>
                </wp:positionV>
                <wp:extent cx="1828800" cy="361507"/>
                <wp:effectExtent l="0" t="0" r="0" b="635"/>
                <wp:wrapNone/>
                <wp:docPr id="22" name="Cuadro de texto 22"/>
                <wp:cNvGraphicFramePr/>
                <a:graphic xmlns:a="http://schemas.openxmlformats.org/drawingml/2006/main">
                  <a:graphicData uri="http://schemas.microsoft.com/office/word/2010/wordprocessingShape">
                    <wps:wsp>
                      <wps:cNvSpPr txBox="1"/>
                      <wps:spPr>
                        <a:xfrm>
                          <a:off x="0" y="0"/>
                          <a:ext cx="1828800" cy="361507"/>
                        </a:xfrm>
                        <a:prstGeom prst="rect">
                          <a:avLst/>
                        </a:prstGeom>
                        <a:noFill/>
                        <a:ln>
                          <a:noFill/>
                        </a:ln>
                        <a:effectLst/>
                      </wps:spPr>
                      <wps:txbx>
                        <w:txbxContent>
                          <w:p w:rsidR="006A48D6" w:rsidRPr="00B87CD3" w:rsidRDefault="00B87CD3" w:rsidP="00765A2A">
                            <w:pPr>
                              <w:spacing w:line="360" w:lineRule="auto"/>
                              <w:rPr>
                                <w:rFonts w:ascii="Times New Roman" w:hAnsi="Times New Roman" w:cs="Times New Roman"/>
                                <w:noProof/>
                                <w:color w:val="000000" w:themeColor="text1"/>
                                <w:sz w:val="24"/>
                                <w:szCs w:val="24"/>
                                <w:lang w:val="es-P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7CD3">
                              <w:rPr>
                                <w:rFonts w:ascii="Times New Roman" w:hAnsi="Times New Roman" w:cs="Times New Roman"/>
                                <w:noProof/>
                                <w:color w:val="000000" w:themeColor="text1"/>
                                <w:sz w:val="24"/>
                                <w:szCs w:val="24"/>
                                <w:lang w:val="es-P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77B0AB4" id="Cuadro de texto 22" o:spid="_x0000_s1035" type="#_x0000_t202" style="position:absolute;left:0;text-align:left;margin-left:44.8pt;margin-top:24.2pt;width:2in;height:28.45pt;z-index:2517324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" filled="f" stroked="f">
                <v:fill o:detectmouseclick="t"/>
                <v:textbox>
                  <w:txbxContent>
                    <w:p w:rsidR="006A48D6" w:rsidRPr="00B87CD3" w:rsidRDefault="00B87CD3" w:rsidP="00765A2A">
                      <w:pPr>
                        <w:spacing w:line="360" w:lineRule="auto"/>
                        <w:rPr>
                          <w:rFonts w:ascii="Times New Roman" w:hAnsi="Times New Roman" w:cs="Times New Roman"/>
                          <w:noProof/>
                          <w:color w:val="000000" w:themeColor="text1"/>
                          <w:sz w:val="24"/>
                          <w:szCs w:val="24"/>
                          <w:lang w:val="es-P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7CD3">
                        <w:rPr>
                          <w:rFonts w:ascii="Times New Roman" w:hAnsi="Times New Roman" w:cs="Times New Roman"/>
                          <w:noProof/>
                          <w:color w:val="000000" w:themeColor="text1"/>
                          <w:sz w:val="24"/>
                          <w:szCs w:val="24"/>
                          <w:lang w:val="es-P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w:t>
                      </w:r>
                    </w:p>
                  </w:txbxContent>
                </v:textbox>
              </v:shape>
            </w:pict>
          </mc:Fallback>
        </mc:AlternateContent>
      </w:r>
      <w:r w:rsidR="00102766">
        <w:rPr>
          <w:rFonts w:ascii="Times New Roman" w:hAnsi="Times New Roman" w:cs="Times New Roman"/>
          <w:b/>
          <w:noProof/>
          <w:sz w:val="24"/>
          <w:szCs w:val="24"/>
          <w:lang w:val="es-PY" w:eastAsia="es-PY"/>
        </w:rPr>
        <mc:AlternateContent>
          <mc:Choice Requires="wps">
            <w:drawing>
              <wp:anchor distT="0" distB="0" distL="114300" distR="114300" simplePos="0" relativeHeight="251565568" behindDoc="0" locked="0" layoutInCell="1" allowOverlap="1" wp14:anchorId="3BA5E395" wp14:editId="6618AABC">
                <wp:simplePos x="0" y="0"/>
                <wp:positionH relativeFrom="column">
                  <wp:posOffset>1424940</wp:posOffset>
                </wp:positionH>
                <wp:positionV relativeFrom="paragraph">
                  <wp:posOffset>161290</wp:posOffset>
                </wp:positionV>
                <wp:extent cx="0" cy="285750"/>
                <wp:effectExtent l="95250" t="0" r="57150" b="57150"/>
                <wp:wrapNone/>
                <wp:docPr id="295" name="295 Conector recto de flecha"/>
                <wp:cNvGraphicFramePr/>
                <a:graphic xmlns:a="http://schemas.openxmlformats.org/drawingml/2006/main">
                  <a:graphicData uri="http://schemas.microsoft.com/office/word/2010/wordprocessingShape">
                    <wps:wsp>
                      <wps:cNvCnPr/>
                      <wps:spPr>
                        <a:xfrm>
                          <a:off x="0" y="0"/>
                          <a:ext cx="0" cy="2857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59DCC53" id="295 Conector recto de flecha" o:spid="_x0000_s1026" type="#_x0000_t32" style="position:absolute;margin-left:112.2pt;margin-top:12.7pt;width:0;height:22.5pt;z-index:251565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" strokecolor="black [3040]">
                <v:stroke endarrow="open"/>
              </v:shape>
            </w:pict>
          </mc:Fallback>
        </mc:AlternateContent>
      </w:r>
    </w:p>
    <w:p w:rsidR="00102766" w:rsidRDefault="00E06090" w:rsidP="00102766">
      <w:pPr>
        <w:spacing w:line="360" w:lineRule="auto"/>
        <w:ind w:firstLine="720"/>
        <w:jc w:val="center"/>
        <w:rPr>
          <w:rFonts w:ascii="Times New Roman" w:hAnsi="Times New Roman" w:cs="Times New Roman"/>
          <w:b/>
          <w:sz w:val="24"/>
          <w:szCs w:val="24"/>
          <w:lang w:val="es-ES"/>
        </w:rPr>
      </w:pPr>
      <w:r>
        <w:rPr>
          <w:rFonts w:ascii="Times New Roman" w:hAnsi="Times New Roman" w:cs="Times New Roman"/>
          <w:b/>
          <w:noProof/>
          <w:sz w:val="24"/>
          <w:szCs w:val="24"/>
          <w:lang w:val="es-PY" w:eastAsia="es-PY"/>
        </w:rPr>
        <mc:AlternateContent>
          <mc:Choice Requires="wps">
            <w:drawing>
              <wp:anchor distT="0" distB="0" distL="114300" distR="114300" simplePos="0" relativeHeight="251716096" behindDoc="0" locked="0" layoutInCell="1" allowOverlap="1" wp14:anchorId="1A33FBBA" wp14:editId="574CCF15">
                <wp:simplePos x="0" y="0"/>
                <wp:positionH relativeFrom="column">
                  <wp:posOffset>4300870</wp:posOffset>
                </wp:positionH>
                <wp:positionV relativeFrom="paragraph">
                  <wp:posOffset>172881</wp:posOffset>
                </wp:positionV>
                <wp:extent cx="321531" cy="893135"/>
                <wp:effectExtent l="0" t="38100" r="59690" b="21590"/>
                <wp:wrapNone/>
                <wp:docPr id="21" name="14 Conector recto de flecha"/>
                <wp:cNvGraphicFramePr/>
                <a:graphic xmlns:a="http://schemas.openxmlformats.org/drawingml/2006/main">
                  <a:graphicData uri="http://schemas.microsoft.com/office/word/2010/wordprocessingShape">
                    <wps:wsp>
                      <wps:cNvCnPr/>
                      <wps:spPr>
                        <a:xfrm flipV="1">
                          <a:off x="0" y="0"/>
                          <a:ext cx="321531" cy="89313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0579B0" id="14 Conector recto de flecha" o:spid="_x0000_s1026" type="#_x0000_t32" style="position:absolute;margin-left:338.65pt;margin-top:13.6pt;width:25.3pt;height:70.35pt;flip:y;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" strokecolor="black [3040]">
                <v:stroke endarrow="open"/>
              </v:shape>
            </w:pict>
          </mc:Fallback>
        </mc:AlternateContent>
      </w:r>
      <w:r w:rsidR="00D240E7">
        <w:rPr>
          <w:rFonts w:ascii="Times New Roman" w:hAnsi="Times New Roman" w:cs="Times New Roman"/>
          <w:b/>
          <w:noProof/>
          <w:sz w:val="24"/>
          <w:szCs w:val="24"/>
          <w:lang w:val="es-PY" w:eastAsia="es-PY"/>
        </w:rPr>
        <mc:AlternateContent>
          <mc:Choice Requires="wps">
            <w:drawing>
              <wp:anchor distT="0" distB="0" distL="114300" distR="114300" simplePos="0" relativeHeight="251694592" behindDoc="0" locked="0" layoutInCell="1" allowOverlap="1" wp14:anchorId="38B14187" wp14:editId="032BBD46">
                <wp:simplePos x="0" y="0"/>
                <wp:positionH relativeFrom="column">
                  <wp:posOffset>5820883</wp:posOffset>
                </wp:positionH>
                <wp:positionV relativeFrom="paragraph">
                  <wp:posOffset>172720</wp:posOffset>
                </wp:positionV>
                <wp:extent cx="0" cy="1584252"/>
                <wp:effectExtent l="0" t="0" r="19050" b="35560"/>
                <wp:wrapNone/>
                <wp:docPr id="6" name="Conector recto 6"/>
                <wp:cNvGraphicFramePr/>
                <a:graphic xmlns:a="http://schemas.openxmlformats.org/drawingml/2006/main">
                  <a:graphicData uri="http://schemas.microsoft.com/office/word/2010/wordprocessingShape">
                    <wps:wsp>
                      <wps:cNvCnPr/>
                      <wps:spPr>
                        <a:xfrm>
                          <a:off x="0" y="0"/>
                          <a:ext cx="0" cy="158425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E7BFD6" id="Conector recto 6" o:spid="_x0000_s1026" style="position:absolute;z-index:251694592;visibility:visible;mso-wrap-style:square;mso-wrap-distance-left:9pt;mso-wrap-distance-top:0;mso-wrap-distance-right:9pt;mso-wrap-distance-bottom:0;mso-position-horizontal:absolute;mso-position-horizontal-relative:text;mso-position-vertical:absolute;mso-position-vertical-relative:text" from="458.35pt,13.6pt" to="458.35pt,13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" strokecolor="black [3213]"/>
            </w:pict>
          </mc:Fallback>
        </mc:AlternateContent>
      </w:r>
      <w:r w:rsidR="00102766">
        <w:rPr>
          <w:rFonts w:ascii="Times New Roman" w:hAnsi="Times New Roman" w:cs="Times New Roman"/>
          <w:b/>
          <w:noProof/>
          <w:sz w:val="24"/>
          <w:szCs w:val="24"/>
          <w:lang w:val="es-PY" w:eastAsia="es-PY"/>
        </w:rPr>
        <mc:AlternateContent>
          <mc:Choice Requires="wps">
            <w:drawing>
              <wp:anchor distT="0" distB="0" distL="114300" distR="114300" simplePos="0" relativeHeight="251657728" behindDoc="0" locked="0" layoutInCell="1" allowOverlap="1" wp14:anchorId="4008E91E" wp14:editId="30E3F0B4">
                <wp:simplePos x="0" y="0"/>
                <wp:positionH relativeFrom="column">
                  <wp:posOffset>3310890</wp:posOffset>
                </wp:positionH>
                <wp:positionV relativeFrom="paragraph">
                  <wp:posOffset>295275</wp:posOffset>
                </wp:positionV>
                <wp:extent cx="0" cy="285750"/>
                <wp:effectExtent l="95250" t="0" r="57150" b="57150"/>
                <wp:wrapNone/>
                <wp:docPr id="296" name="296 Conector recto de flecha"/>
                <wp:cNvGraphicFramePr/>
                <a:graphic xmlns:a="http://schemas.openxmlformats.org/drawingml/2006/main">
                  <a:graphicData uri="http://schemas.microsoft.com/office/word/2010/wordprocessingShape">
                    <wps:wsp>
                      <wps:cNvCnPr/>
                      <wps:spPr>
                        <a:xfrm>
                          <a:off x="0" y="0"/>
                          <a:ext cx="0" cy="2857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A8AB86D" id="296 Conector recto de flecha" o:spid="_x0000_s1026" type="#_x0000_t32" style="position:absolute;margin-left:260.7pt;margin-top:23.25pt;width:0;height:22.5pt;z-index:251657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" strokecolor="black [3040]">
                <v:stroke endarrow="open"/>
              </v:shape>
            </w:pict>
          </mc:Fallback>
        </mc:AlternateContent>
      </w:r>
      <w:r w:rsidR="00102766">
        <w:rPr>
          <w:rFonts w:ascii="Times New Roman" w:hAnsi="Times New Roman" w:cs="Times New Roman"/>
          <w:b/>
          <w:noProof/>
          <w:sz w:val="24"/>
          <w:szCs w:val="24"/>
          <w:lang w:val="es-PY" w:eastAsia="es-PY"/>
        </w:rPr>
        <mc:AlternateContent>
          <mc:Choice Requires="wps">
            <w:drawing>
              <wp:anchor distT="0" distB="0" distL="114300" distR="114300" simplePos="0" relativeHeight="251641344" behindDoc="0" locked="0" layoutInCell="1" allowOverlap="1" wp14:anchorId="3395FAD7" wp14:editId="1BC4CE98">
                <wp:simplePos x="0" y="0"/>
                <wp:positionH relativeFrom="column">
                  <wp:posOffset>291465</wp:posOffset>
                </wp:positionH>
                <wp:positionV relativeFrom="paragraph">
                  <wp:posOffset>171450</wp:posOffset>
                </wp:positionV>
                <wp:extent cx="1000126" cy="0"/>
                <wp:effectExtent l="0" t="0" r="9525" b="19050"/>
                <wp:wrapNone/>
                <wp:docPr id="298" name="298 Conector recto"/>
                <wp:cNvGraphicFramePr/>
                <a:graphic xmlns:a="http://schemas.openxmlformats.org/drawingml/2006/main">
                  <a:graphicData uri="http://schemas.microsoft.com/office/word/2010/wordprocessingShape">
                    <wps:wsp>
                      <wps:cNvCnPr/>
                      <wps:spPr>
                        <a:xfrm flipH="1">
                          <a:off x="0" y="0"/>
                          <a:ext cx="100012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23633BE" id="298 Conector recto" o:spid="_x0000_s1026" style="position:absolute;flip:x;z-index:251641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95pt,13.5pt" to="101.7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" strokecolor="black [3040]"/>
            </w:pict>
          </mc:Fallback>
        </mc:AlternateContent>
      </w:r>
      <w:r w:rsidR="00102766">
        <w:rPr>
          <w:rFonts w:ascii="Times New Roman" w:hAnsi="Times New Roman" w:cs="Times New Roman"/>
          <w:b/>
          <w:noProof/>
          <w:sz w:val="24"/>
          <w:szCs w:val="24"/>
          <w:lang w:val="es-PY" w:eastAsia="es-PY"/>
        </w:rPr>
        <mc:AlternateContent>
          <mc:Choice Requires="wps">
            <w:drawing>
              <wp:anchor distT="0" distB="0" distL="114300" distR="114300" simplePos="0" relativeHeight="251637248" behindDoc="0" locked="0" layoutInCell="1" allowOverlap="1" wp14:anchorId="68365171" wp14:editId="06DF4D0C">
                <wp:simplePos x="0" y="0"/>
                <wp:positionH relativeFrom="column">
                  <wp:posOffset>4139566</wp:posOffset>
                </wp:positionH>
                <wp:positionV relativeFrom="paragraph">
                  <wp:posOffset>171450</wp:posOffset>
                </wp:positionV>
                <wp:extent cx="1685924" cy="0"/>
                <wp:effectExtent l="38100" t="76200" r="0" b="114300"/>
                <wp:wrapNone/>
                <wp:docPr id="299" name="299 Conector recto de flecha"/>
                <wp:cNvGraphicFramePr/>
                <a:graphic xmlns:a="http://schemas.openxmlformats.org/drawingml/2006/main">
                  <a:graphicData uri="http://schemas.microsoft.com/office/word/2010/wordprocessingShape">
                    <wps:wsp>
                      <wps:cNvCnPr/>
                      <wps:spPr>
                        <a:xfrm flipH="1">
                          <a:off x="0" y="0"/>
                          <a:ext cx="1685924"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2F953867" id="299 Conector recto de flecha" o:spid="_x0000_s1026" type="#_x0000_t32" style="position:absolute;margin-left:325.95pt;margin-top:13.5pt;width:132.75pt;height:0;flip:x;z-index:251637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" strokecolor="black [3040]">
                <v:stroke endarrow="open"/>
              </v:shape>
            </w:pict>
          </mc:Fallback>
        </mc:AlternateContent>
      </w:r>
      <w:r w:rsidR="00102766">
        <w:rPr>
          <w:rFonts w:ascii="Times New Roman" w:hAnsi="Times New Roman" w:cs="Times New Roman"/>
          <w:b/>
          <w:noProof/>
          <w:sz w:val="24"/>
          <w:szCs w:val="24"/>
          <w:lang w:val="es-PY" w:eastAsia="es-PY"/>
        </w:rPr>
        <mc:AlternateContent>
          <mc:Choice Requires="wps">
            <w:drawing>
              <wp:anchor distT="0" distB="0" distL="114300" distR="114300" simplePos="0" relativeHeight="251574784" behindDoc="0" locked="0" layoutInCell="1" allowOverlap="1" wp14:anchorId="3F9B758A" wp14:editId="49F9011B">
                <wp:simplePos x="0" y="0"/>
                <wp:positionH relativeFrom="column">
                  <wp:posOffset>2539365</wp:posOffset>
                </wp:positionH>
                <wp:positionV relativeFrom="paragraph">
                  <wp:posOffset>28575</wp:posOffset>
                </wp:positionV>
                <wp:extent cx="1600200" cy="266700"/>
                <wp:effectExtent l="57150" t="38100" r="57150" b="95250"/>
                <wp:wrapNone/>
                <wp:docPr id="301" name="301 Rectángulo redondeado"/>
                <wp:cNvGraphicFramePr/>
                <a:graphic xmlns:a="http://schemas.openxmlformats.org/drawingml/2006/main">
                  <a:graphicData uri="http://schemas.microsoft.com/office/word/2010/wordprocessingShape">
                    <wps:wsp>
                      <wps:cNvSpPr/>
                      <wps:spPr>
                        <a:xfrm>
                          <a:off x="0" y="0"/>
                          <a:ext cx="1600200" cy="266700"/>
                        </a:xfrm>
                        <a:prstGeom prst="roundRect">
                          <a:avLst/>
                        </a:prstGeom>
                      </wps:spPr>
                      <wps:style>
                        <a:lnRef idx="1">
                          <a:schemeClr val="dk1"/>
                        </a:lnRef>
                        <a:fillRef idx="2">
                          <a:schemeClr val="dk1"/>
                        </a:fillRef>
                        <a:effectRef idx="1">
                          <a:schemeClr val="dk1"/>
                        </a:effectRef>
                        <a:fontRef idx="minor">
                          <a:schemeClr val="dk1"/>
                        </a:fontRef>
                      </wps:style>
                      <wps:txbx>
                        <w:txbxContent>
                          <w:p w:rsidR="006A48D6" w:rsidRPr="00CF08C8" w:rsidRDefault="006A48D6" w:rsidP="00102766">
                            <w:pPr>
                              <w:jc w:val="center"/>
                              <w:rPr>
                                <w:lang w:val="es-ES"/>
                              </w:rPr>
                            </w:pPr>
                            <w:r w:rsidRPr="00CF08C8">
                              <w:rPr>
                                <w:sz w:val="16"/>
                                <w:lang w:val="es-ES"/>
                              </w:rPr>
                              <w:t xml:space="preserve">Ingresa a la </w:t>
                            </w:r>
                            <w:r w:rsidRPr="00CF08C8">
                              <w:rPr>
                                <w:sz w:val="16"/>
                                <w:szCs w:val="16"/>
                                <w:lang w:val="es-ES"/>
                              </w:rPr>
                              <w:t>página principal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9B758A" id="301 Rectángulo redondeado" o:spid="_x0000_s1036" style="position:absolute;left:0;text-align:left;margin-left:199.95pt;margin-top:2.25pt;width:126pt;height:21pt;z-index:25157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" fillcolor="gray [1616]" strokecolor="black [3040]">
                <v:fill color2="#d9d9d9 [496]" rotate="t" angle="180" colors="0 #bcbcbc;22938f #d0d0d0;1 #ededed" focus="100%" type="gradient"/>
                <v:shadow on="t" color="black" opacity="24903f" origin=",.5" offset="0,.55556mm"/>
                <v:textbox>
                  <w:txbxContent>
                    <w:p w:rsidR="006A48D6" w:rsidRPr="00CF08C8" w:rsidRDefault="006A48D6" w:rsidP="00102766">
                      <w:pPr>
                        <w:jc w:val="center"/>
                        <w:rPr>
                          <w:lang w:val="es-ES"/>
                        </w:rPr>
                      </w:pPr>
                      <w:r w:rsidRPr="00CF08C8">
                        <w:rPr>
                          <w:sz w:val="16"/>
                          <w:lang w:val="es-ES"/>
                        </w:rPr>
                        <w:t xml:space="preserve">Ingresa a la </w:t>
                      </w:r>
                      <w:r w:rsidRPr="00CF08C8">
                        <w:rPr>
                          <w:sz w:val="16"/>
                          <w:szCs w:val="16"/>
                          <w:lang w:val="es-ES"/>
                        </w:rPr>
                        <w:t>página principal</w:t>
                      </w:r>
                    </w:p>
                  </w:txbxContent>
                </v:textbox>
              </v:roundrect>
            </w:pict>
          </mc:Fallback>
        </mc:AlternateContent>
      </w:r>
      <w:r w:rsidR="00102766">
        <w:rPr>
          <w:rFonts w:ascii="Times New Roman" w:hAnsi="Times New Roman" w:cs="Times New Roman"/>
          <w:b/>
          <w:noProof/>
          <w:sz w:val="24"/>
          <w:szCs w:val="24"/>
          <w:lang w:val="es-PY" w:eastAsia="es-PY"/>
        </w:rPr>
        <mc:AlternateContent>
          <mc:Choice Requires="wps">
            <w:drawing>
              <wp:anchor distT="0" distB="0" distL="114300" distR="114300" simplePos="0" relativeHeight="251571712" behindDoc="0" locked="0" layoutInCell="1" allowOverlap="1" wp14:anchorId="70AC37B5" wp14:editId="19E1FEDC">
                <wp:simplePos x="0" y="0"/>
                <wp:positionH relativeFrom="column">
                  <wp:posOffset>1558290</wp:posOffset>
                </wp:positionH>
                <wp:positionV relativeFrom="paragraph">
                  <wp:posOffset>171450</wp:posOffset>
                </wp:positionV>
                <wp:extent cx="981075" cy="1"/>
                <wp:effectExtent l="0" t="76200" r="28575" b="114300"/>
                <wp:wrapNone/>
                <wp:docPr id="4" name="4 Conector recto de flecha"/>
                <wp:cNvGraphicFramePr/>
                <a:graphic xmlns:a="http://schemas.openxmlformats.org/drawingml/2006/main">
                  <a:graphicData uri="http://schemas.microsoft.com/office/word/2010/wordprocessingShape">
                    <wps:wsp>
                      <wps:cNvCnPr/>
                      <wps:spPr>
                        <a:xfrm flipV="1">
                          <a:off x="0" y="0"/>
                          <a:ext cx="981075" cy="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ADA485" id="4 Conector recto de flecha" o:spid="_x0000_s1026" type="#_x0000_t32" style="position:absolute;margin-left:122.7pt;margin-top:13.5pt;width:77.25pt;height:0;flip:y;z-index:25157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" strokecolor="black [3040]">
                <v:stroke endarrow="open"/>
              </v:shape>
            </w:pict>
          </mc:Fallback>
        </mc:AlternateContent>
      </w:r>
      <w:r w:rsidR="00102766">
        <w:rPr>
          <w:rFonts w:ascii="Times New Roman" w:hAnsi="Times New Roman" w:cs="Times New Roman"/>
          <w:b/>
          <w:noProof/>
          <w:sz w:val="24"/>
          <w:szCs w:val="24"/>
          <w:lang w:val="es-PY" w:eastAsia="es-PY"/>
        </w:rPr>
        <mc:AlternateContent>
          <mc:Choice Requires="wps">
            <w:drawing>
              <wp:anchor distT="0" distB="0" distL="114300" distR="114300" simplePos="0" relativeHeight="251568640" behindDoc="0" locked="0" layoutInCell="1" allowOverlap="1" wp14:anchorId="0DFB0B2D" wp14:editId="72E87B3C">
                <wp:simplePos x="0" y="0"/>
                <wp:positionH relativeFrom="column">
                  <wp:posOffset>1291590</wp:posOffset>
                </wp:positionH>
                <wp:positionV relativeFrom="paragraph">
                  <wp:posOffset>57150</wp:posOffset>
                </wp:positionV>
                <wp:extent cx="266700" cy="238125"/>
                <wp:effectExtent l="57150" t="38100" r="0" b="104775"/>
                <wp:wrapNone/>
                <wp:docPr id="302" name="302 Decisión"/>
                <wp:cNvGraphicFramePr/>
                <a:graphic xmlns:a="http://schemas.openxmlformats.org/drawingml/2006/main">
                  <a:graphicData uri="http://schemas.microsoft.com/office/word/2010/wordprocessingShape">
                    <wps:wsp>
                      <wps:cNvSpPr/>
                      <wps:spPr>
                        <a:xfrm>
                          <a:off x="0" y="0"/>
                          <a:ext cx="266700" cy="238125"/>
                        </a:xfrm>
                        <a:prstGeom prst="flowChartDecision">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BB36E76" id="_x0000_t110" coordsize="21600,21600" o:spt="110" path="m10800,l,10800,10800,21600,21600,10800xe">
                <v:stroke joinstyle="miter"/>
                <v:path gradientshapeok="t" o:connecttype="rect" textboxrect="5400,5400,16200,16200"/>
              </v:shapetype>
              <v:shape id="302 Decisión" o:spid="_x0000_s1026" type="#_x0000_t110" style="position:absolute;margin-left:101.7pt;margin-top:4.5pt;width:21pt;height:18.75pt;z-index:251568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" fillcolor="gray [1616]" strokecolor="black [3040]">
                <v:fill color2="#d9d9d9 [496]" rotate="t" angle="180" colors="0 #bcbcbc;22938f #d0d0d0;1 #ededed" focus="100%" type="gradient"/>
                <v:shadow on="t" color="black" opacity="24903f" origin=",.5" offset="0,.55556mm"/>
              </v:shape>
            </w:pict>
          </mc:Fallback>
        </mc:AlternateContent>
      </w:r>
    </w:p>
    <w:p w:rsidR="00102766" w:rsidRDefault="00765A2A" w:rsidP="00102766">
      <w:pPr>
        <w:spacing w:line="360" w:lineRule="auto"/>
        <w:ind w:firstLine="720"/>
        <w:jc w:val="center"/>
        <w:rPr>
          <w:rFonts w:ascii="Times New Roman" w:hAnsi="Times New Roman" w:cs="Times New Roman"/>
          <w:b/>
          <w:sz w:val="24"/>
          <w:szCs w:val="24"/>
          <w:lang w:val="es-ES"/>
        </w:rPr>
      </w:pPr>
      <w:r>
        <w:rPr>
          <w:noProof/>
        </w:rPr>
        <mc:AlternateContent>
          <mc:Choice Requires="wps">
            <w:drawing>
              <wp:anchor distT="0" distB="0" distL="114300" distR="114300" simplePos="0" relativeHeight="251746816" behindDoc="0" locked="0" layoutInCell="1" allowOverlap="1" wp14:anchorId="7B1E500E" wp14:editId="54F2246B">
                <wp:simplePos x="0" y="0"/>
                <wp:positionH relativeFrom="column">
                  <wp:posOffset>4056380</wp:posOffset>
                </wp:positionH>
                <wp:positionV relativeFrom="paragraph">
                  <wp:posOffset>122555</wp:posOffset>
                </wp:positionV>
                <wp:extent cx="1828800" cy="361507"/>
                <wp:effectExtent l="0" t="0" r="0" b="635"/>
                <wp:wrapNone/>
                <wp:docPr id="26" name="Cuadro de texto 26"/>
                <wp:cNvGraphicFramePr/>
                <a:graphic xmlns:a="http://schemas.openxmlformats.org/drawingml/2006/main">
                  <a:graphicData uri="http://schemas.microsoft.com/office/word/2010/wordprocessingShape">
                    <wps:wsp>
                      <wps:cNvSpPr txBox="1"/>
                      <wps:spPr>
                        <a:xfrm>
                          <a:off x="0" y="0"/>
                          <a:ext cx="1828800" cy="361507"/>
                        </a:xfrm>
                        <a:prstGeom prst="rect">
                          <a:avLst/>
                        </a:prstGeom>
                        <a:noFill/>
                        <a:ln>
                          <a:noFill/>
                        </a:ln>
                        <a:effectLst/>
                      </wps:spPr>
                      <wps:txbx>
                        <w:txbxContent>
                          <w:p w:rsidR="006A48D6" w:rsidRPr="00765A2A" w:rsidRDefault="006A48D6" w:rsidP="00765A2A">
                            <w:pPr>
                              <w:spacing w:line="360" w:lineRule="auto"/>
                              <w:rPr>
                                <w:rFonts w:ascii="Times New Roman" w:hAnsi="Times New Roman" w:cs="Times New Roman"/>
                                <w:noProof/>
                                <w:color w:val="000000" w:themeColor="text1"/>
                                <w:sz w:val="24"/>
                                <w:szCs w:val="24"/>
                                <w:lang w:val="es-P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65A2A">
                              <w:rPr>
                                <w:rFonts w:ascii="Times New Roman" w:hAnsi="Times New Roman" w:cs="Times New Roman"/>
                                <w:noProof/>
                                <w:color w:val="000000" w:themeColor="text1"/>
                                <w:sz w:val="24"/>
                                <w:szCs w:val="24"/>
                                <w:lang w:val="es-P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Cancelar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1E500E" id="Cuadro de texto 26" o:spid="_x0000_s1037" type="#_x0000_t202" style="position:absolute;left:0;text-align:left;margin-left:319.4pt;margin-top:9.65pt;width:2in;height:28.45pt;z-index:25174681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" filled="f" stroked="f">
                <v:fill o:detectmouseclick="t"/>
                <v:textbox>
                  <w:txbxContent>
                    <w:p w:rsidR="006A48D6" w:rsidRPr="00765A2A" w:rsidRDefault="006A48D6" w:rsidP="00765A2A">
                      <w:pPr>
                        <w:spacing w:line="360" w:lineRule="auto"/>
                        <w:rPr>
                          <w:rFonts w:ascii="Times New Roman" w:hAnsi="Times New Roman" w:cs="Times New Roman"/>
                          <w:noProof/>
                          <w:color w:val="000000" w:themeColor="text1"/>
                          <w:sz w:val="24"/>
                          <w:szCs w:val="24"/>
                          <w:lang w:val="es-P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65A2A">
                        <w:rPr>
                          <w:rFonts w:ascii="Times New Roman" w:hAnsi="Times New Roman" w:cs="Times New Roman"/>
                          <w:noProof/>
                          <w:color w:val="000000" w:themeColor="text1"/>
                          <w:sz w:val="24"/>
                          <w:szCs w:val="24"/>
                          <w:lang w:val="es-P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Cancelar</w:t>
                      </w:r>
                    </w:p>
                  </w:txbxContent>
                </v:textbox>
              </v:shape>
            </w:pict>
          </mc:Fallback>
        </mc:AlternateContent>
      </w:r>
      <w:r>
        <w:rPr>
          <w:noProof/>
        </w:rPr>
        <mc:AlternateContent>
          <mc:Choice Requires="wps">
            <w:drawing>
              <wp:anchor distT="0" distB="0" distL="114300" distR="114300" simplePos="0" relativeHeight="251744768" behindDoc="0" locked="0" layoutInCell="1" allowOverlap="1" wp14:anchorId="686BF61C" wp14:editId="10CD76D4">
                <wp:simplePos x="0" y="0"/>
                <wp:positionH relativeFrom="column">
                  <wp:posOffset>3354070</wp:posOffset>
                </wp:positionH>
                <wp:positionV relativeFrom="paragraph">
                  <wp:posOffset>324883</wp:posOffset>
                </wp:positionV>
                <wp:extent cx="1828800" cy="361507"/>
                <wp:effectExtent l="0" t="0" r="0" b="635"/>
                <wp:wrapNone/>
                <wp:docPr id="25" name="Cuadro de texto 25"/>
                <wp:cNvGraphicFramePr/>
                <a:graphic xmlns:a="http://schemas.openxmlformats.org/drawingml/2006/main">
                  <a:graphicData uri="http://schemas.microsoft.com/office/word/2010/wordprocessingShape">
                    <wps:wsp>
                      <wps:cNvSpPr txBox="1"/>
                      <wps:spPr>
                        <a:xfrm>
                          <a:off x="0" y="0"/>
                          <a:ext cx="1828800" cy="361507"/>
                        </a:xfrm>
                        <a:prstGeom prst="rect">
                          <a:avLst/>
                        </a:prstGeom>
                        <a:noFill/>
                        <a:ln>
                          <a:noFill/>
                        </a:ln>
                        <a:effectLst/>
                      </wps:spPr>
                      <wps:txbx>
                        <w:txbxContent>
                          <w:p w:rsidR="006A48D6" w:rsidRPr="00B87CD3" w:rsidRDefault="006A48D6" w:rsidP="00765A2A">
                            <w:pPr>
                              <w:spacing w:line="360" w:lineRule="auto"/>
                              <w:rPr>
                                <w:rFonts w:ascii="Times New Roman" w:hAnsi="Times New Roman" w:cs="Times New Roman"/>
                                <w:noProof/>
                                <w:color w:val="000000" w:themeColor="text1"/>
                                <w:sz w:val="24"/>
                                <w:szCs w:val="24"/>
                                <w:lang w:val="es-P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7CD3">
                              <w:rPr>
                                <w:rFonts w:ascii="Times New Roman" w:hAnsi="Times New Roman" w:cs="Times New Roman"/>
                                <w:noProof/>
                                <w:color w:val="000000" w:themeColor="text1"/>
                                <w:sz w:val="24"/>
                                <w:szCs w:val="24"/>
                                <w:lang w:val="es-P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6BF61C" id="Cuadro de texto 25" o:spid="_x0000_s1038" type="#_x0000_t202" style="position:absolute;left:0;text-align:left;margin-left:264.1pt;margin-top:25.6pt;width:2in;height:28.45pt;z-index:25174476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" filled="f" stroked="f">
                <v:fill o:detectmouseclick="t"/>
                <v:textbox>
                  <w:txbxContent>
                    <w:p w:rsidR="006A48D6" w:rsidRPr="00B87CD3" w:rsidRDefault="006A48D6" w:rsidP="00765A2A">
                      <w:pPr>
                        <w:spacing w:line="360" w:lineRule="auto"/>
                        <w:rPr>
                          <w:rFonts w:ascii="Times New Roman" w:hAnsi="Times New Roman" w:cs="Times New Roman"/>
                          <w:noProof/>
                          <w:color w:val="000000" w:themeColor="text1"/>
                          <w:sz w:val="24"/>
                          <w:szCs w:val="24"/>
                          <w:lang w:val="es-P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7CD3">
                        <w:rPr>
                          <w:rFonts w:ascii="Times New Roman" w:hAnsi="Times New Roman" w:cs="Times New Roman"/>
                          <w:noProof/>
                          <w:color w:val="000000" w:themeColor="text1"/>
                          <w:sz w:val="24"/>
                          <w:szCs w:val="24"/>
                          <w:lang w:val="es-P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w:t>
                      </w:r>
                    </w:p>
                  </w:txbxContent>
                </v:textbox>
              </v:shape>
            </w:pict>
          </mc:Fallback>
        </mc:AlternateContent>
      </w:r>
      <w:r>
        <w:rPr>
          <w:noProof/>
        </w:rPr>
        <mc:AlternateContent>
          <mc:Choice Requires="wps">
            <w:drawing>
              <wp:anchor distT="0" distB="0" distL="114300" distR="114300" simplePos="0" relativeHeight="251740672" behindDoc="0" locked="0" layoutInCell="1" allowOverlap="1" wp14:anchorId="355450A6" wp14:editId="7EA6BB87">
                <wp:simplePos x="0" y="0"/>
                <wp:positionH relativeFrom="column">
                  <wp:posOffset>2439743</wp:posOffset>
                </wp:positionH>
                <wp:positionV relativeFrom="paragraph">
                  <wp:posOffset>6025</wp:posOffset>
                </wp:positionV>
                <wp:extent cx="1828800" cy="361507"/>
                <wp:effectExtent l="0" t="0" r="0" b="635"/>
                <wp:wrapNone/>
                <wp:docPr id="24" name="Cuadro de texto 24"/>
                <wp:cNvGraphicFramePr/>
                <a:graphic xmlns:a="http://schemas.openxmlformats.org/drawingml/2006/main">
                  <a:graphicData uri="http://schemas.microsoft.com/office/word/2010/wordprocessingShape">
                    <wps:wsp>
                      <wps:cNvSpPr txBox="1"/>
                      <wps:spPr>
                        <a:xfrm>
                          <a:off x="0" y="0"/>
                          <a:ext cx="1828800" cy="361507"/>
                        </a:xfrm>
                        <a:prstGeom prst="rect">
                          <a:avLst/>
                        </a:prstGeom>
                        <a:noFill/>
                        <a:ln>
                          <a:noFill/>
                        </a:ln>
                        <a:effectLst/>
                      </wps:spPr>
                      <wps:txbx>
                        <w:txbxContent>
                          <w:p w:rsidR="006A48D6" w:rsidRPr="00B87CD3" w:rsidRDefault="006A48D6" w:rsidP="00765A2A">
                            <w:pPr>
                              <w:spacing w:line="360" w:lineRule="auto"/>
                              <w:rPr>
                                <w:rFonts w:ascii="Times New Roman" w:hAnsi="Times New Roman" w:cs="Times New Roman"/>
                                <w:noProof/>
                                <w:color w:val="000000" w:themeColor="text1"/>
                                <w:sz w:val="24"/>
                                <w:szCs w:val="24"/>
                                <w:lang w:val="es-P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7CD3">
                              <w:rPr>
                                <w:rFonts w:ascii="Times New Roman" w:hAnsi="Times New Roman" w:cs="Times New Roman"/>
                                <w:noProof/>
                                <w:color w:val="000000" w:themeColor="text1"/>
                                <w:sz w:val="24"/>
                                <w:szCs w:val="24"/>
                                <w:lang w:val="es-P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5450A6" id="Cuadro de texto 24" o:spid="_x0000_s1039" type="#_x0000_t202" style="position:absolute;left:0;text-align:left;margin-left:192.1pt;margin-top:.45pt;width:2in;height:28.45pt;z-index:2517406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" filled="f" stroked="f">
                <v:fill o:detectmouseclick="t"/>
                <v:textbox>
                  <w:txbxContent>
                    <w:p w:rsidR="006A48D6" w:rsidRPr="00B87CD3" w:rsidRDefault="006A48D6" w:rsidP="00765A2A">
                      <w:pPr>
                        <w:spacing w:line="360" w:lineRule="auto"/>
                        <w:rPr>
                          <w:rFonts w:ascii="Times New Roman" w:hAnsi="Times New Roman" w:cs="Times New Roman"/>
                          <w:noProof/>
                          <w:color w:val="000000" w:themeColor="text1"/>
                          <w:sz w:val="24"/>
                          <w:szCs w:val="24"/>
                          <w:lang w:val="es-P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7CD3">
                        <w:rPr>
                          <w:rFonts w:ascii="Times New Roman" w:hAnsi="Times New Roman" w:cs="Times New Roman"/>
                          <w:noProof/>
                          <w:color w:val="000000" w:themeColor="text1"/>
                          <w:sz w:val="24"/>
                          <w:szCs w:val="24"/>
                          <w:lang w:val="es-P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w:t>
                      </w:r>
                    </w:p>
                  </w:txbxContent>
                </v:textbox>
              </v:shape>
            </w:pict>
          </mc:Fallback>
        </mc:AlternateContent>
      </w:r>
      <w:r w:rsidR="00102766">
        <w:rPr>
          <w:rFonts w:ascii="Times New Roman" w:hAnsi="Times New Roman" w:cs="Times New Roman"/>
          <w:b/>
          <w:noProof/>
          <w:sz w:val="24"/>
          <w:szCs w:val="24"/>
          <w:lang w:val="es-PY" w:eastAsia="es-PY"/>
        </w:rPr>
        <mc:AlternateContent>
          <mc:Choice Requires="wps">
            <w:drawing>
              <wp:anchor distT="0" distB="0" distL="114300" distR="114300" simplePos="0" relativeHeight="251670016" behindDoc="0" locked="0" layoutInCell="1" allowOverlap="1" wp14:anchorId="5D753855" wp14:editId="74FEEC51">
                <wp:simplePos x="0" y="0"/>
                <wp:positionH relativeFrom="column">
                  <wp:posOffset>1034415</wp:posOffset>
                </wp:positionH>
                <wp:positionV relativeFrom="paragraph">
                  <wp:posOffset>172085</wp:posOffset>
                </wp:positionV>
                <wp:extent cx="990600" cy="257175"/>
                <wp:effectExtent l="57150" t="38100" r="57150" b="104775"/>
                <wp:wrapNone/>
                <wp:docPr id="303" name="303 Proceso alternativo"/>
                <wp:cNvGraphicFramePr/>
                <a:graphic xmlns:a="http://schemas.openxmlformats.org/drawingml/2006/main">
                  <a:graphicData uri="http://schemas.microsoft.com/office/word/2010/wordprocessingShape">
                    <wps:wsp>
                      <wps:cNvSpPr/>
                      <wps:spPr>
                        <a:xfrm>
                          <a:off x="0" y="0"/>
                          <a:ext cx="990600" cy="257175"/>
                        </a:xfrm>
                        <a:prstGeom prst="flowChartAlternateProcess">
                          <a:avLst/>
                        </a:prstGeom>
                      </wps:spPr>
                      <wps:style>
                        <a:lnRef idx="1">
                          <a:schemeClr val="dk1"/>
                        </a:lnRef>
                        <a:fillRef idx="2">
                          <a:schemeClr val="dk1"/>
                        </a:fillRef>
                        <a:effectRef idx="1">
                          <a:schemeClr val="dk1"/>
                        </a:effectRef>
                        <a:fontRef idx="minor">
                          <a:schemeClr val="dk1"/>
                        </a:fontRef>
                      </wps:style>
                      <wps:txbx>
                        <w:txbxContent>
                          <w:p w:rsidR="006A48D6" w:rsidRPr="004E2C94" w:rsidRDefault="006A48D6" w:rsidP="00102766">
                            <w:pPr>
                              <w:jc w:val="center"/>
                              <w:rPr>
                                <w:lang w:val="es-ES"/>
                              </w:rPr>
                            </w:pPr>
                            <w:r>
                              <w:rPr>
                                <w:sz w:val="16"/>
                                <w:lang w:val="es-ES"/>
                              </w:rPr>
                              <w:t>Sale del sistema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753855" id="303 Proceso alternativo" o:spid="_x0000_s1040" type="#_x0000_t176" style="position:absolute;left:0;text-align:left;margin-left:81.45pt;margin-top:13.55pt;width:78pt;height:20.2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" fillcolor="gray [1616]" strokecolor="black [3040]">
                <v:fill color2="#d9d9d9 [496]" rotate="t" angle="180" colors="0 #bcbcbc;22938f #d0d0d0;1 #ededed" focus="100%" type="gradient"/>
                <v:shadow on="t" color="black" opacity="24903f" origin=",.5" offset="0,.55556mm"/>
                <v:textbox>
                  <w:txbxContent>
                    <w:p w:rsidR="006A48D6" w:rsidRPr="004E2C94" w:rsidRDefault="006A48D6" w:rsidP="00102766">
                      <w:pPr>
                        <w:jc w:val="center"/>
                        <w:rPr>
                          <w:lang w:val="es-ES"/>
                        </w:rPr>
                      </w:pPr>
                      <w:r>
                        <w:rPr>
                          <w:sz w:val="16"/>
                          <w:lang w:val="es-ES"/>
                        </w:rPr>
                        <w:t>Sale del sistema</w:t>
                      </w:r>
                    </w:p>
                  </w:txbxContent>
                </v:textbox>
              </v:shape>
            </w:pict>
          </mc:Fallback>
        </mc:AlternateContent>
      </w:r>
      <w:r w:rsidR="00102766">
        <w:rPr>
          <w:rFonts w:ascii="Times New Roman" w:hAnsi="Times New Roman" w:cs="Times New Roman"/>
          <w:b/>
          <w:noProof/>
          <w:sz w:val="24"/>
          <w:szCs w:val="24"/>
          <w:lang w:val="es-PY" w:eastAsia="es-PY"/>
        </w:rPr>
        <mc:AlternateContent>
          <mc:Choice Requires="wps">
            <w:drawing>
              <wp:anchor distT="0" distB="0" distL="114300" distR="114300" simplePos="0" relativeHeight="251663872" behindDoc="0" locked="0" layoutInCell="1" allowOverlap="1" wp14:anchorId="72BCDEA7" wp14:editId="52B696FE">
                <wp:simplePos x="0" y="0"/>
                <wp:positionH relativeFrom="column">
                  <wp:posOffset>2025015</wp:posOffset>
                </wp:positionH>
                <wp:positionV relativeFrom="paragraph">
                  <wp:posOffset>276860</wp:posOffset>
                </wp:positionV>
                <wp:extent cx="1152525" cy="9525"/>
                <wp:effectExtent l="38100" t="76200" r="0" b="104775"/>
                <wp:wrapNone/>
                <wp:docPr id="304" name="304 Conector recto de flecha"/>
                <wp:cNvGraphicFramePr/>
                <a:graphic xmlns:a="http://schemas.openxmlformats.org/drawingml/2006/main">
                  <a:graphicData uri="http://schemas.microsoft.com/office/word/2010/wordprocessingShape">
                    <wps:wsp>
                      <wps:cNvCnPr/>
                      <wps:spPr>
                        <a:xfrm flipH="1">
                          <a:off x="0" y="0"/>
                          <a:ext cx="1152525" cy="95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AF121A7" id="304 Conector recto de flecha" o:spid="_x0000_s1026" type="#_x0000_t32" style="position:absolute;margin-left:159.45pt;margin-top:21.8pt;width:90.75pt;height:.75pt;flip:x;z-index:251663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" strokecolor="black [3040]">
                <v:stroke endarrow="open"/>
              </v:shape>
            </w:pict>
          </mc:Fallback>
        </mc:AlternateContent>
      </w:r>
      <w:r w:rsidR="00102766">
        <w:rPr>
          <w:rFonts w:ascii="Times New Roman" w:hAnsi="Times New Roman" w:cs="Times New Roman"/>
          <w:b/>
          <w:noProof/>
          <w:sz w:val="24"/>
          <w:szCs w:val="24"/>
          <w:lang w:val="es-PY" w:eastAsia="es-PY"/>
        </w:rPr>
        <mc:AlternateContent>
          <mc:Choice Requires="wps">
            <w:drawing>
              <wp:anchor distT="0" distB="0" distL="114300" distR="114300" simplePos="0" relativeHeight="251653632" behindDoc="0" locked="0" layoutInCell="1" allowOverlap="1" wp14:anchorId="41CB5E86" wp14:editId="31F602C3">
                <wp:simplePos x="0" y="0"/>
                <wp:positionH relativeFrom="column">
                  <wp:posOffset>3177540</wp:posOffset>
                </wp:positionH>
                <wp:positionV relativeFrom="paragraph">
                  <wp:posOffset>162560</wp:posOffset>
                </wp:positionV>
                <wp:extent cx="266700" cy="238125"/>
                <wp:effectExtent l="57150" t="38100" r="0" b="104775"/>
                <wp:wrapNone/>
                <wp:docPr id="305" name="305 Decisión"/>
                <wp:cNvGraphicFramePr/>
                <a:graphic xmlns:a="http://schemas.openxmlformats.org/drawingml/2006/main">
                  <a:graphicData uri="http://schemas.microsoft.com/office/word/2010/wordprocessingShape">
                    <wps:wsp>
                      <wps:cNvSpPr/>
                      <wps:spPr>
                        <a:xfrm>
                          <a:off x="0" y="0"/>
                          <a:ext cx="266700" cy="238125"/>
                        </a:xfrm>
                        <a:prstGeom prst="flowChartDecision">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B808026" id="305 Decisión" o:spid="_x0000_s1026" type="#_x0000_t110" style="position:absolute;margin-left:250.2pt;margin-top:12.8pt;width:21pt;height:18.75pt;z-index:251653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" fillcolor="gray [1616]" strokecolor="black [3040]">
                <v:fill color2="#d9d9d9 [496]" rotate="t" angle="180" colors="0 #bcbcbc;22938f #d0d0d0;1 #ededed" focus="100%" type="gradient"/>
                <v:shadow on="t" color="black" opacity="24903f" origin=",.5" offset="0,.55556mm"/>
              </v:shape>
            </w:pict>
          </mc:Fallback>
        </mc:AlternateContent>
      </w:r>
    </w:p>
    <w:p w:rsidR="00102766" w:rsidRDefault="00765A2A" w:rsidP="00102766">
      <w:pPr>
        <w:spacing w:line="360" w:lineRule="auto"/>
        <w:ind w:firstLine="720"/>
        <w:jc w:val="center"/>
        <w:rPr>
          <w:rFonts w:ascii="Times New Roman" w:hAnsi="Times New Roman" w:cs="Times New Roman"/>
          <w:b/>
          <w:sz w:val="24"/>
          <w:szCs w:val="24"/>
          <w:lang w:val="es-ES"/>
        </w:rPr>
      </w:pPr>
      <w:r>
        <w:rPr>
          <w:noProof/>
        </w:rPr>
        <mc:AlternateContent>
          <mc:Choice Requires="wps">
            <w:drawing>
              <wp:anchor distT="0" distB="0" distL="114300" distR="114300" simplePos="0" relativeHeight="251747840" behindDoc="0" locked="0" layoutInCell="1" allowOverlap="1" wp14:anchorId="05F8AF50" wp14:editId="306A34A1">
                <wp:simplePos x="0" y="0"/>
                <wp:positionH relativeFrom="column">
                  <wp:posOffset>4331808</wp:posOffset>
                </wp:positionH>
                <wp:positionV relativeFrom="paragraph">
                  <wp:posOffset>23495</wp:posOffset>
                </wp:positionV>
                <wp:extent cx="1828800" cy="361507"/>
                <wp:effectExtent l="0" t="0" r="0" b="635"/>
                <wp:wrapNone/>
                <wp:docPr id="27" name="Cuadro de texto 27"/>
                <wp:cNvGraphicFramePr/>
                <a:graphic xmlns:a="http://schemas.openxmlformats.org/drawingml/2006/main">
                  <a:graphicData uri="http://schemas.microsoft.com/office/word/2010/wordprocessingShape">
                    <wps:wsp>
                      <wps:cNvSpPr txBox="1"/>
                      <wps:spPr>
                        <a:xfrm>
                          <a:off x="0" y="0"/>
                          <a:ext cx="1828800" cy="361507"/>
                        </a:xfrm>
                        <a:prstGeom prst="rect">
                          <a:avLst/>
                        </a:prstGeom>
                        <a:noFill/>
                        <a:ln>
                          <a:noFill/>
                        </a:ln>
                        <a:effectLst/>
                      </wps:spPr>
                      <wps:txbx>
                        <w:txbxContent>
                          <w:p w:rsidR="006A48D6" w:rsidRPr="00765A2A" w:rsidRDefault="006A48D6" w:rsidP="00765A2A">
                            <w:pPr>
                              <w:spacing w:line="360" w:lineRule="auto"/>
                              <w:rPr>
                                <w:rFonts w:ascii="Times New Roman" w:hAnsi="Times New Roman" w:cs="Times New Roman"/>
                                <w:noProof/>
                                <w:color w:val="000000" w:themeColor="text1"/>
                                <w:sz w:val="24"/>
                                <w:szCs w:val="24"/>
                                <w:lang w:val="es-P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sz w:val="24"/>
                                <w:szCs w:val="24"/>
                                <w:lang w:val="es-P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Aceptar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5F8AF50" id="Cuadro de texto 27" o:spid="_x0000_s1041" type="#_x0000_t202" style="position:absolute;left:0;text-align:left;margin-left:341.1pt;margin-top:1.85pt;width:2in;height:28.45pt;z-index:2517478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" filled="f" stroked="f">
                <v:fill o:detectmouseclick="t"/>
                <v:textbox>
                  <w:txbxContent>
                    <w:p w:rsidR="006A48D6" w:rsidRPr="00765A2A" w:rsidRDefault="006A48D6" w:rsidP="00765A2A">
                      <w:pPr>
                        <w:spacing w:line="360" w:lineRule="auto"/>
                        <w:rPr>
                          <w:rFonts w:ascii="Times New Roman" w:hAnsi="Times New Roman" w:cs="Times New Roman"/>
                          <w:noProof/>
                          <w:color w:val="000000" w:themeColor="text1"/>
                          <w:sz w:val="24"/>
                          <w:szCs w:val="24"/>
                          <w:lang w:val="es-P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sz w:val="24"/>
                          <w:szCs w:val="24"/>
                          <w:lang w:val="es-P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Aceptar</w:t>
                      </w:r>
                    </w:p>
                  </w:txbxContent>
                </v:textbox>
              </v:shape>
            </w:pict>
          </mc:Fallback>
        </mc:AlternateContent>
      </w:r>
      <w:r w:rsidR="00E06090">
        <w:rPr>
          <w:rFonts w:ascii="Times New Roman" w:hAnsi="Times New Roman" w:cs="Times New Roman"/>
          <w:b/>
          <w:noProof/>
          <w:sz w:val="24"/>
          <w:szCs w:val="24"/>
          <w:lang w:val="es-PY" w:eastAsia="es-PY"/>
        </w:rPr>
        <mc:AlternateContent>
          <mc:Choice Requires="wps">
            <w:drawing>
              <wp:anchor distT="0" distB="0" distL="114300" distR="114300" simplePos="0" relativeHeight="251607552" behindDoc="0" locked="0" layoutInCell="1" allowOverlap="1" wp14:anchorId="5728679B" wp14:editId="441B8B49">
                <wp:simplePos x="0" y="0"/>
                <wp:positionH relativeFrom="column">
                  <wp:posOffset>4694275</wp:posOffset>
                </wp:positionH>
                <wp:positionV relativeFrom="paragraph">
                  <wp:posOffset>264972</wp:posOffset>
                </wp:positionV>
                <wp:extent cx="988828" cy="285750"/>
                <wp:effectExtent l="57150" t="38100" r="78105" b="95250"/>
                <wp:wrapNone/>
                <wp:docPr id="13" name="13 Rectángulo redondeado"/>
                <wp:cNvGraphicFramePr/>
                <a:graphic xmlns:a="http://schemas.openxmlformats.org/drawingml/2006/main">
                  <a:graphicData uri="http://schemas.microsoft.com/office/word/2010/wordprocessingShape">
                    <wps:wsp>
                      <wps:cNvSpPr/>
                      <wps:spPr>
                        <a:xfrm>
                          <a:off x="0" y="0"/>
                          <a:ext cx="988828" cy="285750"/>
                        </a:xfrm>
                        <a:prstGeom prst="roundRect">
                          <a:avLst/>
                        </a:prstGeom>
                      </wps:spPr>
                      <wps:style>
                        <a:lnRef idx="1">
                          <a:schemeClr val="dk1"/>
                        </a:lnRef>
                        <a:fillRef idx="2">
                          <a:schemeClr val="dk1"/>
                        </a:fillRef>
                        <a:effectRef idx="1">
                          <a:schemeClr val="dk1"/>
                        </a:effectRef>
                        <a:fontRef idx="minor">
                          <a:schemeClr val="dk1"/>
                        </a:fontRef>
                      </wps:style>
                      <wps:txbx>
                        <w:txbxContent>
                          <w:p w:rsidR="006A48D6" w:rsidRPr="00CF08C8" w:rsidRDefault="006A48D6" w:rsidP="00102766">
                            <w:pPr>
                              <w:jc w:val="center"/>
                              <w:rPr>
                                <w:sz w:val="16"/>
                                <w:szCs w:val="16"/>
                                <w:lang w:val="es-ES"/>
                              </w:rPr>
                            </w:pPr>
                            <w:r>
                              <w:rPr>
                                <w:sz w:val="16"/>
                                <w:szCs w:val="16"/>
                                <w:lang w:val="es-ES"/>
                              </w:rPr>
                              <w:t>Guarda los datos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728679B" id="13 Rectángulo redondeado" o:spid="_x0000_s1042" style="position:absolute;left:0;text-align:left;margin-left:369.65pt;margin-top:20.85pt;width:77.85pt;height:22.5pt;z-index:25160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" fillcolor="gray [1616]" strokecolor="black [3040]">
                <v:fill color2="#d9d9d9 [496]" rotate="t" angle="180" colors="0 #bcbcbc;22938f #d0d0d0;1 #ededed" focus="100%" type="gradient"/>
                <v:shadow on="t" color="black" opacity="24903f" origin=",.5" offset="0,.55556mm"/>
                <v:textbox>
                  <w:txbxContent>
                    <w:p w:rsidR="006A48D6" w:rsidRPr="00CF08C8" w:rsidRDefault="006A48D6" w:rsidP="00102766">
                      <w:pPr>
                        <w:jc w:val="center"/>
                        <w:rPr>
                          <w:sz w:val="16"/>
                          <w:szCs w:val="16"/>
                          <w:lang w:val="es-ES"/>
                        </w:rPr>
                      </w:pPr>
                      <w:r>
                        <w:rPr>
                          <w:sz w:val="16"/>
                          <w:szCs w:val="16"/>
                          <w:lang w:val="es-ES"/>
                        </w:rPr>
                        <w:t>Guarda los datos</w:t>
                      </w:r>
                    </w:p>
                  </w:txbxContent>
                </v:textbox>
              </v:roundrect>
            </w:pict>
          </mc:Fallback>
        </mc:AlternateContent>
      </w:r>
      <w:r w:rsidR="00D240E7">
        <w:rPr>
          <w:rFonts w:ascii="Times New Roman" w:hAnsi="Times New Roman" w:cs="Times New Roman"/>
          <w:b/>
          <w:noProof/>
          <w:sz w:val="24"/>
          <w:szCs w:val="24"/>
          <w:lang w:val="es-PY" w:eastAsia="es-PY"/>
        </w:rPr>
        <mc:AlternateContent>
          <mc:Choice Requires="wps">
            <w:drawing>
              <wp:anchor distT="0" distB="0" distL="114300" distR="114300" simplePos="0" relativeHeight="251705856" behindDoc="0" locked="0" layoutInCell="1" allowOverlap="1" wp14:anchorId="6FBB5186" wp14:editId="00337200">
                <wp:simplePos x="0" y="0"/>
                <wp:positionH relativeFrom="column">
                  <wp:posOffset>4151157</wp:posOffset>
                </wp:positionH>
                <wp:positionV relativeFrom="paragraph">
                  <wp:posOffset>284480</wp:posOffset>
                </wp:positionV>
                <wp:extent cx="266700" cy="238125"/>
                <wp:effectExtent l="57150" t="38100" r="0" b="104775"/>
                <wp:wrapNone/>
                <wp:docPr id="8" name="305 Decisión"/>
                <wp:cNvGraphicFramePr/>
                <a:graphic xmlns:a="http://schemas.openxmlformats.org/drawingml/2006/main">
                  <a:graphicData uri="http://schemas.microsoft.com/office/word/2010/wordprocessingShape">
                    <wps:wsp>
                      <wps:cNvSpPr/>
                      <wps:spPr>
                        <a:xfrm>
                          <a:off x="0" y="0"/>
                          <a:ext cx="266700" cy="238125"/>
                        </a:xfrm>
                        <a:prstGeom prst="flowChartDecision">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B634259" id="305 Decisión" o:spid="_x0000_s1026" type="#_x0000_t110" style="position:absolute;margin-left:326.85pt;margin-top:22.4pt;width:21pt;height:18.75pt;z-index:251705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" fillcolor="gray [1616]" strokecolor="black [3040]">
                <v:fill color2="#d9d9d9 [496]" rotate="t" angle="180" colors="0 #bcbcbc;22938f #d0d0d0;1 #ededed" focus="100%" type="gradient"/>
                <v:shadow on="t" color="black" opacity="24903f" origin=",.5" offset="0,.55556mm"/>
              </v:shape>
            </w:pict>
          </mc:Fallback>
        </mc:AlternateContent>
      </w:r>
      <w:r w:rsidR="00D240E7">
        <w:rPr>
          <w:rFonts w:ascii="Times New Roman" w:hAnsi="Times New Roman" w:cs="Times New Roman"/>
          <w:b/>
          <w:noProof/>
          <w:sz w:val="24"/>
          <w:szCs w:val="24"/>
          <w:lang w:val="es-PY" w:eastAsia="es-PY"/>
        </w:rPr>
        <mc:AlternateContent>
          <mc:Choice Requires="wps">
            <w:drawing>
              <wp:anchor distT="0" distB="0" distL="114300" distR="114300" simplePos="0" relativeHeight="251596288" behindDoc="0" locked="0" layoutInCell="1" allowOverlap="1" wp14:anchorId="50A92844" wp14:editId="047A9060">
                <wp:simplePos x="0" y="0"/>
                <wp:positionH relativeFrom="column">
                  <wp:posOffset>2730973</wp:posOffset>
                </wp:positionH>
                <wp:positionV relativeFrom="paragraph">
                  <wp:posOffset>258445</wp:posOffset>
                </wp:positionV>
                <wp:extent cx="1152525" cy="285750"/>
                <wp:effectExtent l="57150" t="38100" r="85725" b="95250"/>
                <wp:wrapNone/>
                <wp:docPr id="12" name="12 Rectángulo redondeado"/>
                <wp:cNvGraphicFramePr/>
                <a:graphic xmlns:a="http://schemas.openxmlformats.org/drawingml/2006/main">
                  <a:graphicData uri="http://schemas.microsoft.com/office/word/2010/wordprocessingShape">
                    <wps:wsp>
                      <wps:cNvSpPr/>
                      <wps:spPr>
                        <a:xfrm>
                          <a:off x="0" y="0"/>
                          <a:ext cx="1152525" cy="285750"/>
                        </a:xfrm>
                        <a:prstGeom prst="roundRect">
                          <a:avLst/>
                        </a:prstGeom>
                      </wps:spPr>
                      <wps:style>
                        <a:lnRef idx="1">
                          <a:schemeClr val="dk1"/>
                        </a:lnRef>
                        <a:fillRef idx="2">
                          <a:schemeClr val="dk1"/>
                        </a:fillRef>
                        <a:effectRef idx="1">
                          <a:schemeClr val="dk1"/>
                        </a:effectRef>
                        <a:fontRef idx="minor">
                          <a:schemeClr val="dk1"/>
                        </a:fontRef>
                      </wps:style>
                      <wps:txbx>
                        <w:txbxContent>
                          <w:p w:rsidR="006A48D6" w:rsidRPr="00CF08C8" w:rsidRDefault="006A48D6" w:rsidP="00102766">
                            <w:pPr>
                              <w:jc w:val="center"/>
                              <w:rPr>
                                <w:sz w:val="16"/>
                                <w:szCs w:val="16"/>
                                <w:lang w:val="es-ES"/>
                              </w:rPr>
                            </w:pPr>
                            <w:r w:rsidRPr="00CF08C8">
                              <w:rPr>
                                <w:sz w:val="16"/>
                                <w:szCs w:val="16"/>
                                <w:lang w:val="es-ES"/>
                              </w:rPr>
                              <w:t>Carga las noticias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A92844" id="12 Rectángulo redondeado" o:spid="_x0000_s1043" style="position:absolute;left:0;text-align:left;margin-left:215.05pt;margin-top:20.35pt;width:90.75pt;height:22.5pt;z-index:25159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" fillcolor="gray [1616]" strokecolor="black [3040]">
                <v:fill color2="#d9d9d9 [496]" rotate="t" angle="180" colors="0 #bcbcbc;22938f #d0d0d0;1 #ededed" focus="100%" type="gradient"/>
                <v:shadow on="t" color="black" opacity="24903f" origin=",.5" offset="0,.55556mm"/>
                <v:textbox>
                  <w:txbxContent>
                    <w:p w:rsidR="006A48D6" w:rsidRPr="00CF08C8" w:rsidRDefault="006A48D6" w:rsidP="00102766">
                      <w:pPr>
                        <w:jc w:val="center"/>
                        <w:rPr>
                          <w:sz w:val="16"/>
                          <w:szCs w:val="16"/>
                          <w:lang w:val="es-ES"/>
                        </w:rPr>
                      </w:pPr>
                      <w:r w:rsidRPr="00CF08C8">
                        <w:rPr>
                          <w:sz w:val="16"/>
                          <w:szCs w:val="16"/>
                          <w:lang w:val="es-ES"/>
                        </w:rPr>
                        <w:t>Carga las noticias</w:t>
                      </w:r>
                    </w:p>
                  </w:txbxContent>
                </v:textbox>
              </v:roundrect>
            </w:pict>
          </mc:Fallback>
        </mc:AlternateContent>
      </w:r>
      <w:r w:rsidR="00102766">
        <w:rPr>
          <w:rFonts w:ascii="Times New Roman" w:hAnsi="Times New Roman" w:cs="Times New Roman"/>
          <w:b/>
          <w:noProof/>
          <w:sz w:val="24"/>
          <w:szCs w:val="24"/>
          <w:lang w:val="es-PY" w:eastAsia="es-PY"/>
        </w:rPr>
        <mc:AlternateContent>
          <mc:Choice Requires="wps">
            <w:drawing>
              <wp:anchor distT="0" distB="0" distL="114300" distR="114300" simplePos="0" relativeHeight="251679232" behindDoc="0" locked="0" layoutInCell="1" allowOverlap="1" wp14:anchorId="7A7D5275" wp14:editId="34D1490B">
                <wp:simplePos x="0" y="0"/>
                <wp:positionH relativeFrom="column">
                  <wp:posOffset>1501140</wp:posOffset>
                </wp:positionH>
                <wp:positionV relativeFrom="paragraph">
                  <wp:posOffset>39370</wp:posOffset>
                </wp:positionV>
                <wp:extent cx="9525" cy="561975"/>
                <wp:effectExtent l="95250" t="0" r="66675" b="66675"/>
                <wp:wrapNone/>
                <wp:docPr id="307" name="307 Conector recto de flecha"/>
                <wp:cNvGraphicFramePr/>
                <a:graphic xmlns:a="http://schemas.openxmlformats.org/drawingml/2006/main">
                  <a:graphicData uri="http://schemas.microsoft.com/office/word/2010/wordprocessingShape">
                    <wps:wsp>
                      <wps:cNvCnPr/>
                      <wps:spPr>
                        <a:xfrm flipH="1">
                          <a:off x="0" y="0"/>
                          <a:ext cx="9525" cy="5619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D226959" id="307 Conector recto de flecha" o:spid="_x0000_s1026" type="#_x0000_t32" style="position:absolute;margin-left:118.2pt;margin-top:3.1pt;width:.75pt;height:44.25pt;flip:x;z-index:251679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" strokecolor="black [3040]">
                <v:stroke endarrow="open"/>
              </v:shape>
            </w:pict>
          </mc:Fallback>
        </mc:AlternateContent>
      </w:r>
      <w:r w:rsidR="00102766">
        <w:rPr>
          <w:rFonts w:ascii="Times New Roman" w:hAnsi="Times New Roman" w:cs="Times New Roman"/>
          <w:b/>
          <w:noProof/>
          <w:sz w:val="24"/>
          <w:szCs w:val="24"/>
          <w:lang w:val="es-PY" w:eastAsia="es-PY"/>
        </w:rPr>
        <mc:AlternateContent>
          <mc:Choice Requires="wps">
            <w:drawing>
              <wp:anchor distT="0" distB="0" distL="114300" distR="114300" simplePos="0" relativeHeight="251585024" behindDoc="0" locked="0" layoutInCell="1" allowOverlap="1" wp14:anchorId="5BEBEC42" wp14:editId="04D381D6">
                <wp:simplePos x="0" y="0"/>
                <wp:positionH relativeFrom="column">
                  <wp:posOffset>3310890</wp:posOffset>
                </wp:positionH>
                <wp:positionV relativeFrom="paragraph">
                  <wp:posOffset>1270</wp:posOffset>
                </wp:positionV>
                <wp:extent cx="0" cy="257175"/>
                <wp:effectExtent l="95250" t="0" r="57150" b="66675"/>
                <wp:wrapNone/>
                <wp:docPr id="308" name="308 Conector recto de flecha"/>
                <wp:cNvGraphicFramePr/>
                <a:graphic xmlns:a="http://schemas.openxmlformats.org/drawingml/2006/main">
                  <a:graphicData uri="http://schemas.microsoft.com/office/word/2010/wordprocessingShape">
                    <wps:wsp>
                      <wps:cNvCnPr/>
                      <wps:spPr>
                        <a:xfrm>
                          <a:off x="0" y="0"/>
                          <a:ext cx="0" cy="2571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DF18928" id="308 Conector recto de flecha" o:spid="_x0000_s1026" type="#_x0000_t32" style="position:absolute;margin-left:260.7pt;margin-top:.1pt;width:0;height:20.25pt;z-index:251585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" strokecolor="black [3040]">
                <v:stroke endarrow="open"/>
              </v:shape>
            </w:pict>
          </mc:Fallback>
        </mc:AlternateContent>
      </w:r>
    </w:p>
    <w:p w:rsidR="005C5F8A" w:rsidRDefault="00282AC1" w:rsidP="00DF6A1A">
      <w:pPr>
        <w:spacing w:line="360" w:lineRule="auto"/>
        <w:ind w:firstLine="720"/>
        <w:jc w:val="center"/>
        <w:rPr>
          <w:rFonts w:ascii="Times New Roman" w:hAnsi="Times New Roman" w:cs="Times New Roman"/>
          <w:b/>
          <w:sz w:val="24"/>
          <w:szCs w:val="24"/>
          <w:lang w:val="es-ES"/>
        </w:rPr>
      </w:pPr>
      <w:r>
        <w:rPr>
          <w:rFonts w:ascii="Times New Roman" w:hAnsi="Times New Roman" w:cs="Times New Roman"/>
          <w:b/>
          <w:noProof/>
          <w:sz w:val="24"/>
          <w:szCs w:val="24"/>
          <w:lang w:val="es-PY" w:eastAsia="es-PY"/>
        </w:rPr>
        <mc:AlternateContent>
          <mc:Choice Requires="wps">
            <w:drawing>
              <wp:anchor distT="0" distB="0" distL="114300" distR="114300" simplePos="0" relativeHeight="251690496" behindDoc="0" locked="0" layoutInCell="1" allowOverlap="1" wp14:anchorId="538D2C7C" wp14:editId="69F080C3">
                <wp:simplePos x="0" y="0"/>
                <wp:positionH relativeFrom="column">
                  <wp:posOffset>1419225</wp:posOffset>
                </wp:positionH>
                <wp:positionV relativeFrom="paragraph">
                  <wp:posOffset>194945</wp:posOffset>
                </wp:positionV>
                <wp:extent cx="205105" cy="209550"/>
                <wp:effectExtent l="0" t="0" r="23495" b="19050"/>
                <wp:wrapNone/>
                <wp:docPr id="7" name="Elipse 7"/>
                <wp:cNvGraphicFramePr/>
                <a:graphic xmlns:a="http://schemas.openxmlformats.org/drawingml/2006/main">
                  <a:graphicData uri="http://schemas.microsoft.com/office/word/2010/wordprocessingShape">
                    <wps:wsp>
                      <wps:cNvSpPr/>
                      <wps:spPr>
                        <a:xfrm>
                          <a:off x="0" y="0"/>
                          <a:ext cx="205105" cy="2095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87BA67" id="Elipse 7" o:spid="_x0000_s1026" style="position:absolute;margin-left:111.75pt;margin-top:15.35pt;width:16.15pt;height:16.5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" filled="f" strokecolor="black [3213]" strokeweight="2pt"/>
            </w:pict>
          </mc:Fallback>
        </mc:AlternateContent>
      </w:r>
      <w:r>
        <w:rPr>
          <w:rFonts w:ascii="Times New Roman" w:hAnsi="Times New Roman" w:cs="Times New Roman"/>
          <w:b/>
          <w:noProof/>
          <w:sz w:val="24"/>
          <w:szCs w:val="24"/>
          <w:lang w:val="es-PY" w:eastAsia="es-PY"/>
        </w:rPr>
        <mc:AlternateContent>
          <mc:Choice Requires="wps">
            <w:drawing>
              <wp:anchor distT="0" distB="0" distL="114300" distR="114300" simplePos="0" relativeHeight="251688448" behindDoc="0" locked="0" layoutInCell="1" allowOverlap="1" wp14:anchorId="318FD838" wp14:editId="76669E81">
                <wp:simplePos x="0" y="0"/>
                <wp:positionH relativeFrom="column">
                  <wp:posOffset>1463040</wp:posOffset>
                </wp:positionH>
                <wp:positionV relativeFrom="paragraph">
                  <wp:posOffset>240030</wp:posOffset>
                </wp:positionV>
                <wp:extent cx="104775" cy="114300"/>
                <wp:effectExtent l="0" t="0" r="28575" b="19050"/>
                <wp:wrapNone/>
                <wp:docPr id="306" name="306 Elipse"/>
                <wp:cNvGraphicFramePr/>
                <a:graphic xmlns:a="http://schemas.openxmlformats.org/drawingml/2006/main">
                  <a:graphicData uri="http://schemas.microsoft.com/office/word/2010/wordprocessingShape">
                    <wps:wsp>
                      <wps:cNvSpPr/>
                      <wps:spPr>
                        <a:xfrm>
                          <a:off x="0" y="0"/>
                          <a:ext cx="104775" cy="1143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06DB127" id="306 Elipse" o:spid="_x0000_s1026" style="position:absolute;margin-left:115.2pt;margin-top:18.9pt;width:8.25pt;height:9pt;z-index:251688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" fillcolor="black [3200]" strokecolor="black [1600]" strokeweight="2pt"/>
            </w:pict>
          </mc:Fallback>
        </mc:AlternateContent>
      </w:r>
      <w:r w:rsidR="00E06090" w:rsidRPr="00CF08C8">
        <w:rPr>
          <w:rFonts w:ascii="Times New Roman" w:hAnsi="Times New Roman" w:cs="Times New Roman"/>
          <w:b/>
          <w:noProof/>
          <w:sz w:val="24"/>
          <w:szCs w:val="24"/>
          <w:lang w:val="es-PY" w:eastAsia="es-PY"/>
        </w:rPr>
        <mc:AlternateContent>
          <mc:Choice Requires="wps">
            <w:drawing>
              <wp:anchor distT="0" distB="0" distL="114300" distR="114300" simplePos="0" relativeHeight="251627008" behindDoc="0" locked="0" layoutInCell="1" allowOverlap="1" wp14:anchorId="7802804A" wp14:editId="130085B4">
                <wp:simplePos x="0" y="0"/>
                <wp:positionH relativeFrom="column">
                  <wp:posOffset>4941659</wp:posOffset>
                </wp:positionH>
                <wp:positionV relativeFrom="paragraph">
                  <wp:posOffset>154305</wp:posOffset>
                </wp:positionV>
                <wp:extent cx="0" cy="257175"/>
                <wp:effectExtent l="95250" t="0" r="57150" b="66675"/>
                <wp:wrapNone/>
                <wp:docPr id="17" name="17 Conector recto de flecha"/>
                <wp:cNvGraphicFramePr/>
                <a:graphic xmlns:a="http://schemas.openxmlformats.org/drawingml/2006/main">
                  <a:graphicData uri="http://schemas.microsoft.com/office/word/2010/wordprocessingShape">
                    <wps:wsp>
                      <wps:cNvCnPr/>
                      <wps:spPr>
                        <a:xfrm>
                          <a:off x="0" y="0"/>
                          <a:ext cx="0" cy="2571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14181D7" id="17 Conector recto de flecha" o:spid="_x0000_s1026" type="#_x0000_t32" style="position:absolute;margin-left:389.1pt;margin-top:12.15pt;width:0;height:20.25pt;z-index:251627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" strokecolor="black [3040]">
                <v:stroke endarrow="open"/>
              </v:shape>
            </w:pict>
          </mc:Fallback>
        </mc:AlternateContent>
      </w:r>
      <w:r w:rsidR="00D240E7">
        <w:rPr>
          <w:rFonts w:ascii="Times New Roman" w:hAnsi="Times New Roman" w:cs="Times New Roman"/>
          <w:b/>
          <w:noProof/>
          <w:sz w:val="24"/>
          <w:szCs w:val="24"/>
          <w:lang w:val="es-PY" w:eastAsia="es-PY"/>
        </w:rPr>
        <mc:AlternateContent>
          <mc:Choice Requires="wps">
            <w:drawing>
              <wp:anchor distT="0" distB="0" distL="114300" distR="114300" simplePos="0" relativeHeight="251710976" behindDoc="0" locked="0" layoutInCell="1" allowOverlap="1" wp14:anchorId="161616BF" wp14:editId="68735462">
                <wp:simplePos x="0" y="0"/>
                <wp:positionH relativeFrom="column">
                  <wp:posOffset>4428963</wp:posOffset>
                </wp:positionH>
                <wp:positionV relativeFrom="paragraph">
                  <wp:posOffset>25400</wp:posOffset>
                </wp:positionV>
                <wp:extent cx="276225" cy="0"/>
                <wp:effectExtent l="0" t="76200" r="28575" b="114300"/>
                <wp:wrapNone/>
                <wp:docPr id="9" name="14 Conector recto de flecha"/>
                <wp:cNvGraphicFramePr/>
                <a:graphic xmlns:a="http://schemas.openxmlformats.org/drawingml/2006/main">
                  <a:graphicData uri="http://schemas.microsoft.com/office/word/2010/wordprocessingShape">
                    <wps:wsp>
                      <wps:cNvCnPr/>
                      <wps:spPr>
                        <a:xfrm flipV="1">
                          <a:off x="0" y="0"/>
                          <a:ext cx="2762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57616889" id="14 Conector recto de flecha" o:spid="_x0000_s1026" type="#_x0000_t32" style="position:absolute;margin-left:348.75pt;margin-top:2pt;width:21.75pt;height:0;flip:y;z-index:251710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" strokecolor="black [3040]">
                <v:stroke endarrow="open"/>
              </v:shape>
            </w:pict>
          </mc:Fallback>
        </mc:AlternateContent>
      </w:r>
      <w:r w:rsidR="00D240E7">
        <w:rPr>
          <w:rFonts w:ascii="Times New Roman" w:hAnsi="Times New Roman" w:cs="Times New Roman"/>
          <w:b/>
          <w:noProof/>
          <w:sz w:val="24"/>
          <w:szCs w:val="24"/>
          <w:lang w:val="es-PY" w:eastAsia="es-PY"/>
        </w:rPr>
        <mc:AlternateContent>
          <mc:Choice Requires="wps">
            <w:drawing>
              <wp:anchor distT="0" distB="0" distL="114300" distR="114300" simplePos="0" relativeHeight="251616768" behindDoc="0" locked="0" layoutInCell="1" allowOverlap="1" wp14:anchorId="2B7919E1" wp14:editId="5FE2A441">
                <wp:simplePos x="0" y="0"/>
                <wp:positionH relativeFrom="column">
                  <wp:posOffset>3873500</wp:posOffset>
                </wp:positionH>
                <wp:positionV relativeFrom="paragraph">
                  <wp:posOffset>11430</wp:posOffset>
                </wp:positionV>
                <wp:extent cx="276225" cy="0"/>
                <wp:effectExtent l="0" t="76200" r="28575" b="114300"/>
                <wp:wrapNone/>
                <wp:docPr id="14" name="14 Conector recto de flecha"/>
                <wp:cNvGraphicFramePr/>
                <a:graphic xmlns:a="http://schemas.openxmlformats.org/drawingml/2006/main">
                  <a:graphicData uri="http://schemas.microsoft.com/office/word/2010/wordprocessingShape">
                    <wps:wsp>
                      <wps:cNvCnPr/>
                      <wps:spPr>
                        <a:xfrm flipV="1">
                          <a:off x="0" y="0"/>
                          <a:ext cx="2762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4C32E0CF" id="14 Conector recto de flecha" o:spid="_x0000_s1026" type="#_x0000_t32" style="position:absolute;margin-left:305pt;margin-top:.9pt;width:21.75pt;height:0;flip:y;z-index:251616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" strokecolor="black [3040]">
                <v:stroke endarrow="open"/>
              </v:shape>
            </w:pict>
          </mc:Fallback>
        </mc:AlternateContent>
      </w:r>
    </w:p>
    <w:p w:rsidR="005C5F8A" w:rsidRDefault="00D240E7" w:rsidP="00DF6A1A">
      <w:pPr>
        <w:spacing w:line="360" w:lineRule="auto"/>
        <w:ind w:firstLine="720"/>
        <w:jc w:val="center"/>
        <w:rPr>
          <w:rFonts w:ascii="Times New Roman" w:hAnsi="Times New Roman" w:cs="Times New Roman"/>
          <w:b/>
          <w:sz w:val="24"/>
          <w:szCs w:val="24"/>
          <w:lang w:val="es-ES"/>
        </w:rPr>
      </w:pPr>
      <w:r>
        <w:rPr>
          <w:rFonts w:ascii="Times New Roman" w:hAnsi="Times New Roman" w:cs="Times New Roman"/>
          <w:b/>
          <w:noProof/>
          <w:sz w:val="24"/>
          <w:szCs w:val="24"/>
          <w:lang w:val="es-PY" w:eastAsia="es-PY"/>
        </w:rPr>
        <mc:AlternateContent>
          <mc:Choice Requires="wps">
            <w:drawing>
              <wp:anchor distT="0" distB="0" distL="114300" distR="114300" simplePos="0" relativeHeight="251633152" behindDoc="0" locked="0" layoutInCell="1" allowOverlap="1" wp14:anchorId="60FF6AFA" wp14:editId="41B7E2B2">
                <wp:simplePos x="0" y="0"/>
                <wp:positionH relativeFrom="column">
                  <wp:posOffset>5319868</wp:posOffset>
                </wp:positionH>
                <wp:positionV relativeFrom="paragraph">
                  <wp:posOffset>197485</wp:posOffset>
                </wp:positionV>
                <wp:extent cx="499110" cy="0"/>
                <wp:effectExtent l="0" t="0" r="34290" b="19050"/>
                <wp:wrapNone/>
                <wp:docPr id="20" name="20 Conector recto"/>
                <wp:cNvGraphicFramePr/>
                <a:graphic xmlns:a="http://schemas.openxmlformats.org/drawingml/2006/main">
                  <a:graphicData uri="http://schemas.microsoft.com/office/word/2010/wordprocessingShape">
                    <wps:wsp>
                      <wps:cNvCnPr/>
                      <wps:spPr>
                        <a:xfrm>
                          <a:off x="0" y="0"/>
                          <a:ext cx="4991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1CF8EB" id="20 Conector recto" o:spid="_x0000_s1026" style="position:absolute;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8.9pt,15.55pt" to="458.2pt,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" strokecolor="black [3040]"/>
            </w:pict>
          </mc:Fallback>
        </mc:AlternateContent>
      </w:r>
      <w:r w:rsidRPr="00CF08C8">
        <w:rPr>
          <w:rFonts w:ascii="Times New Roman" w:hAnsi="Times New Roman" w:cs="Times New Roman"/>
          <w:b/>
          <w:noProof/>
          <w:sz w:val="24"/>
          <w:szCs w:val="24"/>
          <w:lang w:val="es-PY" w:eastAsia="es-PY"/>
        </w:rPr>
        <mc:AlternateContent>
          <mc:Choice Requires="wps">
            <w:drawing>
              <wp:anchor distT="0" distB="0" distL="114300" distR="114300" simplePos="0" relativeHeight="251631104" behindDoc="0" locked="0" layoutInCell="1" allowOverlap="1" wp14:anchorId="1CA129D1" wp14:editId="6DCDF198">
                <wp:simplePos x="0" y="0"/>
                <wp:positionH relativeFrom="column">
                  <wp:posOffset>4159723</wp:posOffset>
                </wp:positionH>
                <wp:positionV relativeFrom="paragraph">
                  <wp:posOffset>21590</wp:posOffset>
                </wp:positionV>
                <wp:extent cx="1152525" cy="285750"/>
                <wp:effectExtent l="57150" t="38100" r="85725" b="95250"/>
                <wp:wrapNone/>
                <wp:docPr id="18" name="18 Rectángulo redondeado"/>
                <wp:cNvGraphicFramePr/>
                <a:graphic xmlns:a="http://schemas.openxmlformats.org/drawingml/2006/main">
                  <a:graphicData uri="http://schemas.microsoft.com/office/word/2010/wordprocessingShape">
                    <wps:wsp>
                      <wps:cNvSpPr/>
                      <wps:spPr>
                        <a:xfrm>
                          <a:off x="0" y="0"/>
                          <a:ext cx="1152525" cy="285750"/>
                        </a:xfrm>
                        <a:prstGeom prst="roundRect">
                          <a:avLst/>
                        </a:prstGeom>
                      </wps:spPr>
                      <wps:style>
                        <a:lnRef idx="1">
                          <a:schemeClr val="dk1"/>
                        </a:lnRef>
                        <a:fillRef idx="2">
                          <a:schemeClr val="dk1"/>
                        </a:fillRef>
                        <a:effectRef idx="1">
                          <a:schemeClr val="dk1"/>
                        </a:effectRef>
                        <a:fontRef idx="minor">
                          <a:schemeClr val="dk1"/>
                        </a:fontRef>
                      </wps:style>
                      <wps:txbx>
                        <w:txbxContent>
                          <w:p w:rsidR="006A48D6" w:rsidRPr="00CF08C8" w:rsidRDefault="006A48D6" w:rsidP="00102766">
                            <w:pPr>
                              <w:jc w:val="center"/>
                              <w:rPr>
                                <w:sz w:val="16"/>
                                <w:szCs w:val="16"/>
                                <w:lang w:val="es-ES"/>
                              </w:rPr>
                            </w:pPr>
                            <w:r>
                              <w:rPr>
                                <w:sz w:val="16"/>
                                <w:szCs w:val="16"/>
                                <w:lang w:val="es-ES"/>
                              </w:rPr>
                              <w:t>Publica las noticias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CA129D1" id="18 Rectángulo redondeado" o:spid="_x0000_s1044" style="position:absolute;left:0;text-align:left;margin-left:327.55pt;margin-top:1.7pt;width:90.75pt;height:22.5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" fillcolor="gray [1616]" strokecolor="black [3040]">
                <v:fill color2="#d9d9d9 [496]" rotate="t" angle="180" colors="0 #bcbcbc;22938f #d0d0d0;1 #ededed" focus="100%" type="gradient"/>
                <v:shadow on="t" color="black" opacity="24903f" origin=",.5" offset="0,.55556mm"/>
                <v:textbox>
                  <w:txbxContent>
                    <w:p w:rsidR="006A48D6" w:rsidRPr="00CF08C8" w:rsidRDefault="006A48D6" w:rsidP="00102766">
                      <w:pPr>
                        <w:jc w:val="center"/>
                        <w:rPr>
                          <w:sz w:val="16"/>
                          <w:szCs w:val="16"/>
                          <w:lang w:val="es-ES"/>
                        </w:rPr>
                      </w:pPr>
                      <w:r>
                        <w:rPr>
                          <w:sz w:val="16"/>
                          <w:szCs w:val="16"/>
                          <w:lang w:val="es-ES"/>
                        </w:rPr>
                        <w:t>Publica las noticias</w:t>
                      </w:r>
                    </w:p>
                  </w:txbxContent>
                </v:textbox>
              </v:roundrect>
            </w:pict>
          </mc:Fallback>
        </mc:AlternateContent>
      </w:r>
    </w:p>
    <w:p w:rsidR="00102766" w:rsidRDefault="00102766" w:rsidP="005C5F8A">
      <w:pPr>
        <w:spacing w:line="360" w:lineRule="auto"/>
        <w:ind w:firstLine="720"/>
        <w:jc w:val="center"/>
        <w:rPr>
          <w:rFonts w:ascii="Times New Roman" w:hAnsi="Times New Roman" w:cs="Times New Roman"/>
          <w:b/>
          <w:sz w:val="24"/>
          <w:szCs w:val="24"/>
          <w:lang w:val="es-ES"/>
        </w:rPr>
      </w:pPr>
    </w:p>
    <w:p w:rsidR="005C5F8A" w:rsidRPr="00DF6A1A" w:rsidRDefault="005C5F8A" w:rsidP="005C5F8A">
      <w:pPr>
        <w:spacing w:line="360" w:lineRule="auto"/>
        <w:ind w:firstLine="720"/>
        <w:jc w:val="center"/>
        <w:rPr>
          <w:rFonts w:ascii="Times New Roman" w:hAnsi="Times New Roman" w:cs="Times New Roman"/>
          <w:b/>
          <w:sz w:val="24"/>
          <w:szCs w:val="24"/>
          <w:lang w:val="es-ES"/>
        </w:rPr>
      </w:pPr>
      <w:r w:rsidRPr="00DF6A1A">
        <w:rPr>
          <w:rFonts w:ascii="Times New Roman" w:hAnsi="Times New Roman" w:cs="Times New Roman"/>
          <w:b/>
          <w:sz w:val="24"/>
          <w:szCs w:val="24"/>
          <w:lang w:val="es-ES"/>
        </w:rPr>
        <w:t>DIAGR</w:t>
      </w:r>
      <w:bookmarkStart w:id="15" w:name="_GoBack"/>
      <w:bookmarkEnd w:id="15"/>
      <w:r w:rsidRPr="00DF6A1A">
        <w:rPr>
          <w:rFonts w:ascii="Times New Roman" w:hAnsi="Times New Roman" w:cs="Times New Roman"/>
          <w:b/>
          <w:sz w:val="24"/>
          <w:szCs w:val="24"/>
          <w:lang w:val="es-ES"/>
        </w:rPr>
        <w:t>AMA DE ESTADOS (CUMR)</w:t>
      </w:r>
    </w:p>
    <w:p w:rsidR="005C5F8A" w:rsidRPr="00DF6A1A" w:rsidRDefault="005C5F8A" w:rsidP="005C5F8A">
      <w:pPr>
        <w:spacing w:line="360" w:lineRule="auto"/>
        <w:ind w:firstLine="720"/>
        <w:jc w:val="both"/>
        <w:rPr>
          <w:rFonts w:ascii="Times New Roman" w:hAnsi="Times New Roman" w:cs="Times New Roman"/>
          <w:sz w:val="24"/>
          <w:szCs w:val="24"/>
          <w:lang w:val="es-ES"/>
        </w:rPr>
      </w:pPr>
      <w:r w:rsidRPr="00DF6A1A">
        <w:rPr>
          <w:rFonts w:ascii="Times New Roman" w:hAnsi="Times New Roman" w:cs="Times New Roman"/>
          <w:sz w:val="24"/>
          <w:szCs w:val="24"/>
          <w:lang w:val="es-ES"/>
        </w:rPr>
        <w:t>En UML, un diagrama de estados es un diagrama utilizado para identificar cada una de las rutas o caminos que puede tomar un flujo de información luego de ejecutarse cada proceso.</w:t>
      </w:r>
    </w:p>
    <w:p w:rsidR="005C5F8A" w:rsidRPr="00DF6A1A" w:rsidRDefault="005C5F8A" w:rsidP="005C5F8A">
      <w:pPr>
        <w:spacing w:line="360" w:lineRule="auto"/>
        <w:ind w:firstLine="720"/>
        <w:jc w:val="both"/>
        <w:rPr>
          <w:rFonts w:ascii="Times New Roman" w:hAnsi="Times New Roman" w:cs="Times New Roman"/>
          <w:sz w:val="24"/>
          <w:szCs w:val="24"/>
          <w:lang w:val="es-ES"/>
        </w:rPr>
      </w:pPr>
      <w:r w:rsidRPr="00DF6A1A">
        <w:rPr>
          <w:rFonts w:ascii="Times New Roman" w:hAnsi="Times New Roman" w:cs="Times New Roman"/>
          <w:sz w:val="24"/>
          <w:szCs w:val="24"/>
          <w:lang w:val="es-ES"/>
        </w:rPr>
        <w:t>Permite identificar bajo qué argumentos se ejecuta cada uno de los procesos y en qué momento podrían tener una variación.</w:t>
      </w:r>
    </w:p>
    <w:p w:rsidR="005C5F8A" w:rsidRDefault="005C5F8A" w:rsidP="005C5F8A">
      <w:pPr>
        <w:spacing w:line="360" w:lineRule="auto"/>
        <w:ind w:firstLine="720"/>
        <w:jc w:val="both"/>
        <w:rPr>
          <w:rFonts w:ascii="Times New Roman" w:hAnsi="Times New Roman" w:cs="Times New Roman"/>
          <w:sz w:val="24"/>
          <w:szCs w:val="24"/>
          <w:lang w:val="es-ES"/>
        </w:rPr>
      </w:pPr>
      <w:r w:rsidRPr="00DF6A1A">
        <w:rPr>
          <w:rFonts w:ascii="Times New Roman" w:hAnsi="Times New Roman" w:cs="Times New Roman"/>
          <w:sz w:val="24"/>
          <w:szCs w:val="24"/>
          <w:lang w:val="es-ES"/>
        </w:rPr>
        <w:t>El diagrama de estados permite visualizar de una forma secuencial la ejecución de cada uno de los procesos.</w:t>
      </w:r>
    </w:p>
    <w:p w:rsidR="00102766" w:rsidRPr="00DF6A1A" w:rsidRDefault="00102766" w:rsidP="005C5F8A">
      <w:pPr>
        <w:spacing w:line="360" w:lineRule="auto"/>
        <w:ind w:firstLine="720"/>
        <w:jc w:val="both"/>
        <w:rPr>
          <w:rFonts w:ascii="Times New Roman" w:hAnsi="Times New Roman" w:cs="Times New Roman"/>
          <w:sz w:val="24"/>
          <w:szCs w:val="24"/>
          <w:lang w:val="es-ES"/>
        </w:rPr>
      </w:pPr>
      <w:r>
        <w:rPr>
          <w:rFonts w:ascii="Times New Roman" w:hAnsi="Times New Roman" w:cs="Times New Roman"/>
          <w:noProof/>
          <w:sz w:val="24"/>
          <w:szCs w:val="24"/>
          <w:lang w:val="es-PY" w:eastAsia="es-PY"/>
        </w:rPr>
        <w:lastRenderedPageBreak/>
        <w:drawing>
          <wp:inline distT="0" distB="0" distL="0" distR="0">
            <wp:extent cx="4713493" cy="1365662"/>
            <wp:effectExtent l="0" t="0" r="0" b="0"/>
            <wp:docPr id="309" name="Imagen 309" descr="C:\Users\usuario\AppData\Local\Temp\Rar$DIa0.628\Diagramadeesta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uario\AppData\Local\Temp\Rar$DIa0.628\Diagramadeestado.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3037" r="10848" b="39790"/>
                    <a:stretch/>
                  </pic:blipFill>
                  <pic:spPr bwMode="auto">
                    <a:xfrm>
                      <a:off x="0" y="0"/>
                      <a:ext cx="4724589" cy="1368877"/>
                    </a:xfrm>
                    <a:prstGeom prst="rect">
                      <a:avLst/>
                    </a:prstGeom>
                    <a:noFill/>
                    <a:ln>
                      <a:noFill/>
                    </a:ln>
                    <a:extLst>
                      <a:ext uri="{53640926-AAD7-44D8-BBD7-CCE9431645EC}">
                        <a14:shadowObscured xmlns:a14="http://schemas.microsoft.com/office/drawing/2010/main"/>
                      </a:ext>
                    </a:extLst>
                  </pic:spPr>
                </pic:pic>
              </a:graphicData>
            </a:graphic>
          </wp:inline>
        </w:drawing>
      </w:r>
    </w:p>
    <w:p w:rsidR="000C2581" w:rsidRPr="0031146C" w:rsidRDefault="000C2581" w:rsidP="0031146C">
      <w:pPr>
        <w:spacing w:line="360" w:lineRule="auto"/>
        <w:ind w:firstLine="720"/>
        <w:jc w:val="both"/>
        <w:rPr>
          <w:rFonts w:ascii="Times New Roman" w:hAnsi="Times New Roman" w:cs="Times New Roman"/>
          <w:sz w:val="24"/>
          <w:szCs w:val="24"/>
          <w:lang w:val="es-ES"/>
        </w:rPr>
      </w:pPr>
      <w:r w:rsidRPr="00102766">
        <w:rPr>
          <w:rFonts w:ascii="Times New Roman" w:hAnsi="Times New Roman" w:cs="Times New Roman"/>
          <w:b/>
          <w:sz w:val="24"/>
          <w:szCs w:val="24"/>
          <w:highlight w:val="yellow"/>
          <w:lang w:val="es-ES"/>
        </w:rPr>
        <w:t>DIAGRAMA DE INTERACCION</w:t>
      </w:r>
    </w:p>
    <w:p w:rsidR="000C2581" w:rsidRPr="00DF6A1A" w:rsidRDefault="000C2581" w:rsidP="000C2581">
      <w:pPr>
        <w:spacing w:line="360" w:lineRule="auto"/>
        <w:ind w:firstLine="720"/>
        <w:jc w:val="both"/>
        <w:rPr>
          <w:rFonts w:ascii="Times New Roman" w:hAnsi="Times New Roman" w:cs="Times New Roman"/>
          <w:sz w:val="24"/>
          <w:szCs w:val="24"/>
          <w:lang w:val="es-ES"/>
        </w:rPr>
      </w:pPr>
      <w:r w:rsidRPr="00DF6A1A">
        <w:rPr>
          <w:rFonts w:ascii="Times New Roman" w:hAnsi="Times New Roman" w:cs="Times New Roman"/>
          <w:sz w:val="24"/>
          <w:szCs w:val="24"/>
          <w:lang w:val="es-ES"/>
        </w:rPr>
        <w:t xml:space="preserve">El diagrama de interacción, representa la forma en como un Cliente (Actor) u Objetos (Clases) se comunican entre </w:t>
      </w:r>
      <w:proofErr w:type="spellStart"/>
      <w:r w:rsidRPr="00DF6A1A">
        <w:rPr>
          <w:rFonts w:ascii="Times New Roman" w:hAnsi="Times New Roman" w:cs="Times New Roman"/>
          <w:sz w:val="24"/>
          <w:szCs w:val="24"/>
          <w:lang w:val="es-ES"/>
        </w:rPr>
        <w:t>si</w:t>
      </w:r>
      <w:proofErr w:type="spellEnd"/>
      <w:r w:rsidRPr="00DF6A1A">
        <w:rPr>
          <w:rFonts w:ascii="Times New Roman" w:hAnsi="Times New Roman" w:cs="Times New Roman"/>
          <w:sz w:val="24"/>
          <w:szCs w:val="24"/>
          <w:lang w:val="es-ES"/>
        </w:rPr>
        <w:t xml:space="preserve"> en petición a un evento. Esto implica recorrer toda la secuencia de llamadas, de donde se obtienen las responsabilidades claramente.</w:t>
      </w:r>
    </w:p>
    <w:p w:rsidR="000C2581" w:rsidRPr="00DF6A1A" w:rsidRDefault="000C2581" w:rsidP="000C2581">
      <w:pPr>
        <w:spacing w:line="360" w:lineRule="auto"/>
        <w:ind w:firstLine="720"/>
        <w:jc w:val="both"/>
        <w:rPr>
          <w:rFonts w:ascii="Times New Roman" w:hAnsi="Times New Roman" w:cs="Times New Roman"/>
          <w:sz w:val="24"/>
          <w:szCs w:val="24"/>
          <w:lang w:val="es-ES"/>
        </w:rPr>
      </w:pPr>
      <w:r w:rsidRPr="00DF6A1A">
        <w:rPr>
          <w:rFonts w:ascii="Times New Roman" w:hAnsi="Times New Roman" w:cs="Times New Roman"/>
          <w:sz w:val="24"/>
          <w:szCs w:val="24"/>
          <w:lang w:val="es-ES"/>
        </w:rPr>
        <w:t>Dicho diagrama puede ser obtenido de dos partes, desde el Diagrama Estático de Clases o el de Casos de Uso (son diferentes).</w:t>
      </w:r>
    </w:p>
    <w:p w:rsidR="000C2581" w:rsidRPr="00DF6A1A" w:rsidRDefault="000C2581" w:rsidP="000C2581">
      <w:pPr>
        <w:spacing w:line="360" w:lineRule="auto"/>
        <w:ind w:firstLine="720"/>
        <w:jc w:val="both"/>
        <w:rPr>
          <w:rFonts w:ascii="Times New Roman" w:hAnsi="Times New Roman" w:cs="Times New Roman"/>
          <w:sz w:val="24"/>
          <w:szCs w:val="24"/>
          <w:lang w:val="es-ES"/>
        </w:rPr>
      </w:pPr>
      <w:r w:rsidRPr="00DF6A1A">
        <w:rPr>
          <w:rFonts w:ascii="Times New Roman" w:hAnsi="Times New Roman" w:cs="Times New Roman"/>
          <w:sz w:val="24"/>
          <w:szCs w:val="24"/>
          <w:lang w:val="es-ES"/>
        </w:rPr>
        <w:t>Los componentes de un diagrama de interacción son:</w:t>
      </w:r>
    </w:p>
    <w:p w:rsidR="000C2581" w:rsidRPr="00DF6A1A" w:rsidRDefault="000C2581" w:rsidP="00E14F74">
      <w:pPr>
        <w:spacing w:after="0"/>
        <w:ind w:firstLine="720"/>
        <w:jc w:val="both"/>
        <w:rPr>
          <w:rFonts w:ascii="Times New Roman" w:hAnsi="Times New Roman" w:cs="Times New Roman"/>
          <w:sz w:val="24"/>
          <w:szCs w:val="24"/>
          <w:lang w:val="es-ES"/>
        </w:rPr>
      </w:pPr>
      <w:r w:rsidRPr="00DF6A1A">
        <w:rPr>
          <w:rFonts w:ascii="Times New Roman" w:hAnsi="Times New Roman" w:cs="Times New Roman"/>
          <w:sz w:val="24"/>
          <w:szCs w:val="24"/>
          <w:lang w:val="es-ES"/>
        </w:rPr>
        <w:t>Un Objeto o Actor.</w:t>
      </w:r>
    </w:p>
    <w:p w:rsidR="000C2581" w:rsidRPr="00DF6A1A" w:rsidRDefault="000C2581" w:rsidP="00E14F74">
      <w:pPr>
        <w:spacing w:after="0"/>
        <w:ind w:firstLine="720"/>
        <w:jc w:val="both"/>
        <w:rPr>
          <w:rFonts w:ascii="Times New Roman" w:hAnsi="Times New Roman" w:cs="Times New Roman"/>
          <w:sz w:val="24"/>
          <w:szCs w:val="24"/>
          <w:lang w:val="es-ES"/>
        </w:rPr>
      </w:pPr>
      <w:r w:rsidRPr="00DF6A1A">
        <w:rPr>
          <w:rFonts w:ascii="Times New Roman" w:hAnsi="Times New Roman" w:cs="Times New Roman"/>
          <w:sz w:val="24"/>
          <w:szCs w:val="24"/>
          <w:lang w:val="es-ES"/>
        </w:rPr>
        <w:t>Mensaje de un objeto a otro objeto.</w:t>
      </w:r>
    </w:p>
    <w:p w:rsidR="000C2581" w:rsidRDefault="000C2581" w:rsidP="00E14F74">
      <w:pPr>
        <w:spacing w:after="0"/>
        <w:ind w:firstLine="720"/>
        <w:jc w:val="both"/>
        <w:rPr>
          <w:rFonts w:ascii="Times New Roman" w:hAnsi="Times New Roman" w:cs="Times New Roman"/>
          <w:sz w:val="24"/>
          <w:szCs w:val="24"/>
          <w:lang w:val="es-ES"/>
        </w:rPr>
      </w:pPr>
      <w:r w:rsidRPr="00DF6A1A">
        <w:rPr>
          <w:rFonts w:ascii="Times New Roman" w:hAnsi="Times New Roman" w:cs="Times New Roman"/>
          <w:sz w:val="24"/>
          <w:szCs w:val="24"/>
          <w:lang w:val="es-ES"/>
        </w:rPr>
        <w:t xml:space="preserve">Mensaje de un objeto a </w:t>
      </w:r>
      <w:proofErr w:type="spellStart"/>
      <w:r w:rsidRPr="00DF6A1A">
        <w:rPr>
          <w:rFonts w:ascii="Times New Roman" w:hAnsi="Times New Roman" w:cs="Times New Roman"/>
          <w:sz w:val="24"/>
          <w:szCs w:val="24"/>
          <w:lang w:val="es-ES"/>
        </w:rPr>
        <w:t>si</w:t>
      </w:r>
      <w:proofErr w:type="spellEnd"/>
      <w:r w:rsidRPr="00DF6A1A">
        <w:rPr>
          <w:rFonts w:ascii="Times New Roman" w:hAnsi="Times New Roman" w:cs="Times New Roman"/>
          <w:sz w:val="24"/>
          <w:szCs w:val="24"/>
          <w:lang w:val="es-ES"/>
        </w:rPr>
        <w:t xml:space="preserve"> mismo.</w:t>
      </w:r>
    </w:p>
    <w:p w:rsidR="00E14F74" w:rsidRDefault="00E14F74" w:rsidP="00E14F74">
      <w:pPr>
        <w:spacing w:after="0"/>
        <w:ind w:firstLine="720"/>
        <w:jc w:val="both"/>
        <w:rPr>
          <w:rFonts w:ascii="Times New Roman" w:hAnsi="Times New Roman" w:cs="Times New Roman"/>
          <w:sz w:val="24"/>
          <w:szCs w:val="24"/>
          <w:lang w:val="es-ES"/>
        </w:rPr>
      </w:pPr>
      <w:r>
        <w:rPr>
          <w:rFonts w:ascii="Times New Roman" w:hAnsi="Times New Roman" w:cs="Times New Roman"/>
          <w:noProof/>
          <w:sz w:val="24"/>
          <w:szCs w:val="24"/>
          <w:lang w:val="es-PY" w:eastAsia="es-PY"/>
        </w:rPr>
        <w:drawing>
          <wp:anchor distT="0" distB="0" distL="114300" distR="114300" simplePos="0" relativeHeight="251650048" behindDoc="1" locked="0" layoutInCell="1" allowOverlap="1" wp14:anchorId="1A3F53FF" wp14:editId="0A862ECA">
            <wp:simplePos x="0" y="0"/>
            <wp:positionH relativeFrom="column">
              <wp:posOffset>-333375</wp:posOffset>
            </wp:positionH>
            <wp:positionV relativeFrom="paragraph">
              <wp:posOffset>-628650</wp:posOffset>
            </wp:positionV>
            <wp:extent cx="6819900" cy="4533900"/>
            <wp:effectExtent l="0" t="0" r="0" b="0"/>
            <wp:wrapNone/>
            <wp:docPr id="246" name="Imagen 7" descr="D:\facultad 2015\primer semestre\Ing. Sofware\diagramas\interaccion\pr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facultad 2015\primer semestre\Ing. Sofware\diagramas\interaccion\prin.png"/>
                    <pic:cNvPicPr>
                      <a:picLocks noChangeAspect="1" noChangeArrowheads="1"/>
                    </pic:cNvPicPr>
                  </pic:nvPicPr>
                  <pic:blipFill>
                    <a:blip r:embed="rId12" cstate="print"/>
                    <a:srcRect/>
                    <a:stretch>
                      <a:fillRect/>
                    </a:stretch>
                  </pic:blipFill>
                  <pic:spPr bwMode="auto">
                    <a:xfrm>
                      <a:off x="0" y="0"/>
                      <a:ext cx="6819900" cy="4533900"/>
                    </a:xfrm>
                    <a:prstGeom prst="rect">
                      <a:avLst/>
                    </a:prstGeom>
                    <a:noFill/>
                    <a:ln w="9525">
                      <a:noFill/>
                      <a:miter lim="800000"/>
                      <a:headEnd/>
                      <a:tailEnd/>
                    </a:ln>
                  </pic:spPr>
                </pic:pic>
              </a:graphicData>
            </a:graphic>
          </wp:anchor>
        </w:drawing>
      </w:r>
    </w:p>
    <w:p w:rsidR="00E14F74" w:rsidRPr="00DF6A1A" w:rsidRDefault="00E14F74" w:rsidP="00E14F74">
      <w:pPr>
        <w:spacing w:after="0"/>
        <w:ind w:firstLine="720"/>
        <w:jc w:val="both"/>
        <w:rPr>
          <w:rFonts w:ascii="Times New Roman" w:hAnsi="Times New Roman" w:cs="Times New Roman"/>
          <w:sz w:val="24"/>
          <w:szCs w:val="24"/>
          <w:lang w:val="es-ES"/>
        </w:rPr>
      </w:pPr>
    </w:p>
    <w:p w:rsidR="000C2581" w:rsidRPr="00DF6A1A" w:rsidRDefault="000C2581" w:rsidP="000C2581">
      <w:pPr>
        <w:spacing w:after="0" w:line="360" w:lineRule="auto"/>
        <w:ind w:firstLine="720"/>
        <w:jc w:val="both"/>
        <w:rPr>
          <w:rFonts w:ascii="Times New Roman" w:hAnsi="Times New Roman" w:cs="Times New Roman"/>
          <w:noProof/>
          <w:sz w:val="24"/>
          <w:szCs w:val="24"/>
          <w:lang w:val="es-ES"/>
        </w:rPr>
      </w:pPr>
    </w:p>
    <w:p w:rsidR="000C2581" w:rsidRPr="00DF6A1A" w:rsidRDefault="000C2581" w:rsidP="000C2581">
      <w:pPr>
        <w:spacing w:after="0" w:line="360" w:lineRule="auto"/>
        <w:ind w:firstLine="720"/>
        <w:jc w:val="both"/>
        <w:rPr>
          <w:rFonts w:ascii="Times New Roman" w:hAnsi="Times New Roman" w:cs="Times New Roman"/>
          <w:sz w:val="24"/>
          <w:szCs w:val="24"/>
          <w:lang w:val="es-ES"/>
        </w:rPr>
      </w:pPr>
    </w:p>
    <w:p w:rsidR="0031146C" w:rsidRDefault="0031146C" w:rsidP="0031146C">
      <w:pPr>
        <w:spacing w:line="360" w:lineRule="auto"/>
        <w:jc w:val="both"/>
        <w:rPr>
          <w:rFonts w:ascii="Times New Roman" w:hAnsi="Times New Roman" w:cs="Times New Roman"/>
          <w:sz w:val="24"/>
          <w:szCs w:val="24"/>
          <w:lang w:val="es-ES"/>
        </w:rPr>
      </w:pPr>
    </w:p>
    <w:p w:rsidR="0031146C" w:rsidRPr="0031146C" w:rsidRDefault="0031146C" w:rsidP="0031146C">
      <w:pPr>
        <w:rPr>
          <w:rFonts w:ascii="Times New Roman" w:hAnsi="Times New Roman" w:cs="Times New Roman"/>
          <w:sz w:val="24"/>
          <w:szCs w:val="24"/>
          <w:lang w:val="es-ES"/>
        </w:rPr>
      </w:pPr>
    </w:p>
    <w:p w:rsidR="0031146C" w:rsidRPr="0031146C" w:rsidRDefault="0031146C" w:rsidP="0031146C">
      <w:pPr>
        <w:rPr>
          <w:rFonts w:ascii="Times New Roman" w:hAnsi="Times New Roman" w:cs="Times New Roman"/>
          <w:sz w:val="24"/>
          <w:szCs w:val="24"/>
          <w:lang w:val="es-ES"/>
        </w:rPr>
      </w:pPr>
    </w:p>
    <w:p w:rsidR="0031146C" w:rsidRPr="0031146C" w:rsidRDefault="0031146C" w:rsidP="0031146C">
      <w:pPr>
        <w:rPr>
          <w:rFonts w:ascii="Times New Roman" w:hAnsi="Times New Roman" w:cs="Times New Roman"/>
          <w:sz w:val="24"/>
          <w:szCs w:val="24"/>
          <w:lang w:val="es-ES"/>
        </w:rPr>
      </w:pPr>
    </w:p>
    <w:p w:rsidR="0031146C" w:rsidRPr="0031146C" w:rsidRDefault="0031146C" w:rsidP="0031146C">
      <w:pPr>
        <w:rPr>
          <w:rFonts w:ascii="Times New Roman" w:hAnsi="Times New Roman" w:cs="Times New Roman"/>
          <w:sz w:val="24"/>
          <w:szCs w:val="24"/>
          <w:lang w:val="es-ES"/>
        </w:rPr>
      </w:pPr>
    </w:p>
    <w:p w:rsidR="0031146C" w:rsidRPr="0031146C" w:rsidRDefault="0031146C" w:rsidP="0031146C">
      <w:pPr>
        <w:rPr>
          <w:rFonts w:ascii="Times New Roman" w:hAnsi="Times New Roman" w:cs="Times New Roman"/>
          <w:sz w:val="24"/>
          <w:szCs w:val="24"/>
          <w:lang w:val="es-ES"/>
        </w:rPr>
      </w:pPr>
    </w:p>
    <w:p w:rsidR="0031146C" w:rsidRPr="0031146C" w:rsidRDefault="0031146C" w:rsidP="0031146C">
      <w:pPr>
        <w:rPr>
          <w:rFonts w:ascii="Times New Roman" w:hAnsi="Times New Roman" w:cs="Times New Roman"/>
          <w:sz w:val="24"/>
          <w:szCs w:val="24"/>
          <w:lang w:val="es-ES"/>
        </w:rPr>
      </w:pPr>
    </w:p>
    <w:p w:rsidR="0031146C" w:rsidRPr="0031146C" w:rsidRDefault="0031146C" w:rsidP="0031146C">
      <w:pPr>
        <w:rPr>
          <w:rFonts w:ascii="Times New Roman" w:hAnsi="Times New Roman" w:cs="Times New Roman"/>
          <w:sz w:val="24"/>
          <w:szCs w:val="24"/>
          <w:lang w:val="es-ES"/>
        </w:rPr>
      </w:pPr>
    </w:p>
    <w:p w:rsidR="00DF6A1A" w:rsidRPr="00DF6A1A" w:rsidRDefault="00DF6A1A" w:rsidP="0031146C">
      <w:pPr>
        <w:tabs>
          <w:tab w:val="left" w:pos="6645"/>
        </w:tabs>
        <w:spacing w:line="360" w:lineRule="auto"/>
        <w:jc w:val="both"/>
        <w:rPr>
          <w:rFonts w:ascii="Times New Roman" w:hAnsi="Times New Roman" w:cs="Times New Roman"/>
          <w:b/>
          <w:sz w:val="24"/>
          <w:szCs w:val="24"/>
          <w:lang w:val="es-ES"/>
        </w:rPr>
      </w:pPr>
      <w:r w:rsidRPr="00DF6A1A">
        <w:rPr>
          <w:rFonts w:ascii="Times New Roman" w:hAnsi="Times New Roman" w:cs="Times New Roman"/>
          <w:b/>
          <w:sz w:val="24"/>
          <w:szCs w:val="24"/>
          <w:lang w:val="es-ES"/>
        </w:rPr>
        <w:t>DIAGRAMA DE SECUENCIA (CUMR)</w:t>
      </w:r>
    </w:p>
    <w:p w:rsidR="00DF6A1A" w:rsidRDefault="00DF6A1A" w:rsidP="00DF6A1A">
      <w:pPr>
        <w:spacing w:line="360" w:lineRule="auto"/>
        <w:ind w:firstLine="720"/>
        <w:jc w:val="both"/>
        <w:rPr>
          <w:rFonts w:ascii="Times New Roman" w:hAnsi="Times New Roman" w:cs="Times New Roman"/>
          <w:sz w:val="24"/>
          <w:szCs w:val="24"/>
          <w:shd w:val="clear" w:color="auto" w:fill="FFFFFF"/>
          <w:lang w:val="es-ES"/>
        </w:rPr>
      </w:pPr>
      <w:r w:rsidRPr="00DF6A1A">
        <w:rPr>
          <w:rFonts w:ascii="Times New Roman" w:hAnsi="Times New Roman" w:cs="Times New Roman"/>
          <w:sz w:val="24"/>
          <w:szCs w:val="24"/>
          <w:shd w:val="clear" w:color="auto" w:fill="FFFFFF"/>
          <w:lang w:val="es-ES"/>
        </w:rPr>
        <w:lastRenderedPageBreak/>
        <w:t>Un</w:t>
      </w:r>
      <w:r w:rsidRPr="00DF6A1A">
        <w:rPr>
          <w:rStyle w:val="apple-converted-space"/>
          <w:rFonts w:ascii="Times New Roman" w:hAnsi="Times New Roman" w:cs="Times New Roman"/>
          <w:sz w:val="24"/>
          <w:szCs w:val="24"/>
          <w:shd w:val="clear" w:color="auto" w:fill="FFFFFF"/>
          <w:lang w:val="es-ES"/>
        </w:rPr>
        <w:t> </w:t>
      </w:r>
      <w:r w:rsidRPr="00DF6A1A">
        <w:rPr>
          <w:rFonts w:ascii="Times New Roman" w:hAnsi="Times New Roman" w:cs="Times New Roman"/>
          <w:bCs/>
          <w:sz w:val="24"/>
          <w:szCs w:val="24"/>
          <w:shd w:val="clear" w:color="auto" w:fill="FFFFFF"/>
          <w:lang w:val="es-ES"/>
        </w:rPr>
        <w:t>diagrama de secuencia</w:t>
      </w:r>
      <w:r w:rsidRPr="00DF6A1A">
        <w:rPr>
          <w:rStyle w:val="apple-converted-space"/>
          <w:rFonts w:ascii="Times New Roman" w:hAnsi="Times New Roman" w:cs="Times New Roman"/>
          <w:sz w:val="24"/>
          <w:szCs w:val="24"/>
          <w:shd w:val="clear" w:color="auto" w:fill="FFFFFF"/>
          <w:lang w:val="es-ES"/>
        </w:rPr>
        <w:t> </w:t>
      </w:r>
      <w:r w:rsidRPr="00DF6A1A">
        <w:rPr>
          <w:rFonts w:ascii="Times New Roman" w:hAnsi="Times New Roman" w:cs="Times New Roman"/>
          <w:sz w:val="24"/>
          <w:szCs w:val="24"/>
          <w:shd w:val="clear" w:color="auto" w:fill="FFFFFF"/>
          <w:lang w:val="es-ES"/>
        </w:rPr>
        <w:t>muestra la interacción de un conjunto de objetos en una aplicación a través del tiempo y se modela para cada caso de uso. Mientras que el</w:t>
      </w:r>
      <w:r w:rsidRPr="00DF6A1A">
        <w:rPr>
          <w:rFonts w:ascii="Times New Roman" w:hAnsi="Times New Roman" w:cs="Times New Roman"/>
          <w:sz w:val="24"/>
          <w:szCs w:val="24"/>
          <w:lang w:val="es-ES"/>
        </w:rPr>
        <w:t xml:space="preserve"> Diagrama de casos de uso</w:t>
      </w:r>
      <w:r w:rsidRPr="00DF6A1A">
        <w:rPr>
          <w:rStyle w:val="apple-converted-space"/>
          <w:rFonts w:ascii="Times New Roman" w:hAnsi="Times New Roman" w:cs="Times New Roman"/>
          <w:sz w:val="24"/>
          <w:szCs w:val="24"/>
          <w:shd w:val="clear" w:color="auto" w:fill="FFFFFF"/>
          <w:lang w:val="es-ES"/>
        </w:rPr>
        <w:t> </w:t>
      </w:r>
      <w:r w:rsidRPr="00DF6A1A">
        <w:rPr>
          <w:rFonts w:ascii="Times New Roman" w:hAnsi="Times New Roman" w:cs="Times New Roman"/>
          <w:sz w:val="24"/>
          <w:szCs w:val="24"/>
          <w:shd w:val="clear" w:color="auto" w:fill="FFFFFF"/>
          <w:lang w:val="es-ES"/>
        </w:rPr>
        <w:t>permite el modelado de una vista</w:t>
      </w:r>
      <w:r w:rsidRPr="00DF6A1A">
        <w:rPr>
          <w:rStyle w:val="apple-converted-space"/>
          <w:rFonts w:ascii="Times New Roman" w:hAnsi="Times New Roman" w:cs="Times New Roman"/>
          <w:sz w:val="24"/>
          <w:szCs w:val="24"/>
          <w:shd w:val="clear" w:color="auto" w:fill="FFFFFF"/>
          <w:lang w:val="es-ES"/>
        </w:rPr>
        <w:t> </w:t>
      </w:r>
      <w:proofErr w:type="spellStart"/>
      <w:r w:rsidRPr="00DF6A1A">
        <w:rPr>
          <w:rFonts w:ascii="Times New Roman" w:hAnsi="Times New Roman" w:cs="Times New Roman"/>
          <w:i/>
          <w:iCs/>
          <w:sz w:val="24"/>
          <w:szCs w:val="24"/>
          <w:shd w:val="clear" w:color="auto" w:fill="FFFFFF"/>
          <w:lang w:val="es-ES"/>
        </w:rPr>
        <w:t>business</w:t>
      </w:r>
      <w:proofErr w:type="spellEnd"/>
      <w:r w:rsidRPr="00DF6A1A">
        <w:rPr>
          <w:rStyle w:val="apple-converted-space"/>
          <w:rFonts w:ascii="Times New Roman" w:hAnsi="Times New Roman" w:cs="Times New Roman"/>
          <w:sz w:val="24"/>
          <w:szCs w:val="24"/>
          <w:shd w:val="clear" w:color="auto" w:fill="FFFFFF"/>
          <w:lang w:val="es-ES"/>
        </w:rPr>
        <w:t> </w:t>
      </w:r>
      <w:r w:rsidRPr="00DF6A1A">
        <w:rPr>
          <w:rFonts w:ascii="Times New Roman" w:hAnsi="Times New Roman" w:cs="Times New Roman"/>
          <w:sz w:val="24"/>
          <w:szCs w:val="24"/>
          <w:shd w:val="clear" w:color="auto" w:fill="FFFFFF"/>
          <w:lang w:val="es-ES"/>
        </w:rPr>
        <w:t>del escenario, el diagrama de secuencia contiene detalles de implementación del escenario, incluyendo los objetos y clases que se usan para implementar el escenario y mensajes intercambiados entre los objetos.</w:t>
      </w:r>
    </w:p>
    <w:p w:rsidR="00E14F74" w:rsidRPr="00102766" w:rsidRDefault="00102766" w:rsidP="00102766">
      <w:pPr>
        <w:spacing w:line="360" w:lineRule="auto"/>
        <w:ind w:firstLine="720"/>
        <w:jc w:val="both"/>
        <w:rPr>
          <w:rFonts w:ascii="Times New Roman" w:hAnsi="Times New Roman" w:cs="Times New Roman"/>
          <w:noProof/>
          <w:sz w:val="24"/>
          <w:szCs w:val="24"/>
          <w:lang w:val="es-ES"/>
        </w:rPr>
      </w:pPr>
      <w:r>
        <w:rPr>
          <w:rFonts w:ascii="Times New Roman" w:hAnsi="Times New Roman" w:cs="Times New Roman"/>
          <w:noProof/>
          <w:sz w:val="24"/>
          <w:szCs w:val="24"/>
          <w:lang w:val="es-PY" w:eastAsia="es-PY"/>
        </w:rPr>
        <w:drawing>
          <wp:inline distT="0" distB="0" distL="0" distR="0" wp14:anchorId="6FAE71DA" wp14:editId="1252B075">
            <wp:extent cx="5281928" cy="3218213"/>
            <wp:effectExtent l="0" t="0" r="0" b="0"/>
            <wp:docPr id="310" name="Imagen 310" descr="C:\Users\usuario\AppData\Local\Temp\Rar$DIa0.485\Diagramadesecuenc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uario\AppData\Local\Temp\Rar$DIa0.485\Diagramadesecuencia.png"/>
                    <pic:cNvPicPr>
                      <a:picLocks noChangeAspect="1" noChangeArrowheads="1"/>
                    </pic:cNvPicPr>
                  </pic:nvPicPr>
                  <pic:blipFill rotWithShape="1">
                    <a:blip r:embed="rId13">
                      <a:extLst>
                        <a:ext uri="{28A0092B-C50C-407E-A947-70E740481C1C}">
                          <a14:useLocalDpi xmlns:a14="http://schemas.microsoft.com/office/drawing/2010/main" val="0"/>
                        </a:ext>
                      </a:extLst>
                    </a:blip>
                    <a:srcRect l="5922" r="1" b="13141"/>
                    <a:stretch/>
                  </pic:blipFill>
                  <pic:spPr bwMode="auto">
                    <a:xfrm>
                      <a:off x="0" y="0"/>
                      <a:ext cx="5284426" cy="3219735"/>
                    </a:xfrm>
                    <a:prstGeom prst="rect">
                      <a:avLst/>
                    </a:prstGeom>
                    <a:noFill/>
                    <a:ln>
                      <a:noFill/>
                    </a:ln>
                    <a:extLst>
                      <a:ext uri="{53640926-AAD7-44D8-BBD7-CCE9431645EC}">
                        <a14:shadowObscured xmlns:a14="http://schemas.microsoft.com/office/drawing/2010/main"/>
                      </a:ext>
                    </a:extLst>
                  </pic:spPr>
                </pic:pic>
              </a:graphicData>
            </a:graphic>
          </wp:inline>
        </w:drawing>
      </w:r>
    </w:p>
    <w:p w:rsidR="00DF6A1A" w:rsidRPr="00DF6A1A" w:rsidRDefault="00DF6A1A" w:rsidP="00DF6A1A">
      <w:pPr>
        <w:spacing w:after="0" w:line="360" w:lineRule="auto"/>
        <w:ind w:firstLine="720"/>
        <w:jc w:val="center"/>
        <w:rPr>
          <w:rFonts w:ascii="Times New Roman" w:hAnsi="Times New Roman" w:cs="Times New Roman"/>
          <w:b/>
          <w:sz w:val="24"/>
          <w:szCs w:val="24"/>
          <w:lang w:val="es-ES"/>
        </w:rPr>
      </w:pPr>
      <w:r w:rsidRPr="00102766">
        <w:rPr>
          <w:rFonts w:ascii="Times New Roman" w:hAnsi="Times New Roman" w:cs="Times New Roman"/>
          <w:b/>
          <w:sz w:val="24"/>
          <w:szCs w:val="24"/>
          <w:highlight w:val="yellow"/>
          <w:lang w:val="es-ES"/>
        </w:rPr>
        <w:t>DIAGRAMA DE PAQUETES</w:t>
      </w:r>
    </w:p>
    <w:p w:rsidR="00DF6A1A" w:rsidRPr="00DF6A1A" w:rsidRDefault="00DF6A1A" w:rsidP="00DF6A1A">
      <w:pPr>
        <w:spacing w:after="0" w:line="360" w:lineRule="auto"/>
        <w:ind w:firstLine="720"/>
        <w:jc w:val="both"/>
        <w:rPr>
          <w:rFonts w:ascii="Times New Roman" w:hAnsi="Times New Roman" w:cs="Times New Roman"/>
          <w:sz w:val="24"/>
          <w:szCs w:val="24"/>
          <w:lang w:val="es-ES"/>
        </w:rPr>
      </w:pPr>
      <w:r w:rsidRPr="00DF6A1A">
        <w:rPr>
          <w:rFonts w:ascii="Times New Roman" w:hAnsi="Times New Roman" w:cs="Times New Roman"/>
          <w:sz w:val="24"/>
          <w:szCs w:val="24"/>
          <w:lang w:val="es-ES"/>
        </w:rPr>
        <w:t>En el Lenguaje Unificado de Modelado, un diagrama de paquetes muestra cómo un sistema está dividido en agrupaciones lógicas mostrando las dependencias entre esas agrupaciones.</w:t>
      </w:r>
    </w:p>
    <w:p w:rsidR="00DF6A1A" w:rsidRPr="00DF6A1A" w:rsidRDefault="00DF6A1A" w:rsidP="00DF6A1A">
      <w:pPr>
        <w:spacing w:after="0" w:line="360" w:lineRule="auto"/>
        <w:ind w:firstLine="720"/>
        <w:jc w:val="both"/>
        <w:rPr>
          <w:rFonts w:ascii="Times New Roman" w:hAnsi="Times New Roman" w:cs="Times New Roman"/>
          <w:sz w:val="24"/>
          <w:szCs w:val="24"/>
          <w:lang w:val="es-ES"/>
        </w:rPr>
      </w:pPr>
      <w:r w:rsidRPr="00DF6A1A">
        <w:rPr>
          <w:rFonts w:ascii="Times New Roman" w:hAnsi="Times New Roman" w:cs="Times New Roman"/>
          <w:sz w:val="24"/>
          <w:szCs w:val="24"/>
          <w:lang w:val="es-ES"/>
        </w:rPr>
        <w:t>Dado que normalmente un paquete está pensado como un directorio, los diagramas de paquetes suministran una descomposición de la jerarquía lógica de un sistema.</w:t>
      </w:r>
    </w:p>
    <w:p w:rsidR="00DF6A1A" w:rsidRPr="00DF6A1A" w:rsidRDefault="00DF6A1A" w:rsidP="00DF6A1A">
      <w:pPr>
        <w:spacing w:after="0" w:line="360" w:lineRule="auto"/>
        <w:ind w:firstLine="720"/>
        <w:jc w:val="both"/>
        <w:rPr>
          <w:rFonts w:ascii="Times New Roman" w:hAnsi="Times New Roman" w:cs="Times New Roman"/>
          <w:sz w:val="24"/>
          <w:szCs w:val="24"/>
          <w:lang w:val="es-ES"/>
        </w:rPr>
      </w:pPr>
      <w:r w:rsidRPr="00DF6A1A">
        <w:rPr>
          <w:rFonts w:ascii="Times New Roman" w:hAnsi="Times New Roman" w:cs="Times New Roman"/>
          <w:sz w:val="24"/>
          <w:szCs w:val="24"/>
          <w:lang w:val="es-ES"/>
        </w:rPr>
        <w:t>Los Paquetes están normalmente organizados para maximizar la coherencia interna dentro de cada paquete y minimizar el acoplamiento externo entre los paquetes. Con estas líneas maestras sobre la mesa, los paquetes son buenos elementos de gestión. Cada paquete puede asignarse a un individuo o a un equipo, y las dependencias entre ellos pueden indicar el orden de desarrollo requerido.</w:t>
      </w:r>
    </w:p>
    <w:p w:rsidR="00DF6A1A" w:rsidRPr="00DF6A1A" w:rsidRDefault="00DF6A1A" w:rsidP="00DF6A1A">
      <w:pPr>
        <w:spacing w:after="0" w:line="360" w:lineRule="auto"/>
        <w:ind w:firstLine="720"/>
        <w:jc w:val="both"/>
        <w:rPr>
          <w:rFonts w:ascii="Times New Roman" w:hAnsi="Times New Roman" w:cs="Times New Roman"/>
          <w:noProof/>
          <w:sz w:val="24"/>
          <w:szCs w:val="24"/>
          <w:lang w:val="es-ES"/>
        </w:rPr>
      </w:pPr>
    </w:p>
    <w:p w:rsidR="00DF6A1A" w:rsidRPr="00DF6A1A" w:rsidRDefault="000C2581" w:rsidP="00DF6A1A">
      <w:pPr>
        <w:spacing w:after="0" w:line="360" w:lineRule="auto"/>
        <w:ind w:firstLine="720"/>
        <w:jc w:val="both"/>
        <w:rPr>
          <w:rFonts w:ascii="Times New Roman" w:hAnsi="Times New Roman" w:cs="Times New Roman"/>
          <w:sz w:val="24"/>
          <w:szCs w:val="24"/>
          <w:lang w:val="es-ES"/>
        </w:rPr>
      </w:pPr>
      <w:r>
        <w:rPr>
          <w:rFonts w:ascii="Times New Roman" w:hAnsi="Times New Roman" w:cs="Times New Roman"/>
          <w:noProof/>
          <w:sz w:val="24"/>
          <w:szCs w:val="24"/>
          <w:lang w:val="es-PY" w:eastAsia="es-PY"/>
        </w:rPr>
        <w:drawing>
          <wp:inline distT="0" distB="0" distL="0" distR="0" wp14:anchorId="591D4976" wp14:editId="5398187F">
            <wp:extent cx="5400040" cy="2807014"/>
            <wp:effectExtent l="0" t="0" r="0" b="0"/>
            <wp:docPr id="247" name="Imagen 8" descr="D:\facultad 2015\primer semestre\Ing. Sofware\diagramas\2paquete\umlpaquete\ab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facultad 2015\primer semestre\Ing. Sofware\diagramas\2paquete\umlpaquete\abm.png"/>
                    <pic:cNvPicPr>
                      <a:picLocks noChangeAspect="1" noChangeArrowheads="1"/>
                    </pic:cNvPicPr>
                  </pic:nvPicPr>
                  <pic:blipFill>
                    <a:blip r:embed="rId14" cstate="print"/>
                    <a:srcRect/>
                    <a:stretch>
                      <a:fillRect/>
                    </a:stretch>
                  </pic:blipFill>
                  <pic:spPr bwMode="auto">
                    <a:xfrm>
                      <a:off x="0" y="0"/>
                      <a:ext cx="5400040" cy="2807014"/>
                    </a:xfrm>
                    <a:prstGeom prst="rect">
                      <a:avLst/>
                    </a:prstGeom>
                    <a:noFill/>
                    <a:ln w="9525">
                      <a:noFill/>
                      <a:miter lim="800000"/>
                      <a:headEnd/>
                      <a:tailEnd/>
                    </a:ln>
                  </pic:spPr>
                </pic:pic>
              </a:graphicData>
            </a:graphic>
          </wp:inline>
        </w:drawing>
      </w:r>
    </w:p>
    <w:p w:rsidR="00DF6A1A" w:rsidRPr="00DF6A1A" w:rsidRDefault="00DF6A1A" w:rsidP="007938CE">
      <w:pPr>
        <w:spacing w:line="360" w:lineRule="auto"/>
        <w:jc w:val="both"/>
        <w:rPr>
          <w:rFonts w:ascii="Times New Roman" w:hAnsi="Times New Roman" w:cs="Times New Roman"/>
          <w:b/>
          <w:sz w:val="24"/>
          <w:szCs w:val="24"/>
          <w:lang w:val="es-ES"/>
        </w:rPr>
      </w:pPr>
      <w:r w:rsidRPr="00DF6A1A">
        <w:rPr>
          <w:rFonts w:ascii="Times New Roman" w:hAnsi="Times New Roman" w:cs="Times New Roman"/>
          <w:b/>
          <w:sz w:val="24"/>
          <w:szCs w:val="24"/>
          <w:lang w:val="es-ES"/>
        </w:rPr>
        <w:t>Diagrama de clases</w:t>
      </w:r>
    </w:p>
    <w:p w:rsidR="00DF6A1A" w:rsidRPr="00DF6A1A" w:rsidRDefault="00DF6A1A" w:rsidP="00DF6A1A">
      <w:pPr>
        <w:spacing w:line="360" w:lineRule="auto"/>
        <w:jc w:val="both"/>
        <w:rPr>
          <w:rFonts w:ascii="Times New Roman" w:hAnsi="Times New Roman" w:cs="Times New Roman"/>
          <w:sz w:val="24"/>
          <w:szCs w:val="24"/>
          <w:lang w:val="es-ES"/>
        </w:rPr>
      </w:pPr>
      <w:r w:rsidRPr="00DF6A1A">
        <w:rPr>
          <w:rFonts w:ascii="Times New Roman" w:hAnsi="Times New Roman" w:cs="Times New Roman"/>
          <w:sz w:val="24"/>
          <w:szCs w:val="24"/>
          <w:shd w:val="clear" w:color="auto" w:fill="FFFFFF"/>
          <w:lang w:val="es-ES"/>
        </w:rPr>
        <w:t>Los diagramas de clases muestran las diferentes clases que componen un sistema y cómo se relacionan unas con otras. Se dice que los diagramas de clases son diagramas «estáticos» porque muestran las clases, junto con sus métodos y atributos, así como las relaciones estáticas entre ellas: qué clases «conocen» a qué otras clases o qué clases «son parte» de otras clases, pero no muestran los métodos mediante los que se invocan entre ellas.</w:t>
      </w:r>
    </w:p>
    <w:p w:rsidR="00DF6A1A" w:rsidRPr="00C21B0B" w:rsidRDefault="00102766" w:rsidP="00DF6A1A">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es-PY" w:eastAsia="es-PY"/>
        </w:rPr>
        <w:lastRenderedPageBreak/>
        <w:drawing>
          <wp:inline distT="0" distB="0" distL="0" distR="0">
            <wp:extent cx="5798310" cy="3087584"/>
            <wp:effectExtent l="0" t="0" r="0" b="0"/>
            <wp:docPr id="311" name="Imagen 311" descr="C:\Users\usuario\Desktop\Margarita Alvarez\Ing de Software\diagramaDeCl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uario\Desktop\Margarita Alvarez\Ing de Software\diagramaDeClase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98634" cy="3087756"/>
                    </a:xfrm>
                    <a:prstGeom prst="rect">
                      <a:avLst/>
                    </a:prstGeom>
                    <a:noFill/>
                    <a:ln>
                      <a:noFill/>
                    </a:ln>
                  </pic:spPr>
                </pic:pic>
              </a:graphicData>
            </a:graphic>
          </wp:inline>
        </w:drawing>
      </w:r>
    </w:p>
    <w:p w:rsidR="00DF6A1A" w:rsidRPr="00DF6A1A" w:rsidRDefault="00DF6A1A" w:rsidP="00DF6A1A">
      <w:pPr>
        <w:tabs>
          <w:tab w:val="left" w:pos="2160"/>
        </w:tabs>
        <w:jc w:val="center"/>
        <w:rPr>
          <w:rFonts w:ascii="Times New Roman" w:hAnsi="Times New Roman" w:cs="Times New Roman"/>
          <w:b/>
          <w:sz w:val="24"/>
          <w:szCs w:val="24"/>
          <w:lang w:val="es-ES"/>
        </w:rPr>
      </w:pPr>
      <w:r w:rsidRPr="00102766">
        <w:rPr>
          <w:rFonts w:ascii="Times New Roman" w:hAnsi="Times New Roman" w:cs="Times New Roman"/>
          <w:b/>
          <w:sz w:val="24"/>
          <w:szCs w:val="24"/>
          <w:highlight w:val="yellow"/>
          <w:lang w:val="es-ES"/>
        </w:rPr>
        <w:t>Diagrama de comunicación</w:t>
      </w:r>
    </w:p>
    <w:p w:rsidR="00DF6A1A" w:rsidRPr="00E14F74" w:rsidRDefault="00DF6A1A" w:rsidP="00DF6A1A">
      <w:pPr>
        <w:pStyle w:val="NormalWeb"/>
        <w:shd w:val="clear" w:color="auto" w:fill="FFFFFF"/>
        <w:spacing w:before="120" w:beforeAutospacing="0" w:after="120" w:afterAutospacing="0" w:line="360" w:lineRule="auto"/>
        <w:jc w:val="both"/>
      </w:pPr>
      <w:r w:rsidRPr="00E14F74">
        <w:t>En el</w:t>
      </w:r>
      <w:r w:rsidRPr="00E14F74">
        <w:rPr>
          <w:rStyle w:val="apple-converted-space"/>
        </w:rPr>
        <w:t> </w:t>
      </w:r>
      <w:hyperlink r:id="rId16" w:tooltip="Lenguaje Unificado de Modelado" w:history="1">
        <w:r w:rsidRPr="00E14F74">
          <w:rPr>
            <w:rStyle w:val="Hipervnculo"/>
            <w:color w:val="auto"/>
            <w:u w:val="none"/>
          </w:rPr>
          <w:t>Lenguaje Unificado de Modelado</w:t>
        </w:r>
      </w:hyperlink>
      <w:r w:rsidRPr="00E14F74">
        <w:rPr>
          <w:rStyle w:val="apple-converted-space"/>
        </w:rPr>
        <w:t> </w:t>
      </w:r>
      <w:r w:rsidRPr="00E14F74">
        <w:t>(UML) 2.0, un</w:t>
      </w:r>
      <w:r w:rsidRPr="00E14F74">
        <w:rPr>
          <w:rStyle w:val="apple-converted-space"/>
        </w:rPr>
        <w:t> </w:t>
      </w:r>
      <w:r w:rsidRPr="00E14F74">
        <w:rPr>
          <w:bCs/>
        </w:rPr>
        <w:t>diagrama de comunicación</w:t>
      </w:r>
      <w:r w:rsidRPr="00E14F74">
        <w:rPr>
          <w:rStyle w:val="apple-converted-space"/>
        </w:rPr>
        <w:t> </w:t>
      </w:r>
      <w:r w:rsidRPr="00E14F74">
        <w:t>es una versión simplificada del</w:t>
      </w:r>
      <w:r w:rsidRPr="00E14F74">
        <w:rPr>
          <w:rStyle w:val="apple-converted-space"/>
        </w:rPr>
        <w:t> </w:t>
      </w:r>
      <w:r w:rsidRPr="00E14F74">
        <w:rPr>
          <w:bCs/>
        </w:rPr>
        <w:t>diagrama de colaboración</w:t>
      </w:r>
      <w:r w:rsidRPr="00E14F74">
        <w:rPr>
          <w:rStyle w:val="apple-converted-space"/>
        </w:rPr>
        <w:t>.</w:t>
      </w:r>
    </w:p>
    <w:p w:rsidR="00DF6A1A" w:rsidRPr="00E14F74" w:rsidRDefault="00DF6A1A" w:rsidP="00DF6A1A">
      <w:pPr>
        <w:pStyle w:val="NormalWeb"/>
        <w:shd w:val="clear" w:color="auto" w:fill="FFFFFF"/>
        <w:spacing w:before="120" w:beforeAutospacing="0" w:after="120" w:afterAutospacing="0" w:line="360" w:lineRule="auto"/>
        <w:jc w:val="both"/>
      </w:pPr>
      <w:r w:rsidRPr="00E14F74">
        <w:t>Un diagrama de comunicación modela las interacciones entre objetos o partes en términos de mensajes en secuencia. Los diagramas de comunicación representan una combinación de información tomada desde el diagrama de</w:t>
      </w:r>
      <w:r w:rsidRPr="00E14F74">
        <w:rPr>
          <w:rStyle w:val="apple-converted-space"/>
        </w:rPr>
        <w:t> </w:t>
      </w:r>
      <w:hyperlink r:id="rId17" w:tooltip="Clase (informática)" w:history="1">
        <w:r w:rsidRPr="00E14F74">
          <w:rPr>
            <w:rStyle w:val="Hipervnculo"/>
            <w:color w:val="auto"/>
            <w:u w:val="none"/>
          </w:rPr>
          <w:t>clases</w:t>
        </w:r>
      </w:hyperlink>
      <w:r w:rsidRPr="00E14F74">
        <w:t>,</w:t>
      </w:r>
      <w:r w:rsidRPr="00E14F74">
        <w:rPr>
          <w:rStyle w:val="apple-converted-space"/>
        </w:rPr>
        <w:t> </w:t>
      </w:r>
      <w:hyperlink r:id="rId18" w:tooltip="Diagrama de secuencia" w:history="1">
        <w:r w:rsidRPr="00E14F74">
          <w:rPr>
            <w:rStyle w:val="Hipervnculo"/>
            <w:color w:val="auto"/>
            <w:u w:val="none"/>
          </w:rPr>
          <w:t>secuencia</w:t>
        </w:r>
      </w:hyperlink>
      <w:r w:rsidRPr="00E14F74">
        <w:t xml:space="preserve">, y </w:t>
      </w:r>
      <w:hyperlink r:id="rId19" w:tooltip="Diagrama de casos de uso" w:history="1">
        <w:r w:rsidRPr="00E14F74">
          <w:rPr>
            <w:rStyle w:val="Hipervnculo"/>
            <w:color w:val="auto"/>
            <w:u w:val="none"/>
          </w:rPr>
          <w:t>diagrama de casos de uso</w:t>
        </w:r>
      </w:hyperlink>
      <w:r w:rsidRPr="00E14F74">
        <w:rPr>
          <w:rStyle w:val="apple-converted-space"/>
        </w:rPr>
        <w:t> </w:t>
      </w:r>
      <w:r w:rsidRPr="00E14F74">
        <w:t>describiendo tanto la estructura estática como el comportamiento dinámico de un sistema.</w:t>
      </w:r>
    </w:p>
    <w:p w:rsidR="00DF6A1A" w:rsidRPr="00E14F74" w:rsidRDefault="00DF6A1A" w:rsidP="00DF6A1A">
      <w:pPr>
        <w:pStyle w:val="NormalWeb"/>
        <w:shd w:val="clear" w:color="auto" w:fill="FFFFFF"/>
        <w:spacing w:before="120" w:beforeAutospacing="0" w:after="120" w:afterAutospacing="0" w:line="360" w:lineRule="auto"/>
        <w:jc w:val="both"/>
      </w:pPr>
      <w:r w:rsidRPr="00E14F74">
        <w:t>Los diagramas de comunicación y de secuencia describen información similar, y con ciertas transformaciones, pueden ser transformados unos en otros sin dificultad.</w:t>
      </w:r>
    </w:p>
    <w:p w:rsidR="00DF6A1A" w:rsidRPr="00C21B0B" w:rsidRDefault="00DF6A1A" w:rsidP="00DF6A1A">
      <w:pPr>
        <w:pStyle w:val="NormalWeb"/>
        <w:shd w:val="clear" w:color="auto" w:fill="FFFFFF"/>
        <w:spacing w:before="120" w:beforeAutospacing="0" w:after="120" w:afterAutospacing="0" w:line="360" w:lineRule="auto"/>
        <w:jc w:val="both"/>
      </w:pPr>
      <w:r w:rsidRPr="00C21B0B">
        <w:t>Para mantener el orden de los mensajes en un diagrama de comunicación, los mensajes son etiquetados con un número cronológico y colocado cerca del enlace por el cual se desplaza el mensaje. Leer un diagrama de comunicación conlleva comenzar en el mensaje 1.0, y seguir los mensajes desde un objeto hasta el siguiente, sucesivamente</w:t>
      </w:r>
    </w:p>
    <w:p w:rsidR="00DF6A1A" w:rsidRPr="00DF6A1A" w:rsidRDefault="00DF6A1A" w:rsidP="00DF6A1A">
      <w:pPr>
        <w:tabs>
          <w:tab w:val="left" w:pos="2160"/>
        </w:tabs>
        <w:rPr>
          <w:rFonts w:ascii="Times New Roman" w:hAnsi="Times New Roman" w:cs="Times New Roman"/>
          <w:sz w:val="24"/>
          <w:szCs w:val="24"/>
          <w:lang w:val="es-ES"/>
        </w:rPr>
      </w:pPr>
    </w:p>
    <w:p w:rsidR="00DF6A1A" w:rsidRPr="00DF6A1A" w:rsidRDefault="00094917" w:rsidP="00DF6A1A">
      <w:pPr>
        <w:tabs>
          <w:tab w:val="left" w:pos="2160"/>
        </w:tabs>
        <w:rPr>
          <w:rFonts w:ascii="Times New Roman" w:hAnsi="Times New Roman" w:cs="Times New Roman"/>
          <w:sz w:val="24"/>
          <w:szCs w:val="24"/>
          <w:lang w:val="es-ES"/>
        </w:rPr>
      </w:pPr>
      <w:r>
        <w:rPr>
          <w:rFonts w:ascii="Times New Roman" w:hAnsi="Times New Roman" w:cs="Times New Roman"/>
          <w:noProof/>
          <w:sz w:val="24"/>
          <w:szCs w:val="24"/>
          <w:lang w:val="es-PY" w:eastAsia="es-PY"/>
        </w:rPr>
        <w:lastRenderedPageBreak/>
        <w:drawing>
          <wp:inline distT="0" distB="0" distL="0" distR="0" wp14:anchorId="65F70555" wp14:editId="5094779A">
            <wp:extent cx="5400040" cy="1471932"/>
            <wp:effectExtent l="0" t="0" r="0" b="0"/>
            <wp:docPr id="251" name="Imagen 12" descr="D:\facultad 2015\primer semestre\Ing. Sofware\diagramas\comunicacion\diagrama de comunicacion\princip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facultad 2015\primer semestre\Ing. Sofware\diagramas\comunicacion\diagrama de comunicacion\principal.png"/>
                    <pic:cNvPicPr>
                      <a:picLocks noChangeAspect="1" noChangeArrowheads="1"/>
                    </pic:cNvPicPr>
                  </pic:nvPicPr>
                  <pic:blipFill>
                    <a:blip r:embed="rId20" cstate="print"/>
                    <a:srcRect/>
                    <a:stretch>
                      <a:fillRect/>
                    </a:stretch>
                  </pic:blipFill>
                  <pic:spPr bwMode="auto">
                    <a:xfrm>
                      <a:off x="0" y="0"/>
                      <a:ext cx="5400040" cy="1471932"/>
                    </a:xfrm>
                    <a:prstGeom prst="rect">
                      <a:avLst/>
                    </a:prstGeom>
                    <a:noFill/>
                    <a:ln w="9525">
                      <a:noFill/>
                      <a:miter lim="800000"/>
                      <a:headEnd/>
                      <a:tailEnd/>
                    </a:ln>
                  </pic:spPr>
                </pic:pic>
              </a:graphicData>
            </a:graphic>
          </wp:inline>
        </w:drawing>
      </w:r>
    </w:p>
    <w:p w:rsidR="00DF6A1A" w:rsidRPr="00DF6A1A" w:rsidRDefault="00DF6A1A" w:rsidP="00DF6A1A">
      <w:pPr>
        <w:jc w:val="right"/>
        <w:rPr>
          <w:rFonts w:ascii="Times New Roman" w:hAnsi="Times New Roman" w:cs="Times New Roman"/>
          <w:sz w:val="24"/>
          <w:szCs w:val="24"/>
          <w:lang w:val="es-ES"/>
        </w:rPr>
      </w:pPr>
    </w:p>
    <w:p w:rsidR="00DF6A1A" w:rsidRPr="00DF6A1A" w:rsidRDefault="00DF6A1A" w:rsidP="00DF6A1A">
      <w:pPr>
        <w:jc w:val="right"/>
        <w:rPr>
          <w:rFonts w:ascii="Times New Roman" w:hAnsi="Times New Roman" w:cs="Times New Roman"/>
          <w:sz w:val="24"/>
          <w:szCs w:val="24"/>
          <w:lang w:val="es-ES"/>
        </w:rPr>
      </w:pPr>
    </w:p>
    <w:p w:rsidR="00DF6A1A" w:rsidRPr="00DF6A1A" w:rsidRDefault="00DF6A1A" w:rsidP="00DF6A1A">
      <w:pPr>
        <w:jc w:val="right"/>
        <w:rPr>
          <w:rFonts w:ascii="Times New Roman" w:hAnsi="Times New Roman" w:cs="Times New Roman"/>
          <w:sz w:val="24"/>
          <w:szCs w:val="24"/>
          <w:lang w:val="es-ES"/>
        </w:rPr>
      </w:pPr>
    </w:p>
    <w:p w:rsidR="00DF6A1A" w:rsidRPr="00DF6A1A" w:rsidRDefault="00DF6A1A" w:rsidP="00DF6A1A">
      <w:pPr>
        <w:rPr>
          <w:rFonts w:ascii="Times New Roman" w:hAnsi="Times New Roman" w:cs="Times New Roman"/>
          <w:sz w:val="24"/>
          <w:szCs w:val="24"/>
          <w:lang w:val="es-ES"/>
        </w:rPr>
      </w:pPr>
    </w:p>
    <w:p w:rsidR="00DF6A1A" w:rsidRPr="00DF6A1A" w:rsidRDefault="00DF6A1A" w:rsidP="00DF6A1A">
      <w:pPr>
        <w:rPr>
          <w:lang w:val="es-ES"/>
        </w:rPr>
      </w:pPr>
    </w:p>
    <w:p w:rsidR="00DF6A1A" w:rsidRPr="00DF6A1A" w:rsidRDefault="00DF6A1A" w:rsidP="00DF6A1A">
      <w:pPr>
        <w:rPr>
          <w:lang w:val="es-ES"/>
        </w:rPr>
      </w:pPr>
    </w:p>
    <w:p w:rsidR="00DF6A1A" w:rsidRPr="00DF6A1A" w:rsidRDefault="00DF6A1A" w:rsidP="00DF6A1A">
      <w:pPr>
        <w:rPr>
          <w:lang w:val="es-ES"/>
        </w:rPr>
      </w:pPr>
    </w:p>
    <w:p w:rsidR="00DF6A1A" w:rsidRPr="00DF6A1A" w:rsidRDefault="00DF6A1A" w:rsidP="00DF6A1A">
      <w:pPr>
        <w:rPr>
          <w:lang w:val="es-ES"/>
        </w:rPr>
      </w:pPr>
    </w:p>
    <w:p w:rsidR="00DF6A1A" w:rsidRPr="00DF6A1A" w:rsidRDefault="00DF6A1A" w:rsidP="00DF6A1A">
      <w:pPr>
        <w:rPr>
          <w:lang w:val="es-ES"/>
        </w:rPr>
      </w:pPr>
      <w:r w:rsidRPr="00DF6A1A">
        <w:rPr>
          <w:lang w:val="es-ES"/>
        </w:rPr>
        <w:br w:type="page"/>
      </w:r>
    </w:p>
    <w:p w:rsidR="00DF6A1A" w:rsidRPr="0030621A" w:rsidRDefault="00DF6A1A" w:rsidP="008F227F">
      <w:pPr>
        <w:spacing w:after="0" w:line="240" w:lineRule="auto"/>
        <w:jc w:val="both"/>
        <w:rPr>
          <w:rFonts w:ascii="Times New Roman" w:eastAsia="Times New Roman" w:hAnsi="Times New Roman" w:cs="Times New Roman"/>
          <w:b/>
          <w:bCs/>
          <w:color w:val="000000"/>
          <w:sz w:val="27"/>
          <w:szCs w:val="27"/>
          <w:lang w:val="es-PY" w:eastAsia="es-ES"/>
        </w:rPr>
      </w:pPr>
    </w:p>
    <w:p w:rsidR="008C2540" w:rsidRPr="0006454A" w:rsidRDefault="008C2540" w:rsidP="00B86412">
      <w:pPr>
        <w:pStyle w:val="Prrafodelista"/>
        <w:numPr>
          <w:ilvl w:val="0"/>
          <w:numId w:val="7"/>
        </w:numPr>
        <w:spacing w:after="0" w:line="240" w:lineRule="auto"/>
        <w:jc w:val="both"/>
        <w:outlineLvl w:val="1"/>
        <w:rPr>
          <w:rFonts w:ascii="Times New Roman" w:eastAsia="Times New Roman" w:hAnsi="Times New Roman" w:cs="Times New Roman"/>
          <w:b/>
          <w:bCs/>
          <w:color w:val="000000"/>
          <w:sz w:val="28"/>
          <w:szCs w:val="28"/>
          <w:highlight w:val="yellow"/>
          <w:lang w:val="es-PY" w:eastAsia="es-ES"/>
        </w:rPr>
      </w:pPr>
      <w:bookmarkStart w:id="16" w:name="_Toc428524207"/>
      <w:r w:rsidRPr="0006454A">
        <w:rPr>
          <w:rFonts w:ascii="Times New Roman" w:eastAsia="Times New Roman" w:hAnsi="Times New Roman" w:cs="Times New Roman"/>
          <w:b/>
          <w:bCs/>
          <w:color w:val="000000"/>
          <w:sz w:val="28"/>
          <w:szCs w:val="28"/>
          <w:highlight w:val="yellow"/>
          <w:lang w:val="es-PY" w:eastAsia="es-ES"/>
        </w:rPr>
        <w:t>Identificar los CU</w:t>
      </w:r>
      <w:bookmarkEnd w:id="16"/>
    </w:p>
    <w:p w:rsidR="008C2540" w:rsidRPr="0030621A" w:rsidRDefault="008C2540" w:rsidP="008C2540">
      <w:pPr>
        <w:pStyle w:val="Prrafodelista"/>
        <w:spacing w:after="0" w:line="240" w:lineRule="auto"/>
        <w:jc w:val="both"/>
        <w:rPr>
          <w:rFonts w:ascii="Times New Roman" w:eastAsia="Times New Roman" w:hAnsi="Times New Roman" w:cs="Times New Roman"/>
          <w:sz w:val="28"/>
          <w:szCs w:val="28"/>
          <w:lang w:val="es-PY" w:eastAsia="es-ES"/>
        </w:rPr>
      </w:pPr>
    </w:p>
    <w:p w:rsidR="008C2540" w:rsidRPr="0030621A" w:rsidRDefault="008C2540" w:rsidP="00E20BCA">
      <w:pPr>
        <w:numPr>
          <w:ilvl w:val="0"/>
          <w:numId w:val="2"/>
        </w:numPr>
        <w:spacing w:after="0" w:line="240" w:lineRule="auto"/>
        <w:jc w:val="both"/>
        <w:textAlignment w:val="baseline"/>
        <w:rPr>
          <w:rFonts w:ascii="Times New Roman" w:eastAsia="Times New Roman" w:hAnsi="Times New Roman" w:cs="Times New Roman"/>
          <w:bCs/>
          <w:color w:val="000000"/>
          <w:sz w:val="24"/>
          <w:szCs w:val="24"/>
          <w:lang w:val="es-PY" w:eastAsia="es-ES"/>
        </w:rPr>
      </w:pPr>
      <w:r w:rsidRPr="0030621A">
        <w:rPr>
          <w:rFonts w:ascii="Times New Roman" w:eastAsia="Times New Roman" w:hAnsi="Times New Roman" w:cs="Times New Roman"/>
          <w:bCs/>
          <w:color w:val="000000"/>
          <w:sz w:val="24"/>
          <w:szCs w:val="24"/>
          <w:lang w:val="es-PY" w:eastAsia="es-ES"/>
        </w:rPr>
        <w:t>ABM Usuarios</w:t>
      </w:r>
    </w:p>
    <w:p w:rsidR="008C2540" w:rsidRPr="0030621A" w:rsidRDefault="008C2540" w:rsidP="00E20BCA">
      <w:pPr>
        <w:numPr>
          <w:ilvl w:val="0"/>
          <w:numId w:val="2"/>
        </w:numPr>
        <w:spacing w:after="0" w:line="240" w:lineRule="auto"/>
        <w:jc w:val="both"/>
        <w:textAlignment w:val="baseline"/>
        <w:rPr>
          <w:rFonts w:ascii="Times New Roman" w:eastAsia="Times New Roman" w:hAnsi="Times New Roman" w:cs="Times New Roman"/>
          <w:bCs/>
          <w:color w:val="000000"/>
          <w:sz w:val="24"/>
          <w:szCs w:val="24"/>
          <w:lang w:val="es-PY" w:eastAsia="es-ES"/>
        </w:rPr>
      </w:pPr>
      <w:r w:rsidRPr="0030621A">
        <w:rPr>
          <w:rFonts w:ascii="Times New Roman" w:eastAsia="Times New Roman" w:hAnsi="Times New Roman" w:cs="Times New Roman"/>
          <w:bCs/>
          <w:color w:val="000000"/>
          <w:sz w:val="24"/>
          <w:szCs w:val="24"/>
          <w:lang w:val="es-PY" w:eastAsia="es-ES"/>
        </w:rPr>
        <w:t>Ingresar al sistema</w:t>
      </w:r>
    </w:p>
    <w:p w:rsidR="008C2540" w:rsidRPr="0030621A" w:rsidRDefault="008C2540" w:rsidP="00E20BCA">
      <w:pPr>
        <w:numPr>
          <w:ilvl w:val="0"/>
          <w:numId w:val="2"/>
        </w:numPr>
        <w:spacing w:after="0" w:line="240" w:lineRule="auto"/>
        <w:jc w:val="both"/>
        <w:textAlignment w:val="baseline"/>
        <w:rPr>
          <w:rFonts w:ascii="Times New Roman" w:eastAsia="Times New Roman" w:hAnsi="Times New Roman" w:cs="Times New Roman"/>
          <w:bCs/>
          <w:color w:val="000000"/>
          <w:sz w:val="24"/>
          <w:szCs w:val="24"/>
          <w:lang w:val="es-PY" w:eastAsia="es-ES"/>
        </w:rPr>
      </w:pPr>
      <w:r w:rsidRPr="0030621A">
        <w:rPr>
          <w:rFonts w:ascii="Times New Roman" w:eastAsia="Times New Roman" w:hAnsi="Times New Roman" w:cs="Times New Roman"/>
          <w:bCs/>
          <w:color w:val="000000"/>
          <w:sz w:val="24"/>
          <w:szCs w:val="24"/>
          <w:lang w:val="es-PY" w:eastAsia="es-ES"/>
        </w:rPr>
        <w:t>ABM facultad</w:t>
      </w:r>
    </w:p>
    <w:p w:rsidR="008C2540" w:rsidRDefault="008C2540" w:rsidP="00E20BCA">
      <w:pPr>
        <w:numPr>
          <w:ilvl w:val="0"/>
          <w:numId w:val="2"/>
        </w:numPr>
        <w:spacing w:after="0" w:line="240" w:lineRule="auto"/>
        <w:jc w:val="both"/>
        <w:textAlignment w:val="baseline"/>
        <w:rPr>
          <w:rFonts w:ascii="Times New Roman" w:eastAsia="Times New Roman" w:hAnsi="Times New Roman" w:cs="Times New Roman"/>
          <w:bCs/>
          <w:color w:val="000000"/>
          <w:sz w:val="24"/>
          <w:szCs w:val="24"/>
          <w:lang w:val="es-PY" w:eastAsia="es-ES"/>
        </w:rPr>
      </w:pPr>
      <w:r w:rsidRPr="0030621A">
        <w:rPr>
          <w:rFonts w:ascii="Times New Roman" w:eastAsia="Times New Roman" w:hAnsi="Times New Roman" w:cs="Times New Roman"/>
          <w:bCs/>
          <w:color w:val="000000"/>
          <w:sz w:val="24"/>
          <w:szCs w:val="24"/>
          <w:lang w:val="es-PY" w:eastAsia="es-ES"/>
        </w:rPr>
        <w:t>ABM Carreras</w:t>
      </w:r>
    </w:p>
    <w:p w:rsidR="008C2540" w:rsidRPr="0030621A" w:rsidRDefault="008C2540" w:rsidP="00E20BCA">
      <w:pPr>
        <w:numPr>
          <w:ilvl w:val="0"/>
          <w:numId w:val="2"/>
        </w:numPr>
        <w:spacing w:after="0" w:line="240" w:lineRule="auto"/>
        <w:jc w:val="both"/>
        <w:textAlignment w:val="baseline"/>
        <w:rPr>
          <w:rFonts w:ascii="Times New Roman" w:eastAsia="Times New Roman" w:hAnsi="Times New Roman" w:cs="Times New Roman"/>
          <w:bCs/>
          <w:color w:val="000000"/>
          <w:sz w:val="24"/>
          <w:szCs w:val="24"/>
          <w:lang w:val="es-PY" w:eastAsia="es-ES"/>
        </w:rPr>
      </w:pPr>
      <w:r w:rsidRPr="0030621A">
        <w:rPr>
          <w:rFonts w:ascii="Times New Roman" w:eastAsia="Times New Roman" w:hAnsi="Times New Roman" w:cs="Times New Roman"/>
          <w:bCs/>
          <w:color w:val="000000"/>
          <w:sz w:val="24"/>
          <w:szCs w:val="24"/>
          <w:lang w:val="es-PY" w:eastAsia="es-ES"/>
        </w:rPr>
        <w:t>ABM Alumnos</w:t>
      </w:r>
    </w:p>
    <w:p w:rsidR="00A24FD3" w:rsidRPr="0006454A" w:rsidRDefault="008C2540" w:rsidP="00E20BCA">
      <w:pPr>
        <w:numPr>
          <w:ilvl w:val="0"/>
          <w:numId w:val="2"/>
        </w:numPr>
        <w:spacing w:after="0" w:line="240" w:lineRule="auto"/>
        <w:jc w:val="both"/>
        <w:textAlignment w:val="baseline"/>
        <w:rPr>
          <w:rFonts w:ascii="Times New Roman" w:eastAsia="Times New Roman" w:hAnsi="Times New Roman" w:cs="Times New Roman"/>
          <w:bCs/>
          <w:color w:val="000000"/>
          <w:sz w:val="24"/>
          <w:szCs w:val="24"/>
          <w:lang w:val="es-PY" w:eastAsia="es-ES"/>
        </w:rPr>
      </w:pPr>
      <w:r w:rsidRPr="0006454A">
        <w:rPr>
          <w:rFonts w:ascii="Times New Roman" w:eastAsia="Times New Roman" w:hAnsi="Times New Roman" w:cs="Times New Roman"/>
          <w:bCs/>
          <w:color w:val="000000"/>
          <w:sz w:val="24"/>
          <w:szCs w:val="24"/>
          <w:lang w:val="es-PY" w:eastAsia="es-ES"/>
        </w:rPr>
        <w:t>C</w:t>
      </w:r>
      <w:r w:rsidR="0006454A">
        <w:rPr>
          <w:rFonts w:ascii="Times New Roman" w:eastAsia="Times New Roman" w:hAnsi="Times New Roman" w:cs="Times New Roman"/>
          <w:bCs/>
          <w:color w:val="000000"/>
          <w:sz w:val="24"/>
          <w:szCs w:val="24"/>
          <w:lang w:val="es-PY" w:eastAsia="es-ES"/>
        </w:rPr>
        <w:t>argar noticias</w:t>
      </w:r>
    </w:p>
    <w:p w:rsidR="00A24FD3" w:rsidRPr="0030621A" w:rsidRDefault="0006454A" w:rsidP="00E20BCA">
      <w:pPr>
        <w:numPr>
          <w:ilvl w:val="0"/>
          <w:numId w:val="2"/>
        </w:numPr>
        <w:spacing w:after="0" w:line="240" w:lineRule="auto"/>
        <w:jc w:val="both"/>
        <w:textAlignment w:val="baseline"/>
        <w:rPr>
          <w:rFonts w:ascii="Times New Roman" w:eastAsia="Times New Roman" w:hAnsi="Times New Roman" w:cs="Times New Roman"/>
          <w:bCs/>
          <w:color w:val="000000"/>
          <w:sz w:val="24"/>
          <w:szCs w:val="24"/>
          <w:lang w:val="es-PY" w:eastAsia="es-ES"/>
        </w:rPr>
      </w:pPr>
      <w:r>
        <w:rPr>
          <w:rFonts w:ascii="Times New Roman" w:eastAsia="Times New Roman" w:hAnsi="Times New Roman" w:cs="Times New Roman"/>
          <w:bCs/>
          <w:color w:val="000000"/>
          <w:sz w:val="24"/>
          <w:szCs w:val="24"/>
          <w:lang w:val="es-PY" w:eastAsia="es-ES"/>
        </w:rPr>
        <w:t>Publicar noticias</w:t>
      </w:r>
    </w:p>
    <w:p w:rsidR="00E14F74" w:rsidRPr="007616D9" w:rsidRDefault="00E14F74" w:rsidP="0006454A">
      <w:pPr>
        <w:spacing w:after="0" w:line="240" w:lineRule="auto"/>
        <w:jc w:val="both"/>
        <w:textAlignment w:val="baseline"/>
        <w:rPr>
          <w:rFonts w:ascii="Times New Roman" w:eastAsia="Times New Roman" w:hAnsi="Times New Roman" w:cs="Times New Roman"/>
          <w:bCs/>
          <w:color w:val="000000"/>
          <w:sz w:val="24"/>
          <w:szCs w:val="24"/>
          <w:lang w:val="es-PY" w:eastAsia="es-ES"/>
        </w:rPr>
      </w:pPr>
    </w:p>
    <w:p w:rsidR="008C2540" w:rsidRPr="0030621A" w:rsidRDefault="008C2540" w:rsidP="00B86412">
      <w:pPr>
        <w:pStyle w:val="Prrafodelista"/>
        <w:numPr>
          <w:ilvl w:val="2"/>
          <w:numId w:val="4"/>
        </w:numPr>
        <w:spacing w:after="0" w:line="240" w:lineRule="auto"/>
        <w:outlineLvl w:val="1"/>
        <w:rPr>
          <w:rFonts w:ascii="Times New Roman" w:eastAsia="Times New Roman" w:hAnsi="Times New Roman" w:cs="Times New Roman"/>
          <w:b/>
          <w:bCs/>
          <w:color w:val="000000"/>
          <w:sz w:val="27"/>
          <w:szCs w:val="27"/>
          <w:lang w:val="es-PY" w:eastAsia="es-ES"/>
        </w:rPr>
      </w:pPr>
      <w:bookmarkStart w:id="17" w:name="_Toc428524208"/>
      <w:r w:rsidRPr="0030621A">
        <w:rPr>
          <w:rFonts w:ascii="Times New Roman" w:eastAsia="Times New Roman" w:hAnsi="Times New Roman" w:cs="Times New Roman"/>
          <w:b/>
          <w:bCs/>
          <w:color w:val="000000"/>
          <w:sz w:val="27"/>
          <w:szCs w:val="27"/>
          <w:lang w:val="es-PY" w:eastAsia="es-ES"/>
        </w:rPr>
        <w:t>ABM Usuarios</w:t>
      </w:r>
      <w:bookmarkEnd w:id="17"/>
    </w:p>
    <w:p w:rsidR="008C2540" w:rsidRPr="0030621A" w:rsidRDefault="0006454A" w:rsidP="008C2540">
      <w:pPr>
        <w:spacing w:after="0" w:line="240" w:lineRule="auto"/>
        <w:ind w:left="2160" w:firstLine="720"/>
        <w:rPr>
          <w:rFonts w:ascii="Times New Roman" w:eastAsia="Times New Roman" w:hAnsi="Times New Roman" w:cs="Times New Roman"/>
          <w:sz w:val="24"/>
          <w:szCs w:val="24"/>
          <w:lang w:val="es-PY" w:eastAsia="es-ES"/>
        </w:rPr>
      </w:pPr>
      <w:r>
        <w:rPr>
          <w:rFonts w:ascii="Times New Roman" w:eastAsia="Times New Roman" w:hAnsi="Times New Roman" w:cs="Times New Roman"/>
          <w:bCs/>
          <w:noProof/>
          <w:color w:val="000000"/>
          <w:sz w:val="24"/>
          <w:szCs w:val="24"/>
          <w:lang w:val="es-PY" w:eastAsia="es-PY"/>
        </w:rPr>
        <w:drawing>
          <wp:anchor distT="0" distB="0" distL="114300" distR="114300" simplePos="0" relativeHeight="251635712" behindDoc="1" locked="0" layoutInCell="1" allowOverlap="1" wp14:anchorId="021C5713" wp14:editId="144533F8">
            <wp:simplePos x="0" y="0"/>
            <wp:positionH relativeFrom="column">
              <wp:posOffset>305435</wp:posOffset>
            </wp:positionH>
            <wp:positionV relativeFrom="paragraph">
              <wp:posOffset>50165</wp:posOffset>
            </wp:positionV>
            <wp:extent cx="3099435" cy="1068705"/>
            <wp:effectExtent l="0" t="0" r="0" b="0"/>
            <wp:wrapNone/>
            <wp:docPr id="3" name="2 Imagen" descr="gestionar_usu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ionar_usuario.png"/>
                    <pic:cNvPicPr/>
                  </pic:nvPicPr>
                  <pic:blipFill rotWithShape="1">
                    <a:blip r:embed="rId21" cstate="print"/>
                    <a:srcRect l="17265" t="34063" r="21005" b="30188"/>
                    <a:stretch/>
                  </pic:blipFill>
                  <pic:spPr bwMode="auto">
                    <a:xfrm>
                      <a:off x="0" y="0"/>
                      <a:ext cx="3099435" cy="10687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8C2540" w:rsidRPr="0030621A" w:rsidRDefault="008C2540" w:rsidP="00E14F74">
      <w:pPr>
        <w:spacing w:after="0" w:line="240" w:lineRule="auto"/>
        <w:rPr>
          <w:rFonts w:ascii="Times New Roman" w:eastAsia="Times New Roman" w:hAnsi="Times New Roman" w:cs="Times New Roman"/>
          <w:sz w:val="24"/>
          <w:szCs w:val="24"/>
          <w:lang w:val="es-PY" w:eastAsia="es-ES"/>
        </w:rPr>
      </w:pPr>
    </w:p>
    <w:p w:rsidR="008C2540" w:rsidRPr="0030621A" w:rsidRDefault="008C2540" w:rsidP="008C2540">
      <w:pPr>
        <w:spacing w:after="0" w:line="240" w:lineRule="auto"/>
        <w:ind w:left="2160" w:firstLine="720"/>
        <w:rPr>
          <w:rFonts w:ascii="Times New Roman" w:eastAsia="Times New Roman" w:hAnsi="Times New Roman" w:cs="Times New Roman"/>
          <w:sz w:val="24"/>
          <w:szCs w:val="24"/>
          <w:lang w:val="es-PY" w:eastAsia="es-ES"/>
        </w:rPr>
      </w:pPr>
    </w:p>
    <w:p w:rsidR="008C2540" w:rsidRPr="0030621A" w:rsidRDefault="008C2540" w:rsidP="008C2540">
      <w:pPr>
        <w:spacing w:after="0" w:line="240" w:lineRule="auto"/>
        <w:rPr>
          <w:rFonts w:ascii="Times New Roman" w:eastAsia="Times New Roman" w:hAnsi="Times New Roman" w:cs="Times New Roman"/>
          <w:sz w:val="24"/>
          <w:szCs w:val="24"/>
          <w:lang w:val="es-PY" w:eastAsia="es-ES"/>
        </w:rPr>
      </w:pPr>
    </w:p>
    <w:p w:rsidR="008C2540" w:rsidRPr="0030621A" w:rsidRDefault="008C2540" w:rsidP="008C2540">
      <w:pPr>
        <w:spacing w:after="0" w:line="240" w:lineRule="auto"/>
        <w:rPr>
          <w:rFonts w:ascii="Times New Roman" w:eastAsia="Times New Roman" w:hAnsi="Times New Roman" w:cs="Times New Roman"/>
          <w:sz w:val="24"/>
          <w:szCs w:val="24"/>
          <w:lang w:val="es-PY" w:eastAsia="es-ES"/>
        </w:rPr>
      </w:pPr>
    </w:p>
    <w:p w:rsidR="008C2540" w:rsidRPr="0030621A" w:rsidRDefault="008C2540" w:rsidP="008C2540">
      <w:pPr>
        <w:spacing w:after="0" w:line="240" w:lineRule="auto"/>
        <w:rPr>
          <w:rFonts w:ascii="Times New Roman" w:eastAsia="Times New Roman" w:hAnsi="Times New Roman" w:cs="Times New Roman"/>
          <w:b/>
          <w:bCs/>
          <w:color w:val="000000"/>
          <w:sz w:val="27"/>
          <w:szCs w:val="27"/>
          <w:lang w:val="es-PY" w:eastAsia="es-ES"/>
        </w:rPr>
      </w:pPr>
    </w:p>
    <w:p w:rsidR="008C2540" w:rsidRPr="007616D9" w:rsidRDefault="00A13661" w:rsidP="00E14F74">
      <w:pPr>
        <w:spacing w:after="0" w:line="240" w:lineRule="auto"/>
        <w:rPr>
          <w:rFonts w:ascii="Arial" w:eastAsia="Times New Roman" w:hAnsi="Arial" w:cs="Arial"/>
          <w:b/>
          <w:bCs/>
          <w:color w:val="000000"/>
          <w:sz w:val="24"/>
          <w:szCs w:val="24"/>
          <w:lang w:val="es-PY" w:eastAsia="es-ES"/>
        </w:rPr>
      </w:pPr>
      <w:r>
        <w:rPr>
          <w:noProof/>
          <w:lang w:val="es-PY" w:eastAsia="es-PY"/>
        </w:rPr>
        <w:drawing>
          <wp:anchor distT="0" distB="0" distL="114300" distR="114300" simplePos="0" relativeHeight="251640832" behindDoc="1" locked="0" layoutInCell="1" allowOverlap="1" wp14:anchorId="587AF8AB" wp14:editId="00A2A466">
            <wp:simplePos x="0" y="0"/>
            <wp:positionH relativeFrom="column">
              <wp:posOffset>-158115</wp:posOffset>
            </wp:positionH>
            <wp:positionV relativeFrom="paragraph">
              <wp:posOffset>51435</wp:posOffset>
            </wp:positionV>
            <wp:extent cx="5395595" cy="2374900"/>
            <wp:effectExtent l="0" t="0" r="0" b="0"/>
            <wp:wrapNone/>
            <wp:docPr id="11" name="Imagen 1" descr="D:\facultad 2015\Ing. Sofware\casos de usos\sistema_asistencia\ingresa_usu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acultad 2015\Ing. Sofware\casos de usos\sistema_asistencia\ingresa_usuario.png"/>
                    <pic:cNvPicPr>
                      <a:picLocks noChangeAspect="1" noChangeArrowheads="1"/>
                    </pic:cNvPicPr>
                  </pic:nvPicPr>
                  <pic:blipFill rotWithShape="1">
                    <a:blip r:embed="rId22" cstate="print"/>
                    <a:srcRect b="42363"/>
                    <a:stretch/>
                  </pic:blipFill>
                  <pic:spPr bwMode="auto">
                    <a:xfrm>
                      <a:off x="0" y="0"/>
                      <a:ext cx="5395595" cy="237490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8C2540" w:rsidRPr="00A13661" w:rsidRDefault="00366042" w:rsidP="00A13661">
      <w:pPr>
        <w:pStyle w:val="Prrafodelista"/>
        <w:numPr>
          <w:ilvl w:val="2"/>
          <w:numId w:val="4"/>
        </w:numPr>
        <w:tabs>
          <w:tab w:val="left" w:pos="2955"/>
        </w:tabs>
        <w:outlineLvl w:val="1"/>
        <w:rPr>
          <w:rFonts w:ascii="Times New Roman" w:hAnsi="Times New Roman" w:cs="Times New Roman"/>
          <w:b/>
          <w:sz w:val="28"/>
          <w:szCs w:val="28"/>
          <w:lang w:val="es-PY"/>
        </w:rPr>
      </w:pPr>
      <w:bookmarkStart w:id="18" w:name="_Toc428524209"/>
      <w:r w:rsidRPr="00A344C5">
        <w:rPr>
          <w:rFonts w:ascii="Times New Roman" w:hAnsi="Times New Roman" w:cs="Times New Roman"/>
          <w:b/>
          <w:sz w:val="28"/>
          <w:szCs w:val="28"/>
          <w:lang w:val="es-PY"/>
        </w:rPr>
        <w:t>Ingresar al sistema</w:t>
      </w:r>
      <w:bookmarkEnd w:id="18"/>
    </w:p>
    <w:p w:rsidR="008C2540" w:rsidRPr="0030621A" w:rsidRDefault="008C2540" w:rsidP="008C2540">
      <w:pPr>
        <w:spacing w:after="0" w:line="240" w:lineRule="auto"/>
        <w:jc w:val="both"/>
        <w:textAlignment w:val="baseline"/>
        <w:rPr>
          <w:rFonts w:ascii="Times New Roman" w:eastAsia="Times New Roman" w:hAnsi="Times New Roman" w:cs="Times New Roman"/>
          <w:b/>
          <w:bCs/>
          <w:color w:val="000000"/>
          <w:sz w:val="27"/>
          <w:szCs w:val="27"/>
          <w:lang w:val="es-PY" w:eastAsia="es-ES"/>
        </w:rPr>
      </w:pPr>
    </w:p>
    <w:p w:rsidR="008C2540" w:rsidRPr="0030621A" w:rsidRDefault="008C2540" w:rsidP="008C2540">
      <w:pPr>
        <w:spacing w:after="0" w:line="240" w:lineRule="auto"/>
        <w:jc w:val="both"/>
        <w:textAlignment w:val="baseline"/>
        <w:rPr>
          <w:rFonts w:ascii="Times New Roman" w:eastAsia="Times New Roman" w:hAnsi="Times New Roman" w:cs="Times New Roman"/>
          <w:b/>
          <w:bCs/>
          <w:color w:val="000000"/>
          <w:sz w:val="27"/>
          <w:szCs w:val="27"/>
          <w:lang w:val="es-PY" w:eastAsia="es-ES"/>
        </w:rPr>
      </w:pPr>
    </w:p>
    <w:p w:rsidR="008C2540" w:rsidRPr="0030621A" w:rsidRDefault="008C2540" w:rsidP="008C2540">
      <w:pPr>
        <w:spacing w:after="0" w:line="240" w:lineRule="auto"/>
        <w:jc w:val="both"/>
        <w:textAlignment w:val="baseline"/>
        <w:rPr>
          <w:rFonts w:ascii="Times New Roman" w:eastAsia="Times New Roman" w:hAnsi="Times New Roman" w:cs="Times New Roman"/>
          <w:b/>
          <w:bCs/>
          <w:color w:val="000000"/>
          <w:sz w:val="27"/>
          <w:szCs w:val="27"/>
          <w:lang w:val="es-PY" w:eastAsia="es-ES"/>
        </w:rPr>
      </w:pPr>
    </w:p>
    <w:p w:rsidR="008C2540" w:rsidRPr="0030621A" w:rsidRDefault="008C2540" w:rsidP="008C2540">
      <w:pPr>
        <w:spacing w:after="0" w:line="240" w:lineRule="auto"/>
        <w:jc w:val="both"/>
        <w:textAlignment w:val="baseline"/>
        <w:rPr>
          <w:rFonts w:ascii="Times New Roman" w:eastAsia="Times New Roman" w:hAnsi="Times New Roman" w:cs="Times New Roman"/>
          <w:b/>
          <w:bCs/>
          <w:color w:val="000000"/>
          <w:sz w:val="27"/>
          <w:szCs w:val="27"/>
          <w:lang w:val="es-PY" w:eastAsia="es-ES"/>
        </w:rPr>
      </w:pPr>
    </w:p>
    <w:p w:rsidR="00366042" w:rsidRPr="0030621A" w:rsidRDefault="00366042" w:rsidP="008C2540">
      <w:pPr>
        <w:spacing w:after="0" w:line="240" w:lineRule="auto"/>
        <w:ind w:left="2832" w:firstLine="708"/>
        <w:rPr>
          <w:rFonts w:ascii="Times New Roman" w:eastAsia="Times New Roman" w:hAnsi="Times New Roman" w:cs="Times New Roman"/>
          <w:b/>
          <w:bCs/>
          <w:color w:val="000000"/>
          <w:sz w:val="27"/>
          <w:szCs w:val="27"/>
          <w:lang w:val="es-PY" w:eastAsia="es-ES"/>
        </w:rPr>
      </w:pPr>
    </w:p>
    <w:p w:rsidR="00366042" w:rsidRPr="0030621A" w:rsidRDefault="00366042" w:rsidP="008C2540">
      <w:pPr>
        <w:spacing w:after="0" w:line="240" w:lineRule="auto"/>
        <w:ind w:left="2832" w:firstLine="708"/>
        <w:rPr>
          <w:rFonts w:ascii="Times New Roman" w:eastAsia="Times New Roman" w:hAnsi="Times New Roman" w:cs="Times New Roman"/>
          <w:b/>
          <w:bCs/>
          <w:color w:val="000000"/>
          <w:sz w:val="27"/>
          <w:szCs w:val="27"/>
          <w:lang w:val="es-PY" w:eastAsia="es-ES"/>
        </w:rPr>
      </w:pPr>
    </w:p>
    <w:p w:rsidR="00366042" w:rsidRPr="0030621A" w:rsidRDefault="00366042" w:rsidP="008C2540">
      <w:pPr>
        <w:spacing w:after="0" w:line="240" w:lineRule="auto"/>
        <w:ind w:left="2832" w:firstLine="708"/>
        <w:rPr>
          <w:rFonts w:ascii="Times New Roman" w:eastAsia="Times New Roman" w:hAnsi="Times New Roman" w:cs="Times New Roman"/>
          <w:b/>
          <w:bCs/>
          <w:color w:val="000000"/>
          <w:sz w:val="27"/>
          <w:szCs w:val="27"/>
          <w:lang w:val="es-PY" w:eastAsia="es-ES"/>
        </w:rPr>
      </w:pPr>
    </w:p>
    <w:p w:rsidR="00366042" w:rsidRDefault="00366042" w:rsidP="008C2540">
      <w:pPr>
        <w:spacing w:after="0" w:line="240" w:lineRule="auto"/>
        <w:ind w:left="2832" w:firstLine="708"/>
        <w:rPr>
          <w:rFonts w:ascii="Times New Roman" w:eastAsia="Times New Roman" w:hAnsi="Times New Roman" w:cs="Times New Roman"/>
          <w:b/>
          <w:bCs/>
          <w:color w:val="000000"/>
          <w:sz w:val="27"/>
          <w:szCs w:val="27"/>
          <w:lang w:val="es-PY" w:eastAsia="es-ES"/>
        </w:rPr>
      </w:pPr>
    </w:p>
    <w:p w:rsidR="00366042" w:rsidRPr="00A344C5" w:rsidRDefault="00366042" w:rsidP="00A344C5">
      <w:pPr>
        <w:spacing w:after="0" w:line="240" w:lineRule="auto"/>
        <w:rPr>
          <w:rFonts w:ascii="Times New Roman" w:eastAsia="Times New Roman" w:hAnsi="Times New Roman" w:cs="Times New Roman"/>
          <w:b/>
          <w:bCs/>
          <w:color w:val="000000"/>
          <w:sz w:val="24"/>
          <w:szCs w:val="24"/>
          <w:lang w:val="es-PY" w:eastAsia="es-ES"/>
        </w:rPr>
      </w:pPr>
    </w:p>
    <w:p w:rsidR="005246BE" w:rsidRPr="0030621A" w:rsidRDefault="00EA2C31" w:rsidP="00B86412">
      <w:pPr>
        <w:pStyle w:val="Prrafodelista"/>
        <w:numPr>
          <w:ilvl w:val="2"/>
          <w:numId w:val="4"/>
        </w:numPr>
        <w:spacing w:after="0" w:line="240" w:lineRule="auto"/>
        <w:outlineLvl w:val="1"/>
        <w:rPr>
          <w:rFonts w:ascii="Times New Roman" w:eastAsia="Times New Roman" w:hAnsi="Times New Roman" w:cs="Times New Roman"/>
          <w:b/>
          <w:bCs/>
          <w:color w:val="000000"/>
          <w:sz w:val="27"/>
          <w:szCs w:val="27"/>
          <w:lang w:val="es-PY" w:eastAsia="es-ES"/>
        </w:rPr>
      </w:pPr>
      <w:bookmarkStart w:id="19" w:name="_Toc428524212"/>
      <w:r>
        <w:rPr>
          <w:rFonts w:ascii="Times New Roman" w:eastAsia="Times New Roman" w:hAnsi="Times New Roman" w:cs="Times New Roman"/>
          <w:b/>
          <w:bCs/>
          <w:color w:val="000000"/>
          <w:sz w:val="27"/>
          <w:szCs w:val="27"/>
          <w:lang w:val="es-PY" w:eastAsia="es-ES"/>
        </w:rPr>
        <w:t xml:space="preserve">ABM </w:t>
      </w:r>
      <w:bookmarkEnd w:id="19"/>
      <w:r w:rsidR="00A13661">
        <w:rPr>
          <w:rFonts w:ascii="Times New Roman" w:eastAsia="Times New Roman" w:hAnsi="Times New Roman" w:cs="Times New Roman"/>
          <w:b/>
          <w:bCs/>
          <w:color w:val="000000"/>
          <w:sz w:val="27"/>
          <w:szCs w:val="27"/>
          <w:lang w:val="es-PY" w:eastAsia="es-ES"/>
        </w:rPr>
        <w:t>Facultad</w:t>
      </w:r>
    </w:p>
    <w:p w:rsidR="005246BE" w:rsidRDefault="00A13661" w:rsidP="00A13661">
      <w:pPr>
        <w:tabs>
          <w:tab w:val="left" w:pos="3217"/>
        </w:tabs>
        <w:spacing w:after="0" w:line="240" w:lineRule="auto"/>
        <w:rPr>
          <w:rFonts w:ascii="Times New Roman" w:eastAsia="Times New Roman" w:hAnsi="Times New Roman" w:cs="Times New Roman"/>
          <w:b/>
          <w:bCs/>
          <w:color w:val="000000"/>
          <w:sz w:val="27"/>
          <w:szCs w:val="27"/>
          <w:lang w:val="es-PY" w:eastAsia="es-ES"/>
        </w:rPr>
      </w:pPr>
      <w:r>
        <w:rPr>
          <w:rFonts w:ascii="Times New Roman" w:eastAsia="Times New Roman" w:hAnsi="Times New Roman" w:cs="Times New Roman"/>
          <w:b/>
          <w:bCs/>
          <w:color w:val="000000"/>
          <w:sz w:val="27"/>
          <w:szCs w:val="27"/>
          <w:lang w:val="es-PY" w:eastAsia="es-ES"/>
        </w:rPr>
        <w:tab/>
      </w:r>
    </w:p>
    <w:p w:rsidR="001B78B7" w:rsidRPr="0030621A" w:rsidRDefault="001B78B7" w:rsidP="009164EB">
      <w:pPr>
        <w:pStyle w:val="Prrafodelista"/>
        <w:numPr>
          <w:ilvl w:val="2"/>
          <w:numId w:val="37"/>
        </w:numPr>
        <w:spacing w:after="0" w:line="240" w:lineRule="auto"/>
        <w:outlineLvl w:val="1"/>
        <w:rPr>
          <w:rFonts w:ascii="Times New Roman" w:eastAsia="Times New Roman" w:hAnsi="Times New Roman" w:cs="Times New Roman"/>
          <w:b/>
          <w:bCs/>
          <w:color w:val="000000"/>
          <w:sz w:val="27"/>
          <w:szCs w:val="27"/>
          <w:lang w:val="es-PY" w:eastAsia="es-ES"/>
        </w:rPr>
      </w:pPr>
      <w:bookmarkStart w:id="20" w:name="_Toc428524213"/>
      <w:r w:rsidRPr="0030621A">
        <w:rPr>
          <w:rFonts w:ascii="Times New Roman" w:eastAsia="Times New Roman" w:hAnsi="Times New Roman" w:cs="Times New Roman"/>
          <w:b/>
          <w:bCs/>
          <w:color w:val="000000"/>
          <w:sz w:val="27"/>
          <w:szCs w:val="27"/>
          <w:lang w:val="es-PY" w:eastAsia="es-ES"/>
        </w:rPr>
        <w:t>ABM Alumnos</w:t>
      </w:r>
      <w:bookmarkEnd w:id="20"/>
      <w:r w:rsidRPr="0030621A">
        <w:rPr>
          <w:rFonts w:ascii="Times New Roman" w:eastAsia="Times New Roman" w:hAnsi="Times New Roman" w:cs="Times New Roman"/>
          <w:b/>
          <w:bCs/>
          <w:color w:val="000000"/>
          <w:sz w:val="27"/>
          <w:szCs w:val="27"/>
          <w:lang w:val="es-PY" w:eastAsia="es-ES"/>
        </w:rPr>
        <w:t xml:space="preserve"> </w:t>
      </w:r>
    </w:p>
    <w:p w:rsidR="001B78B7" w:rsidRPr="0030621A" w:rsidRDefault="00A13661" w:rsidP="001B78B7">
      <w:pPr>
        <w:pStyle w:val="Prrafodelista"/>
        <w:spacing w:after="0" w:line="240" w:lineRule="auto"/>
        <w:ind w:left="2160"/>
        <w:rPr>
          <w:rFonts w:ascii="Times New Roman" w:eastAsia="Times New Roman" w:hAnsi="Times New Roman" w:cs="Times New Roman"/>
          <w:b/>
          <w:bCs/>
          <w:color w:val="000000"/>
          <w:sz w:val="27"/>
          <w:szCs w:val="27"/>
          <w:lang w:val="es-PY" w:eastAsia="es-ES"/>
        </w:rPr>
      </w:pPr>
      <w:r w:rsidRPr="0030621A">
        <w:rPr>
          <w:rFonts w:ascii="Times New Roman" w:eastAsia="Times New Roman" w:hAnsi="Times New Roman" w:cs="Times New Roman"/>
          <w:b/>
          <w:bCs/>
          <w:noProof/>
          <w:color w:val="000000"/>
          <w:sz w:val="27"/>
          <w:szCs w:val="27"/>
          <w:lang w:val="es-PY" w:eastAsia="es-PY"/>
        </w:rPr>
        <w:drawing>
          <wp:anchor distT="0" distB="0" distL="114300" distR="114300" simplePos="0" relativeHeight="251642880" behindDoc="1" locked="0" layoutInCell="1" allowOverlap="1" wp14:anchorId="0B2E724B" wp14:editId="0FE365E4">
            <wp:simplePos x="0" y="0"/>
            <wp:positionH relativeFrom="column">
              <wp:posOffset>-584835</wp:posOffset>
            </wp:positionH>
            <wp:positionV relativeFrom="paragraph">
              <wp:posOffset>83820</wp:posOffset>
            </wp:positionV>
            <wp:extent cx="5403215" cy="925830"/>
            <wp:effectExtent l="0" t="0" r="0" b="0"/>
            <wp:wrapNone/>
            <wp:docPr id="34" name="Imagen 1" descr="D:\facultad 2015\Ing. Sofware\casos de usos\sistema_asistencia\gestionar_alum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acultad 2015\Ing. Sofware\casos de usos\sistema_asistencia\gestionar_alumno.png"/>
                    <pic:cNvPicPr>
                      <a:picLocks noChangeAspect="1" noChangeArrowheads="1"/>
                    </pic:cNvPicPr>
                  </pic:nvPicPr>
                  <pic:blipFill rotWithShape="1">
                    <a:blip r:embed="rId23" cstate="print"/>
                    <a:srcRect t="14429" b="59988"/>
                    <a:stretch/>
                  </pic:blipFill>
                  <pic:spPr bwMode="auto">
                    <a:xfrm>
                      <a:off x="0" y="0"/>
                      <a:ext cx="5403215" cy="92583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8C2540" w:rsidRPr="0030621A" w:rsidRDefault="008C2540" w:rsidP="008C2540">
      <w:pPr>
        <w:spacing w:after="0" w:line="240" w:lineRule="auto"/>
        <w:ind w:left="2160" w:firstLine="720"/>
        <w:rPr>
          <w:rFonts w:ascii="Times New Roman" w:eastAsia="Times New Roman" w:hAnsi="Times New Roman" w:cs="Times New Roman"/>
          <w:sz w:val="24"/>
          <w:szCs w:val="24"/>
          <w:lang w:val="es-PY" w:eastAsia="es-ES"/>
        </w:rPr>
      </w:pPr>
    </w:p>
    <w:p w:rsidR="008C2540" w:rsidRPr="0030621A" w:rsidRDefault="008C2540" w:rsidP="008C2540">
      <w:pPr>
        <w:spacing w:after="0" w:line="240" w:lineRule="auto"/>
        <w:rPr>
          <w:rFonts w:ascii="Times New Roman" w:eastAsia="Times New Roman" w:hAnsi="Times New Roman" w:cs="Times New Roman"/>
          <w:sz w:val="24"/>
          <w:szCs w:val="24"/>
          <w:lang w:val="es-PY" w:eastAsia="es-ES"/>
        </w:rPr>
      </w:pPr>
    </w:p>
    <w:p w:rsidR="008C2540" w:rsidRPr="0030621A" w:rsidRDefault="008C2540" w:rsidP="00366042">
      <w:pPr>
        <w:spacing w:after="0" w:line="240" w:lineRule="auto"/>
        <w:jc w:val="center"/>
        <w:rPr>
          <w:rFonts w:ascii="Times New Roman" w:eastAsia="Times New Roman" w:hAnsi="Times New Roman" w:cs="Times New Roman"/>
          <w:sz w:val="24"/>
          <w:szCs w:val="24"/>
          <w:lang w:val="es-PY" w:eastAsia="es-ES"/>
        </w:rPr>
      </w:pPr>
    </w:p>
    <w:p w:rsidR="008C2540" w:rsidRPr="0030621A" w:rsidRDefault="008C2540" w:rsidP="008C2540">
      <w:pPr>
        <w:spacing w:after="0" w:line="240" w:lineRule="auto"/>
        <w:rPr>
          <w:rFonts w:ascii="Times New Roman" w:eastAsia="Times New Roman" w:hAnsi="Times New Roman" w:cs="Times New Roman"/>
          <w:b/>
          <w:bCs/>
          <w:color w:val="000000"/>
          <w:sz w:val="27"/>
          <w:szCs w:val="27"/>
          <w:lang w:val="es-PY" w:eastAsia="es-ES"/>
        </w:rPr>
      </w:pPr>
    </w:p>
    <w:p w:rsidR="00A24FD3" w:rsidRPr="0030621A" w:rsidRDefault="00A24FD3">
      <w:pPr>
        <w:rPr>
          <w:lang w:val="es-PY"/>
        </w:rPr>
      </w:pPr>
    </w:p>
    <w:p w:rsidR="00A24FD3" w:rsidRPr="0030621A" w:rsidRDefault="00A24FD3">
      <w:pPr>
        <w:rPr>
          <w:lang w:val="es-PY"/>
        </w:rPr>
      </w:pPr>
    </w:p>
    <w:p w:rsidR="00A24FD3" w:rsidRPr="0030621A" w:rsidRDefault="00A24FD3">
      <w:pPr>
        <w:rPr>
          <w:lang w:val="es-PY"/>
        </w:rPr>
      </w:pPr>
    </w:p>
    <w:p w:rsidR="00A24FD3" w:rsidRPr="0030621A" w:rsidRDefault="00A24FD3">
      <w:pPr>
        <w:rPr>
          <w:lang w:val="es-PY"/>
        </w:rPr>
      </w:pPr>
    </w:p>
    <w:p w:rsidR="00A24FD3" w:rsidRPr="0030621A" w:rsidRDefault="00A24FD3">
      <w:pPr>
        <w:rPr>
          <w:lang w:val="es-PY"/>
        </w:rPr>
      </w:pPr>
    </w:p>
    <w:p w:rsidR="00A24FD3" w:rsidRPr="0030621A" w:rsidRDefault="00A24FD3">
      <w:pPr>
        <w:rPr>
          <w:lang w:val="es-PY"/>
        </w:rPr>
      </w:pPr>
    </w:p>
    <w:p w:rsidR="00A24FD3" w:rsidRPr="0030621A" w:rsidRDefault="00A24FD3">
      <w:pPr>
        <w:rPr>
          <w:lang w:val="es-PY"/>
        </w:rPr>
      </w:pPr>
    </w:p>
    <w:p w:rsidR="00A24FD3" w:rsidRPr="0030621A" w:rsidRDefault="00A24FD3">
      <w:pPr>
        <w:rPr>
          <w:lang w:val="es-PY"/>
        </w:rPr>
      </w:pPr>
    </w:p>
    <w:p w:rsidR="00A24FD3" w:rsidRPr="0030621A" w:rsidRDefault="00A24FD3">
      <w:pPr>
        <w:rPr>
          <w:lang w:val="es-PY"/>
        </w:rPr>
      </w:pPr>
    </w:p>
    <w:p w:rsidR="00A24FD3" w:rsidRPr="0030621A" w:rsidRDefault="00A24FD3" w:rsidP="00A13661">
      <w:pPr>
        <w:pStyle w:val="Puesto"/>
      </w:pPr>
    </w:p>
    <w:p w:rsidR="00A13661" w:rsidRDefault="00A13661" w:rsidP="00A13661">
      <w:pPr>
        <w:pStyle w:val="Puesto"/>
        <w:jc w:val="right"/>
      </w:pPr>
      <w:bookmarkStart w:id="21" w:name="_Toc428524218"/>
    </w:p>
    <w:p w:rsidR="00A13661" w:rsidRDefault="00A13661" w:rsidP="00A13661">
      <w:pPr>
        <w:pStyle w:val="Puesto"/>
        <w:jc w:val="right"/>
      </w:pPr>
    </w:p>
    <w:p w:rsidR="00A13661" w:rsidRDefault="00A13661" w:rsidP="00A13661">
      <w:pPr>
        <w:pStyle w:val="Puesto"/>
        <w:jc w:val="right"/>
      </w:pPr>
    </w:p>
    <w:p w:rsidR="00A13661" w:rsidRDefault="00A13661" w:rsidP="00A13661">
      <w:pPr>
        <w:pStyle w:val="Puesto"/>
        <w:jc w:val="right"/>
      </w:pPr>
    </w:p>
    <w:p w:rsidR="00A24FD3" w:rsidRPr="0030621A" w:rsidRDefault="00A24FD3" w:rsidP="00A13661">
      <w:pPr>
        <w:pStyle w:val="Puesto"/>
        <w:jc w:val="right"/>
      </w:pPr>
      <w:r w:rsidRPr="0030621A">
        <w:t>ANÁLISIS</w:t>
      </w:r>
      <w:bookmarkStart w:id="22" w:name="_Toc428524219"/>
      <w:bookmarkEnd w:id="21"/>
      <w:r w:rsidR="00A13661">
        <w:t xml:space="preserve"> </w:t>
      </w:r>
      <w:r w:rsidRPr="0030621A">
        <w:t>DE</w:t>
      </w:r>
      <w:bookmarkStart w:id="23" w:name="_Toc428524220"/>
      <w:bookmarkEnd w:id="22"/>
      <w:r w:rsidR="00A13661">
        <w:t xml:space="preserve"> </w:t>
      </w:r>
      <w:r w:rsidRPr="0030621A">
        <w:t>RIESGO</w:t>
      </w:r>
      <w:bookmarkEnd w:id="23"/>
    </w:p>
    <w:p w:rsidR="00A24FD3" w:rsidRPr="0030621A" w:rsidRDefault="00A24FD3">
      <w:pPr>
        <w:rPr>
          <w:lang w:val="es-PY"/>
        </w:rPr>
      </w:pPr>
    </w:p>
    <w:p w:rsidR="00A24FD3" w:rsidRDefault="00A24FD3">
      <w:pPr>
        <w:rPr>
          <w:lang w:val="es-PY"/>
        </w:rPr>
      </w:pPr>
    </w:p>
    <w:p w:rsidR="00A13661" w:rsidRDefault="00A13661">
      <w:pPr>
        <w:rPr>
          <w:lang w:val="es-PY"/>
        </w:rPr>
      </w:pPr>
    </w:p>
    <w:p w:rsidR="00A13661" w:rsidRDefault="00A13661">
      <w:pPr>
        <w:rPr>
          <w:lang w:val="es-PY"/>
        </w:rPr>
      </w:pPr>
    </w:p>
    <w:p w:rsidR="00A13661" w:rsidRDefault="00A13661">
      <w:pPr>
        <w:rPr>
          <w:lang w:val="es-PY"/>
        </w:rPr>
      </w:pPr>
    </w:p>
    <w:p w:rsidR="00A13661" w:rsidRPr="0030621A" w:rsidRDefault="00A13661">
      <w:pPr>
        <w:rPr>
          <w:lang w:val="es-PY"/>
        </w:rPr>
      </w:pPr>
    </w:p>
    <w:p w:rsidR="00A24FD3" w:rsidRDefault="00A24FD3">
      <w:pPr>
        <w:rPr>
          <w:lang w:val="es-PY"/>
        </w:rPr>
      </w:pPr>
    </w:p>
    <w:p w:rsidR="00A13661" w:rsidRDefault="00A13661">
      <w:pPr>
        <w:rPr>
          <w:lang w:val="es-PY"/>
        </w:rPr>
      </w:pPr>
    </w:p>
    <w:p w:rsidR="00A13661" w:rsidRDefault="00A13661">
      <w:pPr>
        <w:rPr>
          <w:lang w:val="es-PY"/>
        </w:rPr>
      </w:pPr>
    </w:p>
    <w:p w:rsidR="00A13661" w:rsidRDefault="00A13661">
      <w:pPr>
        <w:rPr>
          <w:lang w:val="es-PY"/>
        </w:rPr>
      </w:pPr>
    </w:p>
    <w:p w:rsidR="00A13661" w:rsidRDefault="00A13661">
      <w:pPr>
        <w:rPr>
          <w:lang w:val="es-PY"/>
        </w:rPr>
      </w:pPr>
    </w:p>
    <w:p w:rsidR="00A13661" w:rsidRDefault="00A13661">
      <w:pPr>
        <w:rPr>
          <w:lang w:val="es-PY"/>
        </w:rPr>
      </w:pPr>
    </w:p>
    <w:p w:rsidR="00B06DB2" w:rsidRPr="00B06DB2" w:rsidRDefault="00B06DB2" w:rsidP="00B06DB2">
      <w:pPr>
        <w:spacing w:after="0" w:line="240" w:lineRule="auto"/>
        <w:ind w:left="360"/>
        <w:jc w:val="center"/>
        <w:rPr>
          <w:rFonts w:ascii="Times New Roman" w:hAnsi="Times New Roman" w:cs="Times New Roman"/>
          <w:b/>
          <w:sz w:val="24"/>
          <w:szCs w:val="24"/>
          <w:lang w:val="es-PY"/>
        </w:rPr>
      </w:pPr>
      <w:r w:rsidRPr="00B06DB2">
        <w:rPr>
          <w:rFonts w:ascii="Times New Roman" w:hAnsi="Times New Roman" w:cs="Times New Roman"/>
          <w:b/>
          <w:sz w:val="24"/>
          <w:szCs w:val="24"/>
          <w:lang w:val="es-PY"/>
        </w:rPr>
        <w:t>F5FACAT</w:t>
      </w:r>
    </w:p>
    <w:p w:rsidR="00B06DB2" w:rsidRPr="00B06DB2" w:rsidRDefault="00B06DB2" w:rsidP="00B06DB2">
      <w:pPr>
        <w:spacing w:after="0" w:line="240" w:lineRule="auto"/>
        <w:ind w:left="360"/>
        <w:jc w:val="both"/>
        <w:rPr>
          <w:rFonts w:ascii="Times New Roman" w:hAnsi="Times New Roman" w:cs="Times New Roman"/>
          <w:b/>
          <w:sz w:val="24"/>
          <w:szCs w:val="24"/>
          <w:lang w:val="es-PY"/>
        </w:rPr>
      </w:pPr>
    </w:p>
    <w:p w:rsidR="00A24FD3" w:rsidRPr="00B06DB2" w:rsidRDefault="00A24FD3" w:rsidP="00E20BCA">
      <w:pPr>
        <w:numPr>
          <w:ilvl w:val="0"/>
          <w:numId w:val="25"/>
        </w:numPr>
        <w:spacing w:after="0" w:line="240" w:lineRule="auto"/>
        <w:jc w:val="both"/>
        <w:rPr>
          <w:rFonts w:ascii="Times New Roman" w:hAnsi="Times New Roman" w:cs="Times New Roman"/>
          <w:b/>
          <w:sz w:val="24"/>
          <w:szCs w:val="24"/>
          <w:lang w:val="es-PY"/>
        </w:rPr>
      </w:pPr>
      <w:r w:rsidRPr="00B06DB2">
        <w:rPr>
          <w:rFonts w:ascii="Times New Roman" w:hAnsi="Times New Roman" w:cs="Times New Roman"/>
          <w:b/>
          <w:sz w:val="24"/>
          <w:szCs w:val="24"/>
          <w:lang w:val="es-PY"/>
        </w:rPr>
        <w:t>Inventario completo</w:t>
      </w:r>
    </w:p>
    <w:p w:rsidR="00A24FD3" w:rsidRPr="00B06DB2" w:rsidRDefault="00A24FD3" w:rsidP="00A24FD3">
      <w:pPr>
        <w:jc w:val="both"/>
        <w:rPr>
          <w:rFonts w:ascii="Times New Roman" w:hAnsi="Times New Roman" w:cs="Times New Roman"/>
          <w:bCs/>
          <w:sz w:val="24"/>
          <w:szCs w:val="24"/>
          <w:lang w:val="es-PY"/>
        </w:rPr>
      </w:pPr>
      <w:r w:rsidRPr="00B06DB2">
        <w:rPr>
          <w:rFonts w:ascii="Times New Roman" w:hAnsi="Times New Roman" w:cs="Times New Roman"/>
          <w:bCs/>
          <w:sz w:val="24"/>
          <w:szCs w:val="24"/>
          <w:lang w:val="es-PY"/>
        </w:rPr>
        <w:t>Inventariar Los activos a proteger</w:t>
      </w:r>
    </w:p>
    <w:p w:rsidR="00A24FD3" w:rsidRPr="00B06DB2" w:rsidRDefault="00A24FD3" w:rsidP="007A6326">
      <w:pPr>
        <w:pStyle w:val="Ttulo2"/>
        <w:rPr>
          <w:rFonts w:ascii="Times New Roman" w:hAnsi="Times New Roman" w:cs="Times New Roman"/>
          <w:b w:val="0"/>
          <w:sz w:val="24"/>
          <w:szCs w:val="24"/>
          <w:lang w:val="es-PY"/>
        </w:rPr>
      </w:pPr>
      <w:bookmarkStart w:id="24" w:name="_Toc428524221"/>
      <w:r w:rsidRPr="00B06DB2">
        <w:rPr>
          <w:rFonts w:ascii="Times New Roman" w:hAnsi="Times New Roman" w:cs="Times New Roman"/>
          <w:b w:val="0"/>
          <w:sz w:val="24"/>
          <w:szCs w:val="24"/>
          <w:lang w:val="es-PY"/>
        </w:rPr>
        <w:t>Plan de acción</w:t>
      </w:r>
      <w:bookmarkEnd w:id="24"/>
    </w:p>
    <w:p w:rsidR="00A24FD3" w:rsidRPr="00B06DB2" w:rsidRDefault="00A24FD3" w:rsidP="00A24FD3">
      <w:pPr>
        <w:autoSpaceDE w:val="0"/>
        <w:rPr>
          <w:rFonts w:ascii="Times New Roman" w:hAnsi="Times New Roman" w:cs="Times New Roman"/>
          <w:b/>
          <w:bCs/>
          <w:iCs/>
          <w:sz w:val="24"/>
          <w:szCs w:val="24"/>
          <w:lang w:val="es-PY"/>
        </w:rPr>
      </w:pPr>
      <w:r w:rsidRPr="00B06DB2">
        <w:rPr>
          <w:rFonts w:ascii="Times New Roman" w:hAnsi="Times New Roman" w:cs="Times New Roman"/>
          <w:b/>
          <w:bCs/>
          <w:iCs/>
          <w:sz w:val="24"/>
          <w:szCs w:val="24"/>
          <w:lang w:val="es-PY"/>
        </w:rPr>
        <w:t>Análisis y Gestión de Riesgos</w:t>
      </w:r>
    </w:p>
    <w:p w:rsidR="00A24FD3" w:rsidRPr="00B06DB2" w:rsidRDefault="00A24FD3" w:rsidP="00A24FD3">
      <w:pPr>
        <w:autoSpaceDE w:val="0"/>
        <w:jc w:val="both"/>
        <w:rPr>
          <w:rFonts w:ascii="Times New Roman" w:hAnsi="Times New Roman" w:cs="Times New Roman"/>
          <w:b/>
          <w:sz w:val="24"/>
          <w:szCs w:val="24"/>
          <w:lang w:val="es-PY"/>
        </w:rPr>
      </w:pPr>
      <w:r w:rsidRPr="00B06DB2">
        <w:rPr>
          <w:rFonts w:ascii="Times New Roman" w:hAnsi="Times New Roman" w:cs="Times New Roman"/>
          <w:b/>
          <w:sz w:val="24"/>
          <w:szCs w:val="24"/>
          <w:lang w:val="es-PY"/>
        </w:rPr>
        <w:t>1. Introducción:</w:t>
      </w:r>
    </w:p>
    <w:p w:rsidR="00A24FD3" w:rsidRPr="00B06DB2" w:rsidRDefault="00A24FD3" w:rsidP="00A24FD3">
      <w:pPr>
        <w:autoSpaceDE w:val="0"/>
        <w:ind w:firstLine="851"/>
        <w:jc w:val="both"/>
        <w:rPr>
          <w:rFonts w:ascii="Times New Roman" w:hAnsi="Times New Roman" w:cs="Times New Roman"/>
          <w:sz w:val="24"/>
          <w:szCs w:val="24"/>
          <w:lang w:val="es-PY"/>
        </w:rPr>
      </w:pPr>
      <w:r w:rsidRPr="00B06DB2">
        <w:rPr>
          <w:rFonts w:ascii="Times New Roman" w:hAnsi="Times New Roman" w:cs="Times New Roman"/>
          <w:sz w:val="24"/>
          <w:szCs w:val="24"/>
          <w:lang w:val="es-PY"/>
        </w:rPr>
        <w:t xml:space="preserve">Un riesgo es una variable del proyecto que pone en peligro o impide el éxito del mismo. Es la “probabilidad  de que un proyecto experimente sucesos no deseables, como retrasos en las fechas, excesos de costes, o la cancelación directa”. </w:t>
      </w:r>
    </w:p>
    <w:p w:rsidR="00A24FD3" w:rsidRPr="00B06DB2" w:rsidRDefault="00A24FD3" w:rsidP="00A24FD3">
      <w:pPr>
        <w:autoSpaceDE w:val="0"/>
        <w:ind w:firstLine="851"/>
        <w:jc w:val="both"/>
        <w:rPr>
          <w:rFonts w:ascii="Times New Roman" w:hAnsi="Times New Roman" w:cs="Times New Roman"/>
          <w:sz w:val="24"/>
          <w:szCs w:val="24"/>
          <w:lang w:val="es-PY"/>
        </w:rPr>
      </w:pPr>
      <w:r w:rsidRPr="00B06DB2">
        <w:rPr>
          <w:rFonts w:ascii="Times New Roman" w:hAnsi="Times New Roman" w:cs="Times New Roman"/>
          <w:sz w:val="24"/>
          <w:szCs w:val="24"/>
          <w:lang w:val="es-PY"/>
        </w:rPr>
        <w:t>Se han producido amplios debates sobre la definición adecuada para riesgo de software, y hay acuerdo común en que el riesgo siempre implica dos características:</w:t>
      </w:r>
    </w:p>
    <w:p w:rsidR="00A24FD3" w:rsidRPr="00B06DB2" w:rsidRDefault="00A24FD3" w:rsidP="00A24FD3">
      <w:pPr>
        <w:autoSpaceDE w:val="0"/>
        <w:ind w:left="851"/>
        <w:jc w:val="both"/>
        <w:rPr>
          <w:rFonts w:ascii="Times New Roman" w:hAnsi="Times New Roman" w:cs="Times New Roman"/>
          <w:sz w:val="24"/>
          <w:szCs w:val="24"/>
          <w:lang w:val="es-PY"/>
        </w:rPr>
      </w:pPr>
      <w:r w:rsidRPr="00B06DB2">
        <w:rPr>
          <w:rFonts w:ascii="Times New Roman" w:hAnsi="Times New Roman" w:cs="Times New Roman"/>
          <w:sz w:val="24"/>
          <w:szCs w:val="24"/>
          <w:lang w:val="es-PY"/>
        </w:rPr>
        <w:t xml:space="preserve">• Incertidumbre: el acontecimiento que caracteriza al riesgo puede o no puede ocurrir; por ejemplo, no hay riesgos de un 100 por ciento de probabilidad. </w:t>
      </w:r>
      <w:r w:rsidRPr="00B06DB2">
        <w:rPr>
          <w:rFonts w:ascii="Times New Roman" w:hAnsi="Times New Roman" w:cs="Times New Roman"/>
          <w:sz w:val="24"/>
          <w:szCs w:val="24"/>
          <w:lang w:val="es-PY"/>
        </w:rPr>
        <w:br/>
      </w:r>
      <w:r w:rsidRPr="00B06DB2">
        <w:rPr>
          <w:rFonts w:ascii="Times New Roman" w:hAnsi="Times New Roman" w:cs="Times New Roman"/>
          <w:sz w:val="24"/>
          <w:szCs w:val="24"/>
          <w:lang w:val="es-PY"/>
        </w:rPr>
        <w:br/>
        <w:t xml:space="preserve">• Pérdida: Si el riesgo se convierte en una realidad, ocurrirán consecuencias no deseadas o pérdidas. </w:t>
      </w:r>
    </w:p>
    <w:p w:rsidR="00A24FD3" w:rsidRPr="00B06DB2" w:rsidRDefault="00A24FD3" w:rsidP="005B367A">
      <w:pPr>
        <w:autoSpaceDE w:val="0"/>
        <w:ind w:firstLine="851"/>
        <w:jc w:val="both"/>
        <w:rPr>
          <w:rFonts w:ascii="Times New Roman" w:hAnsi="Times New Roman" w:cs="Times New Roman"/>
          <w:sz w:val="24"/>
          <w:szCs w:val="24"/>
          <w:lang w:val="es-PY"/>
        </w:rPr>
      </w:pPr>
      <w:r w:rsidRPr="00B06DB2">
        <w:rPr>
          <w:rFonts w:ascii="Times New Roman" w:hAnsi="Times New Roman" w:cs="Times New Roman"/>
          <w:sz w:val="24"/>
          <w:szCs w:val="24"/>
          <w:lang w:val="es-PY"/>
        </w:rPr>
        <w:t>Es por esta razón que, para que un proyecto de desarrollo pueda llevarse a cabo dentro de los tiempos establecidos y los costos previstos, esos riesgos deben ser identificados y controlados, es decir se debe realizar un adecuado “Análisis y Gestión de Riesgos”.</w:t>
      </w:r>
    </w:p>
    <w:p w:rsidR="00A24FD3" w:rsidRPr="00B06DB2" w:rsidRDefault="00A24FD3" w:rsidP="00A24FD3">
      <w:pPr>
        <w:autoSpaceDE w:val="0"/>
        <w:ind w:firstLine="851"/>
        <w:jc w:val="both"/>
        <w:rPr>
          <w:rFonts w:ascii="Times New Roman" w:hAnsi="Times New Roman" w:cs="Times New Roman"/>
          <w:bCs/>
          <w:iCs/>
          <w:sz w:val="24"/>
          <w:szCs w:val="24"/>
          <w:lang w:val="es-PY"/>
        </w:rPr>
      </w:pPr>
      <w:r w:rsidRPr="00B06DB2">
        <w:rPr>
          <w:rFonts w:ascii="Times New Roman" w:hAnsi="Times New Roman" w:cs="Times New Roman"/>
          <w:bCs/>
          <w:iCs/>
          <w:sz w:val="24"/>
          <w:szCs w:val="24"/>
          <w:lang w:val="es-PY"/>
        </w:rPr>
        <w:t>Mediante el análisis de los riesgos podremos identificar las amenazas que acechan a los distintos componentes pertenecientes o relacionados con el Sistema de información (conocidos como ‘activos’); para determinar la vulnerabilidad del sistema ante esas amenazas y para estimar el impacto o grado de perjuicio que una seguridad insuficiente puede tener para la organización, obteniendo cierto conocimiento del riesgo que se corre.</w:t>
      </w:r>
    </w:p>
    <w:p w:rsidR="00480F33" w:rsidRPr="00B06DB2" w:rsidRDefault="00A24FD3" w:rsidP="00480F33">
      <w:pPr>
        <w:rPr>
          <w:rFonts w:ascii="Times New Roman" w:hAnsi="Times New Roman" w:cs="Times New Roman"/>
          <w:bCs/>
          <w:iCs/>
          <w:sz w:val="24"/>
          <w:szCs w:val="24"/>
          <w:lang w:val="es-PY"/>
        </w:rPr>
      </w:pPr>
      <w:bookmarkStart w:id="25" w:name="_Toc428524007"/>
      <w:bookmarkStart w:id="26" w:name="_Toc428524222"/>
      <w:r w:rsidRPr="00B06DB2">
        <w:rPr>
          <w:rFonts w:ascii="Times New Roman" w:hAnsi="Times New Roman" w:cs="Times New Roman"/>
          <w:bCs/>
          <w:iCs/>
          <w:sz w:val="24"/>
          <w:szCs w:val="24"/>
          <w:lang w:val="es-PY"/>
        </w:rPr>
        <w:t xml:space="preserve">La gestión de los riesgos, basada en los resultados obtenidos en el análisis anterior, permite seleccionar e implantar las medidas o ‘salvaguardas’ de seguridad adecuadas para conocer, prevenir, impedir, reducir o controlar los riesgos identificados y así reducir al mínimo su potencialidad o sus posibles perjuicios. </w:t>
      </w:r>
      <w:bookmarkStart w:id="27" w:name="_Toc428524223"/>
    </w:p>
    <w:p w:rsidR="00A24FD3" w:rsidRPr="00B06DB2" w:rsidRDefault="00A24FD3" w:rsidP="00480F33">
      <w:pPr>
        <w:rPr>
          <w:rFonts w:ascii="Times New Roman" w:hAnsi="Times New Roman" w:cs="Times New Roman"/>
          <w:bCs/>
          <w:iCs/>
          <w:sz w:val="24"/>
          <w:szCs w:val="24"/>
          <w:lang w:val="es-PY"/>
        </w:rPr>
      </w:pPr>
      <w:r w:rsidRPr="00B06DB2">
        <w:rPr>
          <w:rFonts w:ascii="Times New Roman" w:hAnsi="Times New Roman" w:cs="Times New Roman"/>
          <w:b/>
          <w:bCs/>
          <w:iCs/>
          <w:sz w:val="24"/>
          <w:szCs w:val="24"/>
          <w:lang w:val="es-PY"/>
        </w:rPr>
        <w:t>2. Propósito del plan</w:t>
      </w:r>
      <w:bookmarkEnd w:id="25"/>
      <w:bookmarkEnd w:id="26"/>
      <w:bookmarkEnd w:id="27"/>
    </w:p>
    <w:p w:rsidR="00A24FD3" w:rsidRPr="00B06DB2" w:rsidRDefault="00A24FD3" w:rsidP="00A24FD3">
      <w:pPr>
        <w:autoSpaceDE w:val="0"/>
        <w:ind w:firstLine="851"/>
        <w:jc w:val="both"/>
        <w:rPr>
          <w:rFonts w:ascii="Times New Roman" w:hAnsi="Times New Roman" w:cs="Times New Roman"/>
          <w:sz w:val="24"/>
          <w:szCs w:val="24"/>
          <w:lang w:val="es-PY"/>
        </w:rPr>
      </w:pPr>
      <w:r w:rsidRPr="00B06DB2">
        <w:rPr>
          <w:rFonts w:ascii="Times New Roman" w:hAnsi="Times New Roman" w:cs="Times New Roman"/>
          <w:sz w:val="24"/>
          <w:szCs w:val="24"/>
          <w:lang w:val="es-PY"/>
        </w:rPr>
        <w:t xml:space="preserve">El propósito del presente plan es identificar los riesgos que se puedan presentar en el desarrollo del proyecto, analizarlos, calcular la exposición al riesgo (combinando información de su probabilidad de ocurrencia con la magnitud de su impacto), en base a </w:t>
      </w:r>
      <w:r w:rsidRPr="00B06DB2">
        <w:rPr>
          <w:rFonts w:ascii="Times New Roman" w:hAnsi="Times New Roman" w:cs="Times New Roman"/>
          <w:sz w:val="24"/>
          <w:szCs w:val="24"/>
          <w:lang w:val="es-PY"/>
        </w:rPr>
        <w:lastRenderedPageBreak/>
        <w:t>ello poder priorizarlos, para establecer estrategias de control y resolución y ejercer una correcta supervisión de los mismos.</w:t>
      </w:r>
    </w:p>
    <w:p w:rsidR="00A24FD3" w:rsidRPr="00B06DB2" w:rsidRDefault="00A24FD3" w:rsidP="00A24FD3">
      <w:pPr>
        <w:autoSpaceDE w:val="0"/>
        <w:jc w:val="both"/>
        <w:rPr>
          <w:rFonts w:ascii="Times New Roman" w:hAnsi="Times New Roman" w:cs="Times New Roman"/>
          <w:b/>
          <w:bCs/>
          <w:iCs/>
          <w:sz w:val="24"/>
          <w:szCs w:val="24"/>
          <w:lang w:val="es-PY"/>
        </w:rPr>
      </w:pPr>
      <w:r w:rsidRPr="00B06DB2">
        <w:rPr>
          <w:rFonts w:ascii="Times New Roman" w:hAnsi="Times New Roman" w:cs="Times New Roman"/>
          <w:b/>
          <w:bCs/>
          <w:iCs/>
          <w:sz w:val="24"/>
          <w:szCs w:val="24"/>
          <w:lang w:val="es-PY"/>
        </w:rPr>
        <w:t>3. Visión general</w:t>
      </w:r>
    </w:p>
    <w:p w:rsidR="00A24FD3" w:rsidRPr="00B06DB2" w:rsidRDefault="00A24FD3" w:rsidP="00A24FD3">
      <w:pPr>
        <w:autoSpaceDE w:val="0"/>
        <w:jc w:val="both"/>
        <w:rPr>
          <w:rFonts w:ascii="Times New Roman" w:hAnsi="Times New Roman" w:cs="Times New Roman"/>
          <w:b/>
          <w:bCs/>
          <w:iCs/>
          <w:sz w:val="24"/>
          <w:szCs w:val="24"/>
          <w:lang w:val="es-PY"/>
        </w:rPr>
      </w:pPr>
      <w:r w:rsidRPr="00B06DB2">
        <w:rPr>
          <w:rFonts w:ascii="Times New Roman" w:hAnsi="Times New Roman" w:cs="Times New Roman"/>
          <w:b/>
          <w:bCs/>
          <w:iCs/>
          <w:sz w:val="24"/>
          <w:szCs w:val="24"/>
          <w:lang w:val="es-PY"/>
        </w:rPr>
        <w:t>3.1. Objetivos</w:t>
      </w:r>
    </w:p>
    <w:p w:rsidR="00A24FD3" w:rsidRPr="00B06DB2" w:rsidRDefault="00A24FD3" w:rsidP="00A24FD3">
      <w:pPr>
        <w:autoSpaceDE w:val="0"/>
        <w:ind w:firstLine="851"/>
        <w:jc w:val="both"/>
        <w:rPr>
          <w:rFonts w:ascii="Times New Roman" w:hAnsi="Times New Roman" w:cs="Times New Roman"/>
          <w:sz w:val="24"/>
          <w:szCs w:val="24"/>
          <w:lang w:val="es-PY"/>
        </w:rPr>
      </w:pPr>
      <w:r w:rsidRPr="00B06DB2">
        <w:rPr>
          <w:rFonts w:ascii="Times New Roman" w:hAnsi="Times New Roman" w:cs="Times New Roman"/>
          <w:sz w:val="24"/>
          <w:szCs w:val="24"/>
          <w:lang w:val="es-PY"/>
        </w:rPr>
        <w:t>El objetivo del presente plan es asegurar que el proyecto se concrete dentro de los plazos previstos y observando todos los requerimientos fijados por los futuros usuarios. Permitiendo, al mismo tiempo, la detección oportuna de los problemas técnicos que se puedan presentar y la ejecución de un adecuado control y gestión de los cambios que se vayan presentando durante el desarrollo.</w:t>
      </w:r>
    </w:p>
    <w:p w:rsidR="00A24FD3" w:rsidRPr="00B06DB2" w:rsidRDefault="00A24FD3" w:rsidP="00A24FD3">
      <w:pPr>
        <w:autoSpaceDE w:val="0"/>
        <w:jc w:val="both"/>
        <w:rPr>
          <w:rFonts w:ascii="Times New Roman" w:hAnsi="Times New Roman" w:cs="Times New Roman"/>
          <w:b/>
          <w:bCs/>
          <w:iCs/>
          <w:sz w:val="24"/>
          <w:szCs w:val="24"/>
          <w:lang w:val="es-PY"/>
        </w:rPr>
      </w:pPr>
      <w:r w:rsidRPr="00B06DB2">
        <w:rPr>
          <w:rFonts w:ascii="Times New Roman" w:hAnsi="Times New Roman" w:cs="Times New Roman"/>
          <w:b/>
          <w:bCs/>
          <w:iCs/>
          <w:sz w:val="24"/>
          <w:szCs w:val="24"/>
          <w:lang w:val="es-PY"/>
        </w:rPr>
        <w:t>3.2. Prioridades de aversión al riesgo</w:t>
      </w:r>
    </w:p>
    <w:p w:rsidR="00A24FD3" w:rsidRPr="00B06DB2" w:rsidRDefault="00A24FD3" w:rsidP="00A24FD3">
      <w:pPr>
        <w:autoSpaceDE w:val="0"/>
        <w:jc w:val="both"/>
        <w:rPr>
          <w:rFonts w:ascii="Times New Roman" w:hAnsi="Times New Roman" w:cs="Times New Roman"/>
          <w:sz w:val="24"/>
          <w:szCs w:val="24"/>
          <w:lang w:val="es-PY"/>
        </w:rPr>
      </w:pPr>
      <w:r w:rsidRPr="00B06DB2">
        <w:rPr>
          <w:rFonts w:ascii="Times New Roman" w:hAnsi="Times New Roman" w:cs="Times New Roman"/>
          <w:sz w:val="24"/>
          <w:szCs w:val="24"/>
          <w:lang w:val="es-PY"/>
        </w:rPr>
        <w:t>Se definen para el presente plan las siguientes prioridades de aversión al riesgo:</w:t>
      </w:r>
    </w:p>
    <w:p w:rsidR="00A24FD3" w:rsidRPr="00B06DB2" w:rsidRDefault="00A24FD3" w:rsidP="00E20BCA">
      <w:pPr>
        <w:numPr>
          <w:ilvl w:val="0"/>
          <w:numId w:val="26"/>
        </w:numPr>
        <w:suppressAutoHyphens/>
        <w:autoSpaceDE w:val="0"/>
        <w:spacing w:after="0" w:line="240" w:lineRule="auto"/>
        <w:rPr>
          <w:rFonts w:ascii="Times New Roman" w:hAnsi="Times New Roman" w:cs="Times New Roman"/>
          <w:sz w:val="24"/>
          <w:szCs w:val="24"/>
          <w:lang w:val="es-PY"/>
        </w:rPr>
      </w:pPr>
      <w:r w:rsidRPr="00B06DB2">
        <w:rPr>
          <w:rFonts w:ascii="Times New Roman" w:hAnsi="Times New Roman" w:cs="Times New Roman"/>
          <w:sz w:val="24"/>
          <w:szCs w:val="24"/>
          <w:lang w:val="es-PY"/>
        </w:rPr>
        <w:t>Volatilidad de requisitos.</w:t>
      </w:r>
    </w:p>
    <w:p w:rsidR="00A24FD3" w:rsidRPr="00B06DB2" w:rsidRDefault="00A24FD3" w:rsidP="00E20BCA">
      <w:pPr>
        <w:numPr>
          <w:ilvl w:val="0"/>
          <w:numId w:val="26"/>
        </w:numPr>
        <w:suppressAutoHyphens/>
        <w:autoSpaceDE w:val="0"/>
        <w:spacing w:after="0" w:line="240" w:lineRule="auto"/>
        <w:rPr>
          <w:rFonts w:ascii="Times New Roman" w:hAnsi="Times New Roman" w:cs="Times New Roman"/>
          <w:sz w:val="24"/>
          <w:szCs w:val="24"/>
          <w:lang w:val="es-PY"/>
        </w:rPr>
      </w:pPr>
      <w:r w:rsidRPr="00B06DB2">
        <w:rPr>
          <w:rFonts w:ascii="Times New Roman" w:hAnsi="Times New Roman" w:cs="Times New Roman"/>
          <w:sz w:val="24"/>
          <w:szCs w:val="24"/>
          <w:lang w:val="es-PY"/>
        </w:rPr>
        <w:t>Cumplimiento de requisitos.</w:t>
      </w:r>
    </w:p>
    <w:p w:rsidR="00A24FD3" w:rsidRPr="00B06DB2" w:rsidRDefault="00A24FD3" w:rsidP="00E20BCA">
      <w:pPr>
        <w:numPr>
          <w:ilvl w:val="0"/>
          <w:numId w:val="26"/>
        </w:numPr>
        <w:suppressAutoHyphens/>
        <w:autoSpaceDE w:val="0"/>
        <w:spacing w:after="0" w:line="240" w:lineRule="auto"/>
        <w:rPr>
          <w:rFonts w:ascii="Times New Roman" w:hAnsi="Times New Roman" w:cs="Times New Roman"/>
          <w:sz w:val="24"/>
          <w:szCs w:val="24"/>
          <w:lang w:val="es-PY"/>
        </w:rPr>
      </w:pPr>
      <w:r w:rsidRPr="00B06DB2">
        <w:rPr>
          <w:rFonts w:ascii="Times New Roman" w:hAnsi="Times New Roman" w:cs="Times New Roman"/>
          <w:sz w:val="24"/>
          <w:szCs w:val="24"/>
          <w:lang w:val="es-PY"/>
        </w:rPr>
        <w:t>Cumplimiento de la planificación temporal.</w:t>
      </w:r>
    </w:p>
    <w:p w:rsidR="00A24FD3" w:rsidRPr="00B06DB2" w:rsidRDefault="00A24FD3" w:rsidP="00E20BCA">
      <w:pPr>
        <w:numPr>
          <w:ilvl w:val="0"/>
          <w:numId w:val="26"/>
        </w:numPr>
        <w:suppressAutoHyphens/>
        <w:autoSpaceDE w:val="0"/>
        <w:spacing w:after="0" w:line="240" w:lineRule="auto"/>
        <w:rPr>
          <w:rFonts w:ascii="Times New Roman" w:hAnsi="Times New Roman" w:cs="Times New Roman"/>
          <w:sz w:val="24"/>
          <w:szCs w:val="24"/>
          <w:lang w:val="es-PY"/>
        </w:rPr>
      </w:pPr>
      <w:r w:rsidRPr="00B06DB2">
        <w:rPr>
          <w:rFonts w:ascii="Times New Roman" w:hAnsi="Times New Roman" w:cs="Times New Roman"/>
          <w:sz w:val="24"/>
          <w:szCs w:val="24"/>
          <w:lang w:val="es-PY"/>
        </w:rPr>
        <w:t>Problemas de personal.</w:t>
      </w:r>
    </w:p>
    <w:p w:rsidR="00A24FD3" w:rsidRPr="00B06DB2" w:rsidRDefault="00A24FD3" w:rsidP="00E20BCA">
      <w:pPr>
        <w:numPr>
          <w:ilvl w:val="0"/>
          <w:numId w:val="26"/>
        </w:numPr>
        <w:suppressAutoHyphens/>
        <w:autoSpaceDE w:val="0"/>
        <w:spacing w:after="0" w:line="240" w:lineRule="auto"/>
        <w:rPr>
          <w:rFonts w:ascii="Times New Roman" w:hAnsi="Times New Roman" w:cs="Times New Roman"/>
          <w:sz w:val="24"/>
          <w:szCs w:val="24"/>
          <w:lang w:val="es-PY"/>
        </w:rPr>
      </w:pPr>
      <w:r w:rsidRPr="00B06DB2">
        <w:rPr>
          <w:rFonts w:ascii="Times New Roman" w:hAnsi="Times New Roman" w:cs="Times New Roman"/>
          <w:sz w:val="24"/>
          <w:szCs w:val="24"/>
          <w:lang w:val="es-PY"/>
        </w:rPr>
        <w:t>Problemas tecnológicos.</w:t>
      </w:r>
    </w:p>
    <w:p w:rsidR="00A24FD3" w:rsidRPr="00B06DB2" w:rsidRDefault="00A24FD3" w:rsidP="00E20BCA">
      <w:pPr>
        <w:numPr>
          <w:ilvl w:val="0"/>
          <w:numId w:val="26"/>
        </w:numPr>
        <w:suppressAutoHyphens/>
        <w:autoSpaceDE w:val="0"/>
        <w:spacing w:after="0" w:line="240" w:lineRule="auto"/>
        <w:rPr>
          <w:rFonts w:ascii="Times New Roman" w:hAnsi="Times New Roman" w:cs="Times New Roman"/>
          <w:sz w:val="24"/>
          <w:szCs w:val="24"/>
          <w:lang w:val="es-PY"/>
        </w:rPr>
      </w:pPr>
      <w:r w:rsidRPr="00B06DB2">
        <w:rPr>
          <w:rFonts w:ascii="Times New Roman" w:hAnsi="Times New Roman" w:cs="Times New Roman"/>
          <w:sz w:val="24"/>
          <w:szCs w:val="24"/>
          <w:lang w:val="es-PY"/>
        </w:rPr>
        <w:t>Problemas económicos.</w:t>
      </w:r>
    </w:p>
    <w:p w:rsidR="005B367A" w:rsidRPr="00B06DB2" w:rsidRDefault="005B367A" w:rsidP="00A24FD3">
      <w:pPr>
        <w:autoSpaceDE w:val="0"/>
        <w:rPr>
          <w:rFonts w:ascii="Times New Roman" w:hAnsi="Times New Roman" w:cs="Times New Roman"/>
          <w:b/>
          <w:bCs/>
          <w:iCs/>
          <w:sz w:val="24"/>
          <w:szCs w:val="24"/>
          <w:lang w:val="es-PY"/>
        </w:rPr>
      </w:pPr>
    </w:p>
    <w:p w:rsidR="00A24FD3" w:rsidRPr="00B06DB2" w:rsidRDefault="00A24FD3" w:rsidP="00A24FD3">
      <w:pPr>
        <w:autoSpaceDE w:val="0"/>
        <w:rPr>
          <w:rFonts w:ascii="Times New Roman" w:hAnsi="Times New Roman" w:cs="Times New Roman"/>
          <w:b/>
          <w:bCs/>
          <w:iCs/>
          <w:sz w:val="24"/>
          <w:szCs w:val="24"/>
          <w:lang w:val="es-PY"/>
        </w:rPr>
      </w:pPr>
      <w:r w:rsidRPr="00B06DB2">
        <w:rPr>
          <w:rFonts w:ascii="Times New Roman" w:hAnsi="Times New Roman" w:cs="Times New Roman"/>
          <w:b/>
          <w:bCs/>
          <w:iCs/>
          <w:sz w:val="24"/>
          <w:szCs w:val="24"/>
          <w:lang w:val="es-PY"/>
        </w:rPr>
        <w:t>3.3. Organización</w:t>
      </w:r>
    </w:p>
    <w:p w:rsidR="00A24FD3" w:rsidRPr="00B06DB2" w:rsidRDefault="00A24FD3" w:rsidP="00A24FD3">
      <w:pPr>
        <w:autoSpaceDE w:val="0"/>
        <w:rPr>
          <w:rFonts w:ascii="Times New Roman" w:hAnsi="Times New Roman" w:cs="Times New Roman"/>
          <w:b/>
          <w:bCs/>
          <w:iCs/>
          <w:sz w:val="24"/>
          <w:szCs w:val="24"/>
          <w:lang w:val="es-PY"/>
        </w:rPr>
      </w:pPr>
      <w:r w:rsidRPr="00B06DB2">
        <w:rPr>
          <w:rFonts w:ascii="Times New Roman" w:hAnsi="Times New Roman" w:cs="Times New Roman"/>
          <w:b/>
          <w:bCs/>
          <w:iCs/>
          <w:sz w:val="24"/>
          <w:szCs w:val="24"/>
          <w:lang w:val="es-PY"/>
        </w:rPr>
        <w:t>3.3.1. Gestión</w:t>
      </w:r>
    </w:p>
    <w:p w:rsidR="00A24FD3" w:rsidRPr="00B06DB2" w:rsidRDefault="00A24FD3" w:rsidP="00A24FD3">
      <w:pPr>
        <w:autoSpaceDE w:val="0"/>
        <w:rPr>
          <w:rFonts w:ascii="Times New Roman" w:hAnsi="Times New Roman" w:cs="Times New Roman"/>
          <w:sz w:val="24"/>
          <w:szCs w:val="24"/>
          <w:lang w:val="es-PY"/>
        </w:rPr>
      </w:pPr>
      <w:r w:rsidRPr="00B06DB2">
        <w:rPr>
          <w:rFonts w:ascii="Times New Roman" w:hAnsi="Times New Roman" w:cs="Times New Roman"/>
          <w:sz w:val="24"/>
          <w:szCs w:val="24"/>
          <w:lang w:val="es-PY"/>
        </w:rPr>
        <w:t xml:space="preserve">La gestión del presente plan deberá ser llevada a cabo en forma directa por el Gestor de Riesgos del Proyecto con el apoyo de todos los personales con sus respectivos roles. </w:t>
      </w:r>
    </w:p>
    <w:p w:rsidR="00A24FD3" w:rsidRPr="00B06DB2" w:rsidRDefault="00A24FD3" w:rsidP="00A24FD3">
      <w:pPr>
        <w:autoSpaceDE w:val="0"/>
        <w:rPr>
          <w:rFonts w:ascii="Times New Roman" w:hAnsi="Times New Roman" w:cs="Times New Roman"/>
          <w:b/>
          <w:bCs/>
          <w:iCs/>
          <w:sz w:val="24"/>
          <w:szCs w:val="24"/>
          <w:lang w:val="es-PY"/>
        </w:rPr>
      </w:pPr>
      <w:r w:rsidRPr="00B06DB2">
        <w:rPr>
          <w:rFonts w:ascii="Times New Roman" w:hAnsi="Times New Roman" w:cs="Times New Roman"/>
          <w:b/>
          <w:bCs/>
          <w:iCs/>
          <w:sz w:val="24"/>
          <w:szCs w:val="24"/>
          <w:lang w:val="es-PY"/>
        </w:rPr>
        <w:t>3.3.2. Responsabilidades</w:t>
      </w:r>
    </w:p>
    <w:p w:rsidR="0041537E" w:rsidRPr="00B06DB2" w:rsidRDefault="0041537E" w:rsidP="0041537E">
      <w:pPr>
        <w:pStyle w:val="Prrafodelista"/>
        <w:rPr>
          <w:rFonts w:ascii="Times New Roman" w:hAnsi="Times New Roman" w:cs="Times New Roman"/>
          <w:sz w:val="24"/>
          <w:szCs w:val="24"/>
          <w:lang w:val="es-PY"/>
        </w:rPr>
      </w:pPr>
      <w:bookmarkStart w:id="28" w:name="_Toc428524224"/>
    </w:p>
    <w:p w:rsidR="0041537E" w:rsidRPr="00B06DB2" w:rsidRDefault="0041537E" w:rsidP="0041537E">
      <w:pPr>
        <w:pStyle w:val="Prrafodelista"/>
        <w:rPr>
          <w:rFonts w:ascii="Times New Roman" w:hAnsi="Times New Roman" w:cs="Times New Roman"/>
          <w:sz w:val="24"/>
          <w:szCs w:val="24"/>
          <w:lang w:val="es-PY"/>
        </w:rPr>
      </w:pPr>
      <w:r w:rsidRPr="00B06DB2">
        <w:rPr>
          <w:rFonts w:ascii="Times New Roman" w:hAnsi="Times New Roman" w:cs="Times New Roman"/>
          <w:sz w:val="24"/>
          <w:szCs w:val="24"/>
          <w:lang w:val="es-PY"/>
        </w:rPr>
        <w:t>•Del Líder de Proyecto:</w:t>
      </w:r>
    </w:p>
    <w:p w:rsidR="0041537E" w:rsidRPr="00B06DB2" w:rsidRDefault="0041537E" w:rsidP="0041537E">
      <w:pPr>
        <w:pStyle w:val="Prrafodelista"/>
        <w:rPr>
          <w:rFonts w:ascii="Times New Roman" w:hAnsi="Times New Roman" w:cs="Times New Roman"/>
          <w:sz w:val="24"/>
          <w:szCs w:val="24"/>
          <w:lang w:val="es-PY"/>
        </w:rPr>
      </w:pPr>
    </w:p>
    <w:p w:rsidR="0041537E" w:rsidRPr="00B06DB2" w:rsidRDefault="0041537E" w:rsidP="009164EB">
      <w:pPr>
        <w:pStyle w:val="Prrafodelista"/>
        <w:numPr>
          <w:ilvl w:val="0"/>
          <w:numId w:val="46"/>
        </w:numPr>
        <w:spacing w:after="160" w:line="259" w:lineRule="auto"/>
        <w:rPr>
          <w:rFonts w:ascii="Times New Roman" w:hAnsi="Times New Roman" w:cs="Times New Roman"/>
          <w:sz w:val="24"/>
          <w:szCs w:val="24"/>
          <w:lang w:val="es-PY"/>
        </w:rPr>
      </w:pPr>
      <w:r w:rsidRPr="00B06DB2">
        <w:rPr>
          <w:rFonts w:ascii="Times New Roman" w:hAnsi="Times New Roman" w:cs="Times New Roman"/>
          <w:sz w:val="24"/>
          <w:szCs w:val="24"/>
          <w:lang w:val="es-PY"/>
        </w:rPr>
        <w:t>Evaluar con el equipo de gestión de configuración los cambios solicitados en el caso que se presenten.</w:t>
      </w:r>
    </w:p>
    <w:p w:rsidR="0041537E" w:rsidRPr="00B06DB2" w:rsidRDefault="0041537E" w:rsidP="009164EB">
      <w:pPr>
        <w:pStyle w:val="Prrafodelista"/>
        <w:numPr>
          <w:ilvl w:val="0"/>
          <w:numId w:val="46"/>
        </w:numPr>
        <w:spacing w:after="160" w:line="259" w:lineRule="auto"/>
        <w:rPr>
          <w:rFonts w:ascii="Times New Roman" w:hAnsi="Times New Roman" w:cs="Times New Roman"/>
          <w:sz w:val="24"/>
          <w:szCs w:val="24"/>
          <w:lang w:val="es-PY"/>
        </w:rPr>
      </w:pPr>
      <w:r w:rsidRPr="00B06DB2">
        <w:rPr>
          <w:rFonts w:ascii="Times New Roman" w:hAnsi="Times New Roman" w:cs="Times New Roman"/>
          <w:sz w:val="24"/>
          <w:szCs w:val="24"/>
          <w:lang w:val="es-PY"/>
        </w:rPr>
        <w:t>Ordenar al equipo de desarrollo la implementación de los cambios aprobados.</w:t>
      </w:r>
    </w:p>
    <w:p w:rsidR="0041537E" w:rsidRPr="00B06DB2" w:rsidRDefault="0041537E" w:rsidP="009164EB">
      <w:pPr>
        <w:pStyle w:val="Prrafodelista"/>
        <w:numPr>
          <w:ilvl w:val="0"/>
          <w:numId w:val="46"/>
        </w:numPr>
        <w:spacing w:after="160" w:line="259" w:lineRule="auto"/>
        <w:rPr>
          <w:rFonts w:ascii="Times New Roman" w:hAnsi="Times New Roman" w:cs="Times New Roman"/>
          <w:sz w:val="24"/>
          <w:szCs w:val="24"/>
          <w:lang w:val="es-PY"/>
        </w:rPr>
      </w:pPr>
      <w:r w:rsidRPr="00B06DB2">
        <w:rPr>
          <w:rFonts w:ascii="Times New Roman" w:hAnsi="Times New Roman" w:cs="Times New Roman"/>
          <w:sz w:val="24"/>
          <w:szCs w:val="24"/>
          <w:lang w:val="es-PY"/>
        </w:rPr>
        <w:t>Supervisar el cumplimiento de la planificación de desarrollo del proyecto.</w:t>
      </w:r>
    </w:p>
    <w:p w:rsidR="0041537E" w:rsidRPr="00B06DB2" w:rsidRDefault="0041537E" w:rsidP="0041537E">
      <w:pPr>
        <w:pStyle w:val="Prrafodelista"/>
        <w:rPr>
          <w:rFonts w:ascii="Times New Roman" w:hAnsi="Times New Roman" w:cs="Times New Roman"/>
          <w:sz w:val="24"/>
          <w:szCs w:val="24"/>
          <w:lang w:val="es-PY"/>
        </w:rPr>
      </w:pPr>
    </w:p>
    <w:p w:rsidR="0041537E" w:rsidRPr="00B06DB2" w:rsidRDefault="0041537E" w:rsidP="0041537E">
      <w:pPr>
        <w:pStyle w:val="Prrafodelista"/>
        <w:rPr>
          <w:rFonts w:ascii="Times New Roman" w:hAnsi="Times New Roman" w:cs="Times New Roman"/>
          <w:sz w:val="24"/>
          <w:szCs w:val="24"/>
          <w:lang w:val="es-PY"/>
        </w:rPr>
      </w:pPr>
      <w:r w:rsidRPr="00B06DB2">
        <w:rPr>
          <w:rFonts w:ascii="Times New Roman" w:hAnsi="Times New Roman" w:cs="Times New Roman"/>
          <w:sz w:val="24"/>
          <w:szCs w:val="24"/>
          <w:lang w:val="es-PY"/>
        </w:rPr>
        <w:t>•Del Gestor de Riesgos del proyecto:</w:t>
      </w:r>
    </w:p>
    <w:p w:rsidR="0041537E" w:rsidRPr="00B06DB2" w:rsidRDefault="0041537E" w:rsidP="0041537E">
      <w:pPr>
        <w:pStyle w:val="Prrafodelista"/>
        <w:rPr>
          <w:rFonts w:ascii="Times New Roman" w:hAnsi="Times New Roman" w:cs="Times New Roman"/>
          <w:sz w:val="24"/>
          <w:szCs w:val="24"/>
          <w:lang w:val="es-PY"/>
        </w:rPr>
      </w:pPr>
    </w:p>
    <w:p w:rsidR="0041537E" w:rsidRPr="00B06DB2" w:rsidRDefault="0041537E" w:rsidP="009164EB">
      <w:pPr>
        <w:pStyle w:val="Prrafodelista"/>
        <w:numPr>
          <w:ilvl w:val="0"/>
          <w:numId w:val="47"/>
        </w:numPr>
        <w:spacing w:after="160" w:line="259" w:lineRule="auto"/>
        <w:rPr>
          <w:rFonts w:ascii="Times New Roman" w:hAnsi="Times New Roman" w:cs="Times New Roman"/>
          <w:sz w:val="24"/>
          <w:szCs w:val="24"/>
          <w:lang w:val="es-PY"/>
        </w:rPr>
      </w:pPr>
      <w:r w:rsidRPr="00B06DB2">
        <w:rPr>
          <w:rFonts w:ascii="Times New Roman" w:hAnsi="Times New Roman" w:cs="Times New Roman"/>
          <w:sz w:val="24"/>
          <w:szCs w:val="24"/>
          <w:lang w:val="es-PY"/>
        </w:rPr>
        <w:lastRenderedPageBreak/>
        <w:t>Gestionar el presente plan.</w:t>
      </w:r>
    </w:p>
    <w:p w:rsidR="0041537E" w:rsidRPr="00B06DB2" w:rsidRDefault="0041537E" w:rsidP="009164EB">
      <w:pPr>
        <w:pStyle w:val="Prrafodelista"/>
        <w:numPr>
          <w:ilvl w:val="0"/>
          <w:numId w:val="47"/>
        </w:numPr>
        <w:spacing w:after="160" w:line="259" w:lineRule="auto"/>
        <w:rPr>
          <w:rFonts w:ascii="Times New Roman" w:hAnsi="Times New Roman" w:cs="Times New Roman"/>
          <w:sz w:val="24"/>
          <w:szCs w:val="24"/>
          <w:lang w:val="es-PY"/>
        </w:rPr>
      </w:pPr>
      <w:r w:rsidRPr="00B06DB2">
        <w:rPr>
          <w:rFonts w:ascii="Times New Roman" w:hAnsi="Times New Roman" w:cs="Times New Roman"/>
          <w:sz w:val="24"/>
          <w:szCs w:val="24"/>
          <w:lang w:val="es-PY"/>
        </w:rPr>
        <w:t>Adoptar las medidas necesarias tendientes a evitar retrasos en la planificación realizada.</w:t>
      </w:r>
    </w:p>
    <w:p w:rsidR="0041537E" w:rsidRPr="00B06DB2" w:rsidRDefault="0041537E" w:rsidP="009164EB">
      <w:pPr>
        <w:pStyle w:val="Prrafodelista"/>
        <w:numPr>
          <w:ilvl w:val="0"/>
          <w:numId w:val="47"/>
        </w:numPr>
        <w:spacing w:after="160" w:line="259" w:lineRule="auto"/>
        <w:rPr>
          <w:rFonts w:ascii="Times New Roman" w:hAnsi="Times New Roman" w:cs="Times New Roman"/>
          <w:sz w:val="24"/>
          <w:szCs w:val="24"/>
          <w:lang w:val="es-PY"/>
        </w:rPr>
      </w:pPr>
      <w:r w:rsidRPr="00B06DB2">
        <w:rPr>
          <w:rFonts w:ascii="Times New Roman" w:hAnsi="Times New Roman" w:cs="Times New Roman"/>
          <w:sz w:val="24"/>
          <w:szCs w:val="24"/>
          <w:lang w:val="es-PY"/>
        </w:rPr>
        <w:t>Tener un plan de contingencia para los diferentes tipos de problemas que se puedan presentar.</w:t>
      </w:r>
    </w:p>
    <w:p w:rsidR="0041537E" w:rsidRPr="00B06DB2" w:rsidRDefault="0041537E" w:rsidP="0041537E">
      <w:pPr>
        <w:pStyle w:val="Prrafodelista"/>
        <w:rPr>
          <w:rFonts w:ascii="Times New Roman" w:hAnsi="Times New Roman" w:cs="Times New Roman"/>
          <w:sz w:val="24"/>
          <w:szCs w:val="24"/>
          <w:lang w:val="es-PY"/>
        </w:rPr>
      </w:pPr>
    </w:p>
    <w:p w:rsidR="0041537E" w:rsidRPr="00B06DB2" w:rsidRDefault="0041537E" w:rsidP="0041537E">
      <w:pPr>
        <w:pStyle w:val="Prrafodelista"/>
        <w:rPr>
          <w:rFonts w:ascii="Times New Roman" w:hAnsi="Times New Roman" w:cs="Times New Roman"/>
          <w:sz w:val="24"/>
          <w:szCs w:val="24"/>
          <w:lang w:val="es-PY"/>
        </w:rPr>
      </w:pPr>
      <w:r w:rsidRPr="00B06DB2">
        <w:rPr>
          <w:rFonts w:ascii="Times New Roman" w:hAnsi="Times New Roman" w:cs="Times New Roman"/>
          <w:sz w:val="24"/>
          <w:szCs w:val="24"/>
          <w:lang w:val="es-PY"/>
        </w:rPr>
        <w:t>•Del Gestor de configuración:</w:t>
      </w:r>
    </w:p>
    <w:p w:rsidR="0041537E" w:rsidRPr="00B06DB2" w:rsidRDefault="0041537E" w:rsidP="0041537E">
      <w:pPr>
        <w:pStyle w:val="Prrafodelista"/>
        <w:rPr>
          <w:rFonts w:ascii="Times New Roman" w:hAnsi="Times New Roman" w:cs="Times New Roman"/>
          <w:sz w:val="24"/>
          <w:szCs w:val="24"/>
          <w:lang w:val="es-PY"/>
        </w:rPr>
      </w:pPr>
    </w:p>
    <w:p w:rsidR="0041537E" w:rsidRPr="00B06DB2" w:rsidRDefault="0041537E" w:rsidP="009164EB">
      <w:pPr>
        <w:pStyle w:val="Prrafodelista"/>
        <w:numPr>
          <w:ilvl w:val="0"/>
          <w:numId w:val="48"/>
        </w:numPr>
        <w:spacing w:after="160" w:line="259" w:lineRule="auto"/>
        <w:rPr>
          <w:rFonts w:ascii="Times New Roman" w:hAnsi="Times New Roman" w:cs="Times New Roman"/>
          <w:sz w:val="24"/>
          <w:szCs w:val="24"/>
          <w:lang w:val="es-PY"/>
        </w:rPr>
      </w:pPr>
      <w:r w:rsidRPr="00B06DB2">
        <w:rPr>
          <w:rFonts w:ascii="Times New Roman" w:hAnsi="Times New Roman" w:cs="Times New Roman"/>
          <w:sz w:val="24"/>
          <w:szCs w:val="24"/>
          <w:lang w:val="es-PY"/>
        </w:rPr>
        <w:t>Interactuar con los futuros usuarios del Sistema para discutir posibles solicitudes de cambio y variación de los requisitos ya establecidos.</w:t>
      </w:r>
    </w:p>
    <w:p w:rsidR="0041537E" w:rsidRPr="00B06DB2" w:rsidRDefault="0041537E" w:rsidP="009164EB">
      <w:pPr>
        <w:pStyle w:val="Prrafodelista"/>
        <w:numPr>
          <w:ilvl w:val="0"/>
          <w:numId w:val="48"/>
        </w:numPr>
        <w:spacing w:after="160" w:line="259" w:lineRule="auto"/>
        <w:rPr>
          <w:rFonts w:ascii="Times New Roman" w:hAnsi="Times New Roman" w:cs="Times New Roman"/>
          <w:sz w:val="24"/>
          <w:szCs w:val="24"/>
          <w:lang w:val="es-PY"/>
        </w:rPr>
      </w:pPr>
      <w:r w:rsidRPr="00B06DB2">
        <w:rPr>
          <w:rFonts w:ascii="Times New Roman" w:hAnsi="Times New Roman" w:cs="Times New Roman"/>
          <w:sz w:val="24"/>
          <w:szCs w:val="24"/>
          <w:lang w:val="es-PY"/>
        </w:rPr>
        <w:t>Comprobar que el producto satisfaga los requerimientos establecidos.</w:t>
      </w:r>
    </w:p>
    <w:p w:rsidR="0041537E" w:rsidRPr="00B06DB2" w:rsidRDefault="0041537E" w:rsidP="009164EB">
      <w:pPr>
        <w:pStyle w:val="Prrafodelista"/>
        <w:numPr>
          <w:ilvl w:val="0"/>
          <w:numId w:val="48"/>
        </w:numPr>
        <w:spacing w:after="160" w:line="259" w:lineRule="auto"/>
        <w:rPr>
          <w:rFonts w:ascii="Times New Roman" w:hAnsi="Times New Roman" w:cs="Times New Roman"/>
          <w:sz w:val="24"/>
          <w:szCs w:val="24"/>
          <w:lang w:val="es-PY"/>
        </w:rPr>
      </w:pPr>
      <w:r w:rsidRPr="00B06DB2">
        <w:rPr>
          <w:rFonts w:ascii="Times New Roman" w:hAnsi="Times New Roman" w:cs="Times New Roman"/>
          <w:sz w:val="24"/>
          <w:szCs w:val="24"/>
          <w:lang w:val="es-PY"/>
        </w:rPr>
        <w:t>Evaluar con el equipo de gestión de configuración los cambios solicitados en el caso que se presenten.</w:t>
      </w:r>
    </w:p>
    <w:p w:rsidR="0041537E" w:rsidRPr="00B06DB2" w:rsidRDefault="0041537E" w:rsidP="0041537E">
      <w:pPr>
        <w:pStyle w:val="Prrafodelista"/>
        <w:rPr>
          <w:rFonts w:ascii="Times New Roman" w:hAnsi="Times New Roman" w:cs="Times New Roman"/>
          <w:sz w:val="24"/>
          <w:szCs w:val="24"/>
          <w:lang w:val="es-PY"/>
        </w:rPr>
      </w:pPr>
    </w:p>
    <w:p w:rsidR="0041537E" w:rsidRPr="00B06DB2" w:rsidRDefault="0041537E" w:rsidP="0041537E">
      <w:pPr>
        <w:pStyle w:val="Prrafodelista"/>
        <w:rPr>
          <w:rFonts w:ascii="Times New Roman" w:hAnsi="Times New Roman" w:cs="Times New Roman"/>
          <w:sz w:val="24"/>
          <w:szCs w:val="24"/>
          <w:lang w:val="es-PY"/>
        </w:rPr>
      </w:pPr>
      <w:r w:rsidRPr="00B06DB2">
        <w:rPr>
          <w:rFonts w:ascii="Times New Roman" w:hAnsi="Times New Roman" w:cs="Times New Roman"/>
          <w:sz w:val="24"/>
          <w:szCs w:val="24"/>
          <w:lang w:val="es-PY"/>
        </w:rPr>
        <w:t>•De los documentadores del proyecto:</w:t>
      </w:r>
    </w:p>
    <w:p w:rsidR="0041537E" w:rsidRPr="00B06DB2" w:rsidRDefault="0041537E" w:rsidP="0041537E">
      <w:pPr>
        <w:pStyle w:val="Prrafodelista"/>
        <w:rPr>
          <w:rFonts w:ascii="Times New Roman" w:hAnsi="Times New Roman" w:cs="Times New Roman"/>
          <w:sz w:val="24"/>
          <w:szCs w:val="24"/>
          <w:lang w:val="es-PY"/>
        </w:rPr>
      </w:pPr>
    </w:p>
    <w:p w:rsidR="0041537E" w:rsidRPr="00B06DB2" w:rsidRDefault="0041537E" w:rsidP="009164EB">
      <w:pPr>
        <w:pStyle w:val="Prrafodelista"/>
        <w:numPr>
          <w:ilvl w:val="0"/>
          <w:numId w:val="49"/>
        </w:numPr>
        <w:spacing w:after="160" w:line="259" w:lineRule="auto"/>
        <w:rPr>
          <w:rFonts w:ascii="Times New Roman" w:hAnsi="Times New Roman" w:cs="Times New Roman"/>
          <w:sz w:val="24"/>
          <w:szCs w:val="24"/>
          <w:lang w:val="es-PY"/>
        </w:rPr>
      </w:pPr>
      <w:r w:rsidRPr="00B06DB2">
        <w:rPr>
          <w:rFonts w:ascii="Times New Roman" w:hAnsi="Times New Roman" w:cs="Times New Roman"/>
          <w:sz w:val="24"/>
          <w:szCs w:val="24"/>
          <w:lang w:val="es-PY"/>
        </w:rPr>
        <w:t>Interactuar con el equipo de trabajo para detectar tempranamente problemas técnicos o de personal.</w:t>
      </w:r>
    </w:p>
    <w:p w:rsidR="0041537E" w:rsidRPr="00B06DB2" w:rsidRDefault="0041537E" w:rsidP="009164EB">
      <w:pPr>
        <w:pStyle w:val="Prrafodelista"/>
        <w:numPr>
          <w:ilvl w:val="0"/>
          <w:numId w:val="49"/>
        </w:numPr>
        <w:spacing w:after="160" w:line="259" w:lineRule="auto"/>
        <w:rPr>
          <w:rFonts w:ascii="Times New Roman" w:hAnsi="Times New Roman" w:cs="Times New Roman"/>
          <w:sz w:val="24"/>
          <w:szCs w:val="24"/>
          <w:lang w:val="es-PY"/>
        </w:rPr>
      </w:pPr>
      <w:r w:rsidRPr="00B06DB2">
        <w:rPr>
          <w:rFonts w:ascii="Times New Roman" w:hAnsi="Times New Roman" w:cs="Times New Roman"/>
          <w:sz w:val="24"/>
          <w:szCs w:val="24"/>
          <w:lang w:val="es-PY"/>
        </w:rPr>
        <w:t>Gestionar los informes de incidencia.</w:t>
      </w:r>
    </w:p>
    <w:p w:rsidR="00B06DB2" w:rsidRPr="00B06DB2" w:rsidRDefault="00B06DB2" w:rsidP="00B06DB2">
      <w:pPr>
        <w:pStyle w:val="Prrafodelista"/>
        <w:spacing w:after="160" w:line="259" w:lineRule="auto"/>
        <w:ind w:left="1770"/>
        <w:rPr>
          <w:rFonts w:ascii="Times New Roman" w:hAnsi="Times New Roman" w:cs="Times New Roman"/>
          <w:sz w:val="24"/>
          <w:szCs w:val="24"/>
          <w:lang w:val="es-PY"/>
        </w:rPr>
      </w:pPr>
    </w:p>
    <w:p w:rsidR="00B06DB2" w:rsidRPr="00B06DB2" w:rsidRDefault="00B06DB2" w:rsidP="00B06DB2">
      <w:pPr>
        <w:pStyle w:val="Prrafodelista"/>
        <w:rPr>
          <w:rFonts w:ascii="Times New Roman" w:hAnsi="Times New Roman" w:cs="Times New Roman"/>
          <w:sz w:val="24"/>
          <w:szCs w:val="24"/>
          <w:lang w:val="es-PY"/>
        </w:rPr>
      </w:pPr>
      <w:r w:rsidRPr="00B06DB2">
        <w:rPr>
          <w:rFonts w:ascii="Times New Roman" w:hAnsi="Times New Roman" w:cs="Times New Roman"/>
          <w:sz w:val="24"/>
          <w:szCs w:val="24"/>
          <w:lang w:val="es-PY"/>
        </w:rPr>
        <w:t xml:space="preserve">•Del </w:t>
      </w:r>
      <w:proofErr w:type="spellStart"/>
      <w:r w:rsidRPr="00B06DB2">
        <w:rPr>
          <w:rFonts w:ascii="Times New Roman" w:hAnsi="Times New Roman" w:cs="Times New Roman"/>
          <w:sz w:val="24"/>
          <w:szCs w:val="24"/>
          <w:lang w:val="es-PY"/>
        </w:rPr>
        <w:t>Tester</w:t>
      </w:r>
      <w:proofErr w:type="spellEnd"/>
      <w:r w:rsidRPr="00B06DB2">
        <w:rPr>
          <w:rFonts w:ascii="Times New Roman" w:hAnsi="Times New Roman" w:cs="Times New Roman"/>
          <w:sz w:val="24"/>
          <w:szCs w:val="24"/>
          <w:lang w:val="es-PY"/>
        </w:rPr>
        <w:t xml:space="preserve">  del proyecto:</w:t>
      </w:r>
    </w:p>
    <w:p w:rsidR="00B06DB2" w:rsidRPr="00B06DB2" w:rsidRDefault="00B06DB2" w:rsidP="00B06DB2">
      <w:pPr>
        <w:pStyle w:val="Prrafodelista"/>
        <w:rPr>
          <w:rFonts w:ascii="Times New Roman" w:hAnsi="Times New Roman" w:cs="Times New Roman"/>
          <w:sz w:val="24"/>
          <w:szCs w:val="24"/>
          <w:lang w:val="es-PY"/>
        </w:rPr>
      </w:pPr>
    </w:p>
    <w:p w:rsidR="00B06DB2" w:rsidRPr="00B06DB2" w:rsidRDefault="00B06DB2" w:rsidP="00B06DB2">
      <w:pPr>
        <w:pStyle w:val="Prrafodelista"/>
        <w:numPr>
          <w:ilvl w:val="0"/>
          <w:numId w:val="70"/>
        </w:numPr>
        <w:spacing w:after="160" w:line="259" w:lineRule="auto"/>
        <w:rPr>
          <w:rFonts w:ascii="Times New Roman" w:hAnsi="Times New Roman" w:cs="Times New Roman"/>
          <w:sz w:val="24"/>
          <w:szCs w:val="24"/>
          <w:lang w:val="es-PY"/>
        </w:rPr>
      </w:pPr>
      <w:r w:rsidRPr="00B06DB2">
        <w:rPr>
          <w:rFonts w:ascii="Times New Roman" w:hAnsi="Times New Roman" w:cs="Times New Roman"/>
          <w:sz w:val="24"/>
          <w:szCs w:val="24"/>
          <w:lang w:val="es-PY"/>
        </w:rPr>
        <w:t>Interactuar con el equipo de trabajo para detectar fallas en el sistema</w:t>
      </w:r>
    </w:p>
    <w:p w:rsidR="00B06DB2" w:rsidRPr="00B06DB2" w:rsidRDefault="00B06DB2" w:rsidP="00B06DB2">
      <w:pPr>
        <w:pStyle w:val="Prrafodelista"/>
        <w:numPr>
          <w:ilvl w:val="0"/>
          <w:numId w:val="70"/>
        </w:numPr>
        <w:spacing w:after="160" w:line="259" w:lineRule="auto"/>
        <w:rPr>
          <w:rFonts w:ascii="Times New Roman" w:hAnsi="Times New Roman" w:cs="Times New Roman"/>
          <w:sz w:val="24"/>
          <w:szCs w:val="24"/>
          <w:lang w:val="es-PY"/>
        </w:rPr>
      </w:pPr>
      <w:r w:rsidRPr="00B06DB2">
        <w:rPr>
          <w:rFonts w:ascii="Times New Roman" w:hAnsi="Times New Roman" w:cs="Times New Roman"/>
          <w:sz w:val="24"/>
          <w:szCs w:val="24"/>
          <w:lang w:val="es-PY"/>
        </w:rPr>
        <w:t>Testear continuamente el sistema.</w:t>
      </w:r>
    </w:p>
    <w:p w:rsidR="00B06DB2" w:rsidRPr="00B06DB2" w:rsidRDefault="00B06DB2" w:rsidP="00B06DB2">
      <w:pPr>
        <w:pStyle w:val="Prrafodelista"/>
        <w:ind w:left="1770"/>
        <w:rPr>
          <w:rFonts w:ascii="Times New Roman" w:hAnsi="Times New Roman" w:cs="Times New Roman"/>
          <w:sz w:val="24"/>
          <w:szCs w:val="24"/>
          <w:lang w:val="es-PY"/>
        </w:rPr>
      </w:pPr>
    </w:p>
    <w:p w:rsidR="00B06DB2" w:rsidRPr="00B06DB2" w:rsidRDefault="00B06DB2" w:rsidP="00B06DB2">
      <w:pPr>
        <w:pStyle w:val="Prrafodelista"/>
        <w:rPr>
          <w:rFonts w:ascii="Times New Roman" w:hAnsi="Times New Roman" w:cs="Times New Roman"/>
          <w:sz w:val="24"/>
          <w:szCs w:val="24"/>
          <w:lang w:val="es-PY"/>
        </w:rPr>
      </w:pPr>
      <w:r w:rsidRPr="00B06DB2">
        <w:rPr>
          <w:rFonts w:ascii="Times New Roman" w:hAnsi="Times New Roman" w:cs="Times New Roman"/>
          <w:sz w:val="24"/>
          <w:szCs w:val="24"/>
          <w:lang w:val="es-PY"/>
        </w:rPr>
        <w:t>•Del desarrollador del proyecto:</w:t>
      </w:r>
    </w:p>
    <w:p w:rsidR="00B06DB2" w:rsidRPr="00B06DB2" w:rsidRDefault="00B06DB2" w:rsidP="00B06DB2">
      <w:pPr>
        <w:pStyle w:val="Prrafodelista"/>
        <w:rPr>
          <w:rFonts w:ascii="Times New Roman" w:hAnsi="Times New Roman" w:cs="Times New Roman"/>
          <w:sz w:val="24"/>
          <w:szCs w:val="24"/>
          <w:lang w:val="es-PY"/>
        </w:rPr>
      </w:pPr>
    </w:p>
    <w:p w:rsidR="00B06DB2" w:rsidRPr="00B06DB2" w:rsidRDefault="00B06DB2" w:rsidP="00B06DB2">
      <w:pPr>
        <w:pStyle w:val="Prrafodelista"/>
        <w:numPr>
          <w:ilvl w:val="0"/>
          <w:numId w:val="71"/>
        </w:numPr>
        <w:spacing w:after="160" w:line="259" w:lineRule="auto"/>
        <w:rPr>
          <w:rFonts w:ascii="Times New Roman" w:hAnsi="Times New Roman" w:cs="Times New Roman"/>
          <w:sz w:val="24"/>
          <w:szCs w:val="24"/>
          <w:lang w:val="es-PY"/>
        </w:rPr>
      </w:pPr>
      <w:r w:rsidRPr="00B06DB2">
        <w:rPr>
          <w:rFonts w:ascii="Times New Roman" w:hAnsi="Times New Roman" w:cs="Times New Roman"/>
          <w:sz w:val="24"/>
          <w:szCs w:val="24"/>
          <w:lang w:val="es-PY"/>
        </w:rPr>
        <w:t>Interactuar con el equipo de trabajo para informarse detalladamente sobre los requisitos y requerimientos del sistema para poder realizarlos conforme a lo estipulado.</w:t>
      </w:r>
    </w:p>
    <w:p w:rsidR="00B06DB2" w:rsidRPr="00B06DB2" w:rsidRDefault="00B06DB2" w:rsidP="00B06DB2">
      <w:pPr>
        <w:spacing w:after="160" w:line="259" w:lineRule="auto"/>
        <w:rPr>
          <w:rFonts w:ascii="Times New Roman" w:hAnsi="Times New Roman" w:cs="Times New Roman"/>
          <w:lang w:val="es-PY"/>
        </w:rPr>
      </w:pPr>
    </w:p>
    <w:p w:rsidR="00A24FD3" w:rsidRPr="00B06DB2" w:rsidRDefault="00A24FD3" w:rsidP="007A6326">
      <w:pPr>
        <w:pStyle w:val="Ttulo2"/>
        <w:rPr>
          <w:rFonts w:ascii="Times New Roman" w:hAnsi="Times New Roman" w:cs="Times New Roman"/>
          <w:b w:val="0"/>
          <w:bCs w:val="0"/>
          <w:iCs/>
          <w:sz w:val="24"/>
          <w:szCs w:val="24"/>
          <w:lang w:val="es-PY"/>
        </w:rPr>
      </w:pPr>
      <w:r w:rsidRPr="00B06DB2">
        <w:rPr>
          <w:rFonts w:ascii="Times New Roman" w:hAnsi="Times New Roman" w:cs="Times New Roman"/>
          <w:b w:val="0"/>
          <w:bCs w:val="0"/>
          <w:iCs/>
          <w:sz w:val="24"/>
          <w:szCs w:val="24"/>
          <w:lang w:val="es-PY"/>
        </w:rPr>
        <w:t>4. Análisis y Gestión de Riesgos</w:t>
      </w:r>
      <w:bookmarkEnd w:id="28"/>
    </w:p>
    <w:p w:rsidR="00A24FD3" w:rsidRPr="00B06DB2" w:rsidRDefault="00A24FD3" w:rsidP="00A24FD3">
      <w:pPr>
        <w:autoSpaceDE w:val="0"/>
        <w:rPr>
          <w:rFonts w:ascii="Times New Roman" w:hAnsi="Times New Roman" w:cs="Times New Roman"/>
          <w:b/>
          <w:bCs/>
          <w:iCs/>
          <w:sz w:val="24"/>
          <w:szCs w:val="24"/>
          <w:lang w:val="es-PY"/>
        </w:rPr>
      </w:pPr>
      <w:r w:rsidRPr="00B06DB2">
        <w:rPr>
          <w:rFonts w:ascii="Times New Roman" w:hAnsi="Times New Roman" w:cs="Times New Roman"/>
          <w:b/>
          <w:bCs/>
          <w:iCs/>
          <w:sz w:val="24"/>
          <w:szCs w:val="24"/>
          <w:lang w:val="es-PY"/>
        </w:rPr>
        <w:t>4.1. Identificación</w:t>
      </w:r>
    </w:p>
    <w:p w:rsidR="00A24FD3" w:rsidRPr="00B06DB2" w:rsidRDefault="00A24FD3" w:rsidP="00A24FD3">
      <w:pPr>
        <w:autoSpaceDE w:val="0"/>
        <w:ind w:firstLine="993"/>
        <w:jc w:val="both"/>
        <w:rPr>
          <w:rFonts w:ascii="Times New Roman" w:hAnsi="Times New Roman" w:cs="Times New Roman"/>
          <w:bCs/>
          <w:iCs/>
          <w:sz w:val="24"/>
          <w:szCs w:val="24"/>
          <w:lang w:val="es-PY"/>
        </w:rPr>
      </w:pPr>
      <w:r w:rsidRPr="00B06DB2">
        <w:rPr>
          <w:rFonts w:ascii="Times New Roman" w:hAnsi="Times New Roman" w:cs="Times New Roman"/>
          <w:sz w:val="24"/>
          <w:szCs w:val="24"/>
          <w:lang w:val="es-PY"/>
        </w:rPr>
        <w:t xml:space="preserve">La identificación del riesgo es un intento sistemático para especificar las amenazas al plan del proyecto. </w:t>
      </w:r>
      <w:r w:rsidRPr="00B06DB2">
        <w:rPr>
          <w:rFonts w:ascii="Times New Roman" w:hAnsi="Times New Roman" w:cs="Times New Roman"/>
          <w:bCs/>
          <w:iCs/>
          <w:sz w:val="24"/>
          <w:szCs w:val="24"/>
          <w:lang w:val="es-PY"/>
        </w:rPr>
        <w:t>Los riesgos deben ser identificados y expresados en forma clara e inequívoca para que el equipo de desarrollo pueda llegar a un consenso y continuar hacia la fase de análisis y prioridad.</w:t>
      </w:r>
    </w:p>
    <w:p w:rsidR="00A24FD3" w:rsidRPr="00B06DB2" w:rsidRDefault="00A24FD3" w:rsidP="00480F33">
      <w:pPr>
        <w:autoSpaceDE w:val="0"/>
        <w:ind w:firstLine="993"/>
        <w:jc w:val="both"/>
        <w:rPr>
          <w:rFonts w:ascii="Times New Roman" w:hAnsi="Times New Roman" w:cs="Times New Roman"/>
          <w:bCs/>
          <w:iCs/>
          <w:sz w:val="24"/>
          <w:szCs w:val="24"/>
          <w:lang w:val="es-PY"/>
        </w:rPr>
      </w:pPr>
      <w:r w:rsidRPr="00B06DB2">
        <w:rPr>
          <w:rFonts w:ascii="Times New Roman" w:hAnsi="Times New Roman" w:cs="Times New Roman"/>
          <w:bCs/>
          <w:iCs/>
          <w:sz w:val="24"/>
          <w:szCs w:val="24"/>
          <w:lang w:val="es-PY"/>
        </w:rPr>
        <w:t xml:space="preserve">La meta en la identificación de riesgos es la elaboración de una lista de los riesgos con los que el equipo deberá enfrentarse. Esta lista debe ser lo más </w:t>
      </w:r>
      <w:r w:rsidRPr="00B06DB2">
        <w:rPr>
          <w:rFonts w:ascii="Times New Roman" w:hAnsi="Times New Roman" w:cs="Times New Roman"/>
          <w:bCs/>
          <w:i/>
          <w:iCs/>
          <w:sz w:val="24"/>
          <w:szCs w:val="24"/>
          <w:lang w:val="es-PY"/>
        </w:rPr>
        <w:t xml:space="preserve">extensa </w:t>
      </w:r>
      <w:r w:rsidRPr="00B06DB2">
        <w:rPr>
          <w:rFonts w:ascii="Times New Roman" w:hAnsi="Times New Roman" w:cs="Times New Roman"/>
          <w:bCs/>
          <w:iCs/>
          <w:sz w:val="24"/>
          <w:szCs w:val="24"/>
          <w:lang w:val="es-PY"/>
        </w:rPr>
        <w:lastRenderedPageBreak/>
        <w:t>posible y deberá cubrir todas las áreas del proyecto, para ello se hará uso la clasificación de riesgos.</w:t>
      </w:r>
    </w:p>
    <w:p w:rsidR="00A24FD3" w:rsidRPr="00F6669C" w:rsidRDefault="00A24FD3" w:rsidP="00A24FD3">
      <w:pPr>
        <w:autoSpaceDE w:val="0"/>
        <w:jc w:val="both"/>
        <w:rPr>
          <w:rFonts w:ascii="Times New Roman" w:hAnsi="Times New Roman" w:cs="Times New Roman"/>
          <w:b/>
          <w:bCs/>
          <w:iCs/>
          <w:sz w:val="24"/>
          <w:szCs w:val="24"/>
          <w:lang w:val="es-PY"/>
        </w:rPr>
      </w:pPr>
      <w:r w:rsidRPr="00F6669C">
        <w:rPr>
          <w:rFonts w:ascii="Times New Roman" w:hAnsi="Times New Roman" w:cs="Times New Roman"/>
          <w:b/>
          <w:bCs/>
          <w:iCs/>
          <w:sz w:val="24"/>
          <w:szCs w:val="24"/>
          <w:lang w:val="es-PY"/>
        </w:rPr>
        <w:t>4.1.1. Clasificación (o Taxonomía) de los Riesgos – Fuentes</w:t>
      </w:r>
    </w:p>
    <w:p w:rsidR="00A24FD3" w:rsidRPr="00B06DB2" w:rsidRDefault="00A24FD3" w:rsidP="00F6669C">
      <w:pPr>
        <w:autoSpaceDE w:val="0"/>
        <w:ind w:firstLine="1005"/>
        <w:jc w:val="both"/>
        <w:rPr>
          <w:rFonts w:ascii="Times New Roman" w:hAnsi="Times New Roman" w:cs="Times New Roman"/>
          <w:sz w:val="24"/>
          <w:szCs w:val="24"/>
          <w:lang w:val="es-PY"/>
        </w:rPr>
      </w:pPr>
      <w:r w:rsidRPr="00B06DB2">
        <w:rPr>
          <w:rFonts w:ascii="Times New Roman" w:hAnsi="Times New Roman" w:cs="Times New Roman"/>
          <w:sz w:val="24"/>
          <w:szCs w:val="24"/>
          <w:lang w:val="es-PY"/>
        </w:rPr>
        <w:t>La clasificación de los riesgos -también denominadas taxonomías de riesgos- puede servir de ayuda para elaborar un enfoque coherente, reproducible y medible. Las listas de clasificación permiten al equipo pensar con</w:t>
      </w:r>
      <w:r w:rsidR="00480F33" w:rsidRPr="00B06DB2">
        <w:rPr>
          <w:rFonts w:ascii="Times New Roman" w:hAnsi="Times New Roman" w:cs="Times New Roman"/>
          <w:sz w:val="24"/>
          <w:szCs w:val="24"/>
          <w:lang w:val="es-PY"/>
        </w:rPr>
        <w:t xml:space="preserve"> m</w:t>
      </w:r>
      <w:r w:rsidRPr="00B06DB2">
        <w:rPr>
          <w:rFonts w:ascii="Times New Roman" w:hAnsi="Times New Roman" w:cs="Times New Roman"/>
          <w:sz w:val="24"/>
          <w:szCs w:val="24"/>
          <w:lang w:val="es-PY"/>
        </w:rPr>
        <w:t xml:space="preserve">ayor amplitud sobre los riesgos que pueden afectar al proyecto porque se dispone de una lista de áreas del proyecto susceptibles de esconder riesgos. </w:t>
      </w:r>
    </w:p>
    <w:p w:rsidR="00F6669C" w:rsidRDefault="00A24FD3" w:rsidP="00F6669C">
      <w:pPr>
        <w:autoSpaceDE w:val="0"/>
        <w:ind w:firstLine="1005"/>
        <w:jc w:val="both"/>
        <w:rPr>
          <w:rFonts w:ascii="Times New Roman" w:hAnsi="Times New Roman" w:cs="Times New Roman"/>
          <w:sz w:val="24"/>
          <w:szCs w:val="24"/>
          <w:lang w:val="es-PY"/>
        </w:rPr>
      </w:pPr>
      <w:r w:rsidRPr="00B06DB2">
        <w:rPr>
          <w:rFonts w:ascii="Times New Roman" w:hAnsi="Times New Roman" w:cs="Times New Roman"/>
          <w:sz w:val="24"/>
          <w:szCs w:val="24"/>
          <w:lang w:val="es-PY"/>
        </w:rPr>
        <w:t xml:space="preserve">Existen muchas taxonomías o clasificaciones para los riesgos de proyectos generales de desarrollo de software. Para el presente trabajo se ha escogido la clasificación propuesta por el Software </w:t>
      </w:r>
      <w:proofErr w:type="spellStart"/>
      <w:r w:rsidRPr="00B06DB2">
        <w:rPr>
          <w:rFonts w:ascii="Times New Roman" w:hAnsi="Times New Roman" w:cs="Times New Roman"/>
          <w:sz w:val="24"/>
          <w:szCs w:val="24"/>
          <w:lang w:val="es-PY"/>
        </w:rPr>
        <w:t>Risk</w:t>
      </w:r>
      <w:proofErr w:type="spellEnd"/>
      <w:r w:rsidRPr="00B06DB2">
        <w:rPr>
          <w:rFonts w:ascii="Times New Roman" w:hAnsi="Times New Roman" w:cs="Times New Roman"/>
          <w:sz w:val="24"/>
          <w:szCs w:val="24"/>
          <w:lang w:val="es-PY"/>
        </w:rPr>
        <w:t xml:space="preserve"> Management (SRM) desarrollado por el Software </w:t>
      </w:r>
      <w:proofErr w:type="spellStart"/>
      <w:r w:rsidRPr="00B06DB2">
        <w:rPr>
          <w:rFonts w:ascii="Times New Roman" w:hAnsi="Times New Roman" w:cs="Times New Roman"/>
          <w:sz w:val="24"/>
          <w:szCs w:val="24"/>
          <w:lang w:val="es-PY"/>
        </w:rPr>
        <w:t>Engineering</w:t>
      </w:r>
      <w:proofErr w:type="spellEnd"/>
      <w:r w:rsidRPr="00B06DB2">
        <w:rPr>
          <w:rFonts w:ascii="Times New Roman" w:hAnsi="Times New Roman" w:cs="Times New Roman"/>
          <w:sz w:val="24"/>
          <w:szCs w:val="24"/>
          <w:lang w:val="es-PY"/>
        </w:rPr>
        <w:t xml:space="preserve"> </w:t>
      </w:r>
      <w:proofErr w:type="spellStart"/>
      <w:r w:rsidRPr="00B06DB2">
        <w:rPr>
          <w:rFonts w:ascii="Times New Roman" w:hAnsi="Times New Roman" w:cs="Times New Roman"/>
          <w:sz w:val="24"/>
          <w:szCs w:val="24"/>
          <w:lang w:val="es-PY"/>
        </w:rPr>
        <w:t>Institute</w:t>
      </w:r>
      <w:proofErr w:type="spellEnd"/>
      <w:r w:rsidRPr="00B06DB2">
        <w:rPr>
          <w:rFonts w:ascii="Times New Roman" w:hAnsi="Times New Roman" w:cs="Times New Roman"/>
          <w:sz w:val="24"/>
          <w:szCs w:val="24"/>
          <w:lang w:val="es-PY"/>
        </w:rPr>
        <w:t xml:space="preserve">. </w:t>
      </w:r>
    </w:p>
    <w:p w:rsidR="00F6669C" w:rsidRDefault="00F6669C" w:rsidP="00F6669C">
      <w:pPr>
        <w:autoSpaceDE w:val="0"/>
        <w:ind w:firstLine="993"/>
        <w:jc w:val="both"/>
        <w:rPr>
          <w:rFonts w:ascii="Times New Roman" w:hAnsi="Times New Roman" w:cs="Times New Roman"/>
          <w:sz w:val="24"/>
          <w:szCs w:val="24"/>
          <w:lang w:val="es-PY"/>
        </w:rPr>
      </w:pPr>
      <w:r w:rsidRPr="00B06DB2">
        <w:rPr>
          <w:rFonts w:ascii="Times New Roman" w:hAnsi="Times New Roman" w:cs="Times New Roman"/>
          <w:sz w:val="24"/>
          <w:szCs w:val="24"/>
          <w:lang w:val="es-PY"/>
        </w:rPr>
        <w:t>La siguiente tabla muestra una clasificación de alto nivel de las fuentes de riesgo de los proyectos siguiendo la taxonomía propuesta por la metodología SRM organizadas en tres niveles:</w:t>
      </w:r>
      <w:r>
        <w:rPr>
          <w:rFonts w:ascii="Times New Roman" w:hAnsi="Times New Roman" w:cs="Times New Roman"/>
          <w:sz w:val="24"/>
          <w:szCs w:val="24"/>
          <w:lang w:val="es-PY"/>
        </w:rPr>
        <w:t xml:space="preserve"> clases, elementos y atributos.</w:t>
      </w:r>
    </w:p>
    <w:tbl>
      <w:tblPr>
        <w:tblStyle w:val="Tabladecuadrcula2-nfasis51"/>
        <w:tblpPr w:leftFromText="141" w:rightFromText="141" w:vertAnchor="page" w:horzAnchor="margin" w:tblpY="7967"/>
        <w:tblW w:w="8800" w:type="dxa"/>
        <w:tblLayout w:type="fixed"/>
        <w:tblLook w:val="0000" w:firstRow="0" w:lastRow="0" w:firstColumn="0" w:lastColumn="0" w:noHBand="0" w:noVBand="0"/>
      </w:tblPr>
      <w:tblGrid>
        <w:gridCol w:w="1064"/>
        <w:gridCol w:w="2340"/>
        <w:gridCol w:w="3420"/>
        <w:gridCol w:w="1976"/>
      </w:tblGrid>
      <w:tr w:rsidR="00F6669C" w:rsidRPr="00C226B1" w:rsidTr="00F6669C">
        <w:trPr>
          <w:cnfStyle w:val="000000100000" w:firstRow="0" w:lastRow="0" w:firstColumn="0" w:lastColumn="0" w:oddVBand="0" w:evenVBand="0" w:oddHBand="1" w:evenHBand="0" w:firstRowFirstColumn="0" w:firstRowLastColumn="0" w:lastRowFirstColumn="0" w:lastRowLastColumn="0"/>
          <w:trHeight w:val="421"/>
        </w:trPr>
        <w:tc>
          <w:tcPr>
            <w:cnfStyle w:val="000010000000" w:firstRow="0" w:lastRow="0" w:firstColumn="0" w:lastColumn="0" w:oddVBand="1" w:evenVBand="0" w:oddHBand="0" w:evenHBand="0" w:firstRowFirstColumn="0" w:firstRowLastColumn="0" w:lastRowFirstColumn="0" w:lastRowLastColumn="0"/>
            <w:tcW w:w="1064" w:type="dxa"/>
          </w:tcPr>
          <w:p w:rsidR="00F6669C" w:rsidRPr="00CE025E" w:rsidRDefault="00F6669C" w:rsidP="00F6669C">
            <w:pPr>
              <w:rPr>
                <w:b/>
                <w:lang w:val="es-PY"/>
              </w:rPr>
            </w:pPr>
            <w:r w:rsidRPr="00CE025E">
              <w:rPr>
                <w:b/>
                <w:lang w:val="es-PY"/>
              </w:rPr>
              <w:t>ID</w:t>
            </w:r>
          </w:p>
        </w:tc>
        <w:tc>
          <w:tcPr>
            <w:tcW w:w="2340" w:type="dxa"/>
          </w:tcPr>
          <w:p w:rsidR="00F6669C" w:rsidRPr="00C226B1" w:rsidRDefault="00F6669C" w:rsidP="00F6669C">
            <w:pPr>
              <w:pStyle w:val="Prrafodelista"/>
              <w:cnfStyle w:val="000000100000" w:firstRow="0" w:lastRow="0" w:firstColumn="0" w:lastColumn="0" w:oddVBand="0" w:evenVBand="0" w:oddHBand="1" w:evenHBand="0" w:firstRowFirstColumn="0" w:firstRowLastColumn="0" w:lastRowFirstColumn="0" w:lastRowLastColumn="0"/>
              <w:rPr>
                <w:b/>
                <w:lang w:val="es-PY"/>
              </w:rPr>
            </w:pPr>
            <w:r w:rsidRPr="00C226B1">
              <w:rPr>
                <w:b/>
                <w:lang w:val="es-PY"/>
              </w:rPr>
              <w:t xml:space="preserve">Elemento </w:t>
            </w:r>
          </w:p>
        </w:tc>
        <w:tc>
          <w:tcPr>
            <w:cnfStyle w:val="000010000000" w:firstRow="0" w:lastRow="0" w:firstColumn="0" w:lastColumn="0" w:oddVBand="1" w:evenVBand="0" w:oddHBand="0" w:evenHBand="0" w:firstRowFirstColumn="0" w:firstRowLastColumn="0" w:lastRowFirstColumn="0" w:lastRowLastColumn="0"/>
            <w:tcW w:w="3420" w:type="dxa"/>
          </w:tcPr>
          <w:p w:rsidR="00F6669C" w:rsidRPr="00C226B1" w:rsidRDefault="00F6669C" w:rsidP="00F6669C">
            <w:pPr>
              <w:pStyle w:val="Prrafodelista"/>
              <w:rPr>
                <w:b/>
                <w:lang w:val="es-PY"/>
              </w:rPr>
            </w:pPr>
            <w:r w:rsidRPr="00C226B1">
              <w:rPr>
                <w:b/>
                <w:lang w:val="es-PY"/>
              </w:rPr>
              <w:t>Riesgo</w:t>
            </w:r>
          </w:p>
        </w:tc>
        <w:tc>
          <w:tcPr>
            <w:tcW w:w="1976" w:type="dxa"/>
          </w:tcPr>
          <w:p w:rsidR="00F6669C" w:rsidRPr="00C226B1" w:rsidRDefault="00F6669C" w:rsidP="00F6669C">
            <w:pPr>
              <w:pStyle w:val="Prrafodelista"/>
              <w:cnfStyle w:val="000000100000" w:firstRow="0" w:lastRow="0" w:firstColumn="0" w:lastColumn="0" w:oddVBand="0" w:evenVBand="0" w:oddHBand="1" w:evenHBand="0" w:firstRowFirstColumn="0" w:firstRowLastColumn="0" w:lastRowFirstColumn="0" w:lastRowLastColumn="0"/>
              <w:rPr>
                <w:b/>
                <w:lang w:val="es-PY"/>
              </w:rPr>
            </w:pPr>
            <w:r w:rsidRPr="00C226B1">
              <w:rPr>
                <w:b/>
                <w:lang w:val="es-PY"/>
              </w:rPr>
              <w:t>Fuente</w:t>
            </w:r>
          </w:p>
        </w:tc>
      </w:tr>
      <w:tr w:rsidR="00F6669C" w:rsidRPr="00C226B1" w:rsidTr="00F6669C">
        <w:trPr>
          <w:trHeight w:val="719"/>
        </w:trPr>
        <w:tc>
          <w:tcPr>
            <w:cnfStyle w:val="000010000000" w:firstRow="0" w:lastRow="0" w:firstColumn="0" w:lastColumn="0" w:oddVBand="1" w:evenVBand="0" w:oddHBand="0" w:evenHBand="0" w:firstRowFirstColumn="0" w:firstRowLastColumn="0" w:lastRowFirstColumn="0" w:lastRowLastColumn="0"/>
            <w:tcW w:w="1064" w:type="dxa"/>
          </w:tcPr>
          <w:p w:rsidR="00F6669C" w:rsidRPr="00C226B1" w:rsidRDefault="00F6669C" w:rsidP="00F6669C">
            <w:pPr>
              <w:rPr>
                <w:lang w:val="es-PY"/>
              </w:rPr>
            </w:pPr>
            <w:r w:rsidRPr="00C226B1">
              <w:rPr>
                <w:lang w:val="es-PY"/>
              </w:rPr>
              <w:t>RI-01</w:t>
            </w:r>
          </w:p>
        </w:tc>
        <w:tc>
          <w:tcPr>
            <w:tcW w:w="2340" w:type="dxa"/>
          </w:tcPr>
          <w:p w:rsidR="00F6669C" w:rsidRPr="00C226B1" w:rsidRDefault="00F6669C" w:rsidP="00F6669C">
            <w:pPr>
              <w:pStyle w:val="Prrafodelista"/>
              <w:jc w:val="both"/>
              <w:cnfStyle w:val="000000000000" w:firstRow="0" w:lastRow="0" w:firstColumn="0" w:lastColumn="0" w:oddVBand="0" w:evenVBand="0" w:oddHBand="0" w:evenHBand="0" w:firstRowFirstColumn="0" w:firstRowLastColumn="0" w:lastRowFirstColumn="0" w:lastRowLastColumn="0"/>
              <w:rPr>
                <w:lang w:val="es-PY"/>
              </w:rPr>
            </w:pPr>
            <w:r w:rsidRPr="00C226B1">
              <w:rPr>
                <w:lang w:val="es-PY"/>
              </w:rPr>
              <w:t>Planificación</w:t>
            </w:r>
          </w:p>
        </w:tc>
        <w:tc>
          <w:tcPr>
            <w:cnfStyle w:val="000010000000" w:firstRow="0" w:lastRow="0" w:firstColumn="0" w:lastColumn="0" w:oddVBand="1" w:evenVBand="0" w:oddHBand="0" w:evenHBand="0" w:firstRowFirstColumn="0" w:firstRowLastColumn="0" w:lastRowFirstColumn="0" w:lastRowLastColumn="0"/>
            <w:tcW w:w="3420" w:type="dxa"/>
          </w:tcPr>
          <w:p w:rsidR="00F6669C" w:rsidRPr="00C226B1" w:rsidRDefault="00F6669C" w:rsidP="00F6669C">
            <w:pPr>
              <w:pStyle w:val="Prrafodelista"/>
              <w:rPr>
                <w:lang w:val="es-PY"/>
              </w:rPr>
            </w:pPr>
            <w:r w:rsidRPr="00C226B1">
              <w:rPr>
                <w:lang w:val="es-PY"/>
              </w:rPr>
              <w:t xml:space="preserve">Errores en la estimación de </w:t>
            </w:r>
            <w:r>
              <w:rPr>
                <w:lang w:val="es-PY"/>
              </w:rPr>
              <w:t>costo</w:t>
            </w:r>
          </w:p>
        </w:tc>
        <w:tc>
          <w:tcPr>
            <w:tcW w:w="1976" w:type="dxa"/>
          </w:tcPr>
          <w:p w:rsidR="00F6669C" w:rsidRPr="000C4843" w:rsidRDefault="00F6669C" w:rsidP="00F6669C">
            <w:pPr>
              <w:cnfStyle w:val="000000000000" w:firstRow="0" w:lastRow="0" w:firstColumn="0" w:lastColumn="0" w:oddVBand="0" w:evenVBand="0" w:oddHBand="0" w:evenHBand="0" w:firstRowFirstColumn="0" w:firstRowLastColumn="0" w:lastRowFirstColumn="0" w:lastRowLastColumn="0"/>
              <w:rPr>
                <w:bCs/>
                <w:lang w:val="es-PY"/>
              </w:rPr>
            </w:pPr>
            <w:r w:rsidRPr="000C4843">
              <w:rPr>
                <w:bCs/>
                <w:lang w:val="es-PY"/>
              </w:rPr>
              <w:t>Líder de Proyecto</w:t>
            </w:r>
          </w:p>
        </w:tc>
      </w:tr>
      <w:tr w:rsidR="00F6669C" w:rsidRPr="00C226B1" w:rsidTr="00F6669C">
        <w:trPr>
          <w:cnfStyle w:val="000000100000" w:firstRow="0" w:lastRow="0" w:firstColumn="0" w:lastColumn="0" w:oddVBand="0" w:evenVBand="0" w:oddHBand="1" w:evenHBand="0" w:firstRowFirstColumn="0" w:firstRowLastColumn="0" w:lastRowFirstColumn="0" w:lastRowLastColumn="0"/>
          <w:trHeight w:val="688"/>
        </w:trPr>
        <w:tc>
          <w:tcPr>
            <w:cnfStyle w:val="000010000000" w:firstRow="0" w:lastRow="0" w:firstColumn="0" w:lastColumn="0" w:oddVBand="1" w:evenVBand="0" w:oddHBand="0" w:evenHBand="0" w:firstRowFirstColumn="0" w:firstRowLastColumn="0" w:lastRowFirstColumn="0" w:lastRowLastColumn="0"/>
            <w:tcW w:w="1064" w:type="dxa"/>
          </w:tcPr>
          <w:p w:rsidR="00F6669C" w:rsidRPr="00C226B1" w:rsidRDefault="00F6669C" w:rsidP="00F6669C">
            <w:pPr>
              <w:rPr>
                <w:lang w:val="es-PY"/>
              </w:rPr>
            </w:pPr>
            <w:r w:rsidRPr="00C226B1">
              <w:rPr>
                <w:lang w:val="es-PY"/>
              </w:rPr>
              <w:t>RI-02</w:t>
            </w:r>
          </w:p>
        </w:tc>
        <w:tc>
          <w:tcPr>
            <w:tcW w:w="2340" w:type="dxa"/>
          </w:tcPr>
          <w:p w:rsidR="00F6669C" w:rsidRPr="00C226B1" w:rsidRDefault="00F6669C" w:rsidP="00F6669C">
            <w:pPr>
              <w:pStyle w:val="Prrafodelista"/>
              <w:jc w:val="both"/>
              <w:cnfStyle w:val="000000100000" w:firstRow="0" w:lastRow="0" w:firstColumn="0" w:lastColumn="0" w:oddVBand="0" w:evenVBand="0" w:oddHBand="1" w:evenHBand="0" w:firstRowFirstColumn="0" w:firstRowLastColumn="0" w:lastRowFirstColumn="0" w:lastRowLastColumn="0"/>
              <w:rPr>
                <w:lang w:val="es-PY"/>
              </w:rPr>
            </w:pPr>
            <w:r w:rsidRPr="00C226B1">
              <w:rPr>
                <w:lang w:val="es-PY"/>
              </w:rPr>
              <w:t>Planificación</w:t>
            </w:r>
          </w:p>
        </w:tc>
        <w:tc>
          <w:tcPr>
            <w:cnfStyle w:val="000010000000" w:firstRow="0" w:lastRow="0" w:firstColumn="0" w:lastColumn="0" w:oddVBand="1" w:evenVBand="0" w:oddHBand="0" w:evenHBand="0" w:firstRowFirstColumn="0" w:firstRowLastColumn="0" w:lastRowFirstColumn="0" w:lastRowLastColumn="0"/>
            <w:tcW w:w="3420" w:type="dxa"/>
          </w:tcPr>
          <w:p w:rsidR="00F6669C" w:rsidRPr="00636C84" w:rsidRDefault="00F6669C" w:rsidP="00F6669C">
            <w:pPr>
              <w:pStyle w:val="Prrafodelista"/>
              <w:rPr>
                <w:lang w:val="es-PY"/>
              </w:rPr>
            </w:pPr>
            <w:r w:rsidRPr="00C226B1">
              <w:rPr>
                <w:lang w:val="es-PY"/>
              </w:rPr>
              <w:t>Errores en la estimación de la calendarización</w:t>
            </w:r>
          </w:p>
        </w:tc>
        <w:tc>
          <w:tcPr>
            <w:tcW w:w="1976" w:type="dxa"/>
          </w:tcPr>
          <w:p w:rsidR="00F6669C" w:rsidRPr="000C4843" w:rsidRDefault="00F6669C" w:rsidP="00F6669C">
            <w:pPr>
              <w:cnfStyle w:val="000000100000" w:firstRow="0" w:lastRow="0" w:firstColumn="0" w:lastColumn="0" w:oddVBand="0" w:evenVBand="0" w:oddHBand="1" w:evenHBand="0" w:firstRowFirstColumn="0" w:firstRowLastColumn="0" w:lastRowFirstColumn="0" w:lastRowLastColumn="0"/>
              <w:rPr>
                <w:bCs/>
                <w:lang w:val="es-PY"/>
              </w:rPr>
            </w:pPr>
            <w:r w:rsidRPr="000C4843">
              <w:rPr>
                <w:bCs/>
                <w:lang w:val="es-PY"/>
              </w:rPr>
              <w:t>Líder del proyecto</w:t>
            </w:r>
          </w:p>
        </w:tc>
      </w:tr>
      <w:tr w:rsidR="00F6669C" w:rsidRPr="00C226B1" w:rsidTr="00F6669C">
        <w:trPr>
          <w:trHeight w:val="621"/>
        </w:trPr>
        <w:tc>
          <w:tcPr>
            <w:cnfStyle w:val="000010000000" w:firstRow="0" w:lastRow="0" w:firstColumn="0" w:lastColumn="0" w:oddVBand="1" w:evenVBand="0" w:oddHBand="0" w:evenHBand="0" w:firstRowFirstColumn="0" w:firstRowLastColumn="0" w:lastRowFirstColumn="0" w:lastRowLastColumn="0"/>
            <w:tcW w:w="1064" w:type="dxa"/>
          </w:tcPr>
          <w:p w:rsidR="00F6669C" w:rsidRPr="00C226B1" w:rsidRDefault="00F6669C" w:rsidP="00F6669C">
            <w:pPr>
              <w:rPr>
                <w:lang w:val="es-PY"/>
              </w:rPr>
            </w:pPr>
            <w:r>
              <w:rPr>
                <w:lang w:val="es-PY"/>
              </w:rPr>
              <w:t>RI-03</w:t>
            </w:r>
          </w:p>
        </w:tc>
        <w:tc>
          <w:tcPr>
            <w:tcW w:w="2340" w:type="dxa"/>
          </w:tcPr>
          <w:p w:rsidR="00F6669C" w:rsidRPr="000B468B" w:rsidRDefault="00F6669C" w:rsidP="00F6669C">
            <w:pPr>
              <w:cnfStyle w:val="000000000000" w:firstRow="0" w:lastRow="0" w:firstColumn="0" w:lastColumn="0" w:oddVBand="0" w:evenVBand="0" w:oddHBand="0" w:evenHBand="0" w:firstRowFirstColumn="0" w:firstRowLastColumn="0" w:lastRowFirstColumn="0" w:lastRowLastColumn="0"/>
              <w:rPr>
                <w:lang w:val="es-PY"/>
              </w:rPr>
            </w:pPr>
            <w:r w:rsidRPr="000B468B">
              <w:rPr>
                <w:lang w:val="es-PY"/>
              </w:rPr>
              <w:t>Requerimientos</w:t>
            </w:r>
          </w:p>
        </w:tc>
        <w:tc>
          <w:tcPr>
            <w:cnfStyle w:val="000010000000" w:firstRow="0" w:lastRow="0" w:firstColumn="0" w:lastColumn="0" w:oddVBand="1" w:evenVBand="0" w:oddHBand="0" w:evenHBand="0" w:firstRowFirstColumn="0" w:firstRowLastColumn="0" w:lastRowFirstColumn="0" w:lastRowLastColumn="0"/>
            <w:tcW w:w="3420" w:type="dxa"/>
          </w:tcPr>
          <w:p w:rsidR="00F6669C" w:rsidRPr="00C226B1" w:rsidRDefault="00F6669C" w:rsidP="00F6669C">
            <w:pPr>
              <w:pStyle w:val="Prrafodelista"/>
              <w:rPr>
                <w:lang w:val="es-PY"/>
              </w:rPr>
            </w:pPr>
            <w:r w:rsidRPr="00C226B1">
              <w:rPr>
                <w:lang w:val="es-PY"/>
              </w:rPr>
              <w:t>Formulación de nuevos requisitos</w:t>
            </w:r>
          </w:p>
        </w:tc>
        <w:tc>
          <w:tcPr>
            <w:tcW w:w="1976" w:type="dxa"/>
          </w:tcPr>
          <w:p w:rsidR="00F6669C" w:rsidRPr="000C4843" w:rsidRDefault="00F6669C" w:rsidP="00F6669C">
            <w:pPr>
              <w:cnfStyle w:val="000000000000" w:firstRow="0" w:lastRow="0" w:firstColumn="0" w:lastColumn="0" w:oddVBand="0" w:evenVBand="0" w:oddHBand="0" w:evenHBand="0" w:firstRowFirstColumn="0" w:firstRowLastColumn="0" w:lastRowFirstColumn="0" w:lastRowLastColumn="0"/>
              <w:rPr>
                <w:bCs/>
                <w:lang w:val="es-PY"/>
              </w:rPr>
            </w:pPr>
            <w:r w:rsidRPr="000C4843">
              <w:rPr>
                <w:bCs/>
                <w:lang w:val="es-PY"/>
              </w:rPr>
              <w:t>Documentadores</w:t>
            </w:r>
          </w:p>
        </w:tc>
      </w:tr>
      <w:tr w:rsidR="00F6669C" w:rsidRPr="00C226B1" w:rsidTr="00F6669C">
        <w:trPr>
          <w:cnfStyle w:val="000000100000" w:firstRow="0" w:lastRow="0" w:firstColumn="0" w:lastColumn="0" w:oddVBand="0" w:evenVBand="0" w:oddHBand="1" w:evenHBand="0" w:firstRowFirstColumn="0" w:firstRowLastColumn="0" w:lastRowFirstColumn="0" w:lastRowLastColumn="0"/>
          <w:trHeight w:val="642"/>
        </w:trPr>
        <w:tc>
          <w:tcPr>
            <w:cnfStyle w:val="000010000000" w:firstRow="0" w:lastRow="0" w:firstColumn="0" w:lastColumn="0" w:oddVBand="1" w:evenVBand="0" w:oddHBand="0" w:evenHBand="0" w:firstRowFirstColumn="0" w:firstRowLastColumn="0" w:lastRowFirstColumn="0" w:lastRowLastColumn="0"/>
            <w:tcW w:w="1064" w:type="dxa"/>
          </w:tcPr>
          <w:p w:rsidR="00F6669C" w:rsidRPr="00C226B1" w:rsidRDefault="00F6669C" w:rsidP="00F6669C">
            <w:pPr>
              <w:rPr>
                <w:lang w:val="es-PY"/>
              </w:rPr>
            </w:pPr>
            <w:r>
              <w:rPr>
                <w:lang w:val="es-PY"/>
              </w:rPr>
              <w:t>RI-04</w:t>
            </w:r>
          </w:p>
        </w:tc>
        <w:tc>
          <w:tcPr>
            <w:tcW w:w="2340" w:type="dxa"/>
          </w:tcPr>
          <w:p w:rsidR="00F6669C" w:rsidRPr="000B468B" w:rsidRDefault="00F6669C" w:rsidP="00F6669C">
            <w:pPr>
              <w:cnfStyle w:val="000000100000" w:firstRow="0" w:lastRow="0" w:firstColumn="0" w:lastColumn="0" w:oddVBand="0" w:evenVBand="0" w:oddHBand="1" w:evenHBand="0" w:firstRowFirstColumn="0" w:firstRowLastColumn="0" w:lastRowFirstColumn="0" w:lastRowLastColumn="0"/>
              <w:rPr>
                <w:lang w:val="es-PY"/>
              </w:rPr>
            </w:pPr>
            <w:r w:rsidRPr="000B468B">
              <w:rPr>
                <w:lang w:val="es-PY"/>
              </w:rPr>
              <w:t>Requerimientos</w:t>
            </w:r>
          </w:p>
        </w:tc>
        <w:tc>
          <w:tcPr>
            <w:cnfStyle w:val="000010000000" w:firstRow="0" w:lastRow="0" w:firstColumn="0" w:lastColumn="0" w:oddVBand="1" w:evenVBand="0" w:oddHBand="0" w:evenHBand="0" w:firstRowFirstColumn="0" w:firstRowLastColumn="0" w:lastRowFirstColumn="0" w:lastRowLastColumn="0"/>
            <w:tcW w:w="3420" w:type="dxa"/>
          </w:tcPr>
          <w:p w:rsidR="00F6669C" w:rsidRPr="00C226B1" w:rsidRDefault="00F6669C" w:rsidP="00F6669C">
            <w:pPr>
              <w:pStyle w:val="Prrafodelista"/>
              <w:rPr>
                <w:lang w:val="es-PY"/>
              </w:rPr>
            </w:pPr>
            <w:r w:rsidRPr="00C226B1">
              <w:rPr>
                <w:lang w:val="es-PY"/>
              </w:rPr>
              <w:t>Eliminación de requisitos aprobados</w:t>
            </w:r>
          </w:p>
        </w:tc>
        <w:tc>
          <w:tcPr>
            <w:tcW w:w="1976" w:type="dxa"/>
          </w:tcPr>
          <w:p w:rsidR="00F6669C" w:rsidRPr="000C4843" w:rsidRDefault="00F6669C" w:rsidP="00F6669C">
            <w:pPr>
              <w:cnfStyle w:val="000000100000" w:firstRow="0" w:lastRow="0" w:firstColumn="0" w:lastColumn="0" w:oddVBand="0" w:evenVBand="0" w:oddHBand="1" w:evenHBand="0" w:firstRowFirstColumn="0" w:firstRowLastColumn="0" w:lastRowFirstColumn="0" w:lastRowLastColumn="0"/>
              <w:rPr>
                <w:bCs/>
                <w:lang w:val="es-PY"/>
              </w:rPr>
            </w:pPr>
            <w:r w:rsidRPr="000C4843">
              <w:rPr>
                <w:bCs/>
                <w:lang w:val="es-PY"/>
              </w:rPr>
              <w:t>Documentadores</w:t>
            </w:r>
          </w:p>
        </w:tc>
      </w:tr>
      <w:tr w:rsidR="00F6669C" w:rsidRPr="00C226B1" w:rsidTr="00F6669C">
        <w:trPr>
          <w:trHeight w:val="664"/>
        </w:trPr>
        <w:tc>
          <w:tcPr>
            <w:cnfStyle w:val="000010000000" w:firstRow="0" w:lastRow="0" w:firstColumn="0" w:lastColumn="0" w:oddVBand="1" w:evenVBand="0" w:oddHBand="0" w:evenHBand="0" w:firstRowFirstColumn="0" w:firstRowLastColumn="0" w:lastRowFirstColumn="0" w:lastRowLastColumn="0"/>
            <w:tcW w:w="1064" w:type="dxa"/>
          </w:tcPr>
          <w:p w:rsidR="00F6669C" w:rsidRPr="00C226B1" w:rsidRDefault="00F6669C" w:rsidP="00F6669C">
            <w:pPr>
              <w:rPr>
                <w:lang w:val="es-PY"/>
              </w:rPr>
            </w:pPr>
            <w:r>
              <w:rPr>
                <w:lang w:val="es-PY"/>
              </w:rPr>
              <w:t>RI-05</w:t>
            </w:r>
          </w:p>
        </w:tc>
        <w:tc>
          <w:tcPr>
            <w:tcW w:w="2340" w:type="dxa"/>
          </w:tcPr>
          <w:p w:rsidR="00F6669C" w:rsidRPr="000B468B" w:rsidRDefault="00F6669C" w:rsidP="00F6669C">
            <w:pPr>
              <w:cnfStyle w:val="000000000000" w:firstRow="0" w:lastRow="0" w:firstColumn="0" w:lastColumn="0" w:oddVBand="0" w:evenVBand="0" w:oddHBand="0" w:evenHBand="0" w:firstRowFirstColumn="0" w:firstRowLastColumn="0" w:lastRowFirstColumn="0" w:lastRowLastColumn="0"/>
              <w:rPr>
                <w:lang w:val="es-PY"/>
              </w:rPr>
            </w:pPr>
            <w:r w:rsidRPr="000B468B">
              <w:rPr>
                <w:lang w:val="es-PY"/>
              </w:rPr>
              <w:t>Requerimientos</w:t>
            </w:r>
          </w:p>
        </w:tc>
        <w:tc>
          <w:tcPr>
            <w:cnfStyle w:val="000010000000" w:firstRow="0" w:lastRow="0" w:firstColumn="0" w:lastColumn="0" w:oddVBand="1" w:evenVBand="0" w:oddHBand="0" w:evenHBand="0" w:firstRowFirstColumn="0" w:firstRowLastColumn="0" w:lastRowFirstColumn="0" w:lastRowLastColumn="0"/>
            <w:tcW w:w="3420" w:type="dxa"/>
          </w:tcPr>
          <w:p w:rsidR="00F6669C" w:rsidRPr="00C226B1" w:rsidRDefault="00F6669C" w:rsidP="00F6669C">
            <w:pPr>
              <w:pStyle w:val="Prrafodelista"/>
              <w:rPr>
                <w:lang w:val="es-PY"/>
              </w:rPr>
            </w:pPr>
            <w:r w:rsidRPr="00C226B1">
              <w:rPr>
                <w:lang w:val="es-PY"/>
              </w:rPr>
              <w:t>Errores en la definición de requisitos.</w:t>
            </w:r>
          </w:p>
        </w:tc>
        <w:tc>
          <w:tcPr>
            <w:tcW w:w="1976" w:type="dxa"/>
          </w:tcPr>
          <w:p w:rsidR="00F6669C" w:rsidRPr="000C4843" w:rsidRDefault="00F6669C" w:rsidP="00F6669C">
            <w:pPr>
              <w:cnfStyle w:val="000000000000" w:firstRow="0" w:lastRow="0" w:firstColumn="0" w:lastColumn="0" w:oddVBand="0" w:evenVBand="0" w:oddHBand="0" w:evenHBand="0" w:firstRowFirstColumn="0" w:firstRowLastColumn="0" w:lastRowFirstColumn="0" w:lastRowLastColumn="0"/>
              <w:rPr>
                <w:bCs/>
                <w:lang w:val="es-PY"/>
              </w:rPr>
            </w:pPr>
            <w:r w:rsidRPr="000C4843">
              <w:rPr>
                <w:bCs/>
                <w:lang w:val="es-PY"/>
              </w:rPr>
              <w:t>Documentadores</w:t>
            </w:r>
          </w:p>
        </w:tc>
      </w:tr>
      <w:tr w:rsidR="00F6669C" w:rsidRPr="00C226B1" w:rsidTr="00F6669C">
        <w:trPr>
          <w:cnfStyle w:val="000000100000" w:firstRow="0" w:lastRow="0" w:firstColumn="0" w:lastColumn="0" w:oddVBand="0" w:evenVBand="0" w:oddHBand="1" w:evenHBand="0" w:firstRowFirstColumn="0" w:firstRowLastColumn="0" w:lastRowFirstColumn="0" w:lastRowLastColumn="0"/>
          <w:trHeight w:val="984"/>
        </w:trPr>
        <w:tc>
          <w:tcPr>
            <w:cnfStyle w:val="000010000000" w:firstRow="0" w:lastRow="0" w:firstColumn="0" w:lastColumn="0" w:oddVBand="1" w:evenVBand="0" w:oddHBand="0" w:evenHBand="0" w:firstRowFirstColumn="0" w:firstRowLastColumn="0" w:lastRowFirstColumn="0" w:lastRowLastColumn="0"/>
            <w:tcW w:w="1064" w:type="dxa"/>
          </w:tcPr>
          <w:p w:rsidR="00F6669C" w:rsidRPr="00C226B1" w:rsidRDefault="00F6669C" w:rsidP="00F6669C">
            <w:pPr>
              <w:rPr>
                <w:lang w:val="es-PY"/>
              </w:rPr>
            </w:pPr>
            <w:r>
              <w:rPr>
                <w:lang w:val="es-PY"/>
              </w:rPr>
              <w:t>RI-06</w:t>
            </w:r>
          </w:p>
        </w:tc>
        <w:tc>
          <w:tcPr>
            <w:tcW w:w="2340" w:type="dxa"/>
          </w:tcPr>
          <w:p w:rsidR="00F6669C" w:rsidRPr="000B468B" w:rsidRDefault="00F6669C" w:rsidP="00F6669C">
            <w:pPr>
              <w:cnfStyle w:val="000000100000" w:firstRow="0" w:lastRow="0" w:firstColumn="0" w:lastColumn="0" w:oddVBand="0" w:evenVBand="0" w:oddHBand="1" w:evenHBand="0" w:firstRowFirstColumn="0" w:firstRowLastColumn="0" w:lastRowFirstColumn="0" w:lastRowLastColumn="0"/>
              <w:rPr>
                <w:lang w:val="es-PY"/>
              </w:rPr>
            </w:pPr>
            <w:r w:rsidRPr="000B468B">
              <w:rPr>
                <w:lang w:val="es-PY"/>
              </w:rPr>
              <w:t>Requerimientos</w:t>
            </w:r>
          </w:p>
        </w:tc>
        <w:tc>
          <w:tcPr>
            <w:cnfStyle w:val="000010000000" w:firstRow="0" w:lastRow="0" w:firstColumn="0" w:lastColumn="0" w:oddVBand="1" w:evenVBand="0" w:oddHBand="0" w:evenHBand="0" w:firstRowFirstColumn="0" w:firstRowLastColumn="0" w:lastRowFirstColumn="0" w:lastRowLastColumn="0"/>
            <w:tcW w:w="3420" w:type="dxa"/>
          </w:tcPr>
          <w:p w:rsidR="00F6669C" w:rsidRPr="00C226B1" w:rsidRDefault="00F6669C" w:rsidP="00F6669C">
            <w:pPr>
              <w:pStyle w:val="Prrafodelista"/>
              <w:rPr>
                <w:lang w:val="es-PY"/>
              </w:rPr>
            </w:pPr>
            <w:r w:rsidRPr="00C226B1">
              <w:rPr>
                <w:lang w:val="es-PY"/>
              </w:rPr>
              <w:t>Necesidades de los usuarios no recogidas de forma completa</w:t>
            </w:r>
          </w:p>
        </w:tc>
        <w:tc>
          <w:tcPr>
            <w:tcW w:w="1976" w:type="dxa"/>
          </w:tcPr>
          <w:p w:rsidR="00F6669C" w:rsidRPr="000C4843" w:rsidRDefault="00F6669C" w:rsidP="00F6669C">
            <w:pPr>
              <w:cnfStyle w:val="000000100000" w:firstRow="0" w:lastRow="0" w:firstColumn="0" w:lastColumn="0" w:oddVBand="0" w:evenVBand="0" w:oddHBand="1" w:evenHBand="0" w:firstRowFirstColumn="0" w:firstRowLastColumn="0" w:lastRowFirstColumn="0" w:lastRowLastColumn="0"/>
              <w:rPr>
                <w:bCs/>
                <w:lang w:val="es-PY"/>
              </w:rPr>
            </w:pPr>
            <w:r w:rsidRPr="000C4843">
              <w:rPr>
                <w:bCs/>
                <w:lang w:val="es-PY"/>
              </w:rPr>
              <w:t>Documentadores</w:t>
            </w:r>
          </w:p>
        </w:tc>
      </w:tr>
      <w:tr w:rsidR="00F6669C" w:rsidRPr="00C226B1" w:rsidTr="00F6669C">
        <w:trPr>
          <w:trHeight w:val="882"/>
        </w:trPr>
        <w:tc>
          <w:tcPr>
            <w:cnfStyle w:val="000010000000" w:firstRow="0" w:lastRow="0" w:firstColumn="0" w:lastColumn="0" w:oddVBand="1" w:evenVBand="0" w:oddHBand="0" w:evenHBand="0" w:firstRowFirstColumn="0" w:firstRowLastColumn="0" w:lastRowFirstColumn="0" w:lastRowLastColumn="0"/>
            <w:tcW w:w="1064" w:type="dxa"/>
          </w:tcPr>
          <w:p w:rsidR="00F6669C" w:rsidRPr="00C226B1" w:rsidRDefault="00F6669C" w:rsidP="00F6669C">
            <w:pPr>
              <w:rPr>
                <w:lang w:val="es-PY"/>
              </w:rPr>
            </w:pPr>
            <w:r>
              <w:rPr>
                <w:lang w:val="es-PY"/>
              </w:rPr>
              <w:t>RI-07</w:t>
            </w:r>
          </w:p>
        </w:tc>
        <w:tc>
          <w:tcPr>
            <w:tcW w:w="2340" w:type="dxa"/>
          </w:tcPr>
          <w:p w:rsidR="00F6669C" w:rsidRPr="00C226B1" w:rsidRDefault="00F6669C" w:rsidP="00F6669C">
            <w:pPr>
              <w:pStyle w:val="Prrafodelista"/>
              <w:cnfStyle w:val="000000000000" w:firstRow="0" w:lastRow="0" w:firstColumn="0" w:lastColumn="0" w:oddVBand="0" w:evenVBand="0" w:oddHBand="0" w:evenHBand="0" w:firstRowFirstColumn="0" w:firstRowLastColumn="0" w:lastRowFirstColumn="0" w:lastRowLastColumn="0"/>
              <w:rPr>
                <w:lang w:val="es-PY"/>
              </w:rPr>
            </w:pPr>
            <w:r w:rsidRPr="00C226B1">
              <w:rPr>
                <w:lang w:val="es-PY"/>
              </w:rPr>
              <w:t>Diseño</w:t>
            </w:r>
          </w:p>
        </w:tc>
        <w:tc>
          <w:tcPr>
            <w:cnfStyle w:val="000010000000" w:firstRow="0" w:lastRow="0" w:firstColumn="0" w:lastColumn="0" w:oddVBand="1" w:evenVBand="0" w:oddHBand="0" w:evenHBand="0" w:firstRowFirstColumn="0" w:firstRowLastColumn="0" w:lastRowFirstColumn="0" w:lastRowLastColumn="0"/>
            <w:tcW w:w="3420" w:type="dxa"/>
          </w:tcPr>
          <w:p w:rsidR="00F6669C" w:rsidRPr="00C226B1" w:rsidRDefault="00F6669C" w:rsidP="00F6669C">
            <w:pPr>
              <w:pStyle w:val="Prrafodelista"/>
              <w:rPr>
                <w:lang w:val="es-PY"/>
              </w:rPr>
            </w:pPr>
            <w:r w:rsidRPr="00C226B1">
              <w:rPr>
                <w:lang w:val="es-PY"/>
              </w:rPr>
              <w:t>Existencia de funciones que presentan dificultades técnicas</w:t>
            </w:r>
          </w:p>
        </w:tc>
        <w:tc>
          <w:tcPr>
            <w:tcW w:w="1976" w:type="dxa"/>
          </w:tcPr>
          <w:p w:rsidR="00F6669C" w:rsidRPr="000C4843" w:rsidRDefault="00F6669C" w:rsidP="00F6669C">
            <w:pPr>
              <w:cnfStyle w:val="000000000000" w:firstRow="0" w:lastRow="0" w:firstColumn="0" w:lastColumn="0" w:oddVBand="0" w:evenVBand="0" w:oddHBand="0" w:evenHBand="0" w:firstRowFirstColumn="0" w:firstRowLastColumn="0" w:lastRowFirstColumn="0" w:lastRowLastColumn="0"/>
              <w:rPr>
                <w:bCs/>
                <w:lang w:val="es-PY"/>
              </w:rPr>
            </w:pPr>
            <w:r w:rsidRPr="000C4843">
              <w:rPr>
                <w:bCs/>
                <w:lang w:val="es-PY"/>
              </w:rPr>
              <w:t>Líder de Proyecto</w:t>
            </w:r>
          </w:p>
          <w:p w:rsidR="00F6669C" w:rsidRPr="000C4843" w:rsidRDefault="00F6669C" w:rsidP="00F6669C">
            <w:pPr>
              <w:cnfStyle w:val="000000000000" w:firstRow="0" w:lastRow="0" w:firstColumn="0" w:lastColumn="0" w:oddVBand="0" w:evenVBand="0" w:oddHBand="0" w:evenHBand="0" w:firstRowFirstColumn="0" w:firstRowLastColumn="0" w:lastRowFirstColumn="0" w:lastRowLastColumn="0"/>
              <w:rPr>
                <w:bCs/>
                <w:lang w:val="es-PY"/>
              </w:rPr>
            </w:pPr>
            <w:r w:rsidRPr="000C4843">
              <w:rPr>
                <w:bCs/>
                <w:lang w:val="es-PY"/>
              </w:rPr>
              <w:t>Desarrolladores</w:t>
            </w:r>
          </w:p>
        </w:tc>
      </w:tr>
      <w:tr w:rsidR="00F6669C" w:rsidRPr="00C226B1" w:rsidTr="00F6669C">
        <w:trPr>
          <w:cnfStyle w:val="000000100000" w:firstRow="0" w:lastRow="0" w:firstColumn="0" w:lastColumn="0" w:oddVBand="0" w:evenVBand="0" w:oddHBand="1" w:evenHBand="0" w:firstRowFirstColumn="0" w:firstRowLastColumn="0" w:lastRowFirstColumn="0" w:lastRowLastColumn="0"/>
          <w:trHeight w:val="922"/>
        </w:trPr>
        <w:tc>
          <w:tcPr>
            <w:cnfStyle w:val="000010000000" w:firstRow="0" w:lastRow="0" w:firstColumn="0" w:lastColumn="0" w:oddVBand="1" w:evenVBand="0" w:oddHBand="0" w:evenHBand="0" w:firstRowFirstColumn="0" w:firstRowLastColumn="0" w:lastRowFirstColumn="0" w:lastRowLastColumn="0"/>
            <w:tcW w:w="1064" w:type="dxa"/>
          </w:tcPr>
          <w:p w:rsidR="00F6669C" w:rsidRPr="00C226B1" w:rsidRDefault="00F6669C" w:rsidP="00F6669C">
            <w:pPr>
              <w:rPr>
                <w:lang w:val="es-PY"/>
              </w:rPr>
            </w:pPr>
            <w:r>
              <w:rPr>
                <w:lang w:val="es-PY"/>
              </w:rPr>
              <w:t>RI-08</w:t>
            </w:r>
          </w:p>
        </w:tc>
        <w:tc>
          <w:tcPr>
            <w:tcW w:w="2340" w:type="dxa"/>
          </w:tcPr>
          <w:p w:rsidR="00F6669C" w:rsidRPr="00C226B1" w:rsidRDefault="00F6669C" w:rsidP="00F6669C">
            <w:pPr>
              <w:pStyle w:val="Prrafodelista"/>
              <w:cnfStyle w:val="000000100000" w:firstRow="0" w:lastRow="0" w:firstColumn="0" w:lastColumn="0" w:oddVBand="0" w:evenVBand="0" w:oddHBand="1" w:evenHBand="0" w:firstRowFirstColumn="0" w:firstRowLastColumn="0" w:lastRowFirstColumn="0" w:lastRowLastColumn="0"/>
              <w:rPr>
                <w:lang w:val="es-PY"/>
              </w:rPr>
            </w:pPr>
            <w:r w:rsidRPr="00C226B1">
              <w:rPr>
                <w:lang w:val="es-PY"/>
              </w:rPr>
              <w:t>Diseño</w:t>
            </w:r>
          </w:p>
        </w:tc>
        <w:tc>
          <w:tcPr>
            <w:cnfStyle w:val="000010000000" w:firstRow="0" w:lastRow="0" w:firstColumn="0" w:lastColumn="0" w:oddVBand="1" w:evenVBand="0" w:oddHBand="0" w:evenHBand="0" w:firstRowFirstColumn="0" w:firstRowLastColumn="0" w:lastRowFirstColumn="0" w:lastRowLastColumn="0"/>
            <w:tcW w:w="3420" w:type="dxa"/>
          </w:tcPr>
          <w:p w:rsidR="00F6669C" w:rsidRPr="00C226B1" w:rsidRDefault="00F6669C" w:rsidP="00F6669C">
            <w:pPr>
              <w:pStyle w:val="Prrafodelista"/>
              <w:rPr>
                <w:lang w:val="es-PY"/>
              </w:rPr>
            </w:pPr>
            <w:r w:rsidRPr="00C226B1">
              <w:rPr>
                <w:lang w:val="es-PY"/>
              </w:rPr>
              <w:t xml:space="preserve">Diseño inadecuado para la </w:t>
            </w:r>
            <w:r>
              <w:rPr>
                <w:lang w:val="es-PY"/>
              </w:rPr>
              <w:t>interacción de los usuarios con el sistema</w:t>
            </w:r>
          </w:p>
        </w:tc>
        <w:tc>
          <w:tcPr>
            <w:tcW w:w="1976" w:type="dxa"/>
          </w:tcPr>
          <w:p w:rsidR="00F6669C" w:rsidRPr="000C4843" w:rsidRDefault="00F6669C" w:rsidP="00F6669C">
            <w:pPr>
              <w:cnfStyle w:val="000000100000" w:firstRow="0" w:lastRow="0" w:firstColumn="0" w:lastColumn="0" w:oddVBand="0" w:evenVBand="0" w:oddHBand="1" w:evenHBand="0" w:firstRowFirstColumn="0" w:firstRowLastColumn="0" w:lastRowFirstColumn="0" w:lastRowLastColumn="0"/>
              <w:rPr>
                <w:bCs/>
                <w:lang w:val="es-PY"/>
              </w:rPr>
            </w:pPr>
            <w:proofErr w:type="spellStart"/>
            <w:r w:rsidRPr="000C4843">
              <w:rPr>
                <w:bCs/>
                <w:lang w:val="es-PY"/>
              </w:rPr>
              <w:t>Tester</w:t>
            </w:r>
            <w:proofErr w:type="spellEnd"/>
          </w:p>
        </w:tc>
      </w:tr>
      <w:tr w:rsidR="00F6669C" w:rsidRPr="00C226B1" w:rsidTr="00F6669C">
        <w:trPr>
          <w:trHeight w:val="678"/>
        </w:trPr>
        <w:tc>
          <w:tcPr>
            <w:cnfStyle w:val="000010000000" w:firstRow="0" w:lastRow="0" w:firstColumn="0" w:lastColumn="0" w:oddVBand="1" w:evenVBand="0" w:oddHBand="0" w:evenHBand="0" w:firstRowFirstColumn="0" w:firstRowLastColumn="0" w:lastRowFirstColumn="0" w:lastRowLastColumn="0"/>
            <w:tcW w:w="1064" w:type="dxa"/>
          </w:tcPr>
          <w:p w:rsidR="00F6669C" w:rsidRPr="00C226B1" w:rsidRDefault="00F6669C" w:rsidP="00F6669C">
            <w:pPr>
              <w:rPr>
                <w:lang w:val="es-PY"/>
              </w:rPr>
            </w:pPr>
            <w:r>
              <w:rPr>
                <w:lang w:val="es-PY"/>
              </w:rPr>
              <w:t>RI-09</w:t>
            </w:r>
          </w:p>
        </w:tc>
        <w:tc>
          <w:tcPr>
            <w:tcW w:w="2340" w:type="dxa"/>
          </w:tcPr>
          <w:p w:rsidR="00F6669C" w:rsidRPr="00C226B1" w:rsidRDefault="00F6669C" w:rsidP="00F6669C">
            <w:pPr>
              <w:pStyle w:val="Prrafodelista"/>
              <w:cnfStyle w:val="000000000000" w:firstRow="0" w:lastRow="0" w:firstColumn="0" w:lastColumn="0" w:oddVBand="0" w:evenVBand="0" w:oddHBand="0" w:evenHBand="0" w:firstRowFirstColumn="0" w:firstRowLastColumn="0" w:lastRowFirstColumn="0" w:lastRowLastColumn="0"/>
              <w:rPr>
                <w:lang w:val="es-PY"/>
              </w:rPr>
            </w:pPr>
            <w:r w:rsidRPr="00C226B1">
              <w:rPr>
                <w:lang w:val="es-PY"/>
              </w:rPr>
              <w:t>Diseño</w:t>
            </w:r>
          </w:p>
        </w:tc>
        <w:tc>
          <w:tcPr>
            <w:cnfStyle w:val="000010000000" w:firstRow="0" w:lastRow="0" w:firstColumn="0" w:lastColumn="0" w:oddVBand="1" w:evenVBand="0" w:oddHBand="0" w:evenHBand="0" w:firstRowFirstColumn="0" w:firstRowLastColumn="0" w:lastRowFirstColumn="0" w:lastRowLastColumn="0"/>
            <w:tcW w:w="3420" w:type="dxa"/>
          </w:tcPr>
          <w:p w:rsidR="00F6669C" w:rsidRPr="00C226B1" w:rsidRDefault="00F6669C" w:rsidP="00F6669C">
            <w:pPr>
              <w:pStyle w:val="Prrafodelista"/>
              <w:rPr>
                <w:lang w:val="es-PY"/>
              </w:rPr>
            </w:pPr>
            <w:r w:rsidRPr="00C226B1">
              <w:rPr>
                <w:lang w:val="es-PY"/>
              </w:rPr>
              <w:t>Problemas c</w:t>
            </w:r>
            <w:r>
              <w:rPr>
                <w:lang w:val="es-PY"/>
              </w:rPr>
              <w:t>on la definición de las interfaces</w:t>
            </w:r>
          </w:p>
        </w:tc>
        <w:tc>
          <w:tcPr>
            <w:tcW w:w="1976" w:type="dxa"/>
          </w:tcPr>
          <w:p w:rsidR="00F6669C" w:rsidRPr="000C4843" w:rsidRDefault="00F6669C" w:rsidP="00F6669C">
            <w:pPr>
              <w:cnfStyle w:val="000000000000" w:firstRow="0" w:lastRow="0" w:firstColumn="0" w:lastColumn="0" w:oddVBand="0" w:evenVBand="0" w:oddHBand="0" w:evenHBand="0" w:firstRowFirstColumn="0" w:firstRowLastColumn="0" w:lastRowFirstColumn="0" w:lastRowLastColumn="0"/>
              <w:rPr>
                <w:bCs/>
                <w:lang w:val="es-PY"/>
              </w:rPr>
            </w:pPr>
            <w:r w:rsidRPr="000C4843">
              <w:rPr>
                <w:bCs/>
                <w:lang w:val="es-PY"/>
              </w:rPr>
              <w:t>Líder de Proyecto</w:t>
            </w:r>
          </w:p>
          <w:p w:rsidR="00F6669C" w:rsidRPr="000C4843" w:rsidRDefault="00F6669C" w:rsidP="00F6669C">
            <w:pPr>
              <w:cnfStyle w:val="000000000000" w:firstRow="0" w:lastRow="0" w:firstColumn="0" w:lastColumn="0" w:oddVBand="0" w:evenVBand="0" w:oddHBand="0" w:evenHBand="0" w:firstRowFirstColumn="0" w:firstRowLastColumn="0" w:lastRowFirstColumn="0" w:lastRowLastColumn="0"/>
              <w:rPr>
                <w:bCs/>
                <w:lang w:val="es-PY"/>
              </w:rPr>
            </w:pPr>
            <w:r w:rsidRPr="000C4843">
              <w:rPr>
                <w:bCs/>
                <w:lang w:val="es-PY"/>
              </w:rPr>
              <w:t>Desarrolladores</w:t>
            </w:r>
          </w:p>
        </w:tc>
      </w:tr>
      <w:tr w:rsidR="00F6669C" w:rsidRPr="00C226B1" w:rsidTr="00F6669C">
        <w:trPr>
          <w:cnfStyle w:val="000000100000" w:firstRow="0" w:lastRow="0" w:firstColumn="0" w:lastColumn="0" w:oddVBand="0" w:evenVBand="0" w:oddHBand="1" w:evenHBand="0" w:firstRowFirstColumn="0" w:firstRowLastColumn="0" w:lastRowFirstColumn="0" w:lastRowLastColumn="0"/>
          <w:trHeight w:val="616"/>
        </w:trPr>
        <w:tc>
          <w:tcPr>
            <w:cnfStyle w:val="000010000000" w:firstRow="0" w:lastRow="0" w:firstColumn="0" w:lastColumn="0" w:oddVBand="1" w:evenVBand="0" w:oddHBand="0" w:evenHBand="0" w:firstRowFirstColumn="0" w:firstRowLastColumn="0" w:lastRowFirstColumn="0" w:lastRowLastColumn="0"/>
            <w:tcW w:w="1064" w:type="dxa"/>
          </w:tcPr>
          <w:p w:rsidR="00F6669C" w:rsidRPr="00C226B1" w:rsidRDefault="00F6669C" w:rsidP="00F6669C">
            <w:pPr>
              <w:rPr>
                <w:lang w:val="es-PY"/>
              </w:rPr>
            </w:pPr>
            <w:r>
              <w:rPr>
                <w:lang w:val="es-PY"/>
              </w:rPr>
              <w:lastRenderedPageBreak/>
              <w:t>RI-10</w:t>
            </w:r>
          </w:p>
        </w:tc>
        <w:tc>
          <w:tcPr>
            <w:tcW w:w="2340" w:type="dxa"/>
          </w:tcPr>
          <w:p w:rsidR="00F6669C" w:rsidRPr="00C226B1" w:rsidRDefault="00F6669C" w:rsidP="00F6669C">
            <w:pPr>
              <w:pStyle w:val="Prrafodelista"/>
              <w:cnfStyle w:val="000000100000" w:firstRow="0" w:lastRow="0" w:firstColumn="0" w:lastColumn="0" w:oddVBand="0" w:evenVBand="0" w:oddHBand="1" w:evenHBand="0" w:firstRowFirstColumn="0" w:firstRowLastColumn="0" w:lastRowFirstColumn="0" w:lastRowLastColumn="0"/>
              <w:rPr>
                <w:lang w:val="es-PY"/>
              </w:rPr>
            </w:pPr>
            <w:r w:rsidRPr="00C226B1">
              <w:rPr>
                <w:lang w:val="es-PY"/>
              </w:rPr>
              <w:t>Usuarios</w:t>
            </w:r>
          </w:p>
        </w:tc>
        <w:tc>
          <w:tcPr>
            <w:cnfStyle w:val="000010000000" w:firstRow="0" w:lastRow="0" w:firstColumn="0" w:lastColumn="0" w:oddVBand="1" w:evenVBand="0" w:oddHBand="0" w:evenHBand="0" w:firstRowFirstColumn="0" w:firstRowLastColumn="0" w:lastRowFirstColumn="0" w:lastRowLastColumn="0"/>
            <w:tcW w:w="3420" w:type="dxa"/>
          </w:tcPr>
          <w:p w:rsidR="00F6669C" w:rsidRPr="00C226B1" w:rsidRDefault="00F6669C" w:rsidP="00F6669C">
            <w:pPr>
              <w:pStyle w:val="Prrafodelista"/>
              <w:rPr>
                <w:lang w:val="es-PY"/>
              </w:rPr>
            </w:pPr>
            <w:r w:rsidRPr="00C226B1">
              <w:rPr>
                <w:lang w:val="es-PY"/>
              </w:rPr>
              <w:t xml:space="preserve">Poca </w:t>
            </w:r>
            <w:r>
              <w:rPr>
                <w:lang w:val="es-PY"/>
              </w:rPr>
              <w:t>interacción con los</w:t>
            </w:r>
            <w:r w:rsidRPr="00C226B1">
              <w:rPr>
                <w:lang w:val="es-PY"/>
              </w:rPr>
              <w:t xml:space="preserve"> usuarios</w:t>
            </w:r>
          </w:p>
        </w:tc>
        <w:tc>
          <w:tcPr>
            <w:tcW w:w="1976" w:type="dxa"/>
          </w:tcPr>
          <w:p w:rsidR="00F6669C" w:rsidRPr="000C4843" w:rsidRDefault="00F6669C" w:rsidP="00F6669C">
            <w:pPr>
              <w:cnfStyle w:val="000000100000" w:firstRow="0" w:lastRow="0" w:firstColumn="0" w:lastColumn="0" w:oddVBand="0" w:evenVBand="0" w:oddHBand="1" w:evenHBand="0" w:firstRowFirstColumn="0" w:firstRowLastColumn="0" w:lastRowFirstColumn="0" w:lastRowLastColumn="0"/>
              <w:rPr>
                <w:bCs/>
                <w:lang w:val="es-PY"/>
              </w:rPr>
            </w:pPr>
            <w:r w:rsidRPr="000C4843">
              <w:rPr>
                <w:bCs/>
                <w:lang w:val="es-PY"/>
              </w:rPr>
              <w:t>Líder de Proyecto</w:t>
            </w:r>
          </w:p>
          <w:p w:rsidR="00F6669C" w:rsidRPr="00C226B1" w:rsidRDefault="00F6669C" w:rsidP="00F6669C">
            <w:pPr>
              <w:cnfStyle w:val="000000100000" w:firstRow="0" w:lastRow="0" w:firstColumn="0" w:lastColumn="0" w:oddVBand="0" w:evenVBand="0" w:oddHBand="1" w:evenHBand="0" w:firstRowFirstColumn="0" w:firstRowLastColumn="0" w:lastRowFirstColumn="0" w:lastRowLastColumn="0"/>
              <w:rPr>
                <w:bCs/>
                <w:lang w:val="es-PY"/>
              </w:rPr>
            </w:pPr>
            <w:r w:rsidRPr="00C226B1">
              <w:rPr>
                <w:bCs/>
                <w:lang w:val="es-PY"/>
              </w:rPr>
              <w:t>Desarrolladores</w:t>
            </w:r>
          </w:p>
        </w:tc>
      </w:tr>
      <w:tr w:rsidR="00F6669C" w:rsidRPr="00C226B1" w:rsidTr="00F6669C">
        <w:trPr>
          <w:trHeight w:val="924"/>
        </w:trPr>
        <w:tc>
          <w:tcPr>
            <w:cnfStyle w:val="000010000000" w:firstRow="0" w:lastRow="0" w:firstColumn="0" w:lastColumn="0" w:oddVBand="1" w:evenVBand="0" w:oddHBand="0" w:evenHBand="0" w:firstRowFirstColumn="0" w:firstRowLastColumn="0" w:lastRowFirstColumn="0" w:lastRowLastColumn="0"/>
            <w:tcW w:w="1064" w:type="dxa"/>
          </w:tcPr>
          <w:p w:rsidR="00F6669C" w:rsidRPr="00C226B1" w:rsidRDefault="00F6669C" w:rsidP="00F6669C">
            <w:pPr>
              <w:rPr>
                <w:lang w:val="es-PY"/>
              </w:rPr>
            </w:pPr>
            <w:r>
              <w:rPr>
                <w:lang w:val="es-PY"/>
              </w:rPr>
              <w:t>RI-11</w:t>
            </w:r>
          </w:p>
        </w:tc>
        <w:tc>
          <w:tcPr>
            <w:tcW w:w="2340" w:type="dxa"/>
          </w:tcPr>
          <w:p w:rsidR="00F6669C" w:rsidRPr="00C226B1" w:rsidRDefault="00F6669C" w:rsidP="00F6669C">
            <w:pPr>
              <w:pStyle w:val="Prrafodelista"/>
              <w:cnfStyle w:val="000000000000" w:firstRow="0" w:lastRow="0" w:firstColumn="0" w:lastColumn="0" w:oddVBand="0" w:evenVBand="0" w:oddHBand="0" w:evenHBand="0" w:firstRowFirstColumn="0" w:firstRowLastColumn="0" w:lastRowFirstColumn="0" w:lastRowLastColumn="0"/>
              <w:rPr>
                <w:lang w:val="es-PY"/>
              </w:rPr>
            </w:pPr>
            <w:r w:rsidRPr="00C226B1">
              <w:rPr>
                <w:lang w:val="es-PY"/>
              </w:rPr>
              <w:t>Usuarios</w:t>
            </w:r>
          </w:p>
        </w:tc>
        <w:tc>
          <w:tcPr>
            <w:cnfStyle w:val="000010000000" w:firstRow="0" w:lastRow="0" w:firstColumn="0" w:lastColumn="0" w:oddVBand="1" w:evenVBand="0" w:oddHBand="0" w:evenHBand="0" w:firstRowFirstColumn="0" w:firstRowLastColumn="0" w:lastRowFirstColumn="0" w:lastRowLastColumn="0"/>
            <w:tcW w:w="3420" w:type="dxa"/>
          </w:tcPr>
          <w:p w:rsidR="00F6669C" w:rsidRPr="00C226B1" w:rsidRDefault="00F6669C" w:rsidP="00F6669C">
            <w:pPr>
              <w:pStyle w:val="Prrafodelista"/>
              <w:rPr>
                <w:lang w:val="es-PY"/>
              </w:rPr>
            </w:pPr>
            <w:r w:rsidRPr="00C226B1">
              <w:rPr>
                <w:lang w:val="es-PY"/>
              </w:rPr>
              <w:t xml:space="preserve">Ausencia de usuarios finales para validar el producto </w:t>
            </w:r>
          </w:p>
        </w:tc>
        <w:tc>
          <w:tcPr>
            <w:tcW w:w="1976" w:type="dxa"/>
          </w:tcPr>
          <w:p w:rsidR="00F6669C" w:rsidRPr="000C4843" w:rsidRDefault="00F6669C" w:rsidP="00F6669C">
            <w:pPr>
              <w:cnfStyle w:val="000000000000" w:firstRow="0" w:lastRow="0" w:firstColumn="0" w:lastColumn="0" w:oddVBand="0" w:evenVBand="0" w:oddHBand="0" w:evenHBand="0" w:firstRowFirstColumn="0" w:firstRowLastColumn="0" w:lastRowFirstColumn="0" w:lastRowLastColumn="0"/>
              <w:rPr>
                <w:bCs/>
                <w:lang w:val="es-PY"/>
              </w:rPr>
            </w:pPr>
            <w:r w:rsidRPr="000C4843">
              <w:rPr>
                <w:bCs/>
                <w:lang w:val="es-PY"/>
              </w:rPr>
              <w:t>Líder de Proyecto</w:t>
            </w:r>
          </w:p>
          <w:p w:rsidR="00F6669C" w:rsidRPr="000C4843" w:rsidRDefault="00F6669C" w:rsidP="00F6669C">
            <w:pPr>
              <w:cnfStyle w:val="000000000000" w:firstRow="0" w:lastRow="0" w:firstColumn="0" w:lastColumn="0" w:oddVBand="0" w:evenVBand="0" w:oddHBand="0" w:evenHBand="0" w:firstRowFirstColumn="0" w:firstRowLastColumn="0" w:lastRowFirstColumn="0" w:lastRowLastColumn="0"/>
              <w:rPr>
                <w:bCs/>
                <w:lang w:val="es-PY"/>
              </w:rPr>
            </w:pPr>
            <w:r w:rsidRPr="000C4843">
              <w:rPr>
                <w:bCs/>
                <w:lang w:val="es-PY"/>
              </w:rPr>
              <w:t>Desarrolladores</w:t>
            </w:r>
          </w:p>
        </w:tc>
      </w:tr>
      <w:tr w:rsidR="00F6669C" w:rsidRPr="00C226B1" w:rsidTr="00F6669C">
        <w:trPr>
          <w:cnfStyle w:val="000000100000" w:firstRow="0" w:lastRow="0" w:firstColumn="0" w:lastColumn="0" w:oddVBand="0" w:evenVBand="0" w:oddHBand="1" w:evenHBand="0" w:firstRowFirstColumn="0" w:firstRowLastColumn="0" w:lastRowFirstColumn="0" w:lastRowLastColumn="0"/>
          <w:trHeight w:val="1672"/>
        </w:trPr>
        <w:tc>
          <w:tcPr>
            <w:cnfStyle w:val="000010000000" w:firstRow="0" w:lastRow="0" w:firstColumn="0" w:lastColumn="0" w:oddVBand="1" w:evenVBand="0" w:oddHBand="0" w:evenHBand="0" w:firstRowFirstColumn="0" w:firstRowLastColumn="0" w:lastRowFirstColumn="0" w:lastRowLastColumn="0"/>
            <w:tcW w:w="1064" w:type="dxa"/>
          </w:tcPr>
          <w:p w:rsidR="00F6669C" w:rsidRPr="00C226B1" w:rsidRDefault="00F6669C" w:rsidP="00F6669C">
            <w:pPr>
              <w:rPr>
                <w:lang w:val="es-PY"/>
              </w:rPr>
            </w:pPr>
            <w:r>
              <w:rPr>
                <w:lang w:val="es-PY"/>
              </w:rPr>
              <w:t>RI-12</w:t>
            </w:r>
          </w:p>
        </w:tc>
        <w:tc>
          <w:tcPr>
            <w:tcW w:w="2340" w:type="dxa"/>
          </w:tcPr>
          <w:p w:rsidR="00F6669C" w:rsidRPr="00C226B1" w:rsidRDefault="00F6669C" w:rsidP="00F6669C">
            <w:pPr>
              <w:pStyle w:val="Prrafodelista"/>
              <w:cnfStyle w:val="000000100000" w:firstRow="0" w:lastRow="0" w:firstColumn="0" w:lastColumn="0" w:oddVBand="0" w:evenVBand="0" w:oddHBand="1" w:evenHBand="0" w:firstRowFirstColumn="0" w:firstRowLastColumn="0" w:lastRowFirstColumn="0" w:lastRowLastColumn="0"/>
              <w:rPr>
                <w:lang w:val="es-PY"/>
              </w:rPr>
            </w:pPr>
            <w:r w:rsidRPr="00C226B1">
              <w:rPr>
                <w:lang w:val="es-PY"/>
              </w:rPr>
              <w:t>Proceso</w:t>
            </w:r>
          </w:p>
        </w:tc>
        <w:tc>
          <w:tcPr>
            <w:cnfStyle w:val="000010000000" w:firstRow="0" w:lastRow="0" w:firstColumn="0" w:lastColumn="0" w:oddVBand="1" w:evenVBand="0" w:oddHBand="0" w:evenHBand="0" w:firstRowFirstColumn="0" w:firstRowLastColumn="0" w:lastRowFirstColumn="0" w:lastRowLastColumn="0"/>
            <w:tcW w:w="3420" w:type="dxa"/>
          </w:tcPr>
          <w:p w:rsidR="00F6669C" w:rsidRPr="00C226B1" w:rsidRDefault="00F6669C" w:rsidP="00F6669C">
            <w:pPr>
              <w:pStyle w:val="Prrafodelista"/>
              <w:rPr>
                <w:lang w:val="es-PY"/>
              </w:rPr>
            </w:pPr>
            <w:r w:rsidRPr="00C226B1">
              <w:rPr>
                <w:lang w:val="es-PY"/>
              </w:rPr>
              <w:t>No documentar todos los resultados de las revisiones</w:t>
            </w:r>
            <w:r>
              <w:rPr>
                <w:lang w:val="es-PY"/>
              </w:rPr>
              <w:t>,</w:t>
            </w:r>
            <w:r w:rsidRPr="00C226B1">
              <w:rPr>
                <w:lang w:val="es-PY"/>
              </w:rPr>
              <w:t xml:space="preserve"> técnicas, incluyendo los errores encontrados y recursos empleados</w:t>
            </w:r>
          </w:p>
        </w:tc>
        <w:tc>
          <w:tcPr>
            <w:tcW w:w="1976" w:type="dxa"/>
          </w:tcPr>
          <w:p w:rsidR="00F6669C" w:rsidRPr="000C4843" w:rsidRDefault="00F6669C" w:rsidP="00F6669C">
            <w:pPr>
              <w:cnfStyle w:val="000000100000" w:firstRow="0" w:lastRow="0" w:firstColumn="0" w:lastColumn="0" w:oddVBand="0" w:evenVBand="0" w:oddHBand="1" w:evenHBand="0" w:firstRowFirstColumn="0" w:firstRowLastColumn="0" w:lastRowFirstColumn="0" w:lastRowLastColumn="0"/>
              <w:rPr>
                <w:bCs/>
                <w:lang w:val="es-PY"/>
              </w:rPr>
            </w:pPr>
            <w:r w:rsidRPr="000C4843">
              <w:rPr>
                <w:bCs/>
                <w:lang w:val="es-PY"/>
              </w:rPr>
              <w:t>Gestor de configuración</w:t>
            </w:r>
          </w:p>
        </w:tc>
      </w:tr>
      <w:tr w:rsidR="00F6669C" w:rsidRPr="00C226B1" w:rsidTr="00F6669C">
        <w:trPr>
          <w:trHeight w:val="1119"/>
        </w:trPr>
        <w:tc>
          <w:tcPr>
            <w:cnfStyle w:val="000010000000" w:firstRow="0" w:lastRow="0" w:firstColumn="0" w:lastColumn="0" w:oddVBand="1" w:evenVBand="0" w:oddHBand="0" w:evenHBand="0" w:firstRowFirstColumn="0" w:firstRowLastColumn="0" w:lastRowFirstColumn="0" w:lastRowLastColumn="0"/>
            <w:tcW w:w="1064" w:type="dxa"/>
          </w:tcPr>
          <w:p w:rsidR="00F6669C" w:rsidRPr="00C226B1" w:rsidRDefault="00F6669C" w:rsidP="00F6669C">
            <w:pPr>
              <w:rPr>
                <w:lang w:val="es-PY"/>
              </w:rPr>
            </w:pPr>
            <w:r>
              <w:rPr>
                <w:lang w:val="es-PY"/>
              </w:rPr>
              <w:t>RI-13</w:t>
            </w:r>
          </w:p>
        </w:tc>
        <w:tc>
          <w:tcPr>
            <w:tcW w:w="2340" w:type="dxa"/>
          </w:tcPr>
          <w:p w:rsidR="00F6669C" w:rsidRPr="00C226B1" w:rsidRDefault="00F6669C" w:rsidP="00F6669C">
            <w:pPr>
              <w:pStyle w:val="Prrafodelista"/>
              <w:cnfStyle w:val="000000000000" w:firstRow="0" w:lastRow="0" w:firstColumn="0" w:lastColumn="0" w:oddVBand="0" w:evenVBand="0" w:oddHBand="0" w:evenHBand="0" w:firstRowFirstColumn="0" w:firstRowLastColumn="0" w:lastRowFirstColumn="0" w:lastRowLastColumn="0"/>
              <w:rPr>
                <w:lang w:val="es-PY"/>
              </w:rPr>
            </w:pPr>
            <w:r w:rsidRPr="00C226B1">
              <w:rPr>
                <w:lang w:val="es-PY"/>
              </w:rPr>
              <w:t>Proceso</w:t>
            </w:r>
          </w:p>
        </w:tc>
        <w:tc>
          <w:tcPr>
            <w:cnfStyle w:val="000010000000" w:firstRow="0" w:lastRow="0" w:firstColumn="0" w:lastColumn="0" w:oddVBand="1" w:evenVBand="0" w:oddHBand="0" w:evenHBand="0" w:firstRowFirstColumn="0" w:firstRowLastColumn="0" w:lastRowFirstColumn="0" w:lastRowLastColumn="0"/>
            <w:tcW w:w="3420" w:type="dxa"/>
          </w:tcPr>
          <w:p w:rsidR="00F6669C" w:rsidRPr="00C226B1" w:rsidRDefault="00F6669C" w:rsidP="00F6669C">
            <w:pPr>
              <w:pStyle w:val="Prrafodelista"/>
              <w:rPr>
                <w:lang w:val="es-PY"/>
              </w:rPr>
            </w:pPr>
            <w:r w:rsidRPr="00C226B1">
              <w:rPr>
                <w:lang w:val="es-PY"/>
              </w:rPr>
              <w:t>No definir reglas específicas para la documentación del código fuente.</w:t>
            </w:r>
          </w:p>
        </w:tc>
        <w:tc>
          <w:tcPr>
            <w:tcW w:w="1976" w:type="dxa"/>
          </w:tcPr>
          <w:p w:rsidR="00F6669C" w:rsidRPr="000C4843" w:rsidRDefault="00F6669C" w:rsidP="00F6669C">
            <w:pPr>
              <w:cnfStyle w:val="000000000000" w:firstRow="0" w:lastRow="0" w:firstColumn="0" w:lastColumn="0" w:oddVBand="0" w:evenVBand="0" w:oddHBand="0" w:evenHBand="0" w:firstRowFirstColumn="0" w:firstRowLastColumn="0" w:lastRowFirstColumn="0" w:lastRowLastColumn="0"/>
              <w:rPr>
                <w:bCs/>
                <w:lang w:val="es-PY"/>
              </w:rPr>
            </w:pPr>
            <w:r w:rsidRPr="000C4843">
              <w:rPr>
                <w:bCs/>
                <w:lang w:val="es-PY"/>
              </w:rPr>
              <w:t>Gestor de configuración</w:t>
            </w:r>
          </w:p>
        </w:tc>
      </w:tr>
      <w:tr w:rsidR="00F6669C" w:rsidRPr="00C226B1" w:rsidTr="00F6669C">
        <w:trPr>
          <w:cnfStyle w:val="000000100000" w:firstRow="0" w:lastRow="0" w:firstColumn="0" w:lastColumn="0" w:oddVBand="0" w:evenVBand="0" w:oddHBand="1" w:evenHBand="0" w:firstRowFirstColumn="0" w:firstRowLastColumn="0" w:lastRowFirstColumn="0" w:lastRowLastColumn="0"/>
          <w:trHeight w:val="837"/>
        </w:trPr>
        <w:tc>
          <w:tcPr>
            <w:cnfStyle w:val="000010000000" w:firstRow="0" w:lastRow="0" w:firstColumn="0" w:lastColumn="0" w:oddVBand="1" w:evenVBand="0" w:oddHBand="0" w:evenHBand="0" w:firstRowFirstColumn="0" w:firstRowLastColumn="0" w:lastRowFirstColumn="0" w:lastRowLastColumn="0"/>
            <w:tcW w:w="1064" w:type="dxa"/>
          </w:tcPr>
          <w:p w:rsidR="00F6669C" w:rsidRPr="00C226B1" w:rsidRDefault="00F6669C" w:rsidP="00F6669C">
            <w:pPr>
              <w:rPr>
                <w:lang w:val="es-PY"/>
              </w:rPr>
            </w:pPr>
            <w:r>
              <w:rPr>
                <w:lang w:val="es-PY"/>
              </w:rPr>
              <w:t>RI-14</w:t>
            </w:r>
          </w:p>
        </w:tc>
        <w:tc>
          <w:tcPr>
            <w:tcW w:w="2340" w:type="dxa"/>
          </w:tcPr>
          <w:p w:rsidR="00F6669C" w:rsidRPr="00C226B1" w:rsidRDefault="00F6669C" w:rsidP="00F6669C">
            <w:pPr>
              <w:pStyle w:val="Prrafodelista"/>
              <w:cnfStyle w:val="000000100000" w:firstRow="0" w:lastRow="0" w:firstColumn="0" w:lastColumn="0" w:oddVBand="0" w:evenVBand="0" w:oddHBand="1" w:evenHBand="0" w:firstRowFirstColumn="0" w:firstRowLastColumn="0" w:lastRowFirstColumn="0" w:lastRowLastColumn="0"/>
              <w:rPr>
                <w:lang w:val="es-PY"/>
              </w:rPr>
            </w:pPr>
            <w:r w:rsidRPr="00C226B1">
              <w:rPr>
                <w:lang w:val="es-PY"/>
              </w:rPr>
              <w:t>Tecnología</w:t>
            </w:r>
          </w:p>
        </w:tc>
        <w:tc>
          <w:tcPr>
            <w:cnfStyle w:val="000010000000" w:firstRow="0" w:lastRow="0" w:firstColumn="0" w:lastColumn="0" w:oddVBand="1" w:evenVBand="0" w:oddHBand="0" w:evenHBand="0" w:firstRowFirstColumn="0" w:firstRowLastColumn="0" w:lastRowFirstColumn="0" w:lastRowLastColumn="0"/>
            <w:tcW w:w="3420" w:type="dxa"/>
          </w:tcPr>
          <w:p w:rsidR="00F6669C" w:rsidRPr="00C226B1" w:rsidRDefault="00F6669C" w:rsidP="00F6669C">
            <w:pPr>
              <w:pStyle w:val="Prrafodelista"/>
              <w:rPr>
                <w:lang w:val="es-PY"/>
              </w:rPr>
            </w:pPr>
            <w:r w:rsidRPr="00C226B1">
              <w:rPr>
                <w:lang w:val="es-PY"/>
              </w:rPr>
              <w:t>Dificultades con herramientas y lenguajes nuevos  de programación</w:t>
            </w:r>
          </w:p>
        </w:tc>
        <w:tc>
          <w:tcPr>
            <w:tcW w:w="1976" w:type="dxa"/>
          </w:tcPr>
          <w:p w:rsidR="00F6669C" w:rsidRPr="000C4843" w:rsidRDefault="00F6669C" w:rsidP="00F6669C">
            <w:pPr>
              <w:cnfStyle w:val="000000100000" w:firstRow="0" w:lastRow="0" w:firstColumn="0" w:lastColumn="0" w:oddVBand="0" w:evenVBand="0" w:oddHBand="1" w:evenHBand="0" w:firstRowFirstColumn="0" w:firstRowLastColumn="0" w:lastRowFirstColumn="0" w:lastRowLastColumn="0"/>
              <w:rPr>
                <w:bCs/>
                <w:lang w:val="es-PY"/>
              </w:rPr>
            </w:pPr>
            <w:r w:rsidRPr="000C4843">
              <w:rPr>
                <w:bCs/>
                <w:lang w:val="es-PY"/>
              </w:rPr>
              <w:t>Líder de Proyecto</w:t>
            </w:r>
          </w:p>
          <w:p w:rsidR="00F6669C" w:rsidRPr="000C4843" w:rsidRDefault="00F6669C" w:rsidP="00F6669C">
            <w:pPr>
              <w:cnfStyle w:val="000000100000" w:firstRow="0" w:lastRow="0" w:firstColumn="0" w:lastColumn="0" w:oddVBand="0" w:evenVBand="0" w:oddHBand="1" w:evenHBand="0" w:firstRowFirstColumn="0" w:firstRowLastColumn="0" w:lastRowFirstColumn="0" w:lastRowLastColumn="0"/>
              <w:rPr>
                <w:bCs/>
                <w:lang w:val="es-PY"/>
              </w:rPr>
            </w:pPr>
            <w:r w:rsidRPr="000C4843">
              <w:rPr>
                <w:bCs/>
                <w:lang w:val="es-PY"/>
              </w:rPr>
              <w:t>Desarrolladores</w:t>
            </w:r>
          </w:p>
        </w:tc>
      </w:tr>
      <w:tr w:rsidR="00F6669C" w:rsidRPr="00C226B1" w:rsidTr="00F6669C">
        <w:tc>
          <w:tcPr>
            <w:cnfStyle w:val="000010000000" w:firstRow="0" w:lastRow="0" w:firstColumn="0" w:lastColumn="0" w:oddVBand="1" w:evenVBand="0" w:oddHBand="0" w:evenHBand="0" w:firstRowFirstColumn="0" w:firstRowLastColumn="0" w:lastRowFirstColumn="0" w:lastRowLastColumn="0"/>
            <w:tcW w:w="1064" w:type="dxa"/>
          </w:tcPr>
          <w:p w:rsidR="00F6669C" w:rsidRPr="00C226B1" w:rsidRDefault="00F6669C" w:rsidP="00F6669C">
            <w:pPr>
              <w:rPr>
                <w:lang w:val="es-PY"/>
              </w:rPr>
            </w:pPr>
            <w:r>
              <w:rPr>
                <w:lang w:val="es-PY"/>
              </w:rPr>
              <w:t>RI-15</w:t>
            </w:r>
          </w:p>
        </w:tc>
        <w:tc>
          <w:tcPr>
            <w:tcW w:w="2340" w:type="dxa"/>
          </w:tcPr>
          <w:p w:rsidR="00F6669C" w:rsidRPr="00C226B1" w:rsidRDefault="00F6669C" w:rsidP="00F6669C">
            <w:pPr>
              <w:pStyle w:val="Prrafodelista"/>
              <w:cnfStyle w:val="000000000000" w:firstRow="0" w:lastRow="0" w:firstColumn="0" w:lastColumn="0" w:oddVBand="0" w:evenVBand="0" w:oddHBand="0" w:evenHBand="0" w:firstRowFirstColumn="0" w:firstRowLastColumn="0" w:lastRowFirstColumn="0" w:lastRowLastColumn="0"/>
              <w:rPr>
                <w:lang w:val="es-PY"/>
              </w:rPr>
            </w:pPr>
            <w:r w:rsidRPr="00C226B1">
              <w:rPr>
                <w:lang w:val="es-PY"/>
              </w:rPr>
              <w:t>Tecnología</w:t>
            </w:r>
          </w:p>
        </w:tc>
        <w:tc>
          <w:tcPr>
            <w:cnfStyle w:val="000010000000" w:firstRow="0" w:lastRow="0" w:firstColumn="0" w:lastColumn="0" w:oddVBand="1" w:evenVBand="0" w:oddHBand="0" w:evenHBand="0" w:firstRowFirstColumn="0" w:firstRowLastColumn="0" w:lastRowFirstColumn="0" w:lastRowLastColumn="0"/>
            <w:tcW w:w="3420" w:type="dxa"/>
          </w:tcPr>
          <w:p w:rsidR="00F6669C" w:rsidRPr="00C226B1" w:rsidRDefault="00F6669C" w:rsidP="00F6669C">
            <w:pPr>
              <w:pStyle w:val="Prrafodelista"/>
              <w:rPr>
                <w:lang w:val="es-PY"/>
              </w:rPr>
            </w:pPr>
            <w:r w:rsidRPr="00C226B1">
              <w:rPr>
                <w:lang w:val="es-PY"/>
              </w:rPr>
              <w:t>Problemas con los equipos de hardware para el desarrollo</w:t>
            </w:r>
          </w:p>
        </w:tc>
        <w:tc>
          <w:tcPr>
            <w:tcW w:w="1976" w:type="dxa"/>
          </w:tcPr>
          <w:p w:rsidR="00F6669C" w:rsidRPr="000C4843" w:rsidRDefault="00F6669C" w:rsidP="00F6669C">
            <w:pPr>
              <w:cnfStyle w:val="000000000000" w:firstRow="0" w:lastRow="0" w:firstColumn="0" w:lastColumn="0" w:oddVBand="0" w:evenVBand="0" w:oddHBand="0" w:evenHBand="0" w:firstRowFirstColumn="0" w:firstRowLastColumn="0" w:lastRowFirstColumn="0" w:lastRowLastColumn="0"/>
              <w:rPr>
                <w:bCs/>
                <w:lang w:val="es-PY"/>
              </w:rPr>
            </w:pPr>
            <w:r w:rsidRPr="000C4843">
              <w:rPr>
                <w:bCs/>
                <w:lang w:val="es-PY"/>
              </w:rPr>
              <w:t>Líder de Proyecto</w:t>
            </w:r>
          </w:p>
          <w:p w:rsidR="00F6669C" w:rsidRPr="000C4843" w:rsidRDefault="00F6669C" w:rsidP="00F6669C">
            <w:pPr>
              <w:cnfStyle w:val="000000000000" w:firstRow="0" w:lastRow="0" w:firstColumn="0" w:lastColumn="0" w:oddVBand="0" w:evenVBand="0" w:oddHBand="0" w:evenHBand="0" w:firstRowFirstColumn="0" w:firstRowLastColumn="0" w:lastRowFirstColumn="0" w:lastRowLastColumn="0"/>
              <w:rPr>
                <w:bCs/>
                <w:lang w:val="es-PY"/>
              </w:rPr>
            </w:pPr>
            <w:r w:rsidRPr="000C4843">
              <w:rPr>
                <w:bCs/>
                <w:lang w:val="es-PY"/>
              </w:rPr>
              <w:t>Desarrolladores</w:t>
            </w:r>
          </w:p>
        </w:tc>
      </w:tr>
      <w:tr w:rsidR="00F6669C" w:rsidRPr="00C226B1" w:rsidTr="00F6669C">
        <w:trPr>
          <w:cnfStyle w:val="000000100000" w:firstRow="0" w:lastRow="0" w:firstColumn="0" w:lastColumn="0" w:oddVBand="0" w:evenVBand="0" w:oddHBand="1" w:evenHBand="0" w:firstRowFirstColumn="0" w:firstRowLastColumn="0" w:lastRowFirstColumn="0" w:lastRowLastColumn="0"/>
          <w:trHeight w:val="562"/>
        </w:trPr>
        <w:tc>
          <w:tcPr>
            <w:cnfStyle w:val="000010000000" w:firstRow="0" w:lastRow="0" w:firstColumn="0" w:lastColumn="0" w:oddVBand="1" w:evenVBand="0" w:oddHBand="0" w:evenHBand="0" w:firstRowFirstColumn="0" w:firstRowLastColumn="0" w:lastRowFirstColumn="0" w:lastRowLastColumn="0"/>
            <w:tcW w:w="1064" w:type="dxa"/>
          </w:tcPr>
          <w:p w:rsidR="00F6669C" w:rsidRDefault="00F6669C" w:rsidP="00F6669C">
            <w:pPr>
              <w:rPr>
                <w:lang w:val="es-PY"/>
              </w:rPr>
            </w:pPr>
          </w:p>
          <w:p w:rsidR="00F6669C" w:rsidRDefault="00F6669C" w:rsidP="00F6669C">
            <w:pPr>
              <w:rPr>
                <w:lang w:val="es-PY"/>
              </w:rPr>
            </w:pPr>
          </w:p>
          <w:p w:rsidR="00F6669C" w:rsidRDefault="00F6669C" w:rsidP="00F6669C">
            <w:pPr>
              <w:rPr>
                <w:lang w:val="es-PY"/>
              </w:rPr>
            </w:pPr>
          </w:p>
          <w:p w:rsidR="00F6669C" w:rsidRPr="00C226B1" w:rsidRDefault="00F6669C" w:rsidP="00F6669C">
            <w:pPr>
              <w:rPr>
                <w:lang w:val="es-PY"/>
              </w:rPr>
            </w:pPr>
            <w:r>
              <w:rPr>
                <w:lang w:val="es-PY"/>
              </w:rPr>
              <w:t>RI-16</w:t>
            </w:r>
          </w:p>
        </w:tc>
        <w:tc>
          <w:tcPr>
            <w:tcW w:w="2340" w:type="dxa"/>
          </w:tcPr>
          <w:p w:rsidR="00F6669C" w:rsidRDefault="00F6669C" w:rsidP="00F6669C">
            <w:pPr>
              <w:pStyle w:val="Prrafodelista"/>
              <w:cnfStyle w:val="000000100000" w:firstRow="0" w:lastRow="0" w:firstColumn="0" w:lastColumn="0" w:oddVBand="0" w:evenVBand="0" w:oddHBand="1" w:evenHBand="0" w:firstRowFirstColumn="0" w:firstRowLastColumn="0" w:lastRowFirstColumn="0" w:lastRowLastColumn="0"/>
              <w:rPr>
                <w:lang w:val="es-PY"/>
              </w:rPr>
            </w:pPr>
          </w:p>
          <w:p w:rsidR="00F6669C" w:rsidRDefault="00F6669C" w:rsidP="00F6669C">
            <w:pPr>
              <w:pStyle w:val="Prrafodelista"/>
              <w:cnfStyle w:val="000000100000" w:firstRow="0" w:lastRow="0" w:firstColumn="0" w:lastColumn="0" w:oddVBand="0" w:evenVBand="0" w:oddHBand="1" w:evenHBand="0" w:firstRowFirstColumn="0" w:firstRowLastColumn="0" w:lastRowFirstColumn="0" w:lastRowLastColumn="0"/>
              <w:rPr>
                <w:lang w:val="es-PY"/>
              </w:rPr>
            </w:pPr>
          </w:p>
          <w:p w:rsidR="00F6669C" w:rsidRPr="00C226B1" w:rsidRDefault="00F6669C" w:rsidP="00F6669C">
            <w:pPr>
              <w:pStyle w:val="Prrafodelista"/>
              <w:cnfStyle w:val="000000100000" w:firstRow="0" w:lastRow="0" w:firstColumn="0" w:lastColumn="0" w:oddVBand="0" w:evenVBand="0" w:oddHBand="1" w:evenHBand="0" w:firstRowFirstColumn="0" w:firstRowLastColumn="0" w:lastRowFirstColumn="0" w:lastRowLastColumn="0"/>
              <w:rPr>
                <w:lang w:val="es-PY"/>
              </w:rPr>
            </w:pPr>
            <w:r w:rsidRPr="00C226B1">
              <w:rPr>
                <w:lang w:val="es-PY"/>
              </w:rPr>
              <w:t>Equipo de Trabajo</w:t>
            </w:r>
          </w:p>
        </w:tc>
        <w:tc>
          <w:tcPr>
            <w:cnfStyle w:val="000010000000" w:firstRow="0" w:lastRow="0" w:firstColumn="0" w:lastColumn="0" w:oddVBand="1" w:evenVBand="0" w:oddHBand="0" w:evenHBand="0" w:firstRowFirstColumn="0" w:firstRowLastColumn="0" w:lastRowFirstColumn="0" w:lastRowLastColumn="0"/>
            <w:tcW w:w="3420" w:type="dxa"/>
          </w:tcPr>
          <w:p w:rsidR="00F6669C" w:rsidRDefault="00F6669C" w:rsidP="00F6669C">
            <w:pPr>
              <w:pStyle w:val="Prrafodelista"/>
              <w:rPr>
                <w:lang w:val="es-PY"/>
              </w:rPr>
            </w:pPr>
          </w:p>
          <w:p w:rsidR="00F6669C" w:rsidRDefault="00F6669C" w:rsidP="00F6669C">
            <w:pPr>
              <w:pStyle w:val="Prrafodelista"/>
              <w:rPr>
                <w:lang w:val="es-PY"/>
              </w:rPr>
            </w:pPr>
          </w:p>
          <w:p w:rsidR="00F6669C" w:rsidRPr="00C226B1" w:rsidRDefault="00F6669C" w:rsidP="00F6669C">
            <w:pPr>
              <w:pStyle w:val="Prrafodelista"/>
              <w:rPr>
                <w:lang w:val="es-PY"/>
              </w:rPr>
            </w:pPr>
            <w:r w:rsidRPr="00C226B1">
              <w:rPr>
                <w:lang w:val="es-PY"/>
              </w:rPr>
              <w:t xml:space="preserve">Despido o renuncia de </w:t>
            </w:r>
            <w:r>
              <w:rPr>
                <w:lang w:val="es-PY"/>
              </w:rPr>
              <w:t>algún integrante durante el</w:t>
            </w:r>
            <w:r w:rsidRPr="00C226B1">
              <w:rPr>
                <w:lang w:val="es-PY"/>
              </w:rPr>
              <w:t xml:space="preserve"> </w:t>
            </w:r>
            <w:r>
              <w:rPr>
                <w:lang w:val="es-PY"/>
              </w:rPr>
              <w:t>desarrollo</w:t>
            </w:r>
            <w:r w:rsidRPr="00C226B1">
              <w:rPr>
                <w:lang w:val="es-PY"/>
              </w:rPr>
              <w:t xml:space="preserve"> </w:t>
            </w:r>
            <w:r>
              <w:rPr>
                <w:lang w:val="es-PY"/>
              </w:rPr>
              <w:t>d</w:t>
            </w:r>
            <w:r w:rsidRPr="00C226B1">
              <w:rPr>
                <w:lang w:val="es-PY"/>
              </w:rPr>
              <w:t xml:space="preserve">el </w:t>
            </w:r>
            <w:r>
              <w:rPr>
                <w:lang w:val="es-PY"/>
              </w:rPr>
              <w:t>producto</w:t>
            </w:r>
          </w:p>
        </w:tc>
        <w:tc>
          <w:tcPr>
            <w:tcW w:w="1976" w:type="dxa"/>
          </w:tcPr>
          <w:p w:rsidR="00F6669C" w:rsidRDefault="00F6669C" w:rsidP="00F6669C">
            <w:pPr>
              <w:cnfStyle w:val="000000100000" w:firstRow="0" w:lastRow="0" w:firstColumn="0" w:lastColumn="0" w:oddVBand="0" w:evenVBand="0" w:oddHBand="1" w:evenHBand="0" w:firstRowFirstColumn="0" w:firstRowLastColumn="0" w:lastRowFirstColumn="0" w:lastRowLastColumn="0"/>
              <w:rPr>
                <w:bCs/>
                <w:lang w:val="es-PY"/>
              </w:rPr>
            </w:pPr>
          </w:p>
          <w:p w:rsidR="00F6669C" w:rsidRDefault="00F6669C" w:rsidP="00F6669C">
            <w:pPr>
              <w:cnfStyle w:val="000000100000" w:firstRow="0" w:lastRow="0" w:firstColumn="0" w:lastColumn="0" w:oddVBand="0" w:evenVBand="0" w:oddHBand="1" w:evenHBand="0" w:firstRowFirstColumn="0" w:firstRowLastColumn="0" w:lastRowFirstColumn="0" w:lastRowLastColumn="0"/>
              <w:rPr>
                <w:bCs/>
                <w:lang w:val="es-PY"/>
              </w:rPr>
            </w:pPr>
          </w:p>
          <w:p w:rsidR="00F6669C" w:rsidRDefault="00F6669C" w:rsidP="00F6669C">
            <w:pPr>
              <w:cnfStyle w:val="000000100000" w:firstRow="0" w:lastRow="0" w:firstColumn="0" w:lastColumn="0" w:oddVBand="0" w:evenVBand="0" w:oddHBand="1" w:evenHBand="0" w:firstRowFirstColumn="0" w:firstRowLastColumn="0" w:lastRowFirstColumn="0" w:lastRowLastColumn="0"/>
              <w:rPr>
                <w:bCs/>
                <w:lang w:val="es-PY"/>
              </w:rPr>
            </w:pPr>
          </w:p>
          <w:p w:rsidR="00F6669C" w:rsidRPr="000C4843" w:rsidRDefault="00F6669C" w:rsidP="00F6669C">
            <w:pPr>
              <w:cnfStyle w:val="000000100000" w:firstRow="0" w:lastRow="0" w:firstColumn="0" w:lastColumn="0" w:oddVBand="0" w:evenVBand="0" w:oddHBand="1" w:evenHBand="0" w:firstRowFirstColumn="0" w:firstRowLastColumn="0" w:lastRowFirstColumn="0" w:lastRowLastColumn="0"/>
              <w:rPr>
                <w:bCs/>
                <w:lang w:val="es-PY"/>
              </w:rPr>
            </w:pPr>
            <w:r w:rsidRPr="000C4843">
              <w:rPr>
                <w:bCs/>
                <w:lang w:val="es-PY"/>
              </w:rPr>
              <w:t>Líder de Proyecto/</w:t>
            </w:r>
          </w:p>
          <w:p w:rsidR="00F6669C" w:rsidRPr="000C4843" w:rsidRDefault="00F6669C" w:rsidP="00F6669C">
            <w:pPr>
              <w:cnfStyle w:val="000000100000" w:firstRow="0" w:lastRow="0" w:firstColumn="0" w:lastColumn="0" w:oddVBand="0" w:evenVBand="0" w:oddHBand="1" w:evenHBand="0" w:firstRowFirstColumn="0" w:firstRowLastColumn="0" w:lastRowFirstColumn="0" w:lastRowLastColumn="0"/>
              <w:rPr>
                <w:bCs/>
                <w:lang w:val="es-PY"/>
              </w:rPr>
            </w:pPr>
            <w:r w:rsidRPr="000C4843">
              <w:rPr>
                <w:bCs/>
                <w:lang w:val="es-PY"/>
              </w:rPr>
              <w:t>Desarrolladores</w:t>
            </w:r>
          </w:p>
        </w:tc>
      </w:tr>
      <w:tr w:rsidR="00F6669C" w:rsidRPr="00C226B1" w:rsidTr="00F6669C">
        <w:trPr>
          <w:trHeight w:val="906"/>
        </w:trPr>
        <w:tc>
          <w:tcPr>
            <w:cnfStyle w:val="000010000000" w:firstRow="0" w:lastRow="0" w:firstColumn="0" w:lastColumn="0" w:oddVBand="1" w:evenVBand="0" w:oddHBand="0" w:evenHBand="0" w:firstRowFirstColumn="0" w:firstRowLastColumn="0" w:lastRowFirstColumn="0" w:lastRowLastColumn="0"/>
            <w:tcW w:w="1064" w:type="dxa"/>
          </w:tcPr>
          <w:p w:rsidR="00F6669C" w:rsidRPr="00C226B1" w:rsidRDefault="00F6669C" w:rsidP="00F6669C">
            <w:pPr>
              <w:rPr>
                <w:lang w:val="es-PY"/>
              </w:rPr>
            </w:pPr>
            <w:r>
              <w:rPr>
                <w:lang w:val="es-PY"/>
              </w:rPr>
              <w:t>RI-17</w:t>
            </w:r>
          </w:p>
        </w:tc>
        <w:tc>
          <w:tcPr>
            <w:tcW w:w="2340" w:type="dxa"/>
          </w:tcPr>
          <w:p w:rsidR="00F6669C" w:rsidRPr="00C226B1" w:rsidRDefault="00F6669C" w:rsidP="00F6669C">
            <w:pPr>
              <w:pStyle w:val="Prrafodelista"/>
              <w:cnfStyle w:val="000000000000" w:firstRow="0" w:lastRow="0" w:firstColumn="0" w:lastColumn="0" w:oddVBand="0" w:evenVBand="0" w:oddHBand="0" w:evenHBand="0" w:firstRowFirstColumn="0" w:firstRowLastColumn="0" w:lastRowFirstColumn="0" w:lastRowLastColumn="0"/>
              <w:rPr>
                <w:lang w:val="es-PY"/>
              </w:rPr>
            </w:pPr>
            <w:r w:rsidRPr="00C226B1">
              <w:rPr>
                <w:lang w:val="es-PY"/>
              </w:rPr>
              <w:t>Equipo de Trabajo</w:t>
            </w:r>
          </w:p>
        </w:tc>
        <w:tc>
          <w:tcPr>
            <w:cnfStyle w:val="000010000000" w:firstRow="0" w:lastRow="0" w:firstColumn="0" w:lastColumn="0" w:oddVBand="1" w:evenVBand="0" w:oddHBand="0" w:evenHBand="0" w:firstRowFirstColumn="0" w:firstRowLastColumn="0" w:lastRowFirstColumn="0" w:lastRowLastColumn="0"/>
            <w:tcW w:w="3420" w:type="dxa"/>
          </w:tcPr>
          <w:p w:rsidR="00F6669C" w:rsidRPr="00C226B1" w:rsidRDefault="00F6669C" w:rsidP="00F6669C">
            <w:pPr>
              <w:pStyle w:val="Prrafodelista"/>
              <w:rPr>
                <w:lang w:val="es-PY"/>
              </w:rPr>
            </w:pPr>
            <w:r w:rsidRPr="00C226B1">
              <w:rPr>
                <w:lang w:val="es-PY"/>
              </w:rPr>
              <w:t>Conflicto de comunicación por la distribución del personal.</w:t>
            </w:r>
          </w:p>
        </w:tc>
        <w:tc>
          <w:tcPr>
            <w:tcW w:w="1976" w:type="dxa"/>
          </w:tcPr>
          <w:p w:rsidR="00F6669C" w:rsidRPr="000C4843" w:rsidRDefault="00F6669C" w:rsidP="00F6669C">
            <w:pPr>
              <w:cnfStyle w:val="000000000000" w:firstRow="0" w:lastRow="0" w:firstColumn="0" w:lastColumn="0" w:oddVBand="0" w:evenVBand="0" w:oddHBand="0" w:evenHBand="0" w:firstRowFirstColumn="0" w:firstRowLastColumn="0" w:lastRowFirstColumn="0" w:lastRowLastColumn="0"/>
              <w:rPr>
                <w:bCs/>
                <w:lang w:val="es-PY"/>
              </w:rPr>
            </w:pPr>
            <w:r w:rsidRPr="000C4843">
              <w:rPr>
                <w:bCs/>
                <w:lang w:val="es-PY"/>
              </w:rPr>
              <w:t>Líder de Proyecto</w:t>
            </w:r>
          </w:p>
          <w:p w:rsidR="00F6669C" w:rsidRPr="000C4843" w:rsidRDefault="00F6669C" w:rsidP="00F6669C">
            <w:pPr>
              <w:cnfStyle w:val="000000000000" w:firstRow="0" w:lastRow="0" w:firstColumn="0" w:lastColumn="0" w:oddVBand="0" w:evenVBand="0" w:oddHBand="0" w:evenHBand="0" w:firstRowFirstColumn="0" w:firstRowLastColumn="0" w:lastRowFirstColumn="0" w:lastRowLastColumn="0"/>
              <w:rPr>
                <w:bCs/>
                <w:lang w:val="es-PY"/>
              </w:rPr>
            </w:pPr>
            <w:r w:rsidRPr="000C4843">
              <w:rPr>
                <w:bCs/>
                <w:lang w:val="es-PY"/>
              </w:rPr>
              <w:t>Desarrolladores</w:t>
            </w:r>
          </w:p>
        </w:tc>
      </w:tr>
      <w:tr w:rsidR="00F6669C" w:rsidRPr="00C226B1" w:rsidTr="00F6669C">
        <w:trPr>
          <w:cnfStyle w:val="000000100000" w:firstRow="0" w:lastRow="0" w:firstColumn="0" w:lastColumn="0" w:oddVBand="0" w:evenVBand="0" w:oddHBand="1" w:evenHBand="0" w:firstRowFirstColumn="0" w:firstRowLastColumn="0" w:lastRowFirstColumn="0" w:lastRowLastColumn="0"/>
          <w:trHeight w:val="975"/>
        </w:trPr>
        <w:tc>
          <w:tcPr>
            <w:cnfStyle w:val="000010000000" w:firstRow="0" w:lastRow="0" w:firstColumn="0" w:lastColumn="0" w:oddVBand="1" w:evenVBand="0" w:oddHBand="0" w:evenHBand="0" w:firstRowFirstColumn="0" w:firstRowLastColumn="0" w:lastRowFirstColumn="0" w:lastRowLastColumn="0"/>
            <w:tcW w:w="1064" w:type="dxa"/>
          </w:tcPr>
          <w:p w:rsidR="00F6669C" w:rsidRPr="00C226B1" w:rsidRDefault="00F6669C" w:rsidP="00F6669C">
            <w:pPr>
              <w:rPr>
                <w:lang w:val="es-PY"/>
              </w:rPr>
            </w:pPr>
            <w:r>
              <w:rPr>
                <w:lang w:val="es-PY"/>
              </w:rPr>
              <w:t>RI-18</w:t>
            </w:r>
          </w:p>
        </w:tc>
        <w:tc>
          <w:tcPr>
            <w:tcW w:w="2340" w:type="dxa"/>
          </w:tcPr>
          <w:p w:rsidR="00F6669C" w:rsidRPr="00C226B1" w:rsidRDefault="00F6669C" w:rsidP="00F6669C">
            <w:pPr>
              <w:pStyle w:val="Prrafodelista"/>
              <w:cnfStyle w:val="000000100000" w:firstRow="0" w:lastRow="0" w:firstColumn="0" w:lastColumn="0" w:oddVBand="0" w:evenVBand="0" w:oddHBand="1" w:evenHBand="0" w:firstRowFirstColumn="0" w:firstRowLastColumn="0" w:lastRowFirstColumn="0" w:lastRowLastColumn="0"/>
              <w:rPr>
                <w:lang w:val="es-PY"/>
              </w:rPr>
            </w:pPr>
            <w:r w:rsidRPr="00C226B1">
              <w:rPr>
                <w:lang w:val="es-PY"/>
              </w:rPr>
              <w:t>Equipo de Trabajo</w:t>
            </w:r>
          </w:p>
        </w:tc>
        <w:tc>
          <w:tcPr>
            <w:cnfStyle w:val="000010000000" w:firstRow="0" w:lastRow="0" w:firstColumn="0" w:lastColumn="0" w:oddVBand="1" w:evenVBand="0" w:oddHBand="0" w:evenHBand="0" w:firstRowFirstColumn="0" w:firstRowLastColumn="0" w:lastRowFirstColumn="0" w:lastRowLastColumn="0"/>
            <w:tcW w:w="3420" w:type="dxa"/>
          </w:tcPr>
          <w:p w:rsidR="00F6669C" w:rsidRPr="00C226B1" w:rsidRDefault="00F6669C" w:rsidP="00F6669C">
            <w:pPr>
              <w:pStyle w:val="Prrafodelista"/>
              <w:rPr>
                <w:lang w:val="es-PY"/>
              </w:rPr>
            </w:pPr>
            <w:r w:rsidRPr="00C226B1">
              <w:rPr>
                <w:lang w:val="es-PY"/>
              </w:rPr>
              <w:t>Inexperiencia del equipo con la metodología de desarrollo</w:t>
            </w:r>
          </w:p>
        </w:tc>
        <w:tc>
          <w:tcPr>
            <w:tcW w:w="1976" w:type="dxa"/>
          </w:tcPr>
          <w:p w:rsidR="00F6669C" w:rsidRPr="000C4843" w:rsidRDefault="00F6669C" w:rsidP="00F6669C">
            <w:pPr>
              <w:cnfStyle w:val="000000100000" w:firstRow="0" w:lastRow="0" w:firstColumn="0" w:lastColumn="0" w:oddVBand="0" w:evenVBand="0" w:oddHBand="1" w:evenHBand="0" w:firstRowFirstColumn="0" w:firstRowLastColumn="0" w:lastRowFirstColumn="0" w:lastRowLastColumn="0"/>
              <w:rPr>
                <w:bCs/>
                <w:lang w:val="es-PY"/>
              </w:rPr>
            </w:pPr>
            <w:r w:rsidRPr="000C4843">
              <w:rPr>
                <w:bCs/>
                <w:lang w:val="es-PY"/>
              </w:rPr>
              <w:t>Líder de Proyecto</w:t>
            </w:r>
          </w:p>
          <w:p w:rsidR="00F6669C" w:rsidRPr="000C4843" w:rsidRDefault="00F6669C" w:rsidP="00F6669C">
            <w:pPr>
              <w:cnfStyle w:val="000000100000" w:firstRow="0" w:lastRow="0" w:firstColumn="0" w:lastColumn="0" w:oddVBand="0" w:evenVBand="0" w:oddHBand="1" w:evenHBand="0" w:firstRowFirstColumn="0" w:firstRowLastColumn="0" w:lastRowFirstColumn="0" w:lastRowLastColumn="0"/>
              <w:rPr>
                <w:bCs/>
                <w:lang w:val="es-PY"/>
              </w:rPr>
            </w:pPr>
            <w:r w:rsidRPr="000C4843">
              <w:rPr>
                <w:bCs/>
                <w:lang w:val="es-PY"/>
              </w:rPr>
              <w:t>Desarrolladores</w:t>
            </w:r>
          </w:p>
        </w:tc>
      </w:tr>
      <w:tr w:rsidR="00F6669C" w:rsidRPr="00D240E7" w:rsidTr="00F6669C">
        <w:trPr>
          <w:trHeight w:val="921"/>
        </w:trPr>
        <w:tc>
          <w:tcPr>
            <w:cnfStyle w:val="000010000000" w:firstRow="0" w:lastRow="0" w:firstColumn="0" w:lastColumn="0" w:oddVBand="1" w:evenVBand="0" w:oddHBand="0" w:evenHBand="0" w:firstRowFirstColumn="0" w:firstRowLastColumn="0" w:lastRowFirstColumn="0" w:lastRowLastColumn="0"/>
            <w:tcW w:w="1064" w:type="dxa"/>
          </w:tcPr>
          <w:p w:rsidR="00F6669C" w:rsidRPr="00C226B1" w:rsidRDefault="00F6669C" w:rsidP="00F6669C">
            <w:pPr>
              <w:rPr>
                <w:lang w:val="es-PY"/>
              </w:rPr>
            </w:pPr>
            <w:r>
              <w:rPr>
                <w:lang w:val="es-PY"/>
              </w:rPr>
              <w:t>RI-19</w:t>
            </w:r>
          </w:p>
        </w:tc>
        <w:tc>
          <w:tcPr>
            <w:tcW w:w="2340" w:type="dxa"/>
          </w:tcPr>
          <w:p w:rsidR="00F6669C" w:rsidRPr="00C226B1" w:rsidRDefault="00F6669C" w:rsidP="00F6669C">
            <w:pPr>
              <w:pStyle w:val="Prrafodelista"/>
              <w:cnfStyle w:val="000000000000" w:firstRow="0" w:lastRow="0" w:firstColumn="0" w:lastColumn="0" w:oddVBand="0" w:evenVBand="0" w:oddHBand="0" w:evenHBand="0" w:firstRowFirstColumn="0" w:firstRowLastColumn="0" w:lastRowFirstColumn="0" w:lastRowLastColumn="0"/>
              <w:rPr>
                <w:lang w:val="es-PY"/>
              </w:rPr>
            </w:pPr>
            <w:r w:rsidRPr="00C226B1">
              <w:rPr>
                <w:lang w:val="es-PY"/>
              </w:rPr>
              <w:t>Equipo de Trabajo</w:t>
            </w:r>
          </w:p>
        </w:tc>
        <w:tc>
          <w:tcPr>
            <w:cnfStyle w:val="000010000000" w:firstRow="0" w:lastRow="0" w:firstColumn="0" w:lastColumn="0" w:oddVBand="1" w:evenVBand="0" w:oddHBand="0" w:evenHBand="0" w:firstRowFirstColumn="0" w:firstRowLastColumn="0" w:lastRowFirstColumn="0" w:lastRowLastColumn="0"/>
            <w:tcW w:w="3420" w:type="dxa"/>
          </w:tcPr>
          <w:p w:rsidR="00F6669C" w:rsidRPr="00C226B1" w:rsidRDefault="00F6669C" w:rsidP="00F6669C">
            <w:pPr>
              <w:pStyle w:val="Prrafodelista"/>
              <w:rPr>
                <w:lang w:val="es-PY"/>
              </w:rPr>
            </w:pPr>
            <w:r w:rsidRPr="00C226B1">
              <w:rPr>
                <w:lang w:val="es-PY"/>
              </w:rPr>
              <w:t>Perdida de documentos y archivos del proyecto</w:t>
            </w:r>
          </w:p>
        </w:tc>
        <w:tc>
          <w:tcPr>
            <w:tcW w:w="1976" w:type="dxa"/>
          </w:tcPr>
          <w:p w:rsidR="00F6669C" w:rsidRPr="00C226B1" w:rsidRDefault="00F6669C" w:rsidP="00F6669C">
            <w:pPr>
              <w:cnfStyle w:val="000000000000" w:firstRow="0" w:lastRow="0" w:firstColumn="0" w:lastColumn="0" w:oddVBand="0" w:evenVBand="0" w:oddHBand="0" w:evenHBand="0" w:firstRowFirstColumn="0" w:firstRowLastColumn="0" w:lastRowFirstColumn="0" w:lastRowLastColumn="0"/>
              <w:rPr>
                <w:bCs/>
                <w:lang w:val="es-PY"/>
              </w:rPr>
            </w:pPr>
            <w:r w:rsidRPr="000C4843">
              <w:rPr>
                <w:bCs/>
                <w:lang w:val="es-PY"/>
              </w:rPr>
              <w:t>Líder el proyecto</w:t>
            </w:r>
            <w:r>
              <w:rPr>
                <w:bCs/>
                <w:lang w:val="es-PY"/>
              </w:rPr>
              <w:t xml:space="preserve"> </w:t>
            </w:r>
            <w:r w:rsidRPr="000C4843">
              <w:rPr>
                <w:bCs/>
                <w:lang w:val="es-PY"/>
              </w:rPr>
              <w:t>/</w:t>
            </w:r>
            <w:r>
              <w:rPr>
                <w:bCs/>
                <w:lang w:val="es-PY"/>
              </w:rPr>
              <w:t xml:space="preserve"> </w:t>
            </w:r>
            <w:r w:rsidRPr="00C226B1">
              <w:rPr>
                <w:bCs/>
                <w:lang w:val="es-PY"/>
              </w:rPr>
              <w:t>Gestor de configuración</w:t>
            </w:r>
          </w:p>
        </w:tc>
      </w:tr>
      <w:tr w:rsidR="00F6669C" w:rsidRPr="00C226B1" w:rsidTr="00F6669C">
        <w:trPr>
          <w:cnfStyle w:val="000000100000" w:firstRow="0" w:lastRow="0" w:firstColumn="0" w:lastColumn="0" w:oddVBand="0" w:evenVBand="0" w:oddHBand="1" w:evenHBand="0" w:firstRowFirstColumn="0" w:firstRowLastColumn="0" w:lastRowFirstColumn="0" w:lastRowLastColumn="0"/>
          <w:trHeight w:val="708"/>
        </w:trPr>
        <w:tc>
          <w:tcPr>
            <w:cnfStyle w:val="000010000000" w:firstRow="0" w:lastRow="0" w:firstColumn="0" w:lastColumn="0" w:oddVBand="1" w:evenVBand="0" w:oddHBand="0" w:evenHBand="0" w:firstRowFirstColumn="0" w:firstRowLastColumn="0" w:lastRowFirstColumn="0" w:lastRowLastColumn="0"/>
            <w:tcW w:w="1064" w:type="dxa"/>
          </w:tcPr>
          <w:p w:rsidR="00F6669C" w:rsidRPr="00C226B1" w:rsidRDefault="00F6669C" w:rsidP="00F6669C">
            <w:pPr>
              <w:rPr>
                <w:lang w:val="es-PY"/>
              </w:rPr>
            </w:pPr>
            <w:r>
              <w:rPr>
                <w:lang w:val="es-PY"/>
              </w:rPr>
              <w:t>RI-20</w:t>
            </w:r>
          </w:p>
        </w:tc>
        <w:tc>
          <w:tcPr>
            <w:tcW w:w="2340" w:type="dxa"/>
          </w:tcPr>
          <w:p w:rsidR="00F6669C" w:rsidRPr="00C226B1" w:rsidRDefault="00F6669C" w:rsidP="00F6669C">
            <w:pPr>
              <w:pStyle w:val="Prrafodelista"/>
              <w:cnfStyle w:val="000000100000" w:firstRow="0" w:lastRow="0" w:firstColumn="0" w:lastColumn="0" w:oddVBand="0" w:evenVBand="0" w:oddHBand="1" w:evenHBand="0" w:firstRowFirstColumn="0" w:firstRowLastColumn="0" w:lastRowFirstColumn="0" w:lastRowLastColumn="0"/>
              <w:rPr>
                <w:lang w:val="es-PY"/>
              </w:rPr>
            </w:pPr>
            <w:r w:rsidRPr="00C226B1">
              <w:rPr>
                <w:lang w:val="es-PY"/>
              </w:rPr>
              <w:t>Equipo de trabajo</w:t>
            </w:r>
          </w:p>
        </w:tc>
        <w:tc>
          <w:tcPr>
            <w:cnfStyle w:val="000010000000" w:firstRow="0" w:lastRow="0" w:firstColumn="0" w:lastColumn="0" w:oddVBand="1" w:evenVBand="0" w:oddHBand="0" w:evenHBand="0" w:firstRowFirstColumn="0" w:firstRowLastColumn="0" w:lastRowFirstColumn="0" w:lastRowLastColumn="0"/>
            <w:tcW w:w="3420" w:type="dxa"/>
          </w:tcPr>
          <w:p w:rsidR="00F6669C" w:rsidRPr="00C226B1" w:rsidRDefault="00F6669C" w:rsidP="00F6669C">
            <w:pPr>
              <w:pStyle w:val="Prrafodelista"/>
              <w:rPr>
                <w:lang w:val="es-PY"/>
              </w:rPr>
            </w:pPr>
            <w:r w:rsidRPr="00C226B1">
              <w:rPr>
                <w:lang w:val="es-PY"/>
              </w:rPr>
              <w:t xml:space="preserve">Reposo </w:t>
            </w:r>
            <w:r>
              <w:rPr>
                <w:lang w:val="es-PY"/>
              </w:rPr>
              <w:t>medico de algún integrante del equipo</w:t>
            </w:r>
          </w:p>
        </w:tc>
        <w:tc>
          <w:tcPr>
            <w:tcW w:w="1976" w:type="dxa"/>
          </w:tcPr>
          <w:p w:rsidR="00F6669C" w:rsidRPr="000C4843" w:rsidRDefault="00F6669C" w:rsidP="00F6669C">
            <w:pPr>
              <w:cnfStyle w:val="000000100000" w:firstRow="0" w:lastRow="0" w:firstColumn="0" w:lastColumn="0" w:oddVBand="0" w:evenVBand="0" w:oddHBand="1" w:evenHBand="0" w:firstRowFirstColumn="0" w:firstRowLastColumn="0" w:lastRowFirstColumn="0" w:lastRowLastColumn="0"/>
              <w:rPr>
                <w:bCs/>
                <w:lang w:val="es-PY"/>
              </w:rPr>
            </w:pPr>
            <w:r w:rsidRPr="000C4843">
              <w:rPr>
                <w:bCs/>
                <w:lang w:val="es-PY"/>
              </w:rPr>
              <w:t>Líder de Proyecto/</w:t>
            </w:r>
          </w:p>
          <w:p w:rsidR="00F6669C" w:rsidRPr="000C4843" w:rsidRDefault="00F6669C" w:rsidP="00F6669C">
            <w:pPr>
              <w:cnfStyle w:val="000000100000" w:firstRow="0" w:lastRow="0" w:firstColumn="0" w:lastColumn="0" w:oddVBand="0" w:evenVBand="0" w:oddHBand="1" w:evenHBand="0" w:firstRowFirstColumn="0" w:firstRowLastColumn="0" w:lastRowFirstColumn="0" w:lastRowLastColumn="0"/>
              <w:rPr>
                <w:bCs/>
                <w:lang w:val="es-PY"/>
              </w:rPr>
            </w:pPr>
            <w:r w:rsidRPr="000C4843">
              <w:rPr>
                <w:bCs/>
                <w:lang w:val="es-PY"/>
              </w:rPr>
              <w:t>Desarrolladores</w:t>
            </w:r>
          </w:p>
        </w:tc>
      </w:tr>
      <w:tr w:rsidR="00F6669C" w:rsidRPr="00C226B1" w:rsidTr="00F6669C">
        <w:trPr>
          <w:trHeight w:val="704"/>
        </w:trPr>
        <w:tc>
          <w:tcPr>
            <w:cnfStyle w:val="000010000000" w:firstRow="0" w:lastRow="0" w:firstColumn="0" w:lastColumn="0" w:oddVBand="1" w:evenVBand="0" w:oddHBand="0" w:evenHBand="0" w:firstRowFirstColumn="0" w:firstRowLastColumn="0" w:lastRowFirstColumn="0" w:lastRowLastColumn="0"/>
            <w:tcW w:w="1064" w:type="dxa"/>
          </w:tcPr>
          <w:p w:rsidR="00F6669C" w:rsidRPr="00C226B1" w:rsidRDefault="00F6669C" w:rsidP="00F6669C">
            <w:pPr>
              <w:rPr>
                <w:lang w:val="es-PY"/>
              </w:rPr>
            </w:pPr>
            <w:r>
              <w:rPr>
                <w:lang w:val="es-PY"/>
              </w:rPr>
              <w:t>RI-21</w:t>
            </w:r>
          </w:p>
        </w:tc>
        <w:tc>
          <w:tcPr>
            <w:tcW w:w="2340" w:type="dxa"/>
          </w:tcPr>
          <w:p w:rsidR="00F6669C" w:rsidRPr="00C226B1" w:rsidRDefault="00F6669C" w:rsidP="00F6669C">
            <w:pPr>
              <w:pStyle w:val="Prrafodelista"/>
              <w:cnfStyle w:val="000000000000" w:firstRow="0" w:lastRow="0" w:firstColumn="0" w:lastColumn="0" w:oddVBand="0" w:evenVBand="0" w:oddHBand="0" w:evenHBand="0" w:firstRowFirstColumn="0" w:firstRowLastColumn="0" w:lastRowFirstColumn="0" w:lastRowLastColumn="0"/>
              <w:rPr>
                <w:lang w:val="es-PY"/>
              </w:rPr>
            </w:pPr>
            <w:r w:rsidRPr="00C226B1">
              <w:rPr>
                <w:lang w:val="es-PY"/>
              </w:rPr>
              <w:t>Equipo de trabajo</w:t>
            </w:r>
          </w:p>
        </w:tc>
        <w:tc>
          <w:tcPr>
            <w:cnfStyle w:val="000010000000" w:firstRow="0" w:lastRow="0" w:firstColumn="0" w:lastColumn="0" w:oddVBand="1" w:evenVBand="0" w:oddHBand="0" w:evenHBand="0" w:firstRowFirstColumn="0" w:firstRowLastColumn="0" w:lastRowFirstColumn="0" w:lastRowLastColumn="0"/>
            <w:tcW w:w="3420" w:type="dxa"/>
          </w:tcPr>
          <w:p w:rsidR="00F6669C" w:rsidRPr="00C226B1" w:rsidRDefault="00F6669C" w:rsidP="00F6669C">
            <w:pPr>
              <w:pStyle w:val="Prrafodelista"/>
              <w:rPr>
                <w:lang w:val="es-PY"/>
              </w:rPr>
            </w:pPr>
            <w:r w:rsidRPr="00C226B1">
              <w:rPr>
                <w:lang w:val="es-PY"/>
              </w:rPr>
              <w:t>Permiso de ausencias laborales a causa de lutos</w:t>
            </w:r>
          </w:p>
        </w:tc>
        <w:tc>
          <w:tcPr>
            <w:tcW w:w="1976" w:type="dxa"/>
          </w:tcPr>
          <w:p w:rsidR="00F6669C" w:rsidRPr="000C4843" w:rsidRDefault="00F6669C" w:rsidP="00F6669C">
            <w:pPr>
              <w:cnfStyle w:val="000000000000" w:firstRow="0" w:lastRow="0" w:firstColumn="0" w:lastColumn="0" w:oddVBand="0" w:evenVBand="0" w:oddHBand="0" w:evenHBand="0" w:firstRowFirstColumn="0" w:firstRowLastColumn="0" w:lastRowFirstColumn="0" w:lastRowLastColumn="0"/>
              <w:rPr>
                <w:bCs/>
                <w:lang w:val="es-PY"/>
              </w:rPr>
            </w:pPr>
            <w:r w:rsidRPr="000C4843">
              <w:rPr>
                <w:bCs/>
                <w:lang w:val="es-PY"/>
              </w:rPr>
              <w:t>Líder de Proyecto/</w:t>
            </w:r>
          </w:p>
          <w:p w:rsidR="00F6669C" w:rsidRPr="000C4843" w:rsidRDefault="00F6669C" w:rsidP="00F6669C">
            <w:pPr>
              <w:cnfStyle w:val="000000000000" w:firstRow="0" w:lastRow="0" w:firstColumn="0" w:lastColumn="0" w:oddVBand="0" w:evenVBand="0" w:oddHBand="0" w:evenHBand="0" w:firstRowFirstColumn="0" w:firstRowLastColumn="0" w:lastRowFirstColumn="0" w:lastRowLastColumn="0"/>
              <w:rPr>
                <w:bCs/>
                <w:lang w:val="es-PY"/>
              </w:rPr>
            </w:pPr>
            <w:r w:rsidRPr="000C4843">
              <w:rPr>
                <w:bCs/>
                <w:lang w:val="es-PY"/>
              </w:rPr>
              <w:t>Desarrolladores</w:t>
            </w:r>
          </w:p>
        </w:tc>
      </w:tr>
      <w:tr w:rsidR="00F6669C" w:rsidRPr="00C226B1" w:rsidTr="00F6669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64" w:type="dxa"/>
          </w:tcPr>
          <w:p w:rsidR="00F6669C" w:rsidRPr="00C226B1" w:rsidRDefault="00F6669C" w:rsidP="00F6669C">
            <w:pPr>
              <w:rPr>
                <w:lang w:val="es-PY"/>
              </w:rPr>
            </w:pPr>
            <w:r>
              <w:rPr>
                <w:lang w:val="es-PY"/>
              </w:rPr>
              <w:t>RI-22</w:t>
            </w:r>
          </w:p>
        </w:tc>
        <w:tc>
          <w:tcPr>
            <w:tcW w:w="2340" w:type="dxa"/>
          </w:tcPr>
          <w:p w:rsidR="00F6669C" w:rsidRPr="00C226B1" w:rsidRDefault="00F6669C" w:rsidP="00F6669C">
            <w:pPr>
              <w:pStyle w:val="Prrafodelista"/>
              <w:cnfStyle w:val="000000100000" w:firstRow="0" w:lastRow="0" w:firstColumn="0" w:lastColumn="0" w:oddVBand="0" w:evenVBand="0" w:oddHBand="1" w:evenHBand="0" w:firstRowFirstColumn="0" w:firstRowLastColumn="0" w:lastRowFirstColumn="0" w:lastRowLastColumn="0"/>
              <w:rPr>
                <w:lang w:val="es-PY"/>
              </w:rPr>
            </w:pPr>
            <w:r w:rsidRPr="00C226B1">
              <w:rPr>
                <w:lang w:val="es-PY"/>
              </w:rPr>
              <w:t>Equipo de trabajo</w:t>
            </w:r>
          </w:p>
        </w:tc>
        <w:tc>
          <w:tcPr>
            <w:cnfStyle w:val="000010000000" w:firstRow="0" w:lastRow="0" w:firstColumn="0" w:lastColumn="0" w:oddVBand="1" w:evenVBand="0" w:oddHBand="0" w:evenHBand="0" w:firstRowFirstColumn="0" w:firstRowLastColumn="0" w:lastRowFirstColumn="0" w:lastRowLastColumn="0"/>
            <w:tcW w:w="3420" w:type="dxa"/>
          </w:tcPr>
          <w:p w:rsidR="00F6669C" w:rsidRPr="00C226B1" w:rsidRDefault="00F6669C" w:rsidP="00F6669C">
            <w:pPr>
              <w:pStyle w:val="Prrafodelista"/>
              <w:rPr>
                <w:lang w:val="es-PY"/>
              </w:rPr>
            </w:pPr>
            <w:r w:rsidRPr="00C226B1">
              <w:rPr>
                <w:lang w:val="es-PY"/>
              </w:rPr>
              <w:t>Problemas financieros</w:t>
            </w:r>
          </w:p>
        </w:tc>
        <w:tc>
          <w:tcPr>
            <w:tcW w:w="1976" w:type="dxa"/>
          </w:tcPr>
          <w:p w:rsidR="00F6669C" w:rsidRPr="000C4843" w:rsidRDefault="00F6669C" w:rsidP="00F6669C">
            <w:pPr>
              <w:cnfStyle w:val="000000100000" w:firstRow="0" w:lastRow="0" w:firstColumn="0" w:lastColumn="0" w:oddVBand="0" w:evenVBand="0" w:oddHBand="1" w:evenHBand="0" w:firstRowFirstColumn="0" w:firstRowLastColumn="0" w:lastRowFirstColumn="0" w:lastRowLastColumn="0"/>
              <w:rPr>
                <w:bCs/>
                <w:lang w:val="es-PY"/>
              </w:rPr>
            </w:pPr>
            <w:r w:rsidRPr="000C4843">
              <w:rPr>
                <w:bCs/>
                <w:lang w:val="es-PY"/>
              </w:rPr>
              <w:t>Líder de Proyecto/</w:t>
            </w:r>
          </w:p>
          <w:p w:rsidR="00F6669C" w:rsidRPr="000C4843" w:rsidRDefault="00F6669C" w:rsidP="00F6669C">
            <w:pPr>
              <w:cnfStyle w:val="000000100000" w:firstRow="0" w:lastRow="0" w:firstColumn="0" w:lastColumn="0" w:oddVBand="0" w:evenVBand="0" w:oddHBand="1" w:evenHBand="0" w:firstRowFirstColumn="0" w:firstRowLastColumn="0" w:lastRowFirstColumn="0" w:lastRowLastColumn="0"/>
              <w:rPr>
                <w:bCs/>
                <w:lang w:val="es-PY"/>
              </w:rPr>
            </w:pPr>
            <w:r w:rsidRPr="000C4843">
              <w:rPr>
                <w:bCs/>
                <w:lang w:val="es-PY"/>
              </w:rPr>
              <w:t>Desarrolladores</w:t>
            </w:r>
          </w:p>
        </w:tc>
      </w:tr>
    </w:tbl>
    <w:p w:rsidR="00F6669C" w:rsidRDefault="00F6669C" w:rsidP="00F6669C">
      <w:pPr>
        <w:autoSpaceDE w:val="0"/>
        <w:jc w:val="both"/>
        <w:rPr>
          <w:rFonts w:ascii="Times New Roman" w:hAnsi="Times New Roman" w:cs="Times New Roman"/>
          <w:sz w:val="24"/>
          <w:szCs w:val="24"/>
          <w:lang w:val="es-PY"/>
        </w:rPr>
      </w:pPr>
    </w:p>
    <w:p w:rsidR="00F6669C" w:rsidRPr="00F6669C" w:rsidRDefault="00F6669C" w:rsidP="00F6669C">
      <w:pPr>
        <w:autoSpaceDE w:val="0"/>
        <w:ind w:firstLine="993"/>
        <w:jc w:val="both"/>
        <w:rPr>
          <w:rFonts w:ascii="Times New Roman" w:hAnsi="Times New Roman" w:cs="Times New Roman"/>
          <w:sz w:val="24"/>
          <w:szCs w:val="24"/>
          <w:lang w:val="es-PY"/>
        </w:rPr>
      </w:pPr>
    </w:p>
    <w:p w:rsidR="00A24FD3" w:rsidRPr="00F6669C" w:rsidRDefault="00A24FD3" w:rsidP="007A6326">
      <w:pPr>
        <w:pStyle w:val="Ttulo2"/>
        <w:rPr>
          <w:rFonts w:ascii="Arial" w:hAnsi="Arial" w:cs="Arial"/>
          <w:b w:val="0"/>
          <w:bCs w:val="0"/>
          <w:iCs/>
          <w:sz w:val="24"/>
          <w:szCs w:val="24"/>
          <w:lang w:val="es-PY"/>
        </w:rPr>
      </w:pPr>
      <w:bookmarkStart w:id="29" w:name="_Toc428524225"/>
      <w:r w:rsidRPr="00F6669C">
        <w:rPr>
          <w:rFonts w:ascii="Arial" w:hAnsi="Arial" w:cs="Arial"/>
          <w:b w:val="0"/>
          <w:bCs w:val="0"/>
          <w:iCs/>
          <w:sz w:val="24"/>
          <w:szCs w:val="24"/>
          <w:lang w:val="es-PY"/>
        </w:rPr>
        <w:lastRenderedPageBreak/>
        <w:t>44.1.2 Declaración de los Riesgos</w:t>
      </w:r>
      <w:bookmarkEnd w:id="29"/>
    </w:p>
    <w:p w:rsidR="00A24FD3" w:rsidRPr="0030621A" w:rsidRDefault="00A24FD3" w:rsidP="00A24FD3">
      <w:pPr>
        <w:autoSpaceDE w:val="0"/>
        <w:ind w:firstLine="993"/>
        <w:jc w:val="both"/>
        <w:rPr>
          <w:rFonts w:ascii="Arial" w:hAnsi="Arial" w:cs="Arial"/>
          <w:sz w:val="24"/>
          <w:szCs w:val="24"/>
          <w:lang w:val="es-PY"/>
        </w:rPr>
      </w:pPr>
      <w:r w:rsidRPr="0030621A">
        <w:rPr>
          <w:rFonts w:ascii="Arial" w:hAnsi="Arial" w:cs="Arial"/>
          <w:sz w:val="24"/>
          <w:szCs w:val="24"/>
          <w:lang w:val="es-PY"/>
        </w:rPr>
        <w:t>Las definiciones genéricas de un riesgo no hacen desaparecer la incertidumbre y dan lugar a distintas interpretaciones del riesgo. Las definiciones que no dejan lugar a dudas permiten a los equipos:</w:t>
      </w:r>
    </w:p>
    <w:p w:rsidR="00A24FD3" w:rsidRPr="0030621A" w:rsidRDefault="00A24FD3" w:rsidP="009164EB">
      <w:pPr>
        <w:numPr>
          <w:ilvl w:val="0"/>
          <w:numId w:val="27"/>
        </w:numPr>
        <w:suppressAutoHyphens/>
        <w:autoSpaceDE w:val="0"/>
        <w:spacing w:after="0" w:line="240" w:lineRule="auto"/>
        <w:jc w:val="both"/>
        <w:rPr>
          <w:rFonts w:ascii="Arial" w:hAnsi="Arial" w:cs="Arial"/>
          <w:sz w:val="24"/>
          <w:szCs w:val="24"/>
          <w:lang w:val="es-PY"/>
        </w:rPr>
      </w:pPr>
      <w:r w:rsidRPr="0030621A">
        <w:rPr>
          <w:rFonts w:ascii="Arial" w:hAnsi="Arial" w:cs="Arial"/>
          <w:sz w:val="24"/>
          <w:szCs w:val="24"/>
          <w:lang w:val="es-PY"/>
        </w:rPr>
        <w:t>Asegurarse de que todos los miembros del equipo comprenden el riesgo de la misma forma.</w:t>
      </w:r>
    </w:p>
    <w:p w:rsidR="00A24FD3" w:rsidRPr="0030621A" w:rsidRDefault="00A24FD3" w:rsidP="009164EB">
      <w:pPr>
        <w:numPr>
          <w:ilvl w:val="0"/>
          <w:numId w:val="27"/>
        </w:numPr>
        <w:suppressAutoHyphens/>
        <w:autoSpaceDE w:val="0"/>
        <w:spacing w:after="0" w:line="240" w:lineRule="auto"/>
        <w:jc w:val="both"/>
        <w:rPr>
          <w:rFonts w:ascii="Arial" w:hAnsi="Arial" w:cs="Arial"/>
          <w:sz w:val="24"/>
          <w:szCs w:val="24"/>
          <w:lang w:val="es-PY"/>
        </w:rPr>
      </w:pPr>
      <w:r w:rsidRPr="0030621A">
        <w:rPr>
          <w:rFonts w:ascii="Arial" w:hAnsi="Arial" w:cs="Arial"/>
          <w:sz w:val="24"/>
          <w:szCs w:val="24"/>
          <w:lang w:val="es-PY"/>
        </w:rPr>
        <w:t>Comprender la causa o causas del riesgo y la relación con los problemas que puedan surgir.</w:t>
      </w:r>
    </w:p>
    <w:p w:rsidR="00A24FD3" w:rsidRPr="0030621A" w:rsidRDefault="00A24FD3" w:rsidP="009164EB">
      <w:pPr>
        <w:numPr>
          <w:ilvl w:val="0"/>
          <w:numId w:val="27"/>
        </w:numPr>
        <w:suppressAutoHyphens/>
        <w:autoSpaceDE w:val="0"/>
        <w:spacing w:after="0" w:line="240" w:lineRule="auto"/>
        <w:jc w:val="both"/>
        <w:rPr>
          <w:rFonts w:ascii="Arial" w:hAnsi="Arial" w:cs="Arial"/>
          <w:sz w:val="24"/>
          <w:szCs w:val="24"/>
          <w:lang w:val="es-PY"/>
        </w:rPr>
      </w:pPr>
      <w:r w:rsidRPr="0030621A">
        <w:rPr>
          <w:rFonts w:ascii="Arial" w:hAnsi="Arial" w:cs="Arial"/>
          <w:sz w:val="24"/>
          <w:szCs w:val="24"/>
          <w:lang w:val="es-PY"/>
        </w:rPr>
        <w:t>Disponer de una base para realizar un análisis formal y cuantitativo y planear los esfuerzos.</w:t>
      </w:r>
    </w:p>
    <w:p w:rsidR="00A24FD3" w:rsidRPr="0030621A" w:rsidRDefault="00A24FD3" w:rsidP="007A6326">
      <w:pPr>
        <w:pStyle w:val="Ttulo2"/>
        <w:rPr>
          <w:rFonts w:ascii="Arial" w:hAnsi="Arial" w:cs="Arial"/>
          <w:b w:val="0"/>
          <w:sz w:val="24"/>
          <w:szCs w:val="24"/>
          <w:lang w:val="es-PY"/>
        </w:rPr>
      </w:pPr>
      <w:bookmarkStart w:id="30" w:name="_Toc428524226"/>
      <w:r w:rsidRPr="0030621A">
        <w:rPr>
          <w:rFonts w:ascii="Arial" w:hAnsi="Arial" w:cs="Arial"/>
          <w:b w:val="0"/>
          <w:sz w:val="24"/>
          <w:szCs w:val="24"/>
          <w:lang w:val="es-PY"/>
        </w:rPr>
        <w:t>4.2 Análisis y prioridad de los riesgos.</w:t>
      </w:r>
      <w:bookmarkEnd w:id="30"/>
    </w:p>
    <w:p w:rsidR="00A24FD3" w:rsidRPr="0030621A" w:rsidRDefault="00A24FD3" w:rsidP="00A24FD3">
      <w:pPr>
        <w:autoSpaceDE w:val="0"/>
        <w:ind w:firstLine="993"/>
        <w:jc w:val="both"/>
        <w:rPr>
          <w:rFonts w:ascii="Arial" w:hAnsi="Arial" w:cs="Arial"/>
          <w:sz w:val="24"/>
          <w:szCs w:val="24"/>
          <w:lang w:val="es-PY"/>
        </w:rPr>
      </w:pPr>
      <w:r w:rsidRPr="0030621A">
        <w:rPr>
          <w:rFonts w:ascii="Arial" w:hAnsi="Arial" w:cs="Arial"/>
          <w:sz w:val="24"/>
          <w:szCs w:val="24"/>
          <w:lang w:val="es-PY"/>
        </w:rPr>
        <w:t>La meta principal del análisis de riesgos consiste en establecer las prioridades de los elementos de la lista de riesgos y determinar cuál de ellos justifica la reserva de recursos para el planeamiento. Por otro lado la asignación de prioridades a los riesgos permitirá tratar en primer lugar los riesgos más importantes del proyecto.</w:t>
      </w:r>
    </w:p>
    <w:p w:rsidR="00A24FD3" w:rsidRPr="00F6669C" w:rsidRDefault="00A24FD3" w:rsidP="00A24FD3">
      <w:pPr>
        <w:autoSpaceDE w:val="0"/>
        <w:rPr>
          <w:rFonts w:ascii="Arial" w:hAnsi="Arial" w:cs="Arial"/>
          <w:color w:val="365F91" w:themeColor="accent1" w:themeShade="BF"/>
          <w:sz w:val="24"/>
          <w:szCs w:val="24"/>
          <w:lang w:val="es-PY"/>
        </w:rPr>
      </w:pPr>
      <w:r w:rsidRPr="00F6669C">
        <w:rPr>
          <w:rFonts w:ascii="Arial" w:hAnsi="Arial" w:cs="Arial"/>
          <w:color w:val="365F91" w:themeColor="accent1" w:themeShade="BF"/>
          <w:sz w:val="24"/>
          <w:szCs w:val="24"/>
          <w:lang w:val="es-PY"/>
        </w:rPr>
        <w:t>4.2.1 Estimación de la probabilidad.</w:t>
      </w:r>
    </w:p>
    <w:p w:rsidR="00A24FD3" w:rsidRPr="0030621A" w:rsidRDefault="00A24FD3" w:rsidP="00A24FD3">
      <w:pPr>
        <w:autoSpaceDE w:val="0"/>
        <w:ind w:firstLine="993"/>
        <w:jc w:val="both"/>
        <w:rPr>
          <w:rFonts w:ascii="Arial" w:hAnsi="Arial" w:cs="Arial"/>
          <w:sz w:val="24"/>
          <w:szCs w:val="24"/>
          <w:lang w:val="es-PY"/>
        </w:rPr>
      </w:pPr>
      <w:r w:rsidRPr="0030621A">
        <w:rPr>
          <w:rFonts w:ascii="Arial" w:hAnsi="Arial" w:cs="Arial"/>
          <w:sz w:val="24"/>
          <w:szCs w:val="24"/>
          <w:lang w:val="es-PY"/>
        </w:rPr>
        <w:t>La probabilidad del riesgo es una medida que calcula la probabilidad de que la situación descripta en el apartado de consecuencias de los riesgos de la declaración de riesgos llegue a producirse de verdad.</w:t>
      </w:r>
    </w:p>
    <w:p w:rsidR="00A24FD3" w:rsidRPr="0030621A" w:rsidRDefault="00A24FD3" w:rsidP="00A24FD3">
      <w:pPr>
        <w:autoSpaceDE w:val="0"/>
        <w:ind w:firstLine="993"/>
        <w:jc w:val="both"/>
        <w:rPr>
          <w:rFonts w:ascii="Arial" w:hAnsi="Arial" w:cs="Arial"/>
          <w:sz w:val="24"/>
          <w:szCs w:val="24"/>
          <w:lang w:val="es-PY"/>
        </w:rPr>
      </w:pPr>
      <w:r w:rsidRPr="0030621A">
        <w:rPr>
          <w:rFonts w:ascii="Arial" w:hAnsi="Arial" w:cs="Arial"/>
          <w:sz w:val="24"/>
          <w:szCs w:val="24"/>
          <w:lang w:val="es-PY"/>
        </w:rPr>
        <w:t>Para cuantificar la incertidumbre acerca de la ocurrencia de los riesgos se emplearán las categorizaciones expresadas en lenguaje natural, en base a un rango de probabilidades establecido, como se muestra en la siguiente tabla:</w:t>
      </w:r>
    </w:p>
    <w:tbl>
      <w:tblPr>
        <w:tblpPr w:leftFromText="141" w:rightFromText="141" w:vertAnchor="text" w:tblpY="55"/>
        <w:tblW w:w="8960" w:type="dxa"/>
        <w:tblLayout w:type="fixed"/>
        <w:tblLook w:val="0000" w:firstRow="0" w:lastRow="0" w:firstColumn="0" w:lastColumn="0" w:noHBand="0" w:noVBand="0"/>
      </w:tblPr>
      <w:tblGrid>
        <w:gridCol w:w="2170"/>
        <w:gridCol w:w="2083"/>
        <w:gridCol w:w="3073"/>
        <w:gridCol w:w="1634"/>
      </w:tblGrid>
      <w:tr w:rsidR="00F6669C" w:rsidRPr="0030621A" w:rsidTr="00F6669C">
        <w:trPr>
          <w:cantSplit/>
          <w:trHeight w:val="334"/>
        </w:trPr>
        <w:tc>
          <w:tcPr>
            <w:tcW w:w="2170" w:type="dxa"/>
            <w:tcBorders>
              <w:top w:val="single" w:sz="1" w:space="0" w:color="000000"/>
              <w:left w:val="single" w:sz="1" w:space="0" w:color="000000"/>
              <w:bottom w:val="single" w:sz="1" w:space="0" w:color="000000"/>
            </w:tcBorders>
            <w:shd w:val="clear" w:color="auto" w:fill="CCCCCC"/>
            <w:vAlign w:val="bottom"/>
          </w:tcPr>
          <w:p w:rsidR="00F6669C" w:rsidRPr="0030621A" w:rsidRDefault="00F6669C" w:rsidP="00F6669C">
            <w:pPr>
              <w:autoSpaceDE w:val="0"/>
              <w:jc w:val="center"/>
              <w:rPr>
                <w:rFonts w:ascii="Arial" w:hAnsi="Arial" w:cs="Arial"/>
                <w:b/>
                <w:bCs/>
                <w:sz w:val="24"/>
                <w:szCs w:val="24"/>
                <w:lang w:val="es-PY"/>
              </w:rPr>
            </w:pPr>
            <w:r w:rsidRPr="0030621A">
              <w:rPr>
                <w:rFonts w:ascii="Arial" w:hAnsi="Arial" w:cs="Arial"/>
                <w:b/>
                <w:bCs/>
                <w:sz w:val="24"/>
                <w:szCs w:val="24"/>
                <w:lang w:val="es-PY"/>
              </w:rPr>
              <w:t>Rango de probabilidad</w:t>
            </w:r>
          </w:p>
        </w:tc>
        <w:tc>
          <w:tcPr>
            <w:tcW w:w="2083" w:type="dxa"/>
            <w:tcBorders>
              <w:top w:val="single" w:sz="1" w:space="0" w:color="000000"/>
              <w:left w:val="single" w:sz="1" w:space="0" w:color="000000"/>
              <w:bottom w:val="single" w:sz="1" w:space="0" w:color="000000"/>
            </w:tcBorders>
            <w:shd w:val="clear" w:color="auto" w:fill="CCCCCC"/>
          </w:tcPr>
          <w:p w:rsidR="00F6669C" w:rsidRPr="0030621A" w:rsidRDefault="00F6669C" w:rsidP="00F6669C">
            <w:pPr>
              <w:autoSpaceDE w:val="0"/>
              <w:jc w:val="center"/>
              <w:rPr>
                <w:rFonts w:ascii="Arial" w:hAnsi="Arial" w:cs="Arial"/>
                <w:b/>
                <w:bCs/>
                <w:sz w:val="24"/>
                <w:szCs w:val="24"/>
                <w:lang w:val="es-PY"/>
              </w:rPr>
            </w:pPr>
            <w:r w:rsidRPr="0030621A">
              <w:rPr>
                <w:rFonts w:ascii="Arial" w:hAnsi="Arial" w:cs="Arial"/>
                <w:b/>
                <w:bCs/>
                <w:sz w:val="24"/>
                <w:szCs w:val="24"/>
                <w:lang w:val="es-PY"/>
              </w:rPr>
              <w:t>Promedio para el calculo</w:t>
            </w:r>
          </w:p>
        </w:tc>
        <w:tc>
          <w:tcPr>
            <w:tcW w:w="3073" w:type="dxa"/>
            <w:tcBorders>
              <w:top w:val="single" w:sz="1" w:space="0" w:color="000000"/>
              <w:left w:val="single" w:sz="1" w:space="0" w:color="000000"/>
              <w:bottom w:val="single" w:sz="1" w:space="0" w:color="000000"/>
            </w:tcBorders>
            <w:shd w:val="clear" w:color="auto" w:fill="CCCCCC"/>
            <w:vAlign w:val="bottom"/>
          </w:tcPr>
          <w:p w:rsidR="00F6669C" w:rsidRPr="0030621A" w:rsidRDefault="00F6669C" w:rsidP="00F6669C">
            <w:pPr>
              <w:autoSpaceDE w:val="0"/>
              <w:jc w:val="center"/>
              <w:rPr>
                <w:rFonts w:ascii="Arial" w:hAnsi="Arial" w:cs="Arial"/>
                <w:b/>
                <w:bCs/>
                <w:sz w:val="24"/>
                <w:szCs w:val="24"/>
                <w:lang w:val="es-PY"/>
              </w:rPr>
            </w:pPr>
            <w:r w:rsidRPr="0030621A">
              <w:rPr>
                <w:rFonts w:ascii="Arial" w:hAnsi="Arial" w:cs="Arial"/>
                <w:b/>
                <w:bCs/>
                <w:sz w:val="24"/>
                <w:szCs w:val="24"/>
                <w:lang w:val="es-PY"/>
              </w:rPr>
              <w:t>Expresión de lenguaje natural</w:t>
            </w:r>
          </w:p>
        </w:tc>
        <w:tc>
          <w:tcPr>
            <w:tcW w:w="1634" w:type="dxa"/>
            <w:tcBorders>
              <w:top w:val="single" w:sz="1" w:space="0" w:color="000000"/>
              <w:left w:val="single" w:sz="1" w:space="0" w:color="000000"/>
              <w:bottom w:val="single" w:sz="1" w:space="0" w:color="000000"/>
              <w:right w:val="single" w:sz="1" w:space="0" w:color="000000"/>
            </w:tcBorders>
            <w:shd w:val="clear" w:color="auto" w:fill="CCCCCC"/>
            <w:vAlign w:val="bottom"/>
          </w:tcPr>
          <w:p w:rsidR="00F6669C" w:rsidRPr="0030621A" w:rsidRDefault="00F6669C" w:rsidP="00F6669C">
            <w:pPr>
              <w:autoSpaceDE w:val="0"/>
              <w:jc w:val="center"/>
              <w:rPr>
                <w:rFonts w:ascii="Arial" w:hAnsi="Arial" w:cs="Arial"/>
                <w:b/>
                <w:bCs/>
                <w:sz w:val="24"/>
                <w:szCs w:val="24"/>
                <w:lang w:val="es-PY"/>
              </w:rPr>
            </w:pPr>
            <w:r w:rsidRPr="0030621A">
              <w:rPr>
                <w:rFonts w:ascii="Arial" w:hAnsi="Arial" w:cs="Arial"/>
                <w:b/>
                <w:bCs/>
                <w:sz w:val="24"/>
                <w:szCs w:val="24"/>
                <w:lang w:val="es-PY"/>
              </w:rPr>
              <w:t>Valor numérico</w:t>
            </w:r>
          </w:p>
        </w:tc>
      </w:tr>
      <w:tr w:rsidR="00F6669C" w:rsidRPr="0030621A" w:rsidTr="00F6669C">
        <w:trPr>
          <w:cantSplit/>
          <w:trHeight w:val="270"/>
        </w:trPr>
        <w:tc>
          <w:tcPr>
            <w:tcW w:w="2170" w:type="dxa"/>
            <w:tcBorders>
              <w:left w:val="single" w:sz="1" w:space="0" w:color="000000"/>
              <w:bottom w:val="single" w:sz="1" w:space="0" w:color="000000"/>
            </w:tcBorders>
            <w:vAlign w:val="center"/>
          </w:tcPr>
          <w:p w:rsidR="00F6669C" w:rsidRPr="0030621A" w:rsidRDefault="00F6669C" w:rsidP="00F6669C">
            <w:pPr>
              <w:autoSpaceDE w:val="0"/>
              <w:jc w:val="center"/>
              <w:rPr>
                <w:rFonts w:ascii="Arial" w:hAnsi="Arial" w:cs="Arial"/>
                <w:sz w:val="24"/>
                <w:szCs w:val="24"/>
                <w:lang w:val="es-PY"/>
              </w:rPr>
            </w:pPr>
            <w:r w:rsidRPr="0030621A">
              <w:rPr>
                <w:rFonts w:ascii="Arial" w:hAnsi="Arial" w:cs="Arial"/>
                <w:sz w:val="24"/>
                <w:szCs w:val="24"/>
                <w:lang w:val="es-PY"/>
              </w:rPr>
              <w:t>de 1% a 10%</w:t>
            </w:r>
          </w:p>
        </w:tc>
        <w:tc>
          <w:tcPr>
            <w:tcW w:w="2083" w:type="dxa"/>
            <w:tcBorders>
              <w:left w:val="single" w:sz="1" w:space="0" w:color="000000"/>
              <w:bottom w:val="single" w:sz="1" w:space="0" w:color="000000"/>
            </w:tcBorders>
            <w:vAlign w:val="center"/>
          </w:tcPr>
          <w:p w:rsidR="00F6669C" w:rsidRPr="0030621A" w:rsidRDefault="00F6669C" w:rsidP="00F6669C">
            <w:pPr>
              <w:autoSpaceDE w:val="0"/>
              <w:jc w:val="center"/>
              <w:rPr>
                <w:rFonts w:ascii="Arial" w:hAnsi="Arial" w:cs="Arial"/>
                <w:sz w:val="24"/>
                <w:szCs w:val="24"/>
                <w:lang w:val="es-PY"/>
              </w:rPr>
            </w:pPr>
            <w:r w:rsidRPr="0030621A">
              <w:rPr>
                <w:rFonts w:ascii="Arial" w:hAnsi="Arial" w:cs="Arial"/>
                <w:sz w:val="24"/>
                <w:szCs w:val="24"/>
                <w:lang w:val="es-PY"/>
              </w:rPr>
              <w:t>5 %</w:t>
            </w:r>
          </w:p>
        </w:tc>
        <w:tc>
          <w:tcPr>
            <w:tcW w:w="3073" w:type="dxa"/>
            <w:tcBorders>
              <w:left w:val="single" w:sz="1" w:space="0" w:color="000000"/>
              <w:bottom w:val="single" w:sz="1" w:space="0" w:color="000000"/>
            </w:tcBorders>
            <w:vAlign w:val="center"/>
          </w:tcPr>
          <w:p w:rsidR="00F6669C" w:rsidRPr="0030621A" w:rsidRDefault="00F6669C" w:rsidP="00F6669C">
            <w:pPr>
              <w:autoSpaceDE w:val="0"/>
              <w:rPr>
                <w:rFonts w:ascii="Arial" w:hAnsi="Arial" w:cs="Arial"/>
                <w:sz w:val="24"/>
                <w:szCs w:val="24"/>
                <w:lang w:val="es-PY"/>
              </w:rPr>
            </w:pPr>
            <w:r w:rsidRPr="0030621A">
              <w:rPr>
                <w:rFonts w:ascii="Arial" w:hAnsi="Arial" w:cs="Arial"/>
                <w:sz w:val="24"/>
                <w:szCs w:val="24"/>
                <w:lang w:val="es-PY"/>
              </w:rPr>
              <w:t>Baja</w:t>
            </w:r>
          </w:p>
        </w:tc>
        <w:tc>
          <w:tcPr>
            <w:tcW w:w="1634" w:type="dxa"/>
            <w:tcBorders>
              <w:left w:val="single" w:sz="1" w:space="0" w:color="000000"/>
              <w:bottom w:val="single" w:sz="1" w:space="0" w:color="000000"/>
              <w:right w:val="single" w:sz="1" w:space="0" w:color="000000"/>
            </w:tcBorders>
            <w:vAlign w:val="center"/>
          </w:tcPr>
          <w:p w:rsidR="00F6669C" w:rsidRPr="0030621A" w:rsidRDefault="00F6669C" w:rsidP="00F6669C">
            <w:pPr>
              <w:autoSpaceDE w:val="0"/>
              <w:jc w:val="center"/>
              <w:rPr>
                <w:rFonts w:ascii="Arial" w:hAnsi="Arial" w:cs="Arial"/>
                <w:sz w:val="24"/>
                <w:szCs w:val="24"/>
                <w:lang w:val="es-PY"/>
              </w:rPr>
            </w:pPr>
            <w:r w:rsidRPr="0030621A">
              <w:rPr>
                <w:rFonts w:ascii="Arial" w:hAnsi="Arial" w:cs="Arial"/>
                <w:sz w:val="24"/>
                <w:szCs w:val="24"/>
                <w:lang w:val="es-PY"/>
              </w:rPr>
              <w:t>1</w:t>
            </w:r>
          </w:p>
        </w:tc>
      </w:tr>
      <w:tr w:rsidR="00F6669C" w:rsidRPr="0030621A" w:rsidTr="00F6669C">
        <w:trPr>
          <w:cantSplit/>
        </w:trPr>
        <w:tc>
          <w:tcPr>
            <w:tcW w:w="2170" w:type="dxa"/>
            <w:tcBorders>
              <w:left w:val="single" w:sz="1" w:space="0" w:color="000000"/>
              <w:bottom w:val="single" w:sz="1" w:space="0" w:color="000000"/>
            </w:tcBorders>
            <w:vAlign w:val="center"/>
          </w:tcPr>
          <w:p w:rsidR="00F6669C" w:rsidRPr="0030621A" w:rsidRDefault="00F6669C" w:rsidP="00F6669C">
            <w:pPr>
              <w:autoSpaceDE w:val="0"/>
              <w:jc w:val="center"/>
              <w:rPr>
                <w:rFonts w:ascii="Arial" w:hAnsi="Arial" w:cs="Arial"/>
                <w:sz w:val="24"/>
                <w:szCs w:val="24"/>
                <w:lang w:val="es-PY"/>
              </w:rPr>
            </w:pPr>
            <w:r w:rsidRPr="0030621A">
              <w:rPr>
                <w:rFonts w:ascii="Arial" w:hAnsi="Arial" w:cs="Arial"/>
                <w:sz w:val="24"/>
                <w:szCs w:val="24"/>
                <w:lang w:val="es-PY"/>
              </w:rPr>
              <w:t xml:space="preserve">  de 11 % a 25%</w:t>
            </w:r>
          </w:p>
        </w:tc>
        <w:tc>
          <w:tcPr>
            <w:tcW w:w="2083" w:type="dxa"/>
            <w:tcBorders>
              <w:left w:val="single" w:sz="1" w:space="0" w:color="000000"/>
              <w:bottom w:val="single" w:sz="1" w:space="0" w:color="000000"/>
            </w:tcBorders>
            <w:vAlign w:val="center"/>
          </w:tcPr>
          <w:p w:rsidR="00F6669C" w:rsidRPr="0030621A" w:rsidRDefault="00F6669C" w:rsidP="00F6669C">
            <w:pPr>
              <w:autoSpaceDE w:val="0"/>
              <w:jc w:val="center"/>
              <w:rPr>
                <w:rFonts w:ascii="Arial" w:hAnsi="Arial" w:cs="Arial"/>
                <w:sz w:val="24"/>
                <w:szCs w:val="24"/>
                <w:lang w:val="es-PY"/>
              </w:rPr>
            </w:pPr>
            <w:r w:rsidRPr="0030621A">
              <w:rPr>
                <w:rFonts w:ascii="Arial" w:hAnsi="Arial" w:cs="Arial"/>
                <w:sz w:val="24"/>
                <w:szCs w:val="24"/>
                <w:lang w:val="es-PY"/>
              </w:rPr>
              <w:t>18 %</w:t>
            </w:r>
          </w:p>
        </w:tc>
        <w:tc>
          <w:tcPr>
            <w:tcW w:w="3073" w:type="dxa"/>
            <w:tcBorders>
              <w:left w:val="single" w:sz="1" w:space="0" w:color="000000"/>
              <w:bottom w:val="single" w:sz="1" w:space="0" w:color="000000"/>
            </w:tcBorders>
            <w:vAlign w:val="center"/>
          </w:tcPr>
          <w:p w:rsidR="00F6669C" w:rsidRPr="0030621A" w:rsidRDefault="00F6669C" w:rsidP="00F6669C">
            <w:pPr>
              <w:autoSpaceDE w:val="0"/>
              <w:rPr>
                <w:rFonts w:ascii="Arial" w:hAnsi="Arial" w:cs="Arial"/>
                <w:sz w:val="24"/>
                <w:szCs w:val="24"/>
                <w:lang w:val="es-PY"/>
              </w:rPr>
            </w:pPr>
            <w:r w:rsidRPr="0030621A">
              <w:rPr>
                <w:rFonts w:ascii="Arial" w:hAnsi="Arial" w:cs="Arial"/>
                <w:sz w:val="24"/>
                <w:szCs w:val="24"/>
                <w:lang w:val="es-PY"/>
              </w:rPr>
              <w:t>Poco probable</w:t>
            </w:r>
          </w:p>
        </w:tc>
        <w:tc>
          <w:tcPr>
            <w:tcW w:w="1634" w:type="dxa"/>
            <w:tcBorders>
              <w:left w:val="single" w:sz="1" w:space="0" w:color="000000"/>
              <w:bottom w:val="single" w:sz="1" w:space="0" w:color="000000"/>
              <w:right w:val="single" w:sz="1" w:space="0" w:color="000000"/>
            </w:tcBorders>
            <w:vAlign w:val="center"/>
          </w:tcPr>
          <w:p w:rsidR="00F6669C" w:rsidRPr="0030621A" w:rsidRDefault="00F6669C" w:rsidP="00F6669C">
            <w:pPr>
              <w:autoSpaceDE w:val="0"/>
              <w:jc w:val="center"/>
              <w:rPr>
                <w:rFonts w:ascii="Arial" w:hAnsi="Arial" w:cs="Arial"/>
                <w:sz w:val="24"/>
                <w:szCs w:val="24"/>
                <w:lang w:val="es-PY"/>
              </w:rPr>
            </w:pPr>
            <w:r w:rsidRPr="0030621A">
              <w:rPr>
                <w:rFonts w:ascii="Arial" w:hAnsi="Arial" w:cs="Arial"/>
                <w:sz w:val="24"/>
                <w:szCs w:val="24"/>
                <w:lang w:val="es-PY"/>
              </w:rPr>
              <w:t>2</w:t>
            </w:r>
          </w:p>
        </w:tc>
      </w:tr>
      <w:tr w:rsidR="00F6669C" w:rsidRPr="0030621A" w:rsidTr="00F6669C">
        <w:trPr>
          <w:cantSplit/>
        </w:trPr>
        <w:tc>
          <w:tcPr>
            <w:tcW w:w="2170" w:type="dxa"/>
            <w:tcBorders>
              <w:left w:val="single" w:sz="1" w:space="0" w:color="000000"/>
              <w:bottom w:val="single" w:sz="1" w:space="0" w:color="000000"/>
            </w:tcBorders>
            <w:vAlign w:val="center"/>
          </w:tcPr>
          <w:p w:rsidR="00F6669C" w:rsidRPr="0030621A" w:rsidRDefault="00F6669C" w:rsidP="00F6669C">
            <w:pPr>
              <w:autoSpaceDE w:val="0"/>
              <w:jc w:val="center"/>
              <w:rPr>
                <w:rFonts w:ascii="Arial" w:hAnsi="Arial" w:cs="Arial"/>
                <w:sz w:val="24"/>
                <w:szCs w:val="24"/>
                <w:lang w:val="es-PY"/>
              </w:rPr>
            </w:pPr>
            <w:r w:rsidRPr="0030621A">
              <w:rPr>
                <w:rFonts w:ascii="Arial" w:hAnsi="Arial" w:cs="Arial"/>
                <w:sz w:val="24"/>
                <w:szCs w:val="24"/>
                <w:lang w:val="es-PY"/>
              </w:rPr>
              <w:t>de 26% a 55%</w:t>
            </w:r>
          </w:p>
        </w:tc>
        <w:tc>
          <w:tcPr>
            <w:tcW w:w="2083" w:type="dxa"/>
            <w:tcBorders>
              <w:left w:val="single" w:sz="1" w:space="0" w:color="000000"/>
              <w:bottom w:val="single" w:sz="1" w:space="0" w:color="000000"/>
            </w:tcBorders>
            <w:vAlign w:val="center"/>
          </w:tcPr>
          <w:p w:rsidR="00F6669C" w:rsidRPr="0030621A" w:rsidRDefault="00F6669C" w:rsidP="00F6669C">
            <w:pPr>
              <w:autoSpaceDE w:val="0"/>
              <w:jc w:val="center"/>
              <w:rPr>
                <w:rFonts w:ascii="Arial" w:hAnsi="Arial" w:cs="Arial"/>
                <w:sz w:val="24"/>
                <w:szCs w:val="24"/>
                <w:lang w:val="es-PY"/>
              </w:rPr>
            </w:pPr>
            <w:r w:rsidRPr="0030621A">
              <w:rPr>
                <w:rFonts w:ascii="Arial" w:hAnsi="Arial" w:cs="Arial"/>
                <w:sz w:val="24"/>
                <w:szCs w:val="24"/>
                <w:lang w:val="es-PY"/>
              </w:rPr>
              <w:t>40 %</w:t>
            </w:r>
          </w:p>
        </w:tc>
        <w:tc>
          <w:tcPr>
            <w:tcW w:w="3073" w:type="dxa"/>
            <w:tcBorders>
              <w:left w:val="single" w:sz="1" w:space="0" w:color="000000"/>
              <w:bottom w:val="single" w:sz="1" w:space="0" w:color="000000"/>
            </w:tcBorders>
            <w:vAlign w:val="center"/>
          </w:tcPr>
          <w:p w:rsidR="00F6669C" w:rsidRPr="0030621A" w:rsidRDefault="00F6669C" w:rsidP="00F6669C">
            <w:pPr>
              <w:autoSpaceDE w:val="0"/>
              <w:rPr>
                <w:rFonts w:ascii="Arial" w:hAnsi="Arial" w:cs="Arial"/>
                <w:sz w:val="24"/>
                <w:szCs w:val="24"/>
                <w:lang w:val="es-PY"/>
              </w:rPr>
            </w:pPr>
            <w:r w:rsidRPr="0030621A">
              <w:rPr>
                <w:rFonts w:ascii="Arial" w:hAnsi="Arial" w:cs="Arial"/>
                <w:sz w:val="24"/>
                <w:szCs w:val="24"/>
                <w:lang w:val="es-PY"/>
              </w:rPr>
              <w:t>Media</w:t>
            </w:r>
          </w:p>
        </w:tc>
        <w:tc>
          <w:tcPr>
            <w:tcW w:w="1634" w:type="dxa"/>
            <w:tcBorders>
              <w:left w:val="single" w:sz="1" w:space="0" w:color="000000"/>
              <w:bottom w:val="single" w:sz="1" w:space="0" w:color="000000"/>
              <w:right w:val="single" w:sz="1" w:space="0" w:color="000000"/>
            </w:tcBorders>
            <w:vAlign w:val="center"/>
          </w:tcPr>
          <w:p w:rsidR="00F6669C" w:rsidRPr="0030621A" w:rsidRDefault="00F6669C" w:rsidP="00F6669C">
            <w:pPr>
              <w:autoSpaceDE w:val="0"/>
              <w:jc w:val="center"/>
              <w:rPr>
                <w:rFonts w:ascii="Arial" w:hAnsi="Arial" w:cs="Arial"/>
                <w:sz w:val="24"/>
                <w:szCs w:val="24"/>
                <w:lang w:val="es-PY"/>
              </w:rPr>
            </w:pPr>
            <w:r w:rsidRPr="0030621A">
              <w:rPr>
                <w:rFonts w:ascii="Arial" w:hAnsi="Arial" w:cs="Arial"/>
                <w:sz w:val="24"/>
                <w:szCs w:val="24"/>
                <w:lang w:val="es-PY"/>
              </w:rPr>
              <w:t>3</w:t>
            </w:r>
          </w:p>
        </w:tc>
      </w:tr>
      <w:tr w:rsidR="00F6669C" w:rsidRPr="0030621A" w:rsidTr="00F6669C">
        <w:trPr>
          <w:cantSplit/>
        </w:trPr>
        <w:tc>
          <w:tcPr>
            <w:tcW w:w="2170" w:type="dxa"/>
            <w:tcBorders>
              <w:left w:val="single" w:sz="1" w:space="0" w:color="000000"/>
              <w:bottom w:val="single" w:sz="1" w:space="0" w:color="000000"/>
            </w:tcBorders>
            <w:vAlign w:val="center"/>
          </w:tcPr>
          <w:p w:rsidR="00F6669C" w:rsidRPr="0030621A" w:rsidRDefault="00F6669C" w:rsidP="00F6669C">
            <w:pPr>
              <w:autoSpaceDE w:val="0"/>
              <w:jc w:val="center"/>
              <w:rPr>
                <w:rFonts w:ascii="Arial" w:hAnsi="Arial" w:cs="Arial"/>
                <w:sz w:val="24"/>
                <w:szCs w:val="24"/>
                <w:lang w:val="es-PY"/>
              </w:rPr>
            </w:pPr>
            <w:r w:rsidRPr="0030621A">
              <w:rPr>
                <w:rFonts w:ascii="Arial" w:hAnsi="Arial" w:cs="Arial"/>
                <w:sz w:val="24"/>
                <w:szCs w:val="24"/>
                <w:lang w:val="es-PY"/>
              </w:rPr>
              <w:t>de 56% a 80%</w:t>
            </w:r>
          </w:p>
        </w:tc>
        <w:tc>
          <w:tcPr>
            <w:tcW w:w="2083" w:type="dxa"/>
            <w:tcBorders>
              <w:left w:val="single" w:sz="1" w:space="0" w:color="000000"/>
              <w:bottom w:val="single" w:sz="1" w:space="0" w:color="000000"/>
            </w:tcBorders>
            <w:vAlign w:val="center"/>
          </w:tcPr>
          <w:p w:rsidR="00F6669C" w:rsidRPr="0030621A" w:rsidRDefault="00F6669C" w:rsidP="00F6669C">
            <w:pPr>
              <w:autoSpaceDE w:val="0"/>
              <w:jc w:val="center"/>
              <w:rPr>
                <w:rFonts w:ascii="Arial" w:hAnsi="Arial" w:cs="Arial"/>
                <w:sz w:val="24"/>
                <w:szCs w:val="24"/>
                <w:lang w:val="es-PY"/>
              </w:rPr>
            </w:pPr>
            <w:r w:rsidRPr="0030621A">
              <w:rPr>
                <w:rFonts w:ascii="Arial" w:hAnsi="Arial" w:cs="Arial"/>
                <w:sz w:val="24"/>
                <w:szCs w:val="24"/>
                <w:lang w:val="es-PY"/>
              </w:rPr>
              <w:t>68 %</w:t>
            </w:r>
          </w:p>
        </w:tc>
        <w:tc>
          <w:tcPr>
            <w:tcW w:w="3073" w:type="dxa"/>
            <w:tcBorders>
              <w:left w:val="single" w:sz="1" w:space="0" w:color="000000"/>
              <w:bottom w:val="single" w:sz="1" w:space="0" w:color="000000"/>
            </w:tcBorders>
            <w:vAlign w:val="center"/>
          </w:tcPr>
          <w:p w:rsidR="00F6669C" w:rsidRPr="0030621A" w:rsidRDefault="00F6669C" w:rsidP="00F6669C">
            <w:pPr>
              <w:autoSpaceDE w:val="0"/>
              <w:rPr>
                <w:rFonts w:ascii="Arial" w:hAnsi="Arial" w:cs="Arial"/>
                <w:sz w:val="24"/>
                <w:szCs w:val="24"/>
                <w:lang w:val="es-PY"/>
              </w:rPr>
            </w:pPr>
            <w:r w:rsidRPr="0030621A">
              <w:rPr>
                <w:rFonts w:ascii="Arial" w:hAnsi="Arial" w:cs="Arial"/>
                <w:sz w:val="24"/>
                <w:szCs w:val="24"/>
                <w:lang w:val="es-PY"/>
              </w:rPr>
              <w:t>Altamente probable</w:t>
            </w:r>
          </w:p>
        </w:tc>
        <w:tc>
          <w:tcPr>
            <w:tcW w:w="1634" w:type="dxa"/>
            <w:tcBorders>
              <w:left w:val="single" w:sz="1" w:space="0" w:color="000000"/>
              <w:bottom w:val="single" w:sz="1" w:space="0" w:color="000000"/>
              <w:right w:val="single" w:sz="1" w:space="0" w:color="000000"/>
            </w:tcBorders>
            <w:vAlign w:val="center"/>
          </w:tcPr>
          <w:p w:rsidR="00F6669C" w:rsidRPr="0030621A" w:rsidRDefault="00F6669C" w:rsidP="00F6669C">
            <w:pPr>
              <w:autoSpaceDE w:val="0"/>
              <w:jc w:val="center"/>
              <w:rPr>
                <w:rFonts w:ascii="Arial" w:hAnsi="Arial" w:cs="Arial"/>
                <w:sz w:val="24"/>
                <w:szCs w:val="24"/>
                <w:lang w:val="es-PY"/>
              </w:rPr>
            </w:pPr>
            <w:r w:rsidRPr="0030621A">
              <w:rPr>
                <w:rFonts w:ascii="Arial" w:hAnsi="Arial" w:cs="Arial"/>
                <w:sz w:val="24"/>
                <w:szCs w:val="24"/>
                <w:lang w:val="es-PY"/>
              </w:rPr>
              <w:t>4</w:t>
            </w:r>
          </w:p>
        </w:tc>
      </w:tr>
      <w:tr w:rsidR="00F6669C" w:rsidRPr="0030621A" w:rsidTr="00F6669C">
        <w:trPr>
          <w:cantSplit/>
        </w:trPr>
        <w:tc>
          <w:tcPr>
            <w:tcW w:w="2170" w:type="dxa"/>
            <w:tcBorders>
              <w:left w:val="single" w:sz="1" w:space="0" w:color="000000"/>
              <w:bottom w:val="single" w:sz="1" w:space="0" w:color="000000"/>
            </w:tcBorders>
            <w:vAlign w:val="center"/>
          </w:tcPr>
          <w:p w:rsidR="00F6669C" w:rsidRPr="0030621A" w:rsidRDefault="00F6669C" w:rsidP="00F6669C">
            <w:pPr>
              <w:autoSpaceDE w:val="0"/>
              <w:jc w:val="center"/>
              <w:rPr>
                <w:rFonts w:ascii="Arial" w:hAnsi="Arial" w:cs="Arial"/>
                <w:sz w:val="24"/>
                <w:szCs w:val="24"/>
                <w:lang w:val="es-PY"/>
              </w:rPr>
            </w:pPr>
            <w:r w:rsidRPr="0030621A">
              <w:rPr>
                <w:rFonts w:ascii="Arial" w:hAnsi="Arial" w:cs="Arial"/>
                <w:sz w:val="24"/>
                <w:szCs w:val="24"/>
                <w:lang w:val="es-PY"/>
              </w:rPr>
              <w:t>de 81% a 99%</w:t>
            </w:r>
          </w:p>
        </w:tc>
        <w:tc>
          <w:tcPr>
            <w:tcW w:w="2083" w:type="dxa"/>
            <w:tcBorders>
              <w:left w:val="single" w:sz="1" w:space="0" w:color="000000"/>
              <w:bottom w:val="single" w:sz="1" w:space="0" w:color="000000"/>
            </w:tcBorders>
            <w:vAlign w:val="center"/>
          </w:tcPr>
          <w:p w:rsidR="00F6669C" w:rsidRPr="0030621A" w:rsidRDefault="00F6669C" w:rsidP="00F6669C">
            <w:pPr>
              <w:autoSpaceDE w:val="0"/>
              <w:jc w:val="center"/>
              <w:rPr>
                <w:rFonts w:ascii="Arial" w:hAnsi="Arial" w:cs="Arial"/>
                <w:sz w:val="24"/>
                <w:szCs w:val="24"/>
                <w:lang w:val="es-PY"/>
              </w:rPr>
            </w:pPr>
            <w:r w:rsidRPr="0030621A">
              <w:rPr>
                <w:rFonts w:ascii="Arial" w:hAnsi="Arial" w:cs="Arial"/>
                <w:sz w:val="24"/>
                <w:szCs w:val="24"/>
                <w:lang w:val="es-PY"/>
              </w:rPr>
              <w:t>90 %</w:t>
            </w:r>
          </w:p>
        </w:tc>
        <w:tc>
          <w:tcPr>
            <w:tcW w:w="3073" w:type="dxa"/>
            <w:tcBorders>
              <w:left w:val="single" w:sz="1" w:space="0" w:color="000000"/>
              <w:bottom w:val="single" w:sz="1" w:space="0" w:color="000000"/>
            </w:tcBorders>
            <w:vAlign w:val="center"/>
          </w:tcPr>
          <w:p w:rsidR="00F6669C" w:rsidRPr="0030621A" w:rsidRDefault="00F6669C" w:rsidP="00F6669C">
            <w:pPr>
              <w:autoSpaceDE w:val="0"/>
              <w:rPr>
                <w:rFonts w:ascii="Arial" w:hAnsi="Arial" w:cs="Arial"/>
                <w:sz w:val="24"/>
                <w:szCs w:val="24"/>
                <w:lang w:val="es-PY"/>
              </w:rPr>
            </w:pPr>
            <w:r w:rsidRPr="0030621A">
              <w:rPr>
                <w:rFonts w:ascii="Arial" w:hAnsi="Arial" w:cs="Arial"/>
                <w:sz w:val="24"/>
                <w:szCs w:val="24"/>
                <w:lang w:val="es-PY"/>
              </w:rPr>
              <w:t>Casi seguro</w:t>
            </w:r>
          </w:p>
        </w:tc>
        <w:tc>
          <w:tcPr>
            <w:tcW w:w="1634" w:type="dxa"/>
            <w:tcBorders>
              <w:left w:val="single" w:sz="1" w:space="0" w:color="000000"/>
              <w:bottom w:val="single" w:sz="1" w:space="0" w:color="000000"/>
              <w:right w:val="single" w:sz="1" w:space="0" w:color="000000"/>
            </w:tcBorders>
            <w:vAlign w:val="center"/>
          </w:tcPr>
          <w:p w:rsidR="00F6669C" w:rsidRPr="0030621A" w:rsidRDefault="00F6669C" w:rsidP="00F6669C">
            <w:pPr>
              <w:autoSpaceDE w:val="0"/>
              <w:jc w:val="center"/>
              <w:rPr>
                <w:rFonts w:ascii="Arial" w:hAnsi="Arial" w:cs="Arial"/>
                <w:sz w:val="24"/>
                <w:szCs w:val="24"/>
                <w:lang w:val="es-PY"/>
              </w:rPr>
            </w:pPr>
            <w:r w:rsidRPr="0030621A">
              <w:rPr>
                <w:rFonts w:ascii="Arial" w:hAnsi="Arial" w:cs="Arial"/>
                <w:sz w:val="24"/>
                <w:szCs w:val="24"/>
                <w:lang w:val="es-PY"/>
              </w:rPr>
              <w:t>5</w:t>
            </w:r>
          </w:p>
        </w:tc>
      </w:tr>
    </w:tbl>
    <w:p w:rsidR="00A24FD3" w:rsidRPr="0030621A" w:rsidRDefault="00A24FD3" w:rsidP="00A24FD3">
      <w:pPr>
        <w:autoSpaceDE w:val="0"/>
        <w:rPr>
          <w:rFonts w:ascii="Arial" w:hAnsi="Arial" w:cs="Arial"/>
          <w:sz w:val="24"/>
          <w:szCs w:val="24"/>
          <w:lang w:val="es-PY"/>
        </w:rPr>
      </w:pPr>
      <w:r w:rsidRPr="0030621A">
        <w:rPr>
          <w:rFonts w:ascii="Arial" w:hAnsi="Arial" w:cs="Arial"/>
          <w:sz w:val="24"/>
          <w:szCs w:val="24"/>
          <w:lang w:val="es-PY"/>
        </w:rPr>
        <w:t>En la siguiente tabla se expresan los riesgos identificados para el proyecto con las probabilidades estimadas subjetivamente para cada uno de ellos.</w:t>
      </w:r>
    </w:p>
    <w:tbl>
      <w:tblPr>
        <w:tblW w:w="8800" w:type="dxa"/>
        <w:tblInd w:w="79" w:type="dxa"/>
        <w:tblLayout w:type="fixed"/>
        <w:tblCellMar>
          <w:left w:w="70" w:type="dxa"/>
          <w:right w:w="70" w:type="dxa"/>
        </w:tblCellMar>
        <w:tblLook w:val="0000" w:firstRow="0" w:lastRow="0" w:firstColumn="0" w:lastColumn="0" w:noHBand="0" w:noVBand="0"/>
      </w:tblPr>
      <w:tblGrid>
        <w:gridCol w:w="1064"/>
        <w:gridCol w:w="3463"/>
        <w:gridCol w:w="2297"/>
        <w:gridCol w:w="1976"/>
      </w:tblGrid>
      <w:tr w:rsidR="00A24FD3" w:rsidRPr="0030621A" w:rsidTr="003F209B">
        <w:trPr>
          <w:cantSplit/>
        </w:trPr>
        <w:tc>
          <w:tcPr>
            <w:tcW w:w="1064" w:type="dxa"/>
            <w:tcBorders>
              <w:top w:val="single" w:sz="1" w:space="0" w:color="000000"/>
              <w:left w:val="single" w:sz="1" w:space="0" w:color="000000"/>
              <w:bottom w:val="single" w:sz="1" w:space="0" w:color="000000"/>
            </w:tcBorders>
            <w:shd w:val="clear" w:color="auto" w:fill="E0E0E0"/>
            <w:vAlign w:val="center"/>
          </w:tcPr>
          <w:p w:rsidR="00A24FD3" w:rsidRPr="0030621A" w:rsidRDefault="00A24FD3" w:rsidP="003F209B">
            <w:pPr>
              <w:autoSpaceDE w:val="0"/>
              <w:jc w:val="center"/>
              <w:rPr>
                <w:rFonts w:ascii="Arial" w:hAnsi="Arial" w:cs="Arial"/>
                <w:b/>
                <w:sz w:val="24"/>
                <w:szCs w:val="24"/>
                <w:lang w:val="es-PY"/>
              </w:rPr>
            </w:pPr>
            <w:r w:rsidRPr="0030621A">
              <w:rPr>
                <w:rFonts w:ascii="Arial" w:hAnsi="Arial" w:cs="Arial"/>
                <w:b/>
                <w:sz w:val="24"/>
                <w:szCs w:val="24"/>
                <w:lang w:val="es-PY"/>
              </w:rPr>
              <w:lastRenderedPageBreak/>
              <w:t>ID</w:t>
            </w:r>
          </w:p>
        </w:tc>
        <w:tc>
          <w:tcPr>
            <w:tcW w:w="3463" w:type="dxa"/>
            <w:tcBorders>
              <w:top w:val="single" w:sz="1" w:space="0" w:color="000000"/>
              <w:left w:val="single" w:sz="1" w:space="0" w:color="000000"/>
              <w:bottom w:val="single" w:sz="1" w:space="0" w:color="000000"/>
            </w:tcBorders>
            <w:shd w:val="clear" w:color="auto" w:fill="E0E0E0"/>
            <w:vAlign w:val="center"/>
          </w:tcPr>
          <w:p w:rsidR="00A24FD3" w:rsidRPr="0030621A" w:rsidRDefault="00A24FD3" w:rsidP="003F209B">
            <w:pPr>
              <w:autoSpaceDE w:val="0"/>
              <w:jc w:val="center"/>
              <w:rPr>
                <w:rFonts w:ascii="Arial" w:hAnsi="Arial" w:cs="Arial"/>
                <w:b/>
                <w:sz w:val="24"/>
                <w:szCs w:val="24"/>
                <w:lang w:val="es-PY"/>
              </w:rPr>
            </w:pPr>
            <w:r w:rsidRPr="0030621A">
              <w:rPr>
                <w:rFonts w:ascii="Arial" w:hAnsi="Arial" w:cs="Arial"/>
                <w:b/>
                <w:sz w:val="24"/>
                <w:szCs w:val="24"/>
                <w:lang w:val="es-PY"/>
              </w:rPr>
              <w:t>Riesgo</w:t>
            </w:r>
          </w:p>
        </w:tc>
        <w:tc>
          <w:tcPr>
            <w:tcW w:w="2297" w:type="dxa"/>
            <w:tcBorders>
              <w:top w:val="single" w:sz="1" w:space="0" w:color="000000"/>
              <w:left w:val="single" w:sz="1" w:space="0" w:color="000000"/>
              <w:bottom w:val="single" w:sz="1" w:space="0" w:color="000000"/>
            </w:tcBorders>
            <w:shd w:val="clear" w:color="auto" w:fill="E0E0E0"/>
            <w:vAlign w:val="center"/>
          </w:tcPr>
          <w:p w:rsidR="00A24FD3" w:rsidRPr="0030621A" w:rsidRDefault="00A24FD3" w:rsidP="003F209B">
            <w:pPr>
              <w:autoSpaceDE w:val="0"/>
              <w:jc w:val="center"/>
              <w:rPr>
                <w:rFonts w:ascii="Arial" w:hAnsi="Arial" w:cs="Arial"/>
                <w:b/>
                <w:sz w:val="24"/>
                <w:szCs w:val="24"/>
                <w:lang w:val="es-PY"/>
              </w:rPr>
            </w:pPr>
            <w:r w:rsidRPr="0030621A">
              <w:rPr>
                <w:rFonts w:ascii="Arial" w:hAnsi="Arial" w:cs="Arial"/>
                <w:b/>
                <w:sz w:val="24"/>
                <w:szCs w:val="24"/>
                <w:lang w:val="es-PY"/>
              </w:rPr>
              <w:t>Expresión</w:t>
            </w:r>
          </w:p>
        </w:tc>
        <w:tc>
          <w:tcPr>
            <w:tcW w:w="1976" w:type="dxa"/>
            <w:tcBorders>
              <w:top w:val="single" w:sz="1" w:space="0" w:color="000000"/>
              <w:left w:val="single" w:sz="1" w:space="0" w:color="000000"/>
              <w:bottom w:val="single" w:sz="1" w:space="0" w:color="000000"/>
              <w:right w:val="single" w:sz="1" w:space="0" w:color="000000"/>
            </w:tcBorders>
            <w:shd w:val="clear" w:color="auto" w:fill="E0E0E0"/>
            <w:vAlign w:val="center"/>
          </w:tcPr>
          <w:p w:rsidR="00A24FD3" w:rsidRPr="0030621A" w:rsidRDefault="00A24FD3" w:rsidP="003F209B">
            <w:pPr>
              <w:autoSpaceDE w:val="0"/>
              <w:jc w:val="center"/>
              <w:rPr>
                <w:rFonts w:ascii="Arial" w:hAnsi="Arial" w:cs="Arial"/>
                <w:b/>
                <w:sz w:val="24"/>
                <w:szCs w:val="24"/>
                <w:lang w:val="es-PY"/>
              </w:rPr>
            </w:pPr>
            <w:r w:rsidRPr="0030621A">
              <w:rPr>
                <w:rFonts w:ascii="Arial" w:hAnsi="Arial" w:cs="Arial"/>
                <w:b/>
                <w:sz w:val="24"/>
                <w:szCs w:val="24"/>
                <w:lang w:val="es-PY"/>
              </w:rPr>
              <w:t>Probabilidad</w:t>
            </w:r>
          </w:p>
        </w:tc>
      </w:tr>
      <w:tr w:rsidR="00A24FD3" w:rsidRPr="0030621A" w:rsidTr="003F209B">
        <w:trPr>
          <w:cantSplit/>
        </w:trPr>
        <w:tc>
          <w:tcPr>
            <w:tcW w:w="1064" w:type="dxa"/>
            <w:tcBorders>
              <w:left w:val="single" w:sz="1" w:space="0" w:color="000000"/>
              <w:bottom w:val="single" w:sz="1" w:space="0" w:color="000000"/>
            </w:tcBorders>
            <w:vAlign w:val="center"/>
          </w:tcPr>
          <w:p w:rsidR="00A24FD3" w:rsidRPr="0030621A" w:rsidRDefault="00A24FD3" w:rsidP="003F209B">
            <w:pPr>
              <w:autoSpaceDE w:val="0"/>
              <w:jc w:val="center"/>
              <w:rPr>
                <w:rFonts w:ascii="Arial" w:hAnsi="Arial" w:cs="Arial"/>
                <w:color w:val="000000"/>
                <w:sz w:val="24"/>
                <w:szCs w:val="24"/>
                <w:lang w:val="es-PY"/>
              </w:rPr>
            </w:pPr>
            <w:r w:rsidRPr="0030621A">
              <w:rPr>
                <w:rFonts w:ascii="Arial" w:hAnsi="Arial" w:cs="Arial"/>
                <w:color w:val="000000"/>
                <w:sz w:val="24"/>
                <w:szCs w:val="24"/>
                <w:lang w:val="es-PY"/>
              </w:rPr>
              <w:t>RI-01</w:t>
            </w:r>
          </w:p>
        </w:tc>
        <w:tc>
          <w:tcPr>
            <w:tcW w:w="3463" w:type="dxa"/>
            <w:tcBorders>
              <w:left w:val="single" w:sz="1" w:space="0" w:color="000000"/>
              <w:bottom w:val="single" w:sz="1" w:space="0" w:color="000000"/>
            </w:tcBorders>
          </w:tcPr>
          <w:p w:rsidR="00A24FD3" w:rsidRPr="0030621A" w:rsidRDefault="00A24FD3" w:rsidP="003F209B">
            <w:pPr>
              <w:autoSpaceDE w:val="0"/>
              <w:rPr>
                <w:rFonts w:ascii="Arial" w:hAnsi="Arial" w:cs="Arial"/>
                <w:color w:val="000000"/>
                <w:sz w:val="24"/>
                <w:szCs w:val="24"/>
                <w:lang w:val="es-PY"/>
              </w:rPr>
            </w:pPr>
            <w:r w:rsidRPr="0030621A">
              <w:rPr>
                <w:rFonts w:ascii="Arial" w:hAnsi="Arial" w:cs="Arial"/>
                <w:color w:val="000000"/>
                <w:sz w:val="24"/>
                <w:szCs w:val="24"/>
                <w:lang w:val="es-PY"/>
              </w:rPr>
              <w:t>Errores en la estimación del presupuesto</w:t>
            </w:r>
          </w:p>
        </w:tc>
        <w:tc>
          <w:tcPr>
            <w:tcW w:w="2297" w:type="dxa"/>
            <w:tcBorders>
              <w:left w:val="single" w:sz="1" w:space="0" w:color="000000"/>
              <w:bottom w:val="single" w:sz="1" w:space="0" w:color="000000"/>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Poco probable</w:t>
            </w:r>
          </w:p>
        </w:tc>
        <w:tc>
          <w:tcPr>
            <w:tcW w:w="1976" w:type="dxa"/>
            <w:tcBorders>
              <w:left w:val="single" w:sz="1" w:space="0" w:color="000000"/>
              <w:bottom w:val="single" w:sz="1" w:space="0" w:color="000000"/>
              <w:right w:val="single" w:sz="1" w:space="0" w:color="000000"/>
            </w:tcBorders>
            <w:vAlign w:val="center"/>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18%</w:t>
            </w:r>
          </w:p>
        </w:tc>
      </w:tr>
      <w:tr w:rsidR="00A24FD3" w:rsidRPr="0030621A" w:rsidTr="003F209B">
        <w:trPr>
          <w:cantSplit/>
        </w:trPr>
        <w:tc>
          <w:tcPr>
            <w:tcW w:w="1064" w:type="dxa"/>
            <w:tcBorders>
              <w:left w:val="single" w:sz="1" w:space="0" w:color="000000"/>
              <w:bottom w:val="single" w:sz="1" w:space="0" w:color="000000"/>
            </w:tcBorders>
            <w:vAlign w:val="center"/>
          </w:tcPr>
          <w:p w:rsidR="00A24FD3" w:rsidRPr="0030621A" w:rsidRDefault="00A24FD3" w:rsidP="003F209B">
            <w:pPr>
              <w:autoSpaceDE w:val="0"/>
              <w:jc w:val="center"/>
              <w:rPr>
                <w:rFonts w:ascii="Arial" w:hAnsi="Arial" w:cs="Arial"/>
                <w:color w:val="000000"/>
                <w:sz w:val="24"/>
                <w:szCs w:val="24"/>
                <w:lang w:val="es-PY"/>
              </w:rPr>
            </w:pPr>
            <w:r w:rsidRPr="0030621A">
              <w:rPr>
                <w:rFonts w:ascii="Arial" w:hAnsi="Arial" w:cs="Arial"/>
                <w:color w:val="000000"/>
                <w:sz w:val="24"/>
                <w:szCs w:val="24"/>
                <w:lang w:val="es-PY"/>
              </w:rPr>
              <w:t>RI-02</w:t>
            </w:r>
          </w:p>
        </w:tc>
        <w:tc>
          <w:tcPr>
            <w:tcW w:w="3463" w:type="dxa"/>
            <w:tcBorders>
              <w:left w:val="single" w:sz="1" w:space="0" w:color="000000"/>
              <w:bottom w:val="single" w:sz="1" w:space="0" w:color="000000"/>
            </w:tcBorders>
          </w:tcPr>
          <w:p w:rsidR="00A24FD3" w:rsidRPr="0030621A" w:rsidRDefault="00A24FD3" w:rsidP="003F209B">
            <w:pPr>
              <w:autoSpaceDE w:val="0"/>
              <w:rPr>
                <w:rFonts w:ascii="Arial" w:hAnsi="Arial" w:cs="Arial"/>
                <w:color w:val="000000"/>
                <w:sz w:val="24"/>
                <w:szCs w:val="24"/>
                <w:lang w:val="es-PY"/>
              </w:rPr>
            </w:pPr>
            <w:r w:rsidRPr="0030621A">
              <w:rPr>
                <w:rFonts w:ascii="Arial" w:hAnsi="Arial" w:cs="Arial"/>
                <w:color w:val="000000"/>
                <w:sz w:val="24"/>
                <w:szCs w:val="24"/>
                <w:lang w:val="es-PY"/>
              </w:rPr>
              <w:t>Errores en la estimación de la calendarización</w:t>
            </w:r>
          </w:p>
        </w:tc>
        <w:tc>
          <w:tcPr>
            <w:tcW w:w="2297" w:type="dxa"/>
            <w:tcBorders>
              <w:left w:val="single" w:sz="1" w:space="0" w:color="000000"/>
              <w:bottom w:val="single" w:sz="1" w:space="0" w:color="000000"/>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Poco probable</w:t>
            </w:r>
          </w:p>
        </w:tc>
        <w:tc>
          <w:tcPr>
            <w:tcW w:w="1976" w:type="dxa"/>
            <w:tcBorders>
              <w:left w:val="single" w:sz="1" w:space="0" w:color="000000"/>
              <w:bottom w:val="single" w:sz="1" w:space="0" w:color="000000"/>
              <w:right w:val="single" w:sz="1" w:space="0" w:color="000000"/>
            </w:tcBorders>
            <w:vAlign w:val="center"/>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18%</w:t>
            </w:r>
          </w:p>
        </w:tc>
      </w:tr>
      <w:tr w:rsidR="00A24FD3" w:rsidRPr="0030621A" w:rsidTr="003F209B">
        <w:trPr>
          <w:cantSplit/>
        </w:trPr>
        <w:tc>
          <w:tcPr>
            <w:tcW w:w="1064" w:type="dxa"/>
            <w:tcBorders>
              <w:left w:val="single" w:sz="1" w:space="0" w:color="000000"/>
              <w:bottom w:val="single" w:sz="1" w:space="0" w:color="000000"/>
            </w:tcBorders>
            <w:vAlign w:val="center"/>
          </w:tcPr>
          <w:p w:rsidR="00A24FD3" w:rsidRPr="0030621A" w:rsidRDefault="00F6669C" w:rsidP="003F209B">
            <w:pPr>
              <w:autoSpaceDE w:val="0"/>
              <w:jc w:val="center"/>
              <w:rPr>
                <w:rFonts w:ascii="Arial" w:hAnsi="Arial" w:cs="Arial"/>
                <w:sz w:val="24"/>
                <w:szCs w:val="24"/>
                <w:lang w:val="es-PY"/>
              </w:rPr>
            </w:pPr>
            <w:r>
              <w:rPr>
                <w:rFonts w:ascii="Arial" w:hAnsi="Arial" w:cs="Arial"/>
                <w:sz w:val="24"/>
                <w:szCs w:val="24"/>
                <w:lang w:val="es-PY"/>
              </w:rPr>
              <w:t>RI-03</w:t>
            </w:r>
          </w:p>
        </w:tc>
        <w:tc>
          <w:tcPr>
            <w:tcW w:w="3463" w:type="dxa"/>
            <w:tcBorders>
              <w:left w:val="single" w:sz="1" w:space="0" w:color="000000"/>
              <w:bottom w:val="single" w:sz="1" w:space="0" w:color="000000"/>
            </w:tcBorders>
          </w:tcPr>
          <w:p w:rsidR="00A24FD3" w:rsidRPr="0030621A" w:rsidRDefault="00A24FD3" w:rsidP="003F209B">
            <w:pPr>
              <w:autoSpaceDE w:val="0"/>
              <w:rPr>
                <w:rFonts w:ascii="Arial" w:hAnsi="Arial" w:cs="Arial"/>
                <w:sz w:val="24"/>
                <w:szCs w:val="24"/>
                <w:lang w:val="es-PY"/>
              </w:rPr>
            </w:pPr>
            <w:r w:rsidRPr="0030621A">
              <w:rPr>
                <w:rFonts w:ascii="Arial" w:hAnsi="Arial" w:cs="Arial"/>
                <w:sz w:val="24"/>
                <w:szCs w:val="24"/>
                <w:lang w:val="es-PY"/>
              </w:rPr>
              <w:t>Formulación de nuevos requisitos</w:t>
            </w:r>
          </w:p>
        </w:tc>
        <w:tc>
          <w:tcPr>
            <w:tcW w:w="2297" w:type="dxa"/>
            <w:tcBorders>
              <w:left w:val="single" w:sz="1" w:space="0" w:color="000000"/>
              <w:bottom w:val="single" w:sz="1" w:space="0" w:color="000000"/>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Poco probable</w:t>
            </w:r>
          </w:p>
        </w:tc>
        <w:tc>
          <w:tcPr>
            <w:tcW w:w="1976" w:type="dxa"/>
            <w:tcBorders>
              <w:left w:val="single" w:sz="1" w:space="0" w:color="000000"/>
              <w:bottom w:val="single" w:sz="1" w:space="0" w:color="000000"/>
              <w:right w:val="single" w:sz="1" w:space="0" w:color="000000"/>
            </w:tcBorders>
            <w:vAlign w:val="center"/>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18%</w:t>
            </w:r>
          </w:p>
        </w:tc>
      </w:tr>
      <w:tr w:rsidR="00A24FD3" w:rsidRPr="0030621A" w:rsidTr="003F209B">
        <w:trPr>
          <w:cantSplit/>
        </w:trPr>
        <w:tc>
          <w:tcPr>
            <w:tcW w:w="1064" w:type="dxa"/>
            <w:tcBorders>
              <w:left w:val="single" w:sz="1" w:space="0" w:color="000000"/>
              <w:bottom w:val="single" w:sz="1" w:space="0" w:color="000000"/>
            </w:tcBorders>
            <w:vAlign w:val="center"/>
          </w:tcPr>
          <w:p w:rsidR="00A24FD3" w:rsidRPr="0030621A" w:rsidRDefault="00F6669C" w:rsidP="003F209B">
            <w:pPr>
              <w:autoSpaceDE w:val="0"/>
              <w:jc w:val="center"/>
              <w:rPr>
                <w:rFonts w:ascii="Arial" w:hAnsi="Arial" w:cs="Arial"/>
                <w:sz w:val="24"/>
                <w:szCs w:val="24"/>
                <w:lang w:val="es-PY"/>
              </w:rPr>
            </w:pPr>
            <w:r>
              <w:rPr>
                <w:rFonts w:ascii="Arial" w:hAnsi="Arial" w:cs="Arial"/>
                <w:sz w:val="24"/>
                <w:szCs w:val="24"/>
                <w:lang w:val="es-PY"/>
              </w:rPr>
              <w:t>RI-04</w:t>
            </w:r>
          </w:p>
        </w:tc>
        <w:tc>
          <w:tcPr>
            <w:tcW w:w="3463" w:type="dxa"/>
            <w:tcBorders>
              <w:left w:val="single" w:sz="1" w:space="0" w:color="000000"/>
              <w:bottom w:val="single" w:sz="1" w:space="0" w:color="000000"/>
            </w:tcBorders>
          </w:tcPr>
          <w:p w:rsidR="00A24FD3" w:rsidRPr="0030621A" w:rsidRDefault="00A24FD3" w:rsidP="003F209B">
            <w:pPr>
              <w:autoSpaceDE w:val="0"/>
              <w:rPr>
                <w:rFonts w:ascii="Arial" w:hAnsi="Arial" w:cs="Arial"/>
                <w:sz w:val="24"/>
                <w:szCs w:val="24"/>
                <w:lang w:val="es-PY"/>
              </w:rPr>
            </w:pPr>
            <w:r w:rsidRPr="0030621A">
              <w:rPr>
                <w:rFonts w:ascii="Arial" w:hAnsi="Arial" w:cs="Arial"/>
                <w:sz w:val="24"/>
                <w:szCs w:val="24"/>
                <w:lang w:val="es-PY"/>
              </w:rPr>
              <w:t>Eliminación de requisitos aprobados</w:t>
            </w:r>
          </w:p>
        </w:tc>
        <w:tc>
          <w:tcPr>
            <w:tcW w:w="2297" w:type="dxa"/>
            <w:tcBorders>
              <w:left w:val="single" w:sz="1" w:space="0" w:color="000000"/>
              <w:bottom w:val="single" w:sz="1" w:space="0" w:color="000000"/>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Poco probable</w:t>
            </w:r>
          </w:p>
        </w:tc>
        <w:tc>
          <w:tcPr>
            <w:tcW w:w="1976" w:type="dxa"/>
            <w:tcBorders>
              <w:left w:val="single" w:sz="1" w:space="0" w:color="000000"/>
              <w:bottom w:val="single" w:sz="1" w:space="0" w:color="000000"/>
              <w:right w:val="single" w:sz="1" w:space="0" w:color="000000"/>
            </w:tcBorders>
            <w:vAlign w:val="center"/>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18%</w:t>
            </w:r>
          </w:p>
        </w:tc>
      </w:tr>
      <w:tr w:rsidR="00A24FD3" w:rsidRPr="0030621A" w:rsidTr="003F209B">
        <w:trPr>
          <w:cantSplit/>
        </w:trPr>
        <w:tc>
          <w:tcPr>
            <w:tcW w:w="1064" w:type="dxa"/>
            <w:tcBorders>
              <w:left w:val="single" w:sz="1" w:space="0" w:color="000000"/>
              <w:bottom w:val="single" w:sz="1" w:space="0" w:color="000000"/>
            </w:tcBorders>
            <w:vAlign w:val="center"/>
          </w:tcPr>
          <w:p w:rsidR="00A24FD3" w:rsidRPr="0030621A" w:rsidRDefault="00F6669C" w:rsidP="003F209B">
            <w:pPr>
              <w:autoSpaceDE w:val="0"/>
              <w:jc w:val="center"/>
              <w:rPr>
                <w:rFonts w:ascii="Arial" w:hAnsi="Arial" w:cs="Arial"/>
                <w:sz w:val="24"/>
                <w:szCs w:val="24"/>
                <w:lang w:val="es-PY"/>
              </w:rPr>
            </w:pPr>
            <w:r>
              <w:rPr>
                <w:rFonts w:ascii="Arial" w:hAnsi="Arial" w:cs="Arial"/>
                <w:sz w:val="24"/>
                <w:szCs w:val="24"/>
                <w:lang w:val="es-PY"/>
              </w:rPr>
              <w:t>RI-05</w:t>
            </w:r>
          </w:p>
        </w:tc>
        <w:tc>
          <w:tcPr>
            <w:tcW w:w="3463" w:type="dxa"/>
            <w:tcBorders>
              <w:left w:val="single" w:sz="1" w:space="0" w:color="000000"/>
              <w:bottom w:val="single" w:sz="1" w:space="0" w:color="000000"/>
            </w:tcBorders>
          </w:tcPr>
          <w:p w:rsidR="00A24FD3" w:rsidRPr="0030621A" w:rsidRDefault="00A24FD3" w:rsidP="003F209B">
            <w:pPr>
              <w:autoSpaceDE w:val="0"/>
              <w:rPr>
                <w:rFonts w:ascii="Arial" w:hAnsi="Arial" w:cs="Arial"/>
                <w:sz w:val="24"/>
                <w:szCs w:val="24"/>
                <w:lang w:val="es-PY"/>
              </w:rPr>
            </w:pPr>
            <w:r w:rsidRPr="0030621A">
              <w:rPr>
                <w:rFonts w:ascii="Arial" w:hAnsi="Arial" w:cs="Arial"/>
                <w:sz w:val="24"/>
                <w:szCs w:val="24"/>
                <w:lang w:val="es-PY"/>
              </w:rPr>
              <w:t>Errores en la definición de requisitos.</w:t>
            </w:r>
          </w:p>
        </w:tc>
        <w:tc>
          <w:tcPr>
            <w:tcW w:w="2297" w:type="dxa"/>
            <w:tcBorders>
              <w:left w:val="single" w:sz="1" w:space="0" w:color="000000"/>
              <w:bottom w:val="single" w:sz="1" w:space="0" w:color="000000"/>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Media</w:t>
            </w:r>
          </w:p>
        </w:tc>
        <w:tc>
          <w:tcPr>
            <w:tcW w:w="1976" w:type="dxa"/>
            <w:tcBorders>
              <w:left w:val="single" w:sz="1" w:space="0" w:color="000000"/>
              <w:bottom w:val="single" w:sz="1" w:space="0" w:color="000000"/>
              <w:right w:val="single" w:sz="1" w:space="0" w:color="000000"/>
            </w:tcBorders>
            <w:vAlign w:val="center"/>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40%</w:t>
            </w:r>
          </w:p>
        </w:tc>
      </w:tr>
      <w:tr w:rsidR="00A24FD3" w:rsidRPr="0030621A" w:rsidTr="003F209B">
        <w:trPr>
          <w:cantSplit/>
        </w:trPr>
        <w:tc>
          <w:tcPr>
            <w:tcW w:w="1064" w:type="dxa"/>
            <w:tcBorders>
              <w:top w:val="single" w:sz="4" w:space="0" w:color="auto"/>
              <w:left w:val="single" w:sz="1" w:space="0" w:color="000000"/>
              <w:bottom w:val="single" w:sz="1" w:space="0" w:color="000000"/>
            </w:tcBorders>
            <w:vAlign w:val="center"/>
          </w:tcPr>
          <w:p w:rsidR="00A24FD3" w:rsidRPr="0030621A" w:rsidRDefault="00F6669C" w:rsidP="003F209B">
            <w:pPr>
              <w:autoSpaceDE w:val="0"/>
              <w:jc w:val="center"/>
              <w:rPr>
                <w:rFonts w:ascii="Arial" w:hAnsi="Arial" w:cs="Arial"/>
                <w:sz w:val="24"/>
                <w:szCs w:val="24"/>
                <w:lang w:val="es-PY"/>
              </w:rPr>
            </w:pPr>
            <w:r>
              <w:rPr>
                <w:rFonts w:ascii="Arial" w:hAnsi="Arial" w:cs="Arial"/>
                <w:sz w:val="24"/>
                <w:szCs w:val="24"/>
                <w:lang w:val="es-PY"/>
              </w:rPr>
              <w:t>RI-06</w:t>
            </w:r>
          </w:p>
        </w:tc>
        <w:tc>
          <w:tcPr>
            <w:tcW w:w="3463" w:type="dxa"/>
            <w:tcBorders>
              <w:top w:val="single" w:sz="4" w:space="0" w:color="auto"/>
              <w:left w:val="single" w:sz="1" w:space="0" w:color="000000"/>
              <w:bottom w:val="single" w:sz="1" w:space="0" w:color="000000"/>
            </w:tcBorders>
          </w:tcPr>
          <w:p w:rsidR="00A24FD3" w:rsidRPr="0030621A" w:rsidRDefault="00A24FD3" w:rsidP="003F209B">
            <w:pPr>
              <w:autoSpaceDE w:val="0"/>
              <w:rPr>
                <w:rFonts w:ascii="Arial" w:hAnsi="Arial" w:cs="Arial"/>
                <w:sz w:val="24"/>
                <w:szCs w:val="24"/>
                <w:lang w:val="es-PY"/>
              </w:rPr>
            </w:pPr>
            <w:r w:rsidRPr="0030621A">
              <w:rPr>
                <w:rFonts w:ascii="Arial" w:hAnsi="Arial" w:cs="Arial"/>
                <w:sz w:val="24"/>
                <w:szCs w:val="24"/>
                <w:lang w:val="es-PY"/>
              </w:rPr>
              <w:t>Necesidades de los clientes no recogidas de forma completa</w:t>
            </w:r>
          </w:p>
        </w:tc>
        <w:tc>
          <w:tcPr>
            <w:tcW w:w="2297" w:type="dxa"/>
            <w:tcBorders>
              <w:top w:val="single" w:sz="4" w:space="0" w:color="auto"/>
              <w:left w:val="single" w:sz="1" w:space="0" w:color="000000"/>
              <w:bottom w:val="single" w:sz="1" w:space="0" w:color="000000"/>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Media</w:t>
            </w:r>
          </w:p>
        </w:tc>
        <w:tc>
          <w:tcPr>
            <w:tcW w:w="1976" w:type="dxa"/>
            <w:tcBorders>
              <w:top w:val="single" w:sz="4" w:space="0" w:color="auto"/>
              <w:left w:val="single" w:sz="1" w:space="0" w:color="000000"/>
              <w:bottom w:val="single" w:sz="1" w:space="0" w:color="000000"/>
              <w:right w:val="single" w:sz="1" w:space="0" w:color="000000"/>
            </w:tcBorders>
            <w:vAlign w:val="center"/>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40%</w:t>
            </w:r>
          </w:p>
        </w:tc>
      </w:tr>
      <w:tr w:rsidR="00A24FD3" w:rsidRPr="0030621A" w:rsidTr="003F209B">
        <w:trPr>
          <w:cantSplit/>
        </w:trPr>
        <w:tc>
          <w:tcPr>
            <w:tcW w:w="1064" w:type="dxa"/>
            <w:tcBorders>
              <w:top w:val="single" w:sz="4" w:space="0" w:color="auto"/>
              <w:left w:val="single" w:sz="1" w:space="0" w:color="000000"/>
              <w:bottom w:val="single" w:sz="1" w:space="0" w:color="000000"/>
            </w:tcBorders>
            <w:vAlign w:val="center"/>
          </w:tcPr>
          <w:p w:rsidR="00A24FD3" w:rsidRPr="0030621A" w:rsidRDefault="00D95425" w:rsidP="003F209B">
            <w:pPr>
              <w:autoSpaceDE w:val="0"/>
              <w:jc w:val="center"/>
              <w:rPr>
                <w:rFonts w:ascii="Arial" w:hAnsi="Arial" w:cs="Arial"/>
                <w:sz w:val="24"/>
                <w:szCs w:val="24"/>
                <w:lang w:val="es-PY"/>
              </w:rPr>
            </w:pPr>
            <w:r>
              <w:rPr>
                <w:rFonts w:ascii="Arial" w:hAnsi="Arial" w:cs="Arial"/>
                <w:sz w:val="24"/>
                <w:szCs w:val="24"/>
                <w:lang w:val="es-PY"/>
              </w:rPr>
              <w:t>RI-07</w:t>
            </w:r>
          </w:p>
        </w:tc>
        <w:tc>
          <w:tcPr>
            <w:tcW w:w="3463" w:type="dxa"/>
            <w:tcBorders>
              <w:top w:val="single" w:sz="4" w:space="0" w:color="auto"/>
              <w:left w:val="single" w:sz="1" w:space="0" w:color="000000"/>
              <w:bottom w:val="single" w:sz="1" w:space="0" w:color="000000"/>
            </w:tcBorders>
          </w:tcPr>
          <w:p w:rsidR="00A24FD3" w:rsidRPr="0030621A" w:rsidRDefault="00A24FD3" w:rsidP="003F209B">
            <w:pPr>
              <w:autoSpaceDE w:val="0"/>
              <w:rPr>
                <w:rFonts w:ascii="Arial" w:hAnsi="Arial" w:cs="Arial"/>
                <w:sz w:val="24"/>
                <w:szCs w:val="24"/>
                <w:lang w:val="es-PY"/>
              </w:rPr>
            </w:pPr>
            <w:r w:rsidRPr="0030621A">
              <w:rPr>
                <w:rFonts w:ascii="Arial" w:hAnsi="Arial" w:cs="Arial"/>
                <w:sz w:val="24"/>
                <w:szCs w:val="24"/>
                <w:lang w:val="es-PY"/>
              </w:rPr>
              <w:t>Existencia de funciones que presentan dificultades técnicas</w:t>
            </w:r>
          </w:p>
        </w:tc>
        <w:tc>
          <w:tcPr>
            <w:tcW w:w="2297" w:type="dxa"/>
            <w:tcBorders>
              <w:top w:val="single" w:sz="4" w:space="0" w:color="auto"/>
              <w:left w:val="single" w:sz="1" w:space="0" w:color="000000"/>
              <w:bottom w:val="single" w:sz="1" w:space="0" w:color="000000"/>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Media</w:t>
            </w:r>
          </w:p>
        </w:tc>
        <w:tc>
          <w:tcPr>
            <w:tcW w:w="1976" w:type="dxa"/>
            <w:tcBorders>
              <w:top w:val="single" w:sz="4" w:space="0" w:color="auto"/>
              <w:left w:val="single" w:sz="1" w:space="0" w:color="000000"/>
              <w:bottom w:val="single" w:sz="1" w:space="0" w:color="000000"/>
              <w:right w:val="single" w:sz="1" w:space="0" w:color="000000"/>
            </w:tcBorders>
            <w:vAlign w:val="center"/>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40%</w:t>
            </w:r>
          </w:p>
        </w:tc>
      </w:tr>
      <w:tr w:rsidR="00A24FD3" w:rsidRPr="0030621A" w:rsidTr="003F209B">
        <w:trPr>
          <w:cantSplit/>
        </w:trPr>
        <w:tc>
          <w:tcPr>
            <w:tcW w:w="1064" w:type="dxa"/>
            <w:tcBorders>
              <w:left w:val="single" w:sz="1" w:space="0" w:color="000000"/>
              <w:bottom w:val="single" w:sz="1" w:space="0" w:color="000000"/>
            </w:tcBorders>
            <w:vAlign w:val="center"/>
          </w:tcPr>
          <w:p w:rsidR="00A24FD3" w:rsidRPr="0030621A" w:rsidRDefault="00D95425" w:rsidP="003F209B">
            <w:pPr>
              <w:autoSpaceDE w:val="0"/>
              <w:jc w:val="center"/>
              <w:rPr>
                <w:rFonts w:ascii="Arial" w:hAnsi="Arial" w:cs="Arial"/>
                <w:sz w:val="24"/>
                <w:szCs w:val="24"/>
                <w:lang w:val="es-PY"/>
              </w:rPr>
            </w:pPr>
            <w:r>
              <w:rPr>
                <w:rFonts w:ascii="Arial" w:hAnsi="Arial" w:cs="Arial"/>
                <w:sz w:val="24"/>
                <w:szCs w:val="24"/>
                <w:lang w:val="es-PY"/>
              </w:rPr>
              <w:t>RI-08</w:t>
            </w:r>
          </w:p>
        </w:tc>
        <w:tc>
          <w:tcPr>
            <w:tcW w:w="3463" w:type="dxa"/>
            <w:tcBorders>
              <w:left w:val="single" w:sz="1" w:space="0" w:color="000000"/>
              <w:bottom w:val="single" w:sz="1" w:space="0" w:color="000000"/>
            </w:tcBorders>
          </w:tcPr>
          <w:p w:rsidR="00A24FD3" w:rsidRPr="0030621A" w:rsidRDefault="00A24FD3" w:rsidP="00D95425">
            <w:pPr>
              <w:autoSpaceDE w:val="0"/>
              <w:rPr>
                <w:rFonts w:ascii="Arial" w:hAnsi="Arial" w:cs="Arial"/>
                <w:sz w:val="24"/>
                <w:szCs w:val="24"/>
                <w:lang w:val="es-PY"/>
              </w:rPr>
            </w:pPr>
            <w:r w:rsidRPr="0030621A">
              <w:rPr>
                <w:rFonts w:ascii="Arial" w:hAnsi="Arial" w:cs="Arial"/>
                <w:sz w:val="24"/>
                <w:szCs w:val="24"/>
                <w:lang w:val="es-PY"/>
              </w:rPr>
              <w:t xml:space="preserve">Diseño inadecuado para la </w:t>
            </w:r>
            <w:r w:rsidR="00D95425">
              <w:rPr>
                <w:rFonts w:ascii="Arial" w:hAnsi="Arial" w:cs="Arial"/>
                <w:sz w:val="24"/>
                <w:szCs w:val="24"/>
                <w:lang w:val="es-PY"/>
              </w:rPr>
              <w:t>interacción del usuario con el sistema</w:t>
            </w:r>
          </w:p>
        </w:tc>
        <w:tc>
          <w:tcPr>
            <w:tcW w:w="2297" w:type="dxa"/>
            <w:tcBorders>
              <w:left w:val="single" w:sz="1" w:space="0" w:color="000000"/>
              <w:bottom w:val="single" w:sz="1" w:space="0" w:color="000000"/>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Baja</w:t>
            </w:r>
          </w:p>
        </w:tc>
        <w:tc>
          <w:tcPr>
            <w:tcW w:w="1976" w:type="dxa"/>
            <w:tcBorders>
              <w:left w:val="single" w:sz="1" w:space="0" w:color="000000"/>
              <w:bottom w:val="single" w:sz="1" w:space="0" w:color="000000"/>
              <w:right w:val="single" w:sz="1" w:space="0" w:color="000000"/>
            </w:tcBorders>
            <w:vAlign w:val="center"/>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5%</w:t>
            </w:r>
          </w:p>
        </w:tc>
      </w:tr>
      <w:tr w:rsidR="00A24FD3" w:rsidRPr="0030621A" w:rsidTr="003F209B">
        <w:trPr>
          <w:cantSplit/>
        </w:trPr>
        <w:tc>
          <w:tcPr>
            <w:tcW w:w="1064" w:type="dxa"/>
            <w:tcBorders>
              <w:left w:val="single" w:sz="1" w:space="0" w:color="000000"/>
              <w:bottom w:val="single" w:sz="1" w:space="0" w:color="000000"/>
            </w:tcBorders>
            <w:vAlign w:val="center"/>
          </w:tcPr>
          <w:p w:rsidR="00A24FD3" w:rsidRPr="0030621A" w:rsidRDefault="00D95425" w:rsidP="003F209B">
            <w:pPr>
              <w:autoSpaceDE w:val="0"/>
              <w:jc w:val="center"/>
              <w:rPr>
                <w:rFonts w:ascii="Arial" w:hAnsi="Arial" w:cs="Arial"/>
                <w:sz w:val="24"/>
                <w:szCs w:val="24"/>
                <w:lang w:val="es-PY"/>
              </w:rPr>
            </w:pPr>
            <w:r>
              <w:rPr>
                <w:rFonts w:ascii="Arial" w:hAnsi="Arial" w:cs="Arial"/>
                <w:sz w:val="24"/>
                <w:szCs w:val="24"/>
                <w:lang w:val="es-PY"/>
              </w:rPr>
              <w:t>RI-09</w:t>
            </w:r>
          </w:p>
        </w:tc>
        <w:tc>
          <w:tcPr>
            <w:tcW w:w="3463" w:type="dxa"/>
            <w:tcBorders>
              <w:left w:val="single" w:sz="1" w:space="0" w:color="000000"/>
              <w:bottom w:val="single" w:sz="1" w:space="0" w:color="000000"/>
            </w:tcBorders>
          </w:tcPr>
          <w:p w:rsidR="00A24FD3" w:rsidRPr="0030621A" w:rsidRDefault="00A24FD3" w:rsidP="00D95425">
            <w:pPr>
              <w:autoSpaceDE w:val="0"/>
              <w:rPr>
                <w:rFonts w:ascii="Arial" w:hAnsi="Arial" w:cs="Arial"/>
                <w:sz w:val="24"/>
                <w:szCs w:val="24"/>
                <w:lang w:val="es-PY"/>
              </w:rPr>
            </w:pPr>
            <w:r w:rsidRPr="0030621A">
              <w:rPr>
                <w:rFonts w:ascii="Arial" w:hAnsi="Arial" w:cs="Arial"/>
                <w:sz w:val="24"/>
                <w:szCs w:val="24"/>
                <w:lang w:val="es-PY"/>
              </w:rPr>
              <w:t>Pr</w:t>
            </w:r>
            <w:r w:rsidR="00D95425">
              <w:rPr>
                <w:rFonts w:ascii="Arial" w:hAnsi="Arial" w:cs="Arial"/>
                <w:sz w:val="24"/>
                <w:szCs w:val="24"/>
                <w:lang w:val="es-PY"/>
              </w:rPr>
              <w:t>oblemas con la definición de las interfaces</w:t>
            </w:r>
          </w:p>
        </w:tc>
        <w:tc>
          <w:tcPr>
            <w:tcW w:w="2297" w:type="dxa"/>
            <w:tcBorders>
              <w:left w:val="single" w:sz="1" w:space="0" w:color="000000"/>
              <w:bottom w:val="single" w:sz="1" w:space="0" w:color="000000"/>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Baja</w:t>
            </w:r>
          </w:p>
        </w:tc>
        <w:tc>
          <w:tcPr>
            <w:tcW w:w="1976" w:type="dxa"/>
            <w:tcBorders>
              <w:left w:val="single" w:sz="1" w:space="0" w:color="000000"/>
              <w:bottom w:val="single" w:sz="1" w:space="0" w:color="000000"/>
              <w:right w:val="single" w:sz="1" w:space="0" w:color="000000"/>
            </w:tcBorders>
            <w:vAlign w:val="center"/>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5%</w:t>
            </w:r>
          </w:p>
        </w:tc>
      </w:tr>
      <w:tr w:rsidR="00A24FD3" w:rsidRPr="0030621A" w:rsidTr="003F209B">
        <w:trPr>
          <w:cantSplit/>
        </w:trPr>
        <w:tc>
          <w:tcPr>
            <w:tcW w:w="1064" w:type="dxa"/>
            <w:tcBorders>
              <w:left w:val="single" w:sz="1" w:space="0" w:color="000000"/>
              <w:bottom w:val="single" w:sz="1" w:space="0" w:color="000000"/>
            </w:tcBorders>
            <w:vAlign w:val="center"/>
          </w:tcPr>
          <w:p w:rsidR="00A24FD3" w:rsidRPr="0030621A" w:rsidRDefault="00D95425" w:rsidP="003F209B">
            <w:pPr>
              <w:autoSpaceDE w:val="0"/>
              <w:jc w:val="center"/>
              <w:rPr>
                <w:rFonts w:ascii="Arial" w:hAnsi="Arial" w:cs="Arial"/>
                <w:sz w:val="24"/>
                <w:szCs w:val="24"/>
                <w:lang w:val="es-PY"/>
              </w:rPr>
            </w:pPr>
            <w:r>
              <w:rPr>
                <w:rFonts w:ascii="Arial" w:hAnsi="Arial" w:cs="Arial"/>
                <w:sz w:val="24"/>
                <w:szCs w:val="24"/>
                <w:lang w:val="es-PY"/>
              </w:rPr>
              <w:t>RI-10</w:t>
            </w:r>
          </w:p>
        </w:tc>
        <w:tc>
          <w:tcPr>
            <w:tcW w:w="3463" w:type="dxa"/>
            <w:tcBorders>
              <w:left w:val="single" w:sz="1" w:space="0" w:color="000000"/>
              <w:bottom w:val="single" w:sz="1" w:space="0" w:color="000000"/>
            </w:tcBorders>
          </w:tcPr>
          <w:p w:rsidR="00A24FD3" w:rsidRPr="0030621A" w:rsidRDefault="00D95425" w:rsidP="003F209B">
            <w:pPr>
              <w:autoSpaceDE w:val="0"/>
              <w:rPr>
                <w:rFonts w:ascii="Arial" w:hAnsi="Arial" w:cs="Arial"/>
                <w:sz w:val="24"/>
                <w:szCs w:val="24"/>
                <w:lang w:val="es-PY"/>
              </w:rPr>
            </w:pPr>
            <w:r w:rsidRPr="00D95425">
              <w:rPr>
                <w:rFonts w:ascii="Arial" w:hAnsi="Arial" w:cs="Arial"/>
                <w:sz w:val="24"/>
                <w:lang w:val="es-PY"/>
              </w:rPr>
              <w:t>Poca interacción con los usuarios</w:t>
            </w:r>
          </w:p>
        </w:tc>
        <w:tc>
          <w:tcPr>
            <w:tcW w:w="2297" w:type="dxa"/>
            <w:tcBorders>
              <w:left w:val="single" w:sz="1" w:space="0" w:color="000000"/>
              <w:bottom w:val="single" w:sz="1" w:space="0" w:color="000000"/>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Media</w:t>
            </w:r>
          </w:p>
        </w:tc>
        <w:tc>
          <w:tcPr>
            <w:tcW w:w="1976" w:type="dxa"/>
            <w:tcBorders>
              <w:left w:val="single" w:sz="1" w:space="0" w:color="000000"/>
              <w:bottom w:val="single" w:sz="1" w:space="0" w:color="000000"/>
              <w:right w:val="single" w:sz="1" w:space="0" w:color="000000"/>
            </w:tcBorders>
            <w:vAlign w:val="center"/>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40%</w:t>
            </w:r>
          </w:p>
        </w:tc>
      </w:tr>
      <w:tr w:rsidR="00A24FD3" w:rsidRPr="0030621A" w:rsidTr="003F209B">
        <w:trPr>
          <w:cantSplit/>
        </w:trPr>
        <w:tc>
          <w:tcPr>
            <w:tcW w:w="1064" w:type="dxa"/>
            <w:tcBorders>
              <w:left w:val="single" w:sz="1" w:space="0" w:color="000000"/>
              <w:bottom w:val="single" w:sz="1" w:space="0" w:color="000000"/>
            </w:tcBorders>
            <w:vAlign w:val="center"/>
          </w:tcPr>
          <w:p w:rsidR="00A24FD3" w:rsidRPr="0030621A" w:rsidRDefault="00D95425" w:rsidP="003F209B">
            <w:pPr>
              <w:autoSpaceDE w:val="0"/>
              <w:jc w:val="center"/>
              <w:rPr>
                <w:rFonts w:ascii="Arial" w:hAnsi="Arial" w:cs="Arial"/>
                <w:sz w:val="24"/>
                <w:szCs w:val="24"/>
                <w:lang w:val="es-PY"/>
              </w:rPr>
            </w:pPr>
            <w:r>
              <w:rPr>
                <w:rFonts w:ascii="Arial" w:hAnsi="Arial" w:cs="Arial"/>
                <w:sz w:val="24"/>
                <w:szCs w:val="24"/>
                <w:lang w:val="es-PY"/>
              </w:rPr>
              <w:t>RI-11</w:t>
            </w:r>
          </w:p>
        </w:tc>
        <w:tc>
          <w:tcPr>
            <w:tcW w:w="3463" w:type="dxa"/>
            <w:tcBorders>
              <w:left w:val="single" w:sz="1" w:space="0" w:color="000000"/>
              <w:bottom w:val="single" w:sz="1" w:space="0" w:color="000000"/>
            </w:tcBorders>
          </w:tcPr>
          <w:p w:rsidR="00A24FD3" w:rsidRPr="0030621A" w:rsidRDefault="00A24FD3" w:rsidP="003F209B">
            <w:pPr>
              <w:autoSpaceDE w:val="0"/>
              <w:rPr>
                <w:rFonts w:ascii="Arial" w:hAnsi="Arial" w:cs="Arial"/>
                <w:sz w:val="24"/>
                <w:szCs w:val="24"/>
                <w:lang w:val="es-PY"/>
              </w:rPr>
            </w:pPr>
            <w:r w:rsidRPr="0030621A">
              <w:rPr>
                <w:rFonts w:ascii="Arial" w:hAnsi="Arial" w:cs="Arial"/>
                <w:sz w:val="24"/>
                <w:szCs w:val="24"/>
                <w:lang w:val="es-PY"/>
              </w:rPr>
              <w:t xml:space="preserve">Ausencia de usuarios finales para validar el producto </w:t>
            </w:r>
          </w:p>
        </w:tc>
        <w:tc>
          <w:tcPr>
            <w:tcW w:w="2297" w:type="dxa"/>
            <w:tcBorders>
              <w:left w:val="single" w:sz="1" w:space="0" w:color="000000"/>
              <w:bottom w:val="single" w:sz="1" w:space="0" w:color="000000"/>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Baja</w:t>
            </w:r>
          </w:p>
        </w:tc>
        <w:tc>
          <w:tcPr>
            <w:tcW w:w="1976" w:type="dxa"/>
            <w:tcBorders>
              <w:left w:val="single" w:sz="1" w:space="0" w:color="000000"/>
              <w:bottom w:val="single" w:sz="1" w:space="0" w:color="000000"/>
              <w:right w:val="single" w:sz="1" w:space="0" w:color="000000"/>
            </w:tcBorders>
            <w:vAlign w:val="center"/>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5%</w:t>
            </w:r>
          </w:p>
        </w:tc>
      </w:tr>
      <w:tr w:rsidR="00A24FD3" w:rsidRPr="0030621A" w:rsidTr="003F209B">
        <w:trPr>
          <w:cantSplit/>
        </w:trPr>
        <w:tc>
          <w:tcPr>
            <w:tcW w:w="1064" w:type="dxa"/>
            <w:tcBorders>
              <w:left w:val="single" w:sz="1" w:space="0" w:color="000000"/>
              <w:bottom w:val="single" w:sz="1" w:space="0" w:color="000000"/>
            </w:tcBorders>
            <w:vAlign w:val="center"/>
          </w:tcPr>
          <w:p w:rsidR="00A24FD3" w:rsidRPr="0030621A" w:rsidRDefault="00D95425" w:rsidP="003F209B">
            <w:pPr>
              <w:autoSpaceDE w:val="0"/>
              <w:jc w:val="center"/>
              <w:rPr>
                <w:rFonts w:ascii="Arial" w:hAnsi="Arial" w:cs="Arial"/>
                <w:sz w:val="24"/>
                <w:szCs w:val="24"/>
                <w:lang w:val="es-PY"/>
              </w:rPr>
            </w:pPr>
            <w:r>
              <w:rPr>
                <w:rFonts w:ascii="Arial" w:hAnsi="Arial" w:cs="Arial"/>
                <w:sz w:val="24"/>
                <w:szCs w:val="24"/>
                <w:lang w:val="es-PY"/>
              </w:rPr>
              <w:t>RI-12</w:t>
            </w:r>
          </w:p>
        </w:tc>
        <w:tc>
          <w:tcPr>
            <w:tcW w:w="3463" w:type="dxa"/>
            <w:tcBorders>
              <w:left w:val="single" w:sz="1" w:space="0" w:color="000000"/>
              <w:bottom w:val="single" w:sz="1" w:space="0" w:color="000000"/>
            </w:tcBorders>
          </w:tcPr>
          <w:p w:rsidR="00A24FD3" w:rsidRPr="0030621A" w:rsidRDefault="00A24FD3" w:rsidP="003F209B">
            <w:pPr>
              <w:autoSpaceDE w:val="0"/>
              <w:rPr>
                <w:rFonts w:ascii="Arial" w:hAnsi="Arial" w:cs="Arial"/>
                <w:sz w:val="24"/>
                <w:szCs w:val="24"/>
                <w:lang w:val="es-PY"/>
              </w:rPr>
            </w:pPr>
            <w:r w:rsidRPr="0030621A">
              <w:rPr>
                <w:rFonts w:ascii="Arial" w:hAnsi="Arial" w:cs="Arial"/>
                <w:sz w:val="24"/>
                <w:szCs w:val="24"/>
                <w:lang w:val="es-PY"/>
              </w:rPr>
              <w:t>No documentar todos los resultados de las revisiones técnicas, incluyendo los errores encontrados y recursos empleados</w:t>
            </w:r>
          </w:p>
        </w:tc>
        <w:tc>
          <w:tcPr>
            <w:tcW w:w="2297" w:type="dxa"/>
            <w:tcBorders>
              <w:left w:val="single" w:sz="1" w:space="0" w:color="000000"/>
              <w:bottom w:val="single" w:sz="1" w:space="0" w:color="000000"/>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Media</w:t>
            </w:r>
          </w:p>
        </w:tc>
        <w:tc>
          <w:tcPr>
            <w:tcW w:w="1976" w:type="dxa"/>
            <w:tcBorders>
              <w:left w:val="single" w:sz="1" w:space="0" w:color="000000"/>
              <w:bottom w:val="single" w:sz="1" w:space="0" w:color="000000"/>
              <w:right w:val="single" w:sz="1" w:space="0" w:color="000000"/>
            </w:tcBorders>
            <w:vAlign w:val="center"/>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40%</w:t>
            </w:r>
          </w:p>
        </w:tc>
      </w:tr>
      <w:tr w:rsidR="00A24FD3" w:rsidRPr="0030621A" w:rsidTr="003F209B">
        <w:trPr>
          <w:cantSplit/>
        </w:trPr>
        <w:tc>
          <w:tcPr>
            <w:tcW w:w="1064" w:type="dxa"/>
            <w:tcBorders>
              <w:left w:val="single" w:sz="1" w:space="0" w:color="000000"/>
              <w:bottom w:val="single" w:sz="1" w:space="0" w:color="000000"/>
            </w:tcBorders>
            <w:vAlign w:val="center"/>
          </w:tcPr>
          <w:p w:rsidR="00A24FD3" w:rsidRPr="0030621A" w:rsidRDefault="00D95425" w:rsidP="003F209B">
            <w:pPr>
              <w:autoSpaceDE w:val="0"/>
              <w:jc w:val="center"/>
              <w:rPr>
                <w:rFonts w:ascii="Arial" w:hAnsi="Arial" w:cs="Arial"/>
                <w:sz w:val="24"/>
                <w:szCs w:val="24"/>
                <w:lang w:val="es-PY"/>
              </w:rPr>
            </w:pPr>
            <w:r>
              <w:rPr>
                <w:rFonts w:ascii="Arial" w:hAnsi="Arial" w:cs="Arial"/>
                <w:sz w:val="24"/>
                <w:szCs w:val="24"/>
                <w:lang w:val="es-PY"/>
              </w:rPr>
              <w:t>RI-13</w:t>
            </w:r>
          </w:p>
        </w:tc>
        <w:tc>
          <w:tcPr>
            <w:tcW w:w="3463" w:type="dxa"/>
            <w:tcBorders>
              <w:left w:val="single" w:sz="1" w:space="0" w:color="000000"/>
              <w:bottom w:val="single" w:sz="1" w:space="0" w:color="000000"/>
            </w:tcBorders>
          </w:tcPr>
          <w:p w:rsidR="00A24FD3" w:rsidRPr="0030621A" w:rsidRDefault="00A24FD3" w:rsidP="003F209B">
            <w:pPr>
              <w:autoSpaceDE w:val="0"/>
              <w:rPr>
                <w:rFonts w:ascii="Arial" w:hAnsi="Arial" w:cs="Arial"/>
                <w:sz w:val="24"/>
                <w:szCs w:val="24"/>
                <w:lang w:val="es-PY"/>
              </w:rPr>
            </w:pPr>
            <w:r w:rsidRPr="0030621A">
              <w:rPr>
                <w:rFonts w:ascii="Arial" w:hAnsi="Arial" w:cs="Arial"/>
                <w:sz w:val="24"/>
                <w:szCs w:val="24"/>
                <w:lang w:val="es-PY"/>
              </w:rPr>
              <w:t>No definir reglas específicas para la documentación del código fuente.</w:t>
            </w:r>
          </w:p>
        </w:tc>
        <w:tc>
          <w:tcPr>
            <w:tcW w:w="2297" w:type="dxa"/>
            <w:tcBorders>
              <w:left w:val="single" w:sz="1" w:space="0" w:color="000000"/>
              <w:bottom w:val="single" w:sz="1" w:space="0" w:color="000000"/>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Media</w:t>
            </w:r>
          </w:p>
        </w:tc>
        <w:tc>
          <w:tcPr>
            <w:tcW w:w="1976" w:type="dxa"/>
            <w:tcBorders>
              <w:left w:val="single" w:sz="1" w:space="0" w:color="000000"/>
              <w:bottom w:val="single" w:sz="1" w:space="0" w:color="000000"/>
              <w:right w:val="single" w:sz="1" w:space="0" w:color="000000"/>
            </w:tcBorders>
            <w:vAlign w:val="center"/>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40%</w:t>
            </w:r>
          </w:p>
        </w:tc>
      </w:tr>
      <w:tr w:rsidR="00A24FD3" w:rsidRPr="0030621A" w:rsidTr="003F209B">
        <w:trPr>
          <w:cantSplit/>
        </w:trPr>
        <w:tc>
          <w:tcPr>
            <w:tcW w:w="1064" w:type="dxa"/>
            <w:tcBorders>
              <w:left w:val="single" w:sz="1" w:space="0" w:color="000000"/>
              <w:bottom w:val="single" w:sz="1" w:space="0" w:color="000000"/>
            </w:tcBorders>
            <w:vAlign w:val="center"/>
          </w:tcPr>
          <w:p w:rsidR="00A24FD3" w:rsidRPr="0030621A" w:rsidRDefault="00D95425" w:rsidP="003F209B">
            <w:pPr>
              <w:autoSpaceDE w:val="0"/>
              <w:jc w:val="center"/>
              <w:rPr>
                <w:rFonts w:ascii="Arial" w:hAnsi="Arial" w:cs="Arial"/>
                <w:sz w:val="24"/>
                <w:szCs w:val="24"/>
                <w:lang w:val="es-PY"/>
              </w:rPr>
            </w:pPr>
            <w:r>
              <w:rPr>
                <w:rFonts w:ascii="Arial" w:hAnsi="Arial" w:cs="Arial"/>
                <w:sz w:val="24"/>
                <w:szCs w:val="24"/>
                <w:lang w:val="es-PY"/>
              </w:rPr>
              <w:lastRenderedPageBreak/>
              <w:t>RI-14</w:t>
            </w:r>
          </w:p>
        </w:tc>
        <w:tc>
          <w:tcPr>
            <w:tcW w:w="3463" w:type="dxa"/>
            <w:tcBorders>
              <w:left w:val="single" w:sz="1" w:space="0" w:color="000000"/>
              <w:bottom w:val="single" w:sz="1" w:space="0" w:color="000000"/>
            </w:tcBorders>
          </w:tcPr>
          <w:p w:rsidR="00A24FD3" w:rsidRPr="0030621A" w:rsidRDefault="00A24FD3" w:rsidP="003F209B">
            <w:pPr>
              <w:autoSpaceDE w:val="0"/>
              <w:rPr>
                <w:rFonts w:ascii="Arial" w:hAnsi="Arial" w:cs="Arial"/>
                <w:sz w:val="24"/>
                <w:szCs w:val="24"/>
                <w:lang w:val="es-PY"/>
              </w:rPr>
            </w:pPr>
            <w:r w:rsidRPr="0030621A">
              <w:rPr>
                <w:rFonts w:ascii="Arial" w:hAnsi="Arial" w:cs="Arial"/>
                <w:sz w:val="24"/>
                <w:szCs w:val="24"/>
                <w:lang w:val="es-PY"/>
              </w:rPr>
              <w:t xml:space="preserve">Dificultades con herramientas y lenguajes nuevos  de programación </w:t>
            </w:r>
          </w:p>
        </w:tc>
        <w:tc>
          <w:tcPr>
            <w:tcW w:w="2297" w:type="dxa"/>
            <w:tcBorders>
              <w:left w:val="single" w:sz="1" w:space="0" w:color="000000"/>
              <w:bottom w:val="single" w:sz="1" w:space="0" w:color="000000"/>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Media</w:t>
            </w:r>
          </w:p>
        </w:tc>
        <w:tc>
          <w:tcPr>
            <w:tcW w:w="1976" w:type="dxa"/>
            <w:tcBorders>
              <w:left w:val="single" w:sz="1" w:space="0" w:color="000000"/>
              <w:bottom w:val="single" w:sz="1" w:space="0" w:color="000000"/>
              <w:right w:val="single" w:sz="1" w:space="0" w:color="000000"/>
            </w:tcBorders>
            <w:vAlign w:val="center"/>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40%</w:t>
            </w:r>
          </w:p>
        </w:tc>
      </w:tr>
      <w:tr w:rsidR="00A24FD3" w:rsidRPr="0030621A" w:rsidTr="003F209B">
        <w:trPr>
          <w:cantSplit/>
        </w:trPr>
        <w:tc>
          <w:tcPr>
            <w:tcW w:w="1064" w:type="dxa"/>
            <w:tcBorders>
              <w:left w:val="single" w:sz="1" w:space="0" w:color="000000"/>
              <w:bottom w:val="single" w:sz="1" w:space="0" w:color="000000"/>
            </w:tcBorders>
            <w:vAlign w:val="center"/>
          </w:tcPr>
          <w:p w:rsidR="00A24FD3" w:rsidRPr="0030621A" w:rsidRDefault="00D95425" w:rsidP="003F209B">
            <w:pPr>
              <w:autoSpaceDE w:val="0"/>
              <w:jc w:val="center"/>
              <w:rPr>
                <w:rFonts w:ascii="Arial" w:hAnsi="Arial" w:cs="Arial"/>
                <w:sz w:val="24"/>
                <w:szCs w:val="24"/>
                <w:lang w:val="es-PY"/>
              </w:rPr>
            </w:pPr>
            <w:r>
              <w:rPr>
                <w:rFonts w:ascii="Arial" w:hAnsi="Arial" w:cs="Arial"/>
                <w:sz w:val="24"/>
                <w:szCs w:val="24"/>
                <w:lang w:val="es-PY"/>
              </w:rPr>
              <w:t>RI-15</w:t>
            </w:r>
          </w:p>
        </w:tc>
        <w:tc>
          <w:tcPr>
            <w:tcW w:w="3463" w:type="dxa"/>
            <w:tcBorders>
              <w:left w:val="single" w:sz="1" w:space="0" w:color="000000"/>
              <w:bottom w:val="single" w:sz="1" w:space="0" w:color="000000"/>
            </w:tcBorders>
            <w:vAlign w:val="center"/>
          </w:tcPr>
          <w:p w:rsidR="00A24FD3" w:rsidRPr="0030621A" w:rsidRDefault="00A24FD3" w:rsidP="003F209B">
            <w:pPr>
              <w:autoSpaceDE w:val="0"/>
              <w:rPr>
                <w:rFonts w:ascii="Arial" w:hAnsi="Arial" w:cs="Arial"/>
                <w:sz w:val="24"/>
                <w:szCs w:val="24"/>
                <w:lang w:val="es-PY"/>
              </w:rPr>
            </w:pPr>
            <w:r w:rsidRPr="0030621A">
              <w:rPr>
                <w:rFonts w:ascii="Arial" w:hAnsi="Arial" w:cs="Arial"/>
                <w:sz w:val="24"/>
                <w:szCs w:val="24"/>
                <w:lang w:val="es-PY"/>
              </w:rPr>
              <w:t>Problemas con los equipos de hardware para el desarrollo</w:t>
            </w:r>
          </w:p>
        </w:tc>
        <w:tc>
          <w:tcPr>
            <w:tcW w:w="2297" w:type="dxa"/>
            <w:tcBorders>
              <w:left w:val="single" w:sz="1" w:space="0" w:color="000000"/>
              <w:bottom w:val="single" w:sz="1" w:space="0" w:color="000000"/>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Media</w:t>
            </w:r>
          </w:p>
        </w:tc>
        <w:tc>
          <w:tcPr>
            <w:tcW w:w="1976" w:type="dxa"/>
            <w:tcBorders>
              <w:left w:val="single" w:sz="1" w:space="0" w:color="000000"/>
              <w:bottom w:val="single" w:sz="1" w:space="0" w:color="000000"/>
              <w:right w:val="single" w:sz="1" w:space="0" w:color="000000"/>
            </w:tcBorders>
            <w:vAlign w:val="center"/>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40%</w:t>
            </w:r>
          </w:p>
        </w:tc>
      </w:tr>
      <w:tr w:rsidR="00A24FD3" w:rsidRPr="0030621A" w:rsidTr="003F209B">
        <w:trPr>
          <w:cantSplit/>
        </w:trPr>
        <w:tc>
          <w:tcPr>
            <w:tcW w:w="1064" w:type="dxa"/>
            <w:tcBorders>
              <w:left w:val="single" w:sz="1" w:space="0" w:color="000000"/>
              <w:bottom w:val="single" w:sz="1" w:space="0" w:color="000000"/>
            </w:tcBorders>
            <w:vAlign w:val="center"/>
          </w:tcPr>
          <w:p w:rsidR="00A24FD3" w:rsidRPr="0030621A" w:rsidRDefault="00D95425" w:rsidP="003F209B">
            <w:pPr>
              <w:autoSpaceDE w:val="0"/>
              <w:jc w:val="center"/>
              <w:rPr>
                <w:rFonts w:ascii="Arial" w:hAnsi="Arial" w:cs="Arial"/>
                <w:sz w:val="24"/>
                <w:szCs w:val="24"/>
                <w:lang w:val="es-PY"/>
              </w:rPr>
            </w:pPr>
            <w:r>
              <w:rPr>
                <w:rFonts w:ascii="Arial" w:hAnsi="Arial" w:cs="Arial"/>
                <w:sz w:val="24"/>
                <w:szCs w:val="24"/>
                <w:lang w:val="es-PY"/>
              </w:rPr>
              <w:t>RI-16</w:t>
            </w:r>
          </w:p>
        </w:tc>
        <w:tc>
          <w:tcPr>
            <w:tcW w:w="3463" w:type="dxa"/>
            <w:tcBorders>
              <w:left w:val="single" w:sz="1" w:space="0" w:color="000000"/>
              <w:bottom w:val="single" w:sz="1" w:space="0" w:color="000000"/>
            </w:tcBorders>
          </w:tcPr>
          <w:p w:rsidR="00A24FD3" w:rsidRPr="0030621A" w:rsidRDefault="00A24FD3" w:rsidP="003F209B">
            <w:pPr>
              <w:autoSpaceDE w:val="0"/>
              <w:rPr>
                <w:rFonts w:ascii="Arial" w:hAnsi="Arial" w:cs="Arial"/>
                <w:sz w:val="24"/>
                <w:szCs w:val="24"/>
                <w:lang w:val="es-PY"/>
              </w:rPr>
            </w:pPr>
            <w:r w:rsidRPr="0030621A">
              <w:rPr>
                <w:rFonts w:ascii="Arial" w:hAnsi="Arial" w:cs="Arial"/>
                <w:sz w:val="24"/>
                <w:szCs w:val="24"/>
                <w:lang w:val="es-PY"/>
              </w:rPr>
              <w:t>Despido o renuncia de personal para desarrollar el producto en los tiempos estimados.</w:t>
            </w:r>
          </w:p>
        </w:tc>
        <w:tc>
          <w:tcPr>
            <w:tcW w:w="2297" w:type="dxa"/>
            <w:tcBorders>
              <w:left w:val="single" w:sz="1" w:space="0" w:color="000000"/>
              <w:bottom w:val="single" w:sz="1" w:space="0" w:color="000000"/>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Altamente Probable</w:t>
            </w:r>
          </w:p>
        </w:tc>
        <w:tc>
          <w:tcPr>
            <w:tcW w:w="1976" w:type="dxa"/>
            <w:tcBorders>
              <w:left w:val="single" w:sz="1" w:space="0" w:color="000000"/>
              <w:bottom w:val="single" w:sz="1" w:space="0" w:color="000000"/>
              <w:right w:val="single" w:sz="1" w:space="0" w:color="000000"/>
            </w:tcBorders>
            <w:vAlign w:val="center"/>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68%</w:t>
            </w:r>
          </w:p>
        </w:tc>
      </w:tr>
      <w:tr w:rsidR="00A24FD3" w:rsidRPr="0030621A" w:rsidTr="003F209B">
        <w:trPr>
          <w:cantSplit/>
        </w:trPr>
        <w:tc>
          <w:tcPr>
            <w:tcW w:w="1064" w:type="dxa"/>
            <w:tcBorders>
              <w:top w:val="single" w:sz="4" w:space="0" w:color="auto"/>
              <w:left w:val="single" w:sz="1" w:space="0" w:color="000000"/>
              <w:bottom w:val="single" w:sz="1" w:space="0" w:color="000000"/>
            </w:tcBorders>
            <w:vAlign w:val="center"/>
          </w:tcPr>
          <w:p w:rsidR="00A24FD3" w:rsidRPr="0030621A" w:rsidRDefault="00D95425" w:rsidP="003F209B">
            <w:pPr>
              <w:autoSpaceDE w:val="0"/>
              <w:jc w:val="center"/>
              <w:rPr>
                <w:rFonts w:ascii="Arial" w:hAnsi="Arial" w:cs="Arial"/>
                <w:sz w:val="24"/>
                <w:szCs w:val="24"/>
                <w:lang w:val="es-PY"/>
              </w:rPr>
            </w:pPr>
            <w:r>
              <w:rPr>
                <w:rFonts w:ascii="Arial" w:hAnsi="Arial" w:cs="Arial"/>
                <w:sz w:val="24"/>
                <w:szCs w:val="24"/>
                <w:lang w:val="es-PY"/>
              </w:rPr>
              <w:t>RI-17</w:t>
            </w:r>
          </w:p>
        </w:tc>
        <w:tc>
          <w:tcPr>
            <w:tcW w:w="3463" w:type="dxa"/>
            <w:tcBorders>
              <w:top w:val="single" w:sz="4" w:space="0" w:color="auto"/>
              <w:left w:val="single" w:sz="1" w:space="0" w:color="000000"/>
              <w:bottom w:val="single" w:sz="1" w:space="0" w:color="000000"/>
            </w:tcBorders>
          </w:tcPr>
          <w:p w:rsidR="00A24FD3" w:rsidRPr="00D95425" w:rsidRDefault="00D95425" w:rsidP="003F209B">
            <w:pPr>
              <w:autoSpaceDE w:val="0"/>
              <w:rPr>
                <w:rFonts w:ascii="Arial" w:hAnsi="Arial" w:cs="Arial"/>
                <w:sz w:val="24"/>
                <w:szCs w:val="24"/>
                <w:lang w:val="es-PY"/>
              </w:rPr>
            </w:pPr>
            <w:r w:rsidRPr="00D95425">
              <w:rPr>
                <w:rFonts w:ascii="Arial" w:hAnsi="Arial" w:cs="Arial"/>
                <w:sz w:val="24"/>
                <w:lang w:val="es-PY"/>
              </w:rPr>
              <w:t>Conflicto de comunicación por la distribución del personal.</w:t>
            </w:r>
          </w:p>
        </w:tc>
        <w:tc>
          <w:tcPr>
            <w:tcW w:w="2297" w:type="dxa"/>
            <w:tcBorders>
              <w:top w:val="single" w:sz="4" w:space="0" w:color="auto"/>
              <w:left w:val="single" w:sz="1" w:space="0" w:color="000000"/>
              <w:bottom w:val="single" w:sz="1" w:space="0" w:color="000000"/>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Poco Probable</w:t>
            </w:r>
          </w:p>
        </w:tc>
        <w:tc>
          <w:tcPr>
            <w:tcW w:w="1976" w:type="dxa"/>
            <w:tcBorders>
              <w:top w:val="single" w:sz="4" w:space="0" w:color="auto"/>
              <w:left w:val="single" w:sz="1" w:space="0" w:color="000000"/>
              <w:bottom w:val="single" w:sz="1" w:space="0" w:color="000000"/>
              <w:right w:val="single" w:sz="1" w:space="0" w:color="000000"/>
            </w:tcBorders>
            <w:vAlign w:val="center"/>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18%</w:t>
            </w:r>
          </w:p>
        </w:tc>
      </w:tr>
      <w:tr w:rsidR="00A24FD3" w:rsidRPr="0030621A" w:rsidTr="003F209B">
        <w:trPr>
          <w:cantSplit/>
        </w:trPr>
        <w:tc>
          <w:tcPr>
            <w:tcW w:w="1064" w:type="dxa"/>
            <w:tcBorders>
              <w:top w:val="single" w:sz="4" w:space="0" w:color="auto"/>
              <w:left w:val="single" w:sz="1" w:space="0" w:color="000000"/>
              <w:bottom w:val="single" w:sz="4" w:space="0" w:color="auto"/>
            </w:tcBorders>
            <w:vAlign w:val="center"/>
          </w:tcPr>
          <w:p w:rsidR="00A24FD3" w:rsidRPr="0030621A" w:rsidRDefault="00D95425" w:rsidP="003F209B">
            <w:pPr>
              <w:autoSpaceDE w:val="0"/>
              <w:jc w:val="center"/>
              <w:rPr>
                <w:rFonts w:ascii="Arial" w:hAnsi="Arial" w:cs="Arial"/>
                <w:sz w:val="24"/>
                <w:szCs w:val="24"/>
                <w:lang w:val="es-PY"/>
              </w:rPr>
            </w:pPr>
            <w:r>
              <w:rPr>
                <w:rFonts w:ascii="Arial" w:hAnsi="Arial" w:cs="Arial"/>
                <w:sz w:val="24"/>
                <w:szCs w:val="24"/>
                <w:lang w:val="es-PY"/>
              </w:rPr>
              <w:t>RI-18</w:t>
            </w:r>
          </w:p>
        </w:tc>
        <w:tc>
          <w:tcPr>
            <w:tcW w:w="3463" w:type="dxa"/>
            <w:tcBorders>
              <w:top w:val="single" w:sz="4" w:space="0" w:color="auto"/>
              <w:left w:val="single" w:sz="1" w:space="0" w:color="000000"/>
              <w:bottom w:val="single" w:sz="4" w:space="0" w:color="auto"/>
            </w:tcBorders>
          </w:tcPr>
          <w:p w:rsidR="00A24FD3" w:rsidRPr="0030621A" w:rsidRDefault="00A24FD3" w:rsidP="003F209B">
            <w:pPr>
              <w:autoSpaceDE w:val="0"/>
              <w:rPr>
                <w:rFonts w:ascii="Arial" w:hAnsi="Arial" w:cs="Arial"/>
                <w:sz w:val="24"/>
                <w:szCs w:val="24"/>
                <w:lang w:val="es-PY"/>
              </w:rPr>
            </w:pPr>
            <w:r w:rsidRPr="0030621A">
              <w:rPr>
                <w:rFonts w:ascii="Arial" w:hAnsi="Arial" w:cs="Arial"/>
                <w:sz w:val="24"/>
                <w:szCs w:val="24"/>
                <w:lang w:val="es-PY"/>
              </w:rPr>
              <w:t>Inexperiencia del equipo con la metodología de desarrollo</w:t>
            </w:r>
          </w:p>
        </w:tc>
        <w:tc>
          <w:tcPr>
            <w:tcW w:w="2297" w:type="dxa"/>
            <w:tcBorders>
              <w:top w:val="single" w:sz="4" w:space="0" w:color="auto"/>
              <w:left w:val="single" w:sz="1" w:space="0" w:color="000000"/>
              <w:bottom w:val="single" w:sz="4" w:space="0" w:color="auto"/>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Media</w:t>
            </w:r>
          </w:p>
        </w:tc>
        <w:tc>
          <w:tcPr>
            <w:tcW w:w="1976" w:type="dxa"/>
            <w:tcBorders>
              <w:top w:val="single" w:sz="4" w:space="0" w:color="auto"/>
              <w:left w:val="single" w:sz="1" w:space="0" w:color="000000"/>
              <w:bottom w:val="single" w:sz="4" w:space="0" w:color="auto"/>
              <w:right w:val="single" w:sz="1" w:space="0" w:color="000000"/>
            </w:tcBorders>
            <w:vAlign w:val="center"/>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40%</w:t>
            </w:r>
          </w:p>
        </w:tc>
      </w:tr>
      <w:tr w:rsidR="00A24FD3" w:rsidRPr="0030621A" w:rsidTr="003F209B">
        <w:trPr>
          <w:cantSplit/>
        </w:trPr>
        <w:tc>
          <w:tcPr>
            <w:tcW w:w="1064" w:type="dxa"/>
            <w:tcBorders>
              <w:top w:val="single" w:sz="4" w:space="0" w:color="auto"/>
              <w:left w:val="single" w:sz="1" w:space="0" w:color="000000"/>
              <w:bottom w:val="single" w:sz="4" w:space="0" w:color="auto"/>
            </w:tcBorders>
            <w:vAlign w:val="center"/>
          </w:tcPr>
          <w:p w:rsidR="00A24FD3" w:rsidRPr="0030621A" w:rsidRDefault="00D95425" w:rsidP="003F209B">
            <w:pPr>
              <w:autoSpaceDE w:val="0"/>
              <w:jc w:val="center"/>
              <w:rPr>
                <w:rFonts w:ascii="Arial" w:hAnsi="Arial" w:cs="Arial"/>
                <w:sz w:val="24"/>
                <w:szCs w:val="24"/>
                <w:lang w:val="es-PY"/>
              </w:rPr>
            </w:pPr>
            <w:r>
              <w:rPr>
                <w:rFonts w:ascii="Arial" w:hAnsi="Arial" w:cs="Arial"/>
                <w:sz w:val="24"/>
                <w:szCs w:val="24"/>
                <w:lang w:val="es-PY"/>
              </w:rPr>
              <w:t>RI-19</w:t>
            </w:r>
          </w:p>
        </w:tc>
        <w:tc>
          <w:tcPr>
            <w:tcW w:w="3463" w:type="dxa"/>
            <w:tcBorders>
              <w:top w:val="single" w:sz="4" w:space="0" w:color="auto"/>
              <w:left w:val="single" w:sz="1" w:space="0" w:color="000000"/>
              <w:bottom w:val="single" w:sz="4" w:space="0" w:color="auto"/>
            </w:tcBorders>
          </w:tcPr>
          <w:p w:rsidR="00A24FD3" w:rsidRPr="0030621A" w:rsidRDefault="00A24FD3" w:rsidP="003F209B">
            <w:pPr>
              <w:autoSpaceDE w:val="0"/>
              <w:rPr>
                <w:rFonts w:ascii="Arial" w:hAnsi="Arial" w:cs="Arial"/>
                <w:b/>
                <w:sz w:val="24"/>
                <w:szCs w:val="24"/>
                <w:lang w:val="es-PY"/>
              </w:rPr>
            </w:pPr>
            <w:r w:rsidRPr="0030621A">
              <w:rPr>
                <w:rFonts w:ascii="Arial" w:hAnsi="Arial" w:cs="Arial"/>
                <w:sz w:val="24"/>
                <w:szCs w:val="24"/>
                <w:lang w:val="es-PY"/>
              </w:rPr>
              <w:t>Perdida de documentos y archivos del proyecto</w:t>
            </w:r>
          </w:p>
          <w:p w:rsidR="00A24FD3" w:rsidRPr="0030621A" w:rsidRDefault="00A24FD3" w:rsidP="003F209B">
            <w:pPr>
              <w:autoSpaceDE w:val="0"/>
              <w:rPr>
                <w:rFonts w:ascii="Arial" w:hAnsi="Arial" w:cs="Arial"/>
                <w:sz w:val="24"/>
                <w:szCs w:val="24"/>
                <w:lang w:val="es-PY"/>
              </w:rPr>
            </w:pPr>
          </w:p>
        </w:tc>
        <w:tc>
          <w:tcPr>
            <w:tcW w:w="2297" w:type="dxa"/>
            <w:tcBorders>
              <w:top w:val="single" w:sz="4" w:space="0" w:color="auto"/>
              <w:left w:val="single" w:sz="1" w:space="0" w:color="000000"/>
              <w:bottom w:val="single" w:sz="4" w:space="0" w:color="auto"/>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Poco Probable</w:t>
            </w:r>
          </w:p>
        </w:tc>
        <w:tc>
          <w:tcPr>
            <w:tcW w:w="1976" w:type="dxa"/>
            <w:tcBorders>
              <w:top w:val="single" w:sz="4" w:space="0" w:color="auto"/>
              <w:left w:val="single" w:sz="1" w:space="0" w:color="000000"/>
              <w:bottom w:val="single" w:sz="4" w:space="0" w:color="auto"/>
              <w:right w:val="single" w:sz="1" w:space="0" w:color="000000"/>
            </w:tcBorders>
            <w:vAlign w:val="center"/>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18%</w:t>
            </w:r>
          </w:p>
        </w:tc>
      </w:tr>
      <w:tr w:rsidR="00A24FD3" w:rsidRPr="0030621A" w:rsidTr="003F209B">
        <w:trPr>
          <w:cantSplit/>
        </w:trPr>
        <w:tc>
          <w:tcPr>
            <w:tcW w:w="1064" w:type="dxa"/>
            <w:tcBorders>
              <w:top w:val="single" w:sz="4" w:space="0" w:color="auto"/>
              <w:left w:val="single" w:sz="1" w:space="0" w:color="000000"/>
              <w:bottom w:val="single" w:sz="4" w:space="0" w:color="auto"/>
            </w:tcBorders>
            <w:vAlign w:val="center"/>
          </w:tcPr>
          <w:p w:rsidR="00A24FD3" w:rsidRPr="0030621A" w:rsidRDefault="00D95425" w:rsidP="003F209B">
            <w:pPr>
              <w:autoSpaceDE w:val="0"/>
              <w:jc w:val="center"/>
              <w:rPr>
                <w:rFonts w:ascii="Arial" w:hAnsi="Arial" w:cs="Arial"/>
                <w:sz w:val="24"/>
                <w:szCs w:val="24"/>
                <w:lang w:val="es-PY"/>
              </w:rPr>
            </w:pPr>
            <w:r>
              <w:rPr>
                <w:rFonts w:ascii="Arial" w:hAnsi="Arial" w:cs="Arial"/>
                <w:sz w:val="24"/>
                <w:szCs w:val="24"/>
                <w:lang w:val="es-PY"/>
              </w:rPr>
              <w:t>RI-20</w:t>
            </w:r>
          </w:p>
        </w:tc>
        <w:tc>
          <w:tcPr>
            <w:tcW w:w="3463" w:type="dxa"/>
            <w:tcBorders>
              <w:top w:val="single" w:sz="4" w:space="0" w:color="auto"/>
              <w:left w:val="single" w:sz="1" w:space="0" w:color="000000"/>
              <w:bottom w:val="single" w:sz="4" w:space="0" w:color="auto"/>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Reposo a causa de problemas de salud</w:t>
            </w:r>
          </w:p>
        </w:tc>
        <w:tc>
          <w:tcPr>
            <w:tcW w:w="2297" w:type="dxa"/>
            <w:tcBorders>
              <w:top w:val="single" w:sz="4" w:space="0" w:color="auto"/>
              <w:left w:val="single" w:sz="1" w:space="0" w:color="000000"/>
              <w:bottom w:val="single" w:sz="4" w:space="0" w:color="auto"/>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Poco Probable</w:t>
            </w:r>
          </w:p>
        </w:tc>
        <w:tc>
          <w:tcPr>
            <w:tcW w:w="1976" w:type="dxa"/>
            <w:tcBorders>
              <w:top w:val="single" w:sz="4" w:space="0" w:color="auto"/>
              <w:left w:val="single" w:sz="1" w:space="0" w:color="000000"/>
              <w:bottom w:val="single" w:sz="4" w:space="0" w:color="auto"/>
              <w:right w:val="single" w:sz="1" w:space="0" w:color="000000"/>
            </w:tcBorders>
            <w:vAlign w:val="center"/>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18%</w:t>
            </w:r>
          </w:p>
        </w:tc>
      </w:tr>
      <w:tr w:rsidR="00A24FD3" w:rsidRPr="0030621A" w:rsidTr="003F209B">
        <w:trPr>
          <w:cantSplit/>
        </w:trPr>
        <w:tc>
          <w:tcPr>
            <w:tcW w:w="1064" w:type="dxa"/>
            <w:tcBorders>
              <w:top w:val="single" w:sz="4" w:space="0" w:color="auto"/>
              <w:left w:val="single" w:sz="1" w:space="0" w:color="000000"/>
              <w:bottom w:val="single" w:sz="4" w:space="0" w:color="auto"/>
            </w:tcBorders>
            <w:vAlign w:val="center"/>
          </w:tcPr>
          <w:p w:rsidR="00A24FD3" w:rsidRPr="0030621A" w:rsidRDefault="00D95425" w:rsidP="003F209B">
            <w:pPr>
              <w:autoSpaceDE w:val="0"/>
              <w:jc w:val="center"/>
              <w:rPr>
                <w:rFonts w:ascii="Arial" w:hAnsi="Arial" w:cs="Arial"/>
                <w:sz w:val="24"/>
                <w:szCs w:val="24"/>
                <w:lang w:val="es-PY"/>
              </w:rPr>
            </w:pPr>
            <w:r>
              <w:rPr>
                <w:rFonts w:ascii="Arial" w:hAnsi="Arial" w:cs="Arial"/>
                <w:sz w:val="24"/>
                <w:szCs w:val="24"/>
                <w:lang w:val="es-PY"/>
              </w:rPr>
              <w:t>RI-21</w:t>
            </w:r>
          </w:p>
        </w:tc>
        <w:tc>
          <w:tcPr>
            <w:tcW w:w="3463" w:type="dxa"/>
            <w:tcBorders>
              <w:top w:val="single" w:sz="4" w:space="0" w:color="auto"/>
              <w:left w:val="single" w:sz="1" w:space="0" w:color="000000"/>
              <w:bottom w:val="single" w:sz="4" w:space="0" w:color="auto"/>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Permiso de ausencias laborales a causa de lutos</w:t>
            </w:r>
          </w:p>
        </w:tc>
        <w:tc>
          <w:tcPr>
            <w:tcW w:w="2297" w:type="dxa"/>
            <w:tcBorders>
              <w:top w:val="single" w:sz="4" w:space="0" w:color="auto"/>
              <w:left w:val="single" w:sz="1" w:space="0" w:color="000000"/>
              <w:bottom w:val="single" w:sz="4" w:space="0" w:color="auto"/>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Baja</w:t>
            </w:r>
          </w:p>
        </w:tc>
        <w:tc>
          <w:tcPr>
            <w:tcW w:w="1976" w:type="dxa"/>
            <w:tcBorders>
              <w:top w:val="single" w:sz="4" w:space="0" w:color="auto"/>
              <w:left w:val="single" w:sz="1" w:space="0" w:color="000000"/>
              <w:bottom w:val="single" w:sz="4" w:space="0" w:color="auto"/>
              <w:right w:val="single" w:sz="1" w:space="0" w:color="000000"/>
            </w:tcBorders>
            <w:vAlign w:val="center"/>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5%</w:t>
            </w:r>
          </w:p>
        </w:tc>
      </w:tr>
      <w:tr w:rsidR="00A24FD3" w:rsidRPr="0030621A" w:rsidTr="003F209B">
        <w:trPr>
          <w:cantSplit/>
        </w:trPr>
        <w:tc>
          <w:tcPr>
            <w:tcW w:w="1064" w:type="dxa"/>
            <w:tcBorders>
              <w:top w:val="single" w:sz="4" w:space="0" w:color="auto"/>
              <w:left w:val="single" w:sz="1" w:space="0" w:color="000000"/>
              <w:bottom w:val="single" w:sz="1" w:space="0" w:color="000000"/>
            </w:tcBorders>
            <w:vAlign w:val="center"/>
          </w:tcPr>
          <w:p w:rsidR="00A24FD3" w:rsidRPr="0030621A" w:rsidRDefault="00D95425" w:rsidP="003F209B">
            <w:pPr>
              <w:autoSpaceDE w:val="0"/>
              <w:jc w:val="center"/>
              <w:rPr>
                <w:rFonts w:ascii="Arial" w:hAnsi="Arial" w:cs="Arial"/>
                <w:sz w:val="24"/>
                <w:szCs w:val="24"/>
                <w:lang w:val="es-PY"/>
              </w:rPr>
            </w:pPr>
            <w:r>
              <w:rPr>
                <w:rFonts w:ascii="Arial" w:hAnsi="Arial" w:cs="Arial"/>
                <w:sz w:val="24"/>
                <w:szCs w:val="24"/>
                <w:lang w:val="es-PY"/>
              </w:rPr>
              <w:t>RI-22</w:t>
            </w:r>
          </w:p>
        </w:tc>
        <w:tc>
          <w:tcPr>
            <w:tcW w:w="3463" w:type="dxa"/>
            <w:tcBorders>
              <w:top w:val="single" w:sz="4" w:space="0" w:color="auto"/>
              <w:left w:val="single" w:sz="1" w:space="0" w:color="000000"/>
              <w:bottom w:val="single" w:sz="1" w:space="0" w:color="000000"/>
            </w:tcBorders>
            <w:vAlign w:val="center"/>
          </w:tcPr>
          <w:p w:rsidR="00A24FD3" w:rsidRPr="0030621A" w:rsidRDefault="00A24FD3" w:rsidP="003F209B">
            <w:pPr>
              <w:autoSpaceDE w:val="0"/>
              <w:rPr>
                <w:rFonts w:ascii="Arial" w:hAnsi="Arial" w:cs="Arial"/>
                <w:sz w:val="24"/>
                <w:szCs w:val="24"/>
                <w:lang w:val="es-PY"/>
              </w:rPr>
            </w:pPr>
            <w:r w:rsidRPr="0030621A">
              <w:rPr>
                <w:rFonts w:ascii="Arial" w:hAnsi="Arial" w:cs="Arial"/>
                <w:sz w:val="24"/>
                <w:szCs w:val="24"/>
                <w:lang w:val="es-PY"/>
              </w:rPr>
              <w:t>Problemas financieros</w:t>
            </w:r>
          </w:p>
        </w:tc>
        <w:tc>
          <w:tcPr>
            <w:tcW w:w="2297" w:type="dxa"/>
            <w:tcBorders>
              <w:top w:val="single" w:sz="4" w:space="0" w:color="auto"/>
              <w:left w:val="single" w:sz="1" w:space="0" w:color="000000"/>
              <w:bottom w:val="single" w:sz="1" w:space="0" w:color="000000"/>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Media</w:t>
            </w:r>
          </w:p>
        </w:tc>
        <w:tc>
          <w:tcPr>
            <w:tcW w:w="1976" w:type="dxa"/>
            <w:tcBorders>
              <w:top w:val="single" w:sz="4" w:space="0" w:color="auto"/>
              <w:left w:val="single" w:sz="1" w:space="0" w:color="000000"/>
              <w:bottom w:val="single" w:sz="1" w:space="0" w:color="000000"/>
              <w:right w:val="single" w:sz="1" w:space="0" w:color="000000"/>
            </w:tcBorders>
            <w:vAlign w:val="center"/>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40%</w:t>
            </w:r>
          </w:p>
        </w:tc>
      </w:tr>
    </w:tbl>
    <w:p w:rsidR="00A24FD3" w:rsidRPr="0030621A" w:rsidRDefault="00A24FD3" w:rsidP="00A24FD3">
      <w:pPr>
        <w:autoSpaceDE w:val="0"/>
        <w:rPr>
          <w:rFonts w:ascii="Arial" w:hAnsi="Arial" w:cs="Arial"/>
          <w:b/>
          <w:sz w:val="24"/>
          <w:szCs w:val="24"/>
          <w:lang w:val="es-PY"/>
        </w:rPr>
      </w:pPr>
    </w:p>
    <w:p w:rsidR="00A24FD3" w:rsidRPr="0030621A" w:rsidRDefault="00A24FD3" w:rsidP="00A24FD3">
      <w:pPr>
        <w:autoSpaceDE w:val="0"/>
        <w:rPr>
          <w:rFonts w:ascii="Arial" w:hAnsi="Arial" w:cs="Arial"/>
          <w:b/>
          <w:sz w:val="24"/>
          <w:szCs w:val="24"/>
          <w:lang w:val="es-PY"/>
        </w:rPr>
      </w:pPr>
      <w:r w:rsidRPr="0030621A">
        <w:rPr>
          <w:rFonts w:ascii="Arial" w:hAnsi="Arial" w:cs="Arial"/>
          <w:b/>
          <w:sz w:val="24"/>
          <w:szCs w:val="24"/>
          <w:lang w:val="es-PY"/>
        </w:rPr>
        <w:t>4.2.2 Estimación del impacto.</w:t>
      </w:r>
    </w:p>
    <w:p w:rsidR="00A24FD3" w:rsidRPr="0030621A" w:rsidRDefault="00A24FD3" w:rsidP="00A24FD3">
      <w:pPr>
        <w:autoSpaceDE w:val="0"/>
        <w:ind w:firstLine="993"/>
        <w:jc w:val="both"/>
        <w:rPr>
          <w:rFonts w:ascii="Arial" w:hAnsi="Arial" w:cs="Arial"/>
          <w:sz w:val="24"/>
          <w:szCs w:val="24"/>
          <w:lang w:val="es-PY"/>
        </w:rPr>
      </w:pPr>
      <w:r w:rsidRPr="0030621A">
        <w:rPr>
          <w:rFonts w:ascii="Arial" w:hAnsi="Arial" w:cs="Arial"/>
          <w:sz w:val="24"/>
          <w:szCs w:val="24"/>
          <w:lang w:val="es-PY"/>
        </w:rPr>
        <w:t>El impacto del riesgo calcula la gravedad de los efectos adversos, la magnitud de una pérdida o el costo potencial de la oportunidad si el riesgo llega a producirse dentro del proyecto.</w:t>
      </w:r>
    </w:p>
    <w:p w:rsidR="00A24FD3" w:rsidRPr="0030621A" w:rsidRDefault="00A24FD3" w:rsidP="00A24FD3">
      <w:pPr>
        <w:autoSpaceDE w:val="0"/>
        <w:jc w:val="both"/>
        <w:rPr>
          <w:rFonts w:ascii="Arial" w:hAnsi="Arial" w:cs="Arial"/>
          <w:sz w:val="24"/>
          <w:szCs w:val="24"/>
          <w:lang w:val="es-PY"/>
        </w:rPr>
      </w:pPr>
      <w:r w:rsidRPr="0030621A">
        <w:rPr>
          <w:rFonts w:ascii="Arial" w:hAnsi="Arial" w:cs="Arial"/>
          <w:sz w:val="24"/>
          <w:szCs w:val="24"/>
          <w:lang w:val="es-PY"/>
        </w:rPr>
        <w:tab/>
        <w:t xml:space="preserve">    Para el presente análisis se empleará la escala de medición subjetiva expresada en la siguiente tabla.</w:t>
      </w:r>
    </w:p>
    <w:p w:rsidR="00A24FD3" w:rsidRPr="0030621A" w:rsidRDefault="00A24FD3" w:rsidP="00A24FD3">
      <w:pPr>
        <w:autoSpaceDE w:val="0"/>
        <w:rPr>
          <w:rFonts w:ascii="Arial" w:hAnsi="Arial" w:cs="Arial"/>
          <w:sz w:val="24"/>
          <w:szCs w:val="24"/>
          <w:lang w:val="es-PY"/>
        </w:rPr>
      </w:pPr>
    </w:p>
    <w:tbl>
      <w:tblPr>
        <w:tblW w:w="0" w:type="auto"/>
        <w:tblInd w:w="108" w:type="dxa"/>
        <w:tblLayout w:type="fixed"/>
        <w:tblLook w:val="0000" w:firstRow="0" w:lastRow="0" w:firstColumn="0" w:lastColumn="0" w:noHBand="0" w:noVBand="0"/>
      </w:tblPr>
      <w:tblGrid>
        <w:gridCol w:w="1617"/>
        <w:gridCol w:w="2676"/>
        <w:gridCol w:w="1708"/>
      </w:tblGrid>
      <w:tr w:rsidR="00A24FD3" w:rsidRPr="0030621A" w:rsidTr="003F209B">
        <w:trPr>
          <w:cantSplit/>
        </w:trPr>
        <w:tc>
          <w:tcPr>
            <w:tcW w:w="1617" w:type="dxa"/>
            <w:tcBorders>
              <w:top w:val="single" w:sz="1" w:space="0" w:color="000000"/>
              <w:left w:val="single" w:sz="1" w:space="0" w:color="000000"/>
              <w:bottom w:val="single" w:sz="1" w:space="0" w:color="000000"/>
            </w:tcBorders>
            <w:shd w:val="clear" w:color="auto" w:fill="CCCCCC"/>
            <w:vAlign w:val="center"/>
          </w:tcPr>
          <w:p w:rsidR="00A24FD3" w:rsidRPr="0030621A" w:rsidRDefault="00A24FD3" w:rsidP="003F209B">
            <w:pPr>
              <w:autoSpaceDE w:val="0"/>
              <w:jc w:val="center"/>
              <w:rPr>
                <w:rFonts w:ascii="Arial" w:hAnsi="Arial" w:cs="Arial"/>
                <w:b/>
                <w:sz w:val="24"/>
                <w:szCs w:val="24"/>
                <w:lang w:val="es-PY"/>
              </w:rPr>
            </w:pPr>
            <w:r w:rsidRPr="0030621A">
              <w:rPr>
                <w:rFonts w:ascii="Arial" w:hAnsi="Arial" w:cs="Arial"/>
                <w:b/>
                <w:sz w:val="24"/>
                <w:szCs w:val="24"/>
                <w:lang w:val="es-PY"/>
              </w:rPr>
              <w:t>Criterio</w:t>
            </w:r>
          </w:p>
        </w:tc>
        <w:tc>
          <w:tcPr>
            <w:tcW w:w="2676" w:type="dxa"/>
            <w:tcBorders>
              <w:top w:val="single" w:sz="1" w:space="0" w:color="000000"/>
              <w:left w:val="single" w:sz="1" w:space="0" w:color="000000"/>
              <w:bottom w:val="single" w:sz="1" w:space="0" w:color="000000"/>
            </w:tcBorders>
            <w:shd w:val="clear" w:color="auto" w:fill="CCCCCC"/>
          </w:tcPr>
          <w:p w:rsidR="00A24FD3" w:rsidRPr="0030621A" w:rsidRDefault="00A24FD3" w:rsidP="003F209B">
            <w:pPr>
              <w:autoSpaceDE w:val="0"/>
              <w:jc w:val="center"/>
              <w:rPr>
                <w:rFonts w:ascii="Arial" w:hAnsi="Arial" w:cs="Arial"/>
                <w:b/>
                <w:sz w:val="24"/>
                <w:szCs w:val="24"/>
                <w:lang w:val="es-PY"/>
              </w:rPr>
            </w:pPr>
            <w:r w:rsidRPr="0030621A">
              <w:rPr>
                <w:rFonts w:ascii="Arial" w:hAnsi="Arial" w:cs="Arial"/>
                <w:b/>
                <w:sz w:val="24"/>
                <w:szCs w:val="24"/>
                <w:lang w:val="es-PY"/>
              </w:rPr>
              <w:t>Retraso en la planificación</w:t>
            </w:r>
          </w:p>
        </w:tc>
        <w:tc>
          <w:tcPr>
            <w:tcW w:w="1708" w:type="dxa"/>
            <w:tcBorders>
              <w:top w:val="single" w:sz="1" w:space="0" w:color="000000"/>
              <w:left w:val="single" w:sz="1" w:space="0" w:color="000000"/>
              <w:bottom w:val="single" w:sz="1" w:space="0" w:color="000000"/>
              <w:right w:val="single" w:sz="1" w:space="0" w:color="000000"/>
            </w:tcBorders>
            <w:shd w:val="clear" w:color="auto" w:fill="CCCCCC"/>
            <w:vAlign w:val="center"/>
          </w:tcPr>
          <w:p w:rsidR="00A24FD3" w:rsidRPr="0030621A" w:rsidRDefault="00A24FD3" w:rsidP="003F209B">
            <w:pPr>
              <w:autoSpaceDE w:val="0"/>
              <w:jc w:val="center"/>
              <w:rPr>
                <w:rFonts w:ascii="Arial" w:hAnsi="Arial" w:cs="Arial"/>
                <w:b/>
                <w:sz w:val="24"/>
                <w:szCs w:val="24"/>
                <w:lang w:val="es-PY"/>
              </w:rPr>
            </w:pPr>
            <w:r w:rsidRPr="0030621A">
              <w:rPr>
                <w:rFonts w:ascii="Arial" w:hAnsi="Arial" w:cs="Arial"/>
                <w:b/>
                <w:sz w:val="24"/>
                <w:szCs w:val="24"/>
                <w:lang w:val="es-PY"/>
              </w:rPr>
              <w:t>Valor numérico</w:t>
            </w:r>
          </w:p>
        </w:tc>
      </w:tr>
      <w:tr w:rsidR="00A24FD3" w:rsidRPr="0030621A" w:rsidTr="003F209B">
        <w:trPr>
          <w:cantSplit/>
        </w:trPr>
        <w:tc>
          <w:tcPr>
            <w:tcW w:w="1617" w:type="dxa"/>
            <w:tcBorders>
              <w:left w:val="single" w:sz="1" w:space="0" w:color="000000"/>
              <w:bottom w:val="single" w:sz="1" w:space="0" w:color="000000"/>
            </w:tcBorders>
          </w:tcPr>
          <w:p w:rsidR="00A24FD3" w:rsidRPr="0030621A" w:rsidRDefault="00A24FD3" w:rsidP="003F209B">
            <w:pPr>
              <w:autoSpaceDE w:val="0"/>
              <w:rPr>
                <w:rFonts w:ascii="Arial" w:hAnsi="Arial" w:cs="Arial"/>
                <w:sz w:val="24"/>
                <w:szCs w:val="24"/>
                <w:lang w:val="es-PY"/>
              </w:rPr>
            </w:pPr>
            <w:r w:rsidRPr="0030621A">
              <w:rPr>
                <w:rFonts w:ascii="Arial" w:hAnsi="Arial" w:cs="Arial"/>
                <w:sz w:val="24"/>
                <w:szCs w:val="24"/>
                <w:lang w:val="es-PY"/>
              </w:rPr>
              <w:lastRenderedPageBreak/>
              <w:t>Insignificante</w:t>
            </w:r>
          </w:p>
        </w:tc>
        <w:tc>
          <w:tcPr>
            <w:tcW w:w="2676" w:type="dxa"/>
            <w:tcBorders>
              <w:left w:val="single" w:sz="1" w:space="0" w:color="000000"/>
              <w:bottom w:val="single" w:sz="1" w:space="0" w:color="000000"/>
            </w:tcBorders>
          </w:tcPr>
          <w:p w:rsidR="00A24FD3" w:rsidRPr="0030621A" w:rsidRDefault="00A24FD3" w:rsidP="003F209B">
            <w:pPr>
              <w:autoSpaceDE w:val="0"/>
              <w:rPr>
                <w:rFonts w:ascii="Arial" w:hAnsi="Arial" w:cs="Arial"/>
                <w:sz w:val="24"/>
                <w:szCs w:val="24"/>
                <w:lang w:val="es-PY"/>
              </w:rPr>
            </w:pPr>
            <w:r w:rsidRPr="0030621A">
              <w:rPr>
                <w:rFonts w:ascii="Arial" w:hAnsi="Arial" w:cs="Arial"/>
                <w:sz w:val="24"/>
                <w:szCs w:val="24"/>
                <w:lang w:val="es-PY"/>
              </w:rPr>
              <w:t>1 semana</w:t>
            </w:r>
          </w:p>
        </w:tc>
        <w:tc>
          <w:tcPr>
            <w:tcW w:w="1708" w:type="dxa"/>
            <w:tcBorders>
              <w:left w:val="single" w:sz="1" w:space="0" w:color="000000"/>
              <w:bottom w:val="single" w:sz="1" w:space="0" w:color="000000"/>
              <w:right w:val="single" w:sz="1" w:space="0" w:color="000000"/>
            </w:tcBorders>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1</w:t>
            </w:r>
          </w:p>
        </w:tc>
      </w:tr>
      <w:tr w:rsidR="00A24FD3" w:rsidRPr="0030621A" w:rsidTr="003F209B">
        <w:trPr>
          <w:cantSplit/>
        </w:trPr>
        <w:tc>
          <w:tcPr>
            <w:tcW w:w="1617" w:type="dxa"/>
            <w:tcBorders>
              <w:left w:val="single" w:sz="1" w:space="0" w:color="000000"/>
              <w:bottom w:val="single" w:sz="1" w:space="0" w:color="000000"/>
            </w:tcBorders>
          </w:tcPr>
          <w:p w:rsidR="00A24FD3" w:rsidRPr="0030621A" w:rsidRDefault="00A24FD3" w:rsidP="003F209B">
            <w:pPr>
              <w:autoSpaceDE w:val="0"/>
              <w:rPr>
                <w:rFonts w:ascii="Arial" w:hAnsi="Arial" w:cs="Arial"/>
                <w:sz w:val="24"/>
                <w:szCs w:val="24"/>
                <w:lang w:val="es-PY"/>
              </w:rPr>
            </w:pPr>
            <w:r w:rsidRPr="0030621A">
              <w:rPr>
                <w:rFonts w:ascii="Arial" w:hAnsi="Arial" w:cs="Arial"/>
                <w:sz w:val="24"/>
                <w:szCs w:val="24"/>
                <w:lang w:val="es-PY"/>
              </w:rPr>
              <w:t>Marginal</w:t>
            </w:r>
          </w:p>
        </w:tc>
        <w:tc>
          <w:tcPr>
            <w:tcW w:w="2676" w:type="dxa"/>
            <w:tcBorders>
              <w:left w:val="single" w:sz="1" w:space="0" w:color="000000"/>
              <w:bottom w:val="single" w:sz="1" w:space="0" w:color="000000"/>
            </w:tcBorders>
          </w:tcPr>
          <w:p w:rsidR="00A24FD3" w:rsidRPr="0030621A" w:rsidRDefault="00A24FD3" w:rsidP="003F209B">
            <w:pPr>
              <w:autoSpaceDE w:val="0"/>
              <w:rPr>
                <w:rFonts w:ascii="Arial" w:hAnsi="Arial" w:cs="Arial"/>
                <w:sz w:val="24"/>
                <w:szCs w:val="24"/>
                <w:lang w:val="es-PY"/>
              </w:rPr>
            </w:pPr>
            <w:r w:rsidRPr="0030621A">
              <w:rPr>
                <w:rFonts w:ascii="Arial" w:hAnsi="Arial" w:cs="Arial"/>
                <w:sz w:val="24"/>
                <w:szCs w:val="24"/>
                <w:lang w:val="es-PY"/>
              </w:rPr>
              <w:t>2 semanas</w:t>
            </w:r>
          </w:p>
        </w:tc>
        <w:tc>
          <w:tcPr>
            <w:tcW w:w="1708" w:type="dxa"/>
            <w:tcBorders>
              <w:left w:val="single" w:sz="1" w:space="0" w:color="000000"/>
              <w:bottom w:val="single" w:sz="1" w:space="0" w:color="000000"/>
              <w:right w:val="single" w:sz="1" w:space="0" w:color="000000"/>
            </w:tcBorders>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2</w:t>
            </w:r>
          </w:p>
        </w:tc>
      </w:tr>
      <w:tr w:rsidR="00A24FD3" w:rsidRPr="0030621A" w:rsidTr="003F209B">
        <w:trPr>
          <w:cantSplit/>
        </w:trPr>
        <w:tc>
          <w:tcPr>
            <w:tcW w:w="1617" w:type="dxa"/>
            <w:tcBorders>
              <w:left w:val="single" w:sz="1" w:space="0" w:color="000000"/>
              <w:bottom w:val="single" w:sz="1" w:space="0" w:color="000000"/>
            </w:tcBorders>
          </w:tcPr>
          <w:p w:rsidR="00A24FD3" w:rsidRPr="0030621A" w:rsidRDefault="00A24FD3" w:rsidP="003F209B">
            <w:pPr>
              <w:autoSpaceDE w:val="0"/>
              <w:rPr>
                <w:rFonts w:ascii="Arial" w:hAnsi="Arial" w:cs="Arial"/>
                <w:sz w:val="24"/>
                <w:szCs w:val="24"/>
                <w:lang w:val="es-PY"/>
              </w:rPr>
            </w:pPr>
            <w:r w:rsidRPr="0030621A">
              <w:rPr>
                <w:rFonts w:ascii="Arial" w:hAnsi="Arial" w:cs="Arial"/>
                <w:sz w:val="24"/>
                <w:szCs w:val="24"/>
                <w:lang w:val="es-PY"/>
              </w:rPr>
              <w:t>Medio</w:t>
            </w:r>
          </w:p>
        </w:tc>
        <w:tc>
          <w:tcPr>
            <w:tcW w:w="2676" w:type="dxa"/>
            <w:tcBorders>
              <w:left w:val="single" w:sz="1" w:space="0" w:color="000000"/>
              <w:bottom w:val="single" w:sz="1" w:space="0" w:color="000000"/>
            </w:tcBorders>
          </w:tcPr>
          <w:p w:rsidR="00A24FD3" w:rsidRPr="0030621A" w:rsidRDefault="00A24FD3" w:rsidP="003F209B">
            <w:pPr>
              <w:autoSpaceDE w:val="0"/>
              <w:rPr>
                <w:rFonts w:ascii="Arial" w:hAnsi="Arial" w:cs="Arial"/>
                <w:sz w:val="24"/>
                <w:szCs w:val="24"/>
                <w:lang w:val="es-PY"/>
              </w:rPr>
            </w:pPr>
            <w:r w:rsidRPr="0030621A">
              <w:rPr>
                <w:rFonts w:ascii="Arial" w:hAnsi="Arial" w:cs="Arial"/>
                <w:sz w:val="24"/>
                <w:szCs w:val="24"/>
                <w:lang w:val="es-PY"/>
              </w:rPr>
              <w:t xml:space="preserve">1 mes </w:t>
            </w:r>
          </w:p>
        </w:tc>
        <w:tc>
          <w:tcPr>
            <w:tcW w:w="1708" w:type="dxa"/>
            <w:tcBorders>
              <w:left w:val="single" w:sz="1" w:space="0" w:color="000000"/>
              <w:bottom w:val="single" w:sz="1" w:space="0" w:color="000000"/>
              <w:right w:val="single" w:sz="1" w:space="0" w:color="000000"/>
            </w:tcBorders>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3</w:t>
            </w:r>
          </w:p>
        </w:tc>
      </w:tr>
      <w:tr w:rsidR="00A24FD3" w:rsidRPr="0030621A" w:rsidTr="003F209B">
        <w:trPr>
          <w:cantSplit/>
        </w:trPr>
        <w:tc>
          <w:tcPr>
            <w:tcW w:w="1617" w:type="dxa"/>
            <w:tcBorders>
              <w:left w:val="single" w:sz="1" w:space="0" w:color="000000"/>
              <w:bottom w:val="single" w:sz="1" w:space="0" w:color="000000"/>
            </w:tcBorders>
          </w:tcPr>
          <w:p w:rsidR="00A24FD3" w:rsidRPr="0030621A" w:rsidRDefault="00A24FD3" w:rsidP="003F209B">
            <w:pPr>
              <w:tabs>
                <w:tab w:val="right" w:pos="1754"/>
              </w:tabs>
              <w:autoSpaceDE w:val="0"/>
              <w:rPr>
                <w:rFonts w:ascii="Arial" w:hAnsi="Arial" w:cs="Arial"/>
                <w:sz w:val="24"/>
                <w:szCs w:val="24"/>
                <w:lang w:val="es-PY"/>
              </w:rPr>
            </w:pPr>
            <w:r w:rsidRPr="0030621A">
              <w:rPr>
                <w:rFonts w:ascii="Arial" w:hAnsi="Arial" w:cs="Arial"/>
                <w:sz w:val="24"/>
                <w:szCs w:val="24"/>
                <w:lang w:val="es-PY"/>
              </w:rPr>
              <w:t>Crítico</w:t>
            </w:r>
            <w:r w:rsidRPr="0030621A">
              <w:rPr>
                <w:rFonts w:ascii="Arial" w:hAnsi="Arial" w:cs="Arial"/>
                <w:sz w:val="24"/>
                <w:szCs w:val="24"/>
                <w:lang w:val="es-PY"/>
              </w:rPr>
              <w:tab/>
            </w:r>
          </w:p>
        </w:tc>
        <w:tc>
          <w:tcPr>
            <w:tcW w:w="2676" w:type="dxa"/>
            <w:tcBorders>
              <w:left w:val="single" w:sz="1" w:space="0" w:color="000000"/>
              <w:bottom w:val="single" w:sz="1" w:space="0" w:color="000000"/>
            </w:tcBorders>
          </w:tcPr>
          <w:p w:rsidR="00A24FD3" w:rsidRPr="0030621A" w:rsidRDefault="00A24FD3" w:rsidP="003F209B">
            <w:pPr>
              <w:autoSpaceDE w:val="0"/>
              <w:rPr>
                <w:rFonts w:ascii="Arial" w:hAnsi="Arial" w:cs="Arial"/>
                <w:sz w:val="24"/>
                <w:szCs w:val="24"/>
                <w:lang w:val="es-PY"/>
              </w:rPr>
            </w:pPr>
            <w:r w:rsidRPr="0030621A">
              <w:rPr>
                <w:rFonts w:ascii="Arial" w:hAnsi="Arial" w:cs="Arial"/>
                <w:sz w:val="24"/>
                <w:szCs w:val="24"/>
                <w:lang w:val="es-PY"/>
              </w:rPr>
              <w:t>2 meses</w:t>
            </w:r>
          </w:p>
        </w:tc>
        <w:tc>
          <w:tcPr>
            <w:tcW w:w="1708" w:type="dxa"/>
            <w:tcBorders>
              <w:left w:val="single" w:sz="1" w:space="0" w:color="000000"/>
              <w:bottom w:val="single" w:sz="1" w:space="0" w:color="000000"/>
              <w:right w:val="single" w:sz="1" w:space="0" w:color="000000"/>
            </w:tcBorders>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4</w:t>
            </w:r>
          </w:p>
        </w:tc>
      </w:tr>
      <w:tr w:rsidR="00A24FD3" w:rsidRPr="0030621A" w:rsidTr="003F209B">
        <w:trPr>
          <w:cantSplit/>
        </w:trPr>
        <w:tc>
          <w:tcPr>
            <w:tcW w:w="1617" w:type="dxa"/>
            <w:tcBorders>
              <w:left w:val="single" w:sz="1" w:space="0" w:color="000000"/>
              <w:bottom w:val="single" w:sz="1" w:space="0" w:color="000000"/>
            </w:tcBorders>
          </w:tcPr>
          <w:p w:rsidR="00A24FD3" w:rsidRPr="0030621A" w:rsidRDefault="00A24FD3" w:rsidP="003F209B">
            <w:pPr>
              <w:autoSpaceDE w:val="0"/>
              <w:rPr>
                <w:rFonts w:ascii="Arial" w:hAnsi="Arial" w:cs="Arial"/>
                <w:sz w:val="24"/>
                <w:szCs w:val="24"/>
                <w:lang w:val="es-PY"/>
              </w:rPr>
            </w:pPr>
            <w:r w:rsidRPr="0030621A">
              <w:rPr>
                <w:rFonts w:ascii="Arial" w:hAnsi="Arial" w:cs="Arial"/>
                <w:sz w:val="24"/>
                <w:szCs w:val="24"/>
                <w:lang w:val="es-PY"/>
              </w:rPr>
              <w:t>Catastrófico</w:t>
            </w:r>
          </w:p>
        </w:tc>
        <w:tc>
          <w:tcPr>
            <w:tcW w:w="2676" w:type="dxa"/>
            <w:tcBorders>
              <w:left w:val="single" w:sz="1" w:space="0" w:color="000000"/>
              <w:bottom w:val="single" w:sz="1" w:space="0" w:color="000000"/>
            </w:tcBorders>
          </w:tcPr>
          <w:p w:rsidR="00A24FD3" w:rsidRPr="0030621A" w:rsidRDefault="00A24FD3" w:rsidP="003F209B">
            <w:pPr>
              <w:autoSpaceDE w:val="0"/>
              <w:rPr>
                <w:rFonts w:ascii="Arial" w:hAnsi="Arial" w:cs="Arial"/>
                <w:sz w:val="24"/>
                <w:szCs w:val="24"/>
                <w:lang w:val="es-PY"/>
              </w:rPr>
            </w:pPr>
            <w:proofErr w:type="spellStart"/>
            <w:r w:rsidRPr="0030621A">
              <w:rPr>
                <w:rFonts w:ascii="Arial" w:hAnsi="Arial" w:cs="Arial"/>
                <w:sz w:val="24"/>
                <w:szCs w:val="24"/>
                <w:lang w:val="es-PY"/>
              </w:rPr>
              <w:t>Mas</w:t>
            </w:r>
            <w:proofErr w:type="spellEnd"/>
            <w:r w:rsidRPr="0030621A">
              <w:rPr>
                <w:rFonts w:ascii="Arial" w:hAnsi="Arial" w:cs="Arial"/>
                <w:sz w:val="24"/>
                <w:szCs w:val="24"/>
                <w:lang w:val="es-PY"/>
              </w:rPr>
              <w:t xml:space="preserve"> de 2 meses</w:t>
            </w:r>
          </w:p>
        </w:tc>
        <w:tc>
          <w:tcPr>
            <w:tcW w:w="1708" w:type="dxa"/>
            <w:tcBorders>
              <w:left w:val="single" w:sz="1" w:space="0" w:color="000000"/>
              <w:bottom w:val="single" w:sz="1" w:space="0" w:color="000000"/>
              <w:right w:val="single" w:sz="1" w:space="0" w:color="000000"/>
            </w:tcBorders>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5</w:t>
            </w:r>
          </w:p>
        </w:tc>
      </w:tr>
    </w:tbl>
    <w:p w:rsidR="00A24FD3" w:rsidRPr="0030621A" w:rsidRDefault="00A24FD3" w:rsidP="00A24FD3">
      <w:pPr>
        <w:autoSpaceDE w:val="0"/>
        <w:rPr>
          <w:rFonts w:ascii="Arial" w:hAnsi="Arial" w:cs="Arial"/>
          <w:sz w:val="24"/>
          <w:szCs w:val="24"/>
          <w:lang w:val="es-PY"/>
        </w:rPr>
      </w:pPr>
    </w:p>
    <w:p w:rsidR="00A24FD3" w:rsidRPr="0030621A" w:rsidRDefault="00A24FD3" w:rsidP="00A24FD3">
      <w:pPr>
        <w:autoSpaceDE w:val="0"/>
        <w:jc w:val="both"/>
        <w:rPr>
          <w:rFonts w:ascii="Arial" w:hAnsi="Arial" w:cs="Arial"/>
          <w:bCs/>
          <w:sz w:val="24"/>
          <w:szCs w:val="24"/>
          <w:lang w:val="es-PY"/>
        </w:rPr>
      </w:pPr>
      <w:r w:rsidRPr="0030621A">
        <w:rPr>
          <w:rFonts w:ascii="Arial" w:hAnsi="Arial" w:cs="Arial"/>
          <w:bCs/>
          <w:sz w:val="24"/>
          <w:szCs w:val="24"/>
          <w:lang w:val="es-PY"/>
        </w:rPr>
        <w:t>En la siguiente tabla se definen el impacto que producirían la ocurrencia de los riegos citados anteriormente:</w:t>
      </w:r>
    </w:p>
    <w:tbl>
      <w:tblPr>
        <w:tblW w:w="9073" w:type="dxa"/>
        <w:tblInd w:w="70" w:type="dxa"/>
        <w:tblLayout w:type="fixed"/>
        <w:tblCellMar>
          <w:left w:w="70" w:type="dxa"/>
          <w:right w:w="70" w:type="dxa"/>
        </w:tblCellMar>
        <w:tblLook w:val="0000" w:firstRow="0" w:lastRow="0" w:firstColumn="0" w:lastColumn="0" w:noHBand="0" w:noVBand="0"/>
      </w:tblPr>
      <w:tblGrid>
        <w:gridCol w:w="2211"/>
        <w:gridCol w:w="2282"/>
        <w:gridCol w:w="2283"/>
        <w:gridCol w:w="2297"/>
      </w:tblGrid>
      <w:tr w:rsidR="00A24FD3" w:rsidRPr="0030621A" w:rsidTr="00D95425">
        <w:trPr>
          <w:cantSplit/>
          <w:trHeight w:val="592"/>
        </w:trPr>
        <w:tc>
          <w:tcPr>
            <w:tcW w:w="2211" w:type="dxa"/>
            <w:tcBorders>
              <w:top w:val="single" w:sz="1" w:space="0" w:color="000000"/>
              <w:left w:val="single" w:sz="1" w:space="0" w:color="000000"/>
              <w:bottom w:val="single" w:sz="1" w:space="0" w:color="000000"/>
            </w:tcBorders>
            <w:shd w:val="clear" w:color="auto" w:fill="CCCCCC"/>
          </w:tcPr>
          <w:p w:rsidR="00A24FD3" w:rsidRPr="0030621A" w:rsidRDefault="00A24FD3" w:rsidP="003F209B">
            <w:pPr>
              <w:autoSpaceDE w:val="0"/>
              <w:jc w:val="center"/>
              <w:rPr>
                <w:rFonts w:ascii="Arial" w:hAnsi="Arial" w:cs="Arial"/>
                <w:b/>
                <w:sz w:val="24"/>
                <w:szCs w:val="24"/>
                <w:lang w:val="es-PY"/>
              </w:rPr>
            </w:pPr>
            <w:r w:rsidRPr="0030621A">
              <w:rPr>
                <w:rFonts w:ascii="Arial" w:hAnsi="Arial" w:cs="Arial"/>
                <w:b/>
                <w:sz w:val="24"/>
                <w:szCs w:val="24"/>
                <w:lang w:val="es-PY"/>
              </w:rPr>
              <w:t>Riesgo</w:t>
            </w:r>
          </w:p>
        </w:tc>
        <w:tc>
          <w:tcPr>
            <w:tcW w:w="2282" w:type="dxa"/>
            <w:tcBorders>
              <w:top w:val="single" w:sz="1" w:space="0" w:color="000000"/>
              <w:left w:val="single" w:sz="1" w:space="0" w:color="000000"/>
              <w:bottom w:val="single" w:sz="1" w:space="0" w:color="000000"/>
            </w:tcBorders>
            <w:shd w:val="clear" w:color="auto" w:fill="CCCCCC"/>
          </w:tcPr>
          <w:p w:rsidR="00A24FD3" w:rsidRPr="0030621A" w:rsidRDefault="00A24FD3" w:rsidP="003F209B">
            <w:pPr>
              <w:autoSpaceDE w:val="0"/>
              <w:jc w:val="center"/>
              <w:rPr>
                <w:rFonts w:ascii="Arial" w:hAnsi="Arial" w:cs="Arial"/>
                <w:b/>
                <w:sz w:val="24"/>
                <w:szCs w:val="24"/>
                <w:lang w:val="es-PY"/>
              </w:rPr>
            </w:pPr>
            <w:r w:rsidRPr="0030621A">
              <w:rPr>
                <w:rFonts w:ascii="Arial" w:hAnsi="Arial" w:cs="Arial"/>
                <w:b/>
                <w:sz w:val="24"/>
                <w:szCs w:val="24"/>
                <w:lang w:val="es-PY"/>
              </w:rPr>
              <w:t>Impacto</w:t>
            </w:r>
          </w:p>
        </w:tc>
        <w:tc>
          <w:tcPr>
            <w:tcW w:w="2283" w:type="dxa"/>
            <w:tcBorders>
              <w:top w:val="single" w:sz="1" w:space="0" w:color="000000"/>
              <w:left w:val="single" w:sz="1" w:space="0" w:color="000000"/>
              <w:bottom w:val="single" w:sz="1" w:space="0" w:color="000000"/>
            </w:tcBorders>
            <w:shd w:val="clear" w:color="auto" w:fill="CCCCCC"/>
          </w:tcPr>
          <w:p w:rsidR="00A24FD3" w:rsidRPr="0030621A" w:rsidRDefault="00A24FD3" w:rsidP="003F209B">
            <w:pPr>
              <w:autoSpaceDE w:val="0"/>
              <w:jc w:val="center"/>
              <w:rPr>
                <w:rFonts w:ascii="Arial" w:hAnsi="Arial" w:cs="Arial"/>
                <w:b/>
                <w:sz w:val="24"/>
                <w:szCs w:val="24"/>
                <w:lang w:val="es-PY"/>
              </w:rPr>
            </w:pPr>
            <w:r w:rsidRPr="0030621A">
              <w:rPr>
                <w:rFonts w:ascii="Arial" w:hAnsi="Arial" w:cs="Arial"/>
                <w:b/>
                <w:sz w:val="24"/>
                <w:szCs w:val="24"/>
                <w:lang w:val="es-PY"/>
              </w:rPr>
              <w:t>Riesgo</w:t>
            </w:r>
          </w:p>
        </w:tc>
        <w:tc>
          <w:tcPr>
            <w:tcW w:w="2297" w:type="dxa"/>
            <w:tcBorders>
              <w:top w:val="single" w:sz="1" w:space="0" w:color="000000"/>
              <w:left w:val="single" w:sz="1" w:space="0" w:color="000000"/>
              <w:bottom w:val="single" w:sz="1" w:space="0" w:color="000000"/>
              <w:right w:val="single" w:sz="1" w:space="0" w:color="000000"/>
            </w:tcBorders>
            <w:shd w:val="clear" w:color="auto" w:fill="CCCCCC"/>
          </w:tcPr>
          <w:p w:rsidR="00A24FD3" w:rsidRPr="0030621A" w:rsidRDefault="00A24FD3" w:rsidP="003F209B">
            <w:pPr>
              <w:autoSpaceDE w:val="0"/>
              <w:jc w:val="center"/>
              <w:rPr>
                <w:rFonts w:ascii="Arial" w:hAnsi="Arial" w:cs="Arial"/>
                <w:b/>
                <w:sz w:val="24"/>
                <w:szCs w:val="24"/>
                <w:lang w:val="es-PY"/>
              </w:rPr>
            </w:pPr>
            <w:r w:rsidRPr="0030621A">
              <w:rPr>
                <w:rFonts w:ascii="Arial" w:hAnsi="Arial" w:cs="Arial"/>
                <w:b/>
                <w:sz w:val="24"/>
                <w:szCs w:val="24"/>
                <w:lang w:val="es-PY"/>
              </w:rPr>
              <w:t>Impacto</w:t>
            </w:r>
          </w:p>
        </w:tc>
      </w:tr>
      <w:tr w:rsidR="00D95425" w:rsidRPr="0030621A" w:rsidTr="00D95425">
        <w:trPr>
          <w:cantSplit/>
          <w:trHeight w:val="240"/>
        </w:trPr>
        <w:tc>
          <w:tcPr>
            <w:tcW w:w="2211" w:type="dxa"/>
            <w:tcBorders>
              <w:left w:val="single" w:sz="1" w:space="0" w:color="000000"/>
              <w:bottom w:val="single" w:sz="1" w:space="0" w:color="000000"/>
            </w:tcBorders>
            <w:shd w:val="clear" w:color="auto" w:fill="E6E6E6"/>
            <w:vAlign w:val="center"/>
          </w:tcPr>
          <w:p w:rsidR="00D95425" w:rsidRPr="0030621A" w:rsidRDefault="00D95425" w:rsidP="003F209B">
            <w:pPr>
              <w:autoSpaceDE w:val="0"/>
              <w:jc w:val="center"/>
              <w:rPr>
                <w:rFonts w:ascii="Arial" w:hAnsi="Arial" w:cs="Arial"/>
                <w:sz w:val="24"/>
                <w:szCs w:val="24"/>
                <w:lang w:val="es-PY"/>
              </w:rPr>
            </w:pPr>
            <w:r w:rsidRPr="0030621A">
              <w:rPr>
                <w:rFonts w:ascii="Arial" w:hAnsi="Arial" w:cs="Arial"/>
                <w:sz w:val="24"/>
                <w:szCs w:val="24"/>
                <w:lang w:val="es-PY"/>
              </w:rPr>
              <w:t>RI-01</w:t>
            </w:r>
          </w:p>
        </w:tc>
        <w:tc>
          <w:tcPr>
            <w:tcW w:w="2282" w:type="dxa"/>
            <w:tcBorders>
              <w:left w:val="single" w:sz="1" w:space="0" w:color="000000"/>
              <w:bottom w:val="single" w:sz="1" w:space="0" w:color="000000"/>
            </w:tcBorders>
          </w:tcPr>
          <w:p w:rsidR="00D95425" w:rsidRPr="0030621A" w:rsidRDefault="00D95425" w:rsidP="003F209B">
            <w:pPr>
              <w:autoSpaceDE w:val="0"/>
              <w:jc w:val="center"/>
              <w:rPr>
                <w:rFonts w:ascii="Arial" w:hAnsi="Arial" w:cs="Arial"/>
                <w:bCs/>
                <w:sz w:val="24"/>
                <w:szCs w:val="24"/>
                <w:lang w:val="es-PY"/>
              </w:rPr>
            </w:pPr>
            <w:r w:rsidRPr="0030621A">
              <w:rPr>
                <w:rFonts w:ascii="Arial" w:hAnsi="Arial" w:cs="Arial"/>
                <w:bCs/>
                <w:sz w:val="24"/>
                <w:szCs w:val="24"/>
                <w:lang w:val="es-PY"/>
              </w:rPr>
              <w:t>Marginal</w:t>
            </w:r>
          </w:p>
        </w:tc>
        <w:tc>
          <w:tcPr>
            <w:tcW w:w="2283" w:type="dxa"/>
            <w:tcBorders>
              <w:left w:val="single" w:sz="1" w:space="0" w:color="000000"/>
              <w:bottom w:val="single" w:sz="1" w:space="0" w:color="000000"/>
            </w:tcBorders>
            <w:shd w:val="clear" w:color="auto" w:fill="E6E6E6"/>
            <w:vAlign w:val="center"/>
          </w:tcPr>
          <w:p w:rsidR="00D95425" w:rsidRPr="0030621A" w:rsidRDefault="00D95425" w:rsidP="00D95425">
            <w:pPr>
              <w:autoSpaceDE w:val="0"/>
              <w:jc w:val="center"/>
              <w:rPr>
                <w:rFonts w:ascii="Arial" w:hAnsi="Arial" w:cs="Arial"/>
                <w:sz w:val="24"/>
                <w:szCs w:val="24"/>
                <w:lang w:val="es-PY"/>
              </w:rPr>
            </w:pPr>
            <w:r>
              <w:rPr>
                <w:rFonts w:ascii="Arial" w:hAnsi="Arial" w:cs="Arial"/>
                <w:sz w:val="24"/>
                <w:szCs w:val="24"/>
                <w:lang w:val="es-PY"/>
              </w:rPr>
              <w:t>RI-14</w:t>
            </w:r>
          </w:p>
        </w:tc>
        <w:tc>
          <w:tcPr>
            <w:tcW w:w="2297" w:type="dxa"/>
            <w:tcBorders>
              <w:left w:val="single" w:sz="1" w:space="0" w:color="000000"/>
              <w:bottom w:val="single" w:sz="1" w:space="0" w:color="000000"/>
              <w:right w:val="single" w:sz="1" w:space="0" w:color="000000"/>
            </w:tcBorders>
          </w:tcPr>
          <w:p w:rsidR="00D95425" w:rsidRPr="0030621A" w:rsidRDefault="00D95425" w:rsidP="00D95425">
            <w:pPr>
              <w:autoSpaceDE w:val="0"/>
              <w:jc w:val="center"/>
              <w:rPr>
                <w:rFonts w:ascii="Arial" w:hAnsi="Arial" w:cs="Arial"/>
                <w:bCs/>
                <w:sz w:val="24"/>
                <w:szCs w:val="24"/>
                <w:lang w:val="es-PY"/>
              </w:rPr>
            </w:pPr>
            <w:r w:rsidRPr="0030621A">
              <w:rPr>
                <w:rFonts w:ascii="Arial" w:hAnsi="Arial" w:cs="Arial"/>
                <w:bCs/>
                <w:sz w:val="24"/>
                <w:szCs w:val="24"/>
                <w:lang w:val="es-PY"/>
              </w:rPr>
              <w:t>Medio</w:t>
            </w:r>
          </w:p>
        </w:tc>
      </w:tr>
      <w:tr w:rsidR="00A24FD3" w:rsidRPr="0030621A" w:rsidTr="00D95425">
        <w:trPr>
          <w:cantSplit/>
          <w:trHeight w:val="252"/>
        </w:trPr>
        <w:tc>
          <w:tcPr>
            <w:tcW w:w="2211" w:type="dxa"/>
            <w:tcBorders>
              <w:left w:val="single" w:sz="1" w:space="0" w:color="000000"/>
              <w:bottom w:val="single" w:sz="1" w:space="0" w:color="000000"/>
            </w:tcBorders>
            <w:shd w:val="clear" w:color="auto" w:fill="E6E6E6"/>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RI-02</w:t>
            </w:r>
          </w:p>
        </w:tc>
        <w:tc>
          <w:tcPr>
            <w:tcW w:w="2282" w:type="dxa"/>
            <w:tcBorders>
              <w:left w:val="single" w:sz="1" w:space="0" w:color="000000"/>
              <w:bottom w:val="single" w:sz="1" w:space="0" w:color="000000"/>
            </w:tcBorders>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Marginal</w:t>
            </w:r>
          </w:p>
        </w:tc>
        <w:tc>
          <w:tcPr>
            <w:tcW w:w="2283" w:type="dxa"/>
            <w:tcBorders>
              <w:left w:val="single" w:sz="1" w:space="0" w:color="000000"/>
              <w:bottom w:val="single" w:sz="1" w:space="0" w:color="000000"/>
            </w:tcBorders>
            <w:shd w:val="clear" w:color="auto" w:fill="E6E6E6"/>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RI-15</w:t>
            </w:r>
          </w:p>
        </w:tc>
        <w:tc>
          <w:tcPr>
            <w:tcW w:w="2297" w:type="dxa"/>
            <w:tcBorders>
              <w:left w:val="single" w:sz="1" w:space="0" w:color="000000"/>
              <w:bottom w:val="single" w:sz="1" w:space="0" w:color="000000"/>
              <w:right w:val="single" w:sz="1" w:space="0" w:color="000000"/>
            </w:tcBorders>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Medio</w:t>
            </w:r>
          </w:p>
        </w:tc>
      </w:tr>
      <w:tr w:rsidR="00D95425" w:rsidRPr="0030621A" w:rsidTr="00D95425">
        <w:trPr>
          <w:cantSplit/>
          <w:trHeight w:val="240"/>
        </w:trPr>
        <w:tc>
          <w:tcPr>
            <w:tcW w:w="2211" w:type="dxa"/>
            <w:tcBorders>
              <w:left w:val="single" w:sz="1" w:space="0" w:color="000000"/>
              <w:bottom w:val="single" w:sz="1" w:space="0" w:color="000000"/>
            </w:tcBorders>
            <w:shd w:val="clear" w:color="auto" w:fill="E6E6E6"/>
            <w:vAlign w:val="center"/>
          </w:tcPr>
          <w:p w:rsidR="00D95425" w:rsidRPr="0030621A" w:rsidRDefault="00D95425" w:rsidP="003F209B">
            <w:pPr>
              <w:autoSpaceDE w:val="0"/>
              <w:jc w:val="center"/>
              <w:rPr>
                <w:rFonts w:ascii="Arial" w:hAnsi="Arial" w:cs="Arial"/>
                <w:sz w:val="24"/>
                <w:szCs w:val="24"/>
                <w:lang w:val="es-PY"/>
              </w:rPr>
            </w:pPr>
            <w:r w:rsidRPr="0030621A">
              <w:rPr>
                <w:rFonts w:ascii="Arial" w:hAnsi="Arial" w:cs="Arial"/>
                <w:sz w:val="24"/>
                <w:szCs w:val="24"/>
                <w:lang w:val="es-PY"/>
              </w:rPr>
              <w:t>RI-03</w:t>
            </w:r>
          </w:p>
        </w:tc>
        <w:tc>
          <w:tcPr>
            <w:tcW w:w="2282" w:type="dxa"/>
            <w:tcBorders>
              <w:left w:val="single" w:sz="1" w:space="0" w:color="000000"/>
              <w:bottom w:val="single" w:sz="1" w:space="0" w:color="000000"/>
            </w:tcBorders>
          </w:tcPr>
          <w:p w:rsidR="00D95425" w:rsidRPr="0030621A" w:rsidRDefault="00D95425" w:rsidP="003F209B">
            <w:pPr>
              <w:autoSpaceDE w:val="0"/>
              <w:jc w:val="center"/>
              <w:rPr>
                <w:rFonts w:ascii="Arial" w:hAnsi="Arial" w:cs="Arial"/>
                <w:bCs/>
                <w:sz w:val="24"/>
                <w:szCs w:val="24"/>
                <w:lang w:val="es-PY"/>
              </w:rPr>
            </w:pPr>
            <w:r w:rsidRPr="0030621A">
              <w:rPr>
                <w:rFonts w:ascii="Arial" w:hAnsi="Arial" w:cs="Arial"/>
                <w:bCs/>
                <w:sz w:val="24"/>
                <w:szCs w:val="24"/>
                <w:lang w:val="es-PY"/>
              </w:rPr>
              <w:t>Medio</w:t>
            </w:r>
          </w:p>
        </w:tc>
        <w:tc>
          <w:tcPr>
            <w:tcW w:w="2283" w:type="dxa"/>
            <w:tcBorders>
              <w:left w:val="single" w:sz="1" w:space="0" w:color="000000"/>
              <w:bottom w:val="single" w:sz="1" w:space="0" w:color="000000"/>
            </w:tcBorders>
            <w:shd w:val="clear" w:color="auto" w:fill="E6E6E6"/>
            <w:vAlign w:val="center"/>
          </w:tcPr>
          <w:p w:rsidR="00D95425" w:rsidRPr="0030621A" w:rsidRDefault="00D95425" w:rsidP="00D95425">
            <w:pPr>
              <w:autoSpaceDE w:val="0"/>
              <w:jc w:val="center"/>
              <w:rPr>
                <w:rFonts w:ascii="Arial" w:hAnsi="Arial" w:cs="Arial"/>
                <w:sz w:val="24"/>
                <w:szCs w:val="24"/>
                <w:lang w:val="es-PY"/>
              </w:rPr>
            </w:pPr>
            <w:r>
              <w:rPr>
                <w:rFonts w:ascii="Arial" w:hAnsi="Arial" w:cs="Arial"/>
                <w:sz w:val="24"/>
                <w:szCs w:val="24"/>
                <w:lang w:val="es-PY"/>
              </w:rPr>
              <w:t>RI-16</w:t>
            </w:r>
          </w:p>
        </w:tc>
        <w:tc>
          <w:tcPr>
            <w:tcW w:w="2297" w:type="dxa"/>
            <w:tcBorders>
              <w:left w:val="single" w:sz="1" w:space="0" w:color="000000"/>
              <w:bottom w:val="single" w:sz="1" w:space="0" w:color="000000"/>
              <w:right w:val="single" w:sz="1" w:space="0" w:color="000000"/>
            </w:tcBorders>
          </w:tcPr>
          <w:p w:rsidR="00D95425" w:rsidRPr="0030621A" w:rsidRDefault="00D95425" w:rsidP="00D95425">
            <w:pPr>
              <w:autoSpaceDE w:val="0"/>
              <w:jc w:val="center"/>
              <w:rPr>
                <w:rFonts w:ascii="Arial" w:hAnsi="Arial" w:cs="Arial"/>
                <w:bCs/>
                <w:sz w:val="24"/>
                <w:szCs w:val="24"/>
                <w:lang w:val="es-PY"/>
              </w:rPr>
            </w:pPr>
            <w:r w:rsidRPr="0030621A">
              <w:rPr>
                <w:rFonts w:ascii="Arial" w:hAnsi="Arial" w:cs="Arial"/>
                <w:bCs/>
                <w:sz w:val="24"/>
                <w:szCs w:val="24"/>
                <w:lang w:val="es-PY"/>
              </w:rPr>
              <w:t>Critico</w:t>
            </w:r>
          </w:p>
        </w:tc>
      </w:tr>
      <w:tr w:rsidR="00A24FD3" w:rsidRPr="0030621A" w:rsidTr="00D95425">
        <w:trPr>
          <w:cantSplit/>
          <w:trHeight w:val="240"/>
        </w:trPr>
        <w:tc>
          <w:tcPr>
            <w:tcW w:w="2211" w:type="dxa"/>
            <w:tcBorders>
              <w:left w:val="single" w:sz="1" w:space="0" w:color="000000"/>
              <w:bottom w:val="single" w:sz="1" w:space="0" w:color="000000"/>
            </w:tcBorders>
            <w:shd w:val="clear" w:color="auto" w:fill="E6E6E6"/>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RI-04</w:t>
            </w:r>
          </w:p>
        </w:tc>
        <w:tc>
          <w:tcPr>
            <w:tcW w:w="2282" w:type="dxa"/>
            <w:tcBorders>
              <w:left w:val="single" w:sz="1" w:space="0" w:color="000000"/>
              <w:bottom w:val="single" w:sz="1" w:space="0" w:color="000000"/>
            </w:tcBorders>
          </w:tcPr>
          <w:p w:rsidR="00A24FD3" w:rsidRPr="0030621A" w:rsidRDefault="00A24FD3" w:rsidP="003F209B">
            <w:pPr>
              <w:autoSpaceDE w:val="0"/>
              <w:rPr>
                <w:rFonts w:ascii="Arial" w:hAnsi="Arial" w:cs="Arial"/>
                <w:bCs/>
                <w:sz w:val="24"/>
                <w:szCs w:val="24"/>
                <w:lang w:val="es-PY"/>
              </w:rPr>
            </w:pPr>
            <w:r w:rsidRPr="0030621A">
              <w:rPr>
                <w:rFonts w:ascii="Arial" w:hAnsi="Arial" w:cs="Arial"/>
                <w:bCs/>
                <w:sz w:val="24"/>
                <w:szCs w:val="24"/>
                <w:lang w:val="es-PY"/>
              </w:rPr>
              <w:t xml:space="preserve">           Crítico</w:t>
            </w:r>
          </w:p>
        </w:tc>
        <w:tc>
          <w:tcPr>
            <w:tcW w:w="2283" w:type="dxa"/>
            <w:tcBorders>
              <w:left w:val="single" w:sz="1" w:space="0" w:color="000000"/>
              <w:bottom w:val="single" w:sz="1" w:space="0" w:color="000000"/>
            </w:tcBorders>
            <w:shd w:val="clear" w:color="auto" w:fill="E6E6E6"/>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RI-17</w:t>
            </w:r>
          </w:p>
        </w:tc>
        <w:tc>
          <w:tcPr>
            <w:tcW w:w="2297" w:type="dxa"/>
            <w:tcBorders>
              <w:left w:val="single" w:sz="1" w:space="0" w:color="000000"/>
              <w:bottom w:val="single" w:sz="1" w:space="0" w:color="000000"/>
              <w:right w:val="single" w:sz="1" w:space="0" w:color="000000"/>
            </w:tcBorders>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Medio</w:t>
            </w:r>
          </w:p>
        </w:tc>
      </w:tr>
      <w:tr w:rsidR="00D95425" w:rsidRPr="0030621A" w:rsidTr="00D95425">
        <w:trPr>
          <w:cantSplit/>
          <w:trHeight w:val="252"/>
        </w:trPr>
        <w:tc>
          <w:tcPr>
            <w:tcW w:w="2211" w:type="dxa"/>
            <w:tcBorders>
              <w:left w:val="single" w:sz="1" w:space="0" w:color="000000"/>
              <w:bottom w:val="single" w:sz="1" w:space="0" w:color="000000"/>
            </w:tcBorders>
            <w:shd w:val="clear" w:color="auto" w:fill="E6E6E6"/>
            <w:vAlign w:val="center"/>
          </w:tcPr>
          <w:p w:rsidR="00D95425" w:rsidRPr="0030621A" w:rsidRDefault="00D95425" w:rsidP="003F209B">
            <w:pPr>
              <w:autoSpaceDE w:val="0"/>
              <w:jc w:val="center"/>
              <w:rPr>
                <w:rFonts w:ascii="Arial" w:hAnsi="Arial" w:cs="Arial"/>
                <w:sz w:val="24"/>
                <w:szCs w:val="24"/>
                <w:lang w:val="es-PY"/>
              </w:rPr>
            </w:pPr>
            <w:r w:rsidRPr="0030621A">
              <w:rPr>
                <w:rFonts w:ascii="Arial" w:hAnsi="Arial" w:cs="Arial"/>
                <w:sz w:val="24"/>
                <w:szCs w:val="24"/>
                <w:lang w:val="es-PY"/>
              </w:rPr>
              <w:t>RI-05</w:t>
            </w:r>
          </w:p>
        </w:tc>
        <w:tc>
          <w:tcPr>
            <w:tcW w:w="2282" w:type="dxa"/>
            <w:tcBorders>
              <w:left w:val="single" w:sz="1" w:space="0" w:color="000000"/>
              <w:bottom w:val="single" w:sz="1" w:space="0" w:color="000000"/>
            </w:tcBorders>
          </w:tcPr>
          <w:p w:rsidR="00D95425" w:rsidRPr="0030621A" w:rsidRDefault="00D95425" w:rsidP="003F209B">
            <w:pPr>
              <w:autoSpaceDE w:val="0"/>
              <w:jc w:val="center"/>
              <w:rPr>
                <w:rFonts w:ascii="Arial" w:hAnsi="Arial" w:cs="Arial"/>
                <w:bCs/>
                <w:sz w:val="24"/>
                <w:szCs w:val="24"/>
                <w:lang w:val="es-PY"/>
              </w:rPr>
            </w:pPr>
            <w:r w:rsidRPr="0030621A">
              <w:rPr>
                <w:rFonts w:ascii="Arial" w:hAnsi="Arial" w:cs="Arial"/>
                <w:bCs/>
                <w:sz w:val="24"/>
                <w:szCs w:val="24"/>
                <w:lang w:val="es-PY"/>
              </w:rPr>
              <w:t>Medio</w:t>
            </w:r>
          </w:p>
        </w:tc>
        <w:tc>
          <w:tcPr>
            <w:tcW w:w="2283" w:type="dxa"/>
            <w:tcBorders>
              <w:left w:val="single" w:sz="1" w:space="0" w:color="000000"/>
              <w:bottom w:val="single" w:sz="1" w:space="0" w:color="000000"/>
            </w:tcBorders>
            <w:shd w:val="clear" w:color="auto" w:fill="E6E6E6"/>
            <w:vAlign w:val="center"/>
          </w:tcPr>
          <w:p w:rsidR="00D95425" w:rsidRPr="0030621A" w:rsidRDefault="00D95425" w:rsidP="00D95425">
            <w:pPr>
              <w:autoSpaceDE w:val="0"/>
              <w:jc w:val="center"/>
              <w:rPr>
                <w:rFonts w:ascii="Arial" w:hAnsi="Arial" w:cs="Arial"/>
                <w:sz w:val="24"/>
                <w:szCs w:val="24"/>
                <w:lang w:val="es-PY"/>
              </w:rPr>
            </w:pPr>
            <w:r>
              <w:rPr>
                <w:rFonts w:ascii="Arial" w:hAnsi="Arial" w:cs="Arial"/>
                <w:sz w:val="24"/>
                <w:szCs w:val="24"/>
                <w:lang w:val="es-PY"/>
              </w:rPr>
              <w:t>RI-18</w:t>
            </w:r>
          </w:p>
        </w:tc>
        <w:tc>
          <w:tcPr>
            <w:tcW w:w="2297" w:type="dxa"/>
            <w:tcBorders>
              <w:left w:val="single" w:sz="1" w:space="0" w:color="000000"/>
              <w:bottom w:val="single" w:sz="1" w:space="0" w:color="000000"/>
              <w:right w:val="single" w:sz="1" w:space="0" w:color="000000"/>
            </w:tcBorders>
          </w:tcPr>
          <w:p w:rsidR="00D95425" w:rsidRPr="0030621A" w:rsidRDefault="00D95425" w:rsidP="00D95425">
            <w:pPr>
              <w:autoSpaceDE w:val="0"/>
              <w:jc w:val="center"/>
              <w:rPr>
                <w:rFonts w:ascii="Arial" w:hAnsi="Arial" w:cs="Arial"/>
                <w:bCs/>
                <w:sz w:val="24"/>
                <w:szCs w:val="24"/>
                <w:lang w:val="es-PY"/>
              </w:rPr>
            </w:pPr>
            <w:r w:rsidRPr="0030621A">
              <w:rPr>
                <w:rFonts w:ascii="Arial" w:hAnsi="Arial" w:cs="Arial"/>
                <w:bCs/>
                <w:sz w:val="24"/>
                <w:szCs w:val="24"/>
                <w:lang w:val="es-PY"/>
              </w:rPr>
              <w:t>Critico</w:t>
            </w:r>
          </w:p>
        </w:tc>
      </w:tr>
      <w:tr w:rsidR="00D95425" w:rsidRPr="0030621A" w:rsidTr="00D95425">
        <w:trPr>
          <w:cantSplit/>
          <w:trHeight w:val="240"/>
        </w:trPr>
        <w:tc>
          <w:tcPr>
            <w:tcW w:w="2211" w:type="dxa"/>
            <w:tcBorders>
              <w:left w:val="single" w:sz="1" w:space="0" w:color="000000"/>
              <w:bottom w:val="single" w:sz="1" w:space="0" w:color="000000"/>
            </w:tcBorders>
            <w:shd w:val="clear" w:color="auto" w:fill="E6E6E6"/>
            <w:vAlign w:val="center"/>
          </w:tcPr>
          <w:p w:rsidR="00D95425" w:rsidRPr="0030621A" w:rsidRDefault="00D95425" w:rsidP="003F209B">
            <w:pPr>
              <w:autoSpaceDE w:val="0"/>
              <w:jc w:val="center"/>
              <w:rPr>
                <w:rFonts w:ascii="Arial" w:hAnsi="Arial" w:cs="Arial"/>
                <w:sz w:val="24"/>
                <w:szCs w:val="24"/>
                <w:lang w:val="es-PY"/>
              </w:rPr>
            </w:pPr>
            <w:r w:rsidRPr="0030621A">
              <w:rPr>
                <w:rFonts w:ascii="Arial" w:hAnsi="Arial" w:cs="Arial"/>
                <w:sz w:val="24"/>
                <w:szCs w:val="24"/>
                <w:lang w:val="es-PY"/>
              </w:rPr>
              <w:t>RI-06</w:t>
            </w:r>
          </w:p>
        </w:tc>
        <w:tc>
          <w:tcPr>
            <w:tcW w:w="2282" w:type="dxa"/>
            <w:tcBorders>
              <w:left w:val="single" w:sz="1" w:space="0" w:color="000000"/>
              <w:bottom w:val="single" w:sz="1" w:space="0" w:color="000000"/>
            </w:tcBorders>
          </w:tcPr>
          <w:p w:rsidR="00D95425" w:rsidRPr="0030621A" w:rsidRDefault="00D95425" w:rsidP="003F209B">
            <w:pPr>
              <w:autoSpaceDE w:val="0"/>
              <w:jc w:val="center"/>
              <w:rPr>
                <w:rFonts w:ascii="Arial" w:hAnsi="Arial" w:cs="Arial"/>
                <w:bCs/>
                <w:sz w:val="24"/>
                <w:szCs w:val="24"/>
                <w:lang w:val="es-PY"/>
              </w:rPr>
            </w:pPr>
            <w:r w:rsidRPr="0030621A">
              <w:rPr>
                <w:rFonts w:ascii="Arial" w:hAnsi="Arial" w:cs="Arial"/>
                <w:bCs/>
                <w:sz w:val="24"/>
                <w:szCs w:val="24"/>
                <w:lang w:val="es-PY"/>
              </w:rPr>
              <w:t>Crítico</w:t>
            </w:r>
          </w:p>
        </w:tc>
        <w:tc>
          <w:tcPr>
            <w:tcW w:w="2283" w:type="dxa"/>
            <w:tcBorders>
              <w:left w:val="single" w:sz="1" w:space="0" w:color="000000"/>
              <w:bottom w:val="single" w:sz="1" w:space="0" w:color="000000"/>
            </w:tcBorders>
            <w:shd w:val="clear" w:color="auto" w:fill="E6E6E6"/>
            <w:vAlign w:val="center"/>
          </w:tcPr>
          <w:p w:rsidR="00D95425" w:rsidRPr="0030621A" w:rsidRDefault="00D95425" w:rsidP="00D95425">
            <w:pPr>
              <w:autoSpaceDE w:val="0"/>
              <w:jc w:val="center"/>
              <w:rPr>
                <w:rFonts w:ascii="Arial" w:hAnsi="Arial" w:cs="Arial"/>
                <w:sz w:val="24"/>
                <w:szCs w:val="24"/>
                <w:lang w:val="es-PY"/>
              </w:rPr>
            </w:pPr>
            <w:r>
              <w:rPr>
                <w:rFonts w:ascii="Arial" w:hAnsi="Arial" w:cs="Arial"/>
                <w:sz w:val="24"/>
                <w:szCs w:val="24"/>
                <w:lang w:val="es-PY"/>
              </w:rPr>
              <w:t>RI-19</w:t>
            </w:r>
          </w:p>
        </w:tc>
        <w:tc>
          <w:tcPr>
            <w:tcW w:w="2297" w:type="dxa"/>
            <w:tcBorders>
              <w:left w:val="single" w:sz="1" w:space="0" w:color="000000"/>
              <w:bottom w:val="single" w:sz="1" w:space="0" w:color="000000"/>
              <w:right w:val="single" w:sz="1" w:space="0" w:color="000000"/>
            </w:tcBorders>
          </w:tcPr>
          <w:p w:rsidR="00D95425" w:rsidRPr="0030621A" w:rsidRDefault="00D95425" w:rsidP="00D95425">
            <w:pPr>
              <w:autoSpaceDE w:val="0"/>
              <w:jc w:val="center"/>
              <w:rPr>
                <w:rFonts w:ascii="Arial" w:hAnsi="Arial" w:cs="Arial"/>
                <w:bCs/>
                <w:sz w:val="24"/>
                <w:szCs w:val="24"/>
                <w:lang w:val="es-PY"/>
              </w:rPr>
            </w:pPr>
            <w:r w:rsidRPr="0030621A">
              <w:rPr>
                <w:rFonts w:ascii="Arial" w:hAnsi="Arial" w:cs="Arial"/>
                <w:bCs/>
                <w:sz w:val="24"/>
                <w:szCs w:val="24"/>
                <w:lang w:val="es-PY"/>
              </w:rPr>
              <w:t>Catastrófico</w:t>
            </w:r>
          </w:p>
        </w:tc>
      </w:tr>
      <w:tr w:rsidR="00D95425" w:rsidRPr="0030621A" w:rsidTr="00D95425">
        <w:trPr>
          <w:cantSplit/>
          <w:trHeight w:val="240"/>
        </w:trPr>
        <w:tc>
          <w:tcPr>
            <w:tcW w:w="2211" w:type="dxa"/>
            <w:tcBorders>
              <w:left w:val="single" w:sz="1" w:space="0" w:color="000000"/>
              <w:bottom w:val="single" w:sz="1" w:space="0" w:color="000000"/>
            </w:tcBorders>
            <w:shd w:val="clear" w:color="auto" w:fill="E6E6E6"/>
            <w:vAlign w:val="center"/>
          </w:tcPr>
          <w:p w:rsidR="00D95425" w:rsidRPr="0030621A" w:rsidRDefault="00D95425" w:rsidP="003F209B">
            <w:pPr>
              <w:autoSpaceDE w:val="0"/>
              <w:jc w:val="center"/>
              <w:rPr>
                <w:rFonts w:ascii="Arial" w:hAnsi="Arial" w:cs="Arial"/>
                <w:sz w:val="24"/>
                <w:szCs w:val="24"/>
                <w:lang w:val="es-PY"/>
              </w:rPr>
            </w:pPr>
            <w:r w:rsidRPr="0030621A">
              <w:rPr>
                <w:rFonts w:ascii="Arial" w:hAnsi="Arial" w:cs="Arial"/>
                <w:sz w:val="24"/>
                <w:szCs w:val="24"/>
                <w:lang w:val="es-PY"/>
              </w:rPr>
              <w:t>RI-07</w:t>
            </w:r>
          </w:p>
        </w:tc>
        <w:tc>
          <w:tcPr>
            <w:tcW w:w="2282" w:type="dxa"/>
            <w:tcBorders>
              <w:left w:val="single" w:sz="1" w:space="0" w:color="000000"/>
              <w:bottom w:val="single" w:sz="1" w:space="0" w:color="000000"/>
            </w:tcBorders>
          </w:tcPr>
          <w:p w:rsidR="00D95425" w:rsidRPr="0030621A" w:rsidRDefault="00D95425" w:rsidP="003F209B">
            <w:pPr>
              <w:autoSpaceDE w:val="0"/>
              <w:jc w:val="center"/>
              <w:rPr>
                <w:rFonts w:ascii="Arial" w:hAnsi="Arial" w:cs="Arial"/>
                <w:bCs/>
                <w:sz w:val="24"/>
                <w:szCs w:val="24"/>
                <w:lang w:val="es-PY"/>
              </w:rPr>
            </w:pPr>
            <w:r w:rsidRPr="0030621A">
              <w:rPr>
                <w:rFonts w:ascii="Arial" w:hAnsi="Arial" w:cs="Arial"/>
                <w:bCs/>
                <w:sz w:val="24"/>
                <w:szCs w:val="24"/>
                <w:lang w:val="es-PY"/>
              </w:rPr>
              <w:t>Media</w:t>
            </w:r>
          </w:p>
        </w:tc>
        <w:tc>
          <w:tcPr>
            <w:tcW w:w="2283" w:type="dxa"/>
            <w:tcBorders>
              <w:left w:val="single" w:sz="1" w:space="0" w:color="000000"/>
              <w:bottom w:val="single" w:sz="1" w:space="0" w:color="000000"/>
            </w:tcBorders>
            <w:shd w:val="clear" w:color="auto" w:fill="E6E6E6"/>
            <w:vAlign w:val="center"/>
          </w:tcPr>
          <w:p w:rsidR="00D95425" w:rsidRPr="0030621A" w:rsidRDefault="00D95425" w:rsidP="00D95425">
            <w:pPr>
              <w:autoSpaceDE w:val="0"/>
              <w:jc w:val="center"/>
              <w:rPr>
                <w:rFonts w:ascii="Arial" w:hAnsi="Arial" w:cs="Arial"/>
                <w:sz w:val="24"/>
                <w:szCs w:val="24"/>
                <w:lang w:val="es-PY"/>
              </w:rPr>
            </w:pPr>
            <w:r>
              <w:rPr>
                <w:rFonts w:ascii="Arial" w:hAnsi="Arial" w:cs="Arial"/>
                <w:sz w:val="24"/>
                <w:szCs w:val="24"/>
                <w:lang w:val="es-PY"/>
              </w:rPr>
              <w:t>RI-20</w:t>
            </w:r>
          </w:p>
        </w:tc>
        <w:tc>
          <w:tcPr>
            <w:tcW w:w="2297" w:type="dxa"/>
            <w:tcBorders>
              <w:left w:val="single" w:sz="1" w:space="0" w:color="000000"/>
              <w:bottom w:val="single" w:sz="1" w:space="0" w:color="000000"/>
              <w:right w:val="single" w:sz="1" w:space="0" w:color="000000"/>
            </w:tcBorders>
          </w:tcPr>
          <w:p w:rsidR="00D95425" w:rsidRPr="0030621A" w:rsidRDefault="00D95425" w:rsidP="00D95425">
            <w:pPr>
              <w:autoSpaceDE w:val="0"/>
              <w:jc w:val="center"/>
              <w:rPr>
                <w:rFonts w:ascii="Arial" w:hAnsi="Arial" w:cs="Arial"/>
                <w:bCs/>
                <w:sz w:val="24"/>
                <w:szCs w:val="24"/>
                <w:lang w:val="es-PY"/>
              </w:rPr>
            </w:pPr>
            <w:r w:rsidRPr="0030621A">
              <w:rPr>
                <w:rFonts w:ascii="Arial" w:hAnsi="Arial" w:cs="Arial"/>
                <w:bCs/>
                <w:sz w:val="24"/>
                <w:szCs w:val="24"/>
                <w:lang w:val="es-PY"/>
              </w:rPr>
              <w:t>Marginal</w:t>
            </w:r>
          </w:p>
        </w:tc>
      </w:tr>
      <w:tr w:rsidR="00D95425" w:rsidRPr="0030621A" w:rsidTr="00D95425">
        <w:trPr>
          <w:cantSplit/>
          <w:trHeight w:val="252"/>
        </w:trPr>
        <w:tc>
          <w:tcPr>
            <w:tcW w:w="2211" w:type="dxa"/>
            <w:tcBorders>
              <w:left w:val="single" w:sz="1" w:space="0" w:color="000000"/>
              <w:bottom w:val="single" w:sz="1" w:space="0" w:color="000000"/>
            </w:tcBorders>
            <w:shd w:val="clear" w:color="auto" w:fill="E6E6E6"/>
            <w:vAlign w:val="center"/>
          </w:tcPr>
          <w:p w:rsidR="00D95425" w:rsidRPr="0030621A" w:rsidRDefault="00D95425" w:rsidP="003F209B">
            <w:pPr>
              <w:autoSpaceDE w:val="0"/>
              <w:jc w:val="center"/>
              <w:rPr>
                <w:rFonts w:ascii="Arial" w:hAnsi="Arial" w:cs="Arial"/>
                <w:sz w:val="24"/>
                <w:szCs w:val="24"/>
                <w:lang w:val="es-PY"/>
              </w:rPr>
            </w:pPr>
            <w:r w:rsidRPr="0030621A">
              <w:rPr>
                <w:rFonts w:ascii="Arial" w:hAnsi="Arial" w:cs="Arial"/>
                <w:sz w:val="24"/>
                <w:szCs w:val="24"/>
                <w:lang w:val="es-PY"/>
              </w:rPr>
              <w:t>RI-08</w:t>
            </w:r>
          </w:p>
        </w:tc>
        <w:tc>
          <w:tcPr>
            <w:tcW w:w="2282" w:type="dxa"/>
            <w:tcBorders>
              <w:left w:val="single" w:sz="1" w:space="0" w:color="000000"/>
              <w:bottom w:val="single" w:sz="1" w:space="0" w:color="000000"/>
            </w:tcBorders>
          </w:tcPr>
          <w:p w:rsidR="00D95425" w:rsidRPr="0030621A" w:rsidRDefault="00D95425" w:rsidP="003F209B">
            <w:pPr>
              <w:autoSpaceDE w:val="0"/>
              <w:jc w:val="center"/>
              <w:rPr>
                <w:rFonts w:ascii="Arial" w:hAnsi="Arial" w:cs="Arial"/>
                <w:bCs/>
                <w:sz w:val="24"/>
                <w:szCs w:val="24"/>
                <w:lang w:val="es-PY"/>
              </w:rPr>
            </w:pPr>
            <w:r w:rsidRPr="0030621A">
              <w:rPr>
                <w:rFonts w:ascii="Arial" w:hAnsi="Arial" w:cs="Arial"/>
                <w:bCs/>
                <w:sz w:val="24"/>
                <w:szCs w:val="24"/>
                <w:lang w:val="es-PY"/>
              </w:rPr>
              <w:t>Medio</w:t>
            </w:r>
          </w:p>
        </w:tc>
        <w:tc>
          <w:tcPr>
            <w:tcW w:w="2283" w:type="dxa"/>
            <w:tcBorders>
              <w:left w:val="single" w:sz="1" w:space="0" w:color="000000"/>
              <w:bottom w:val="single" w:sz="1" w:space="0" w:color="000000"/>
            </w:tcBorders>
            <w:shd w:val="clear" w:color="auto" w:fill="E6E6E6"/>
            <w:vAlign w:val="center"/>
          </w:tcPr>
          <w:p w:rsidR="00D95425" w:rsidRPr="0030621A" w:rsidRDefault="00D95425" w:rsidP="00D95425">
            <w:pPr>
              <w:autoSpaceDE w:val="0"/>
              <w:jc w:val="center"/>
              <w:rPr>
                <w:rFonts w:ascii="Arial" w:hAnsi="Arial" w:cs="Arial"/>
                <w:sz w:val="24"/>
                <w:szCs w:val="24"/>
                <w:lang w:val="es-PY"/>
              </w:rPr>
            </w:pPr>
            <w:r>
              <w:rPr>
                <w:rFonts w:ascii="Arial" w:hAnsi="Arial" w:cs="Arial"/>
                <w:sz w:val="24"/>
                <w:szCs w:val="24"/>
                <w:lang w:val="es-PY"/>
              </w:rPr>
              <w:t>RI-21</w:t>
            </w:r>
          </w:p>
        </w:tc>
        <w:tc>
          <w:tcPr>
            <w:tcW w:w="2297" w:type="dxa"/>
            <w:tcBorders>
              <w:left w:val="single" w:sz="1" w:space="0" w:color="000000"/>
              <w:bottom w:val="single" w:sz="1" w:space="0" w:color="000000"/>
              <w:right w:val="single" w:sz="1" w:space="0" w:color="000000"/>
            </w:tcBorders>
          </w:tcPr>
          <w:p w:rsidR="00D95425" w:rsidRPr="0030621A" w:rsidRDefault="00D95425" w:rsidP="00D95425">
            <w:pPr>
              <w:autoSpaceDE w:val="0"/>
              <w:jc w:val="center"/>
              <w:rPr>
                <w:rFonts w:ascii="Arial" w:hAnsi="Arial" w:cs="Arial"/>
                <w:bCs/>
                <w:sz w:val="24"/>
                <w:szCs w:val="24"/>
                <w:lang w:val="es-PY"/>
              </w:rPr>
            </w:pPr>
            <w:r w:rsidRPr="0030621A">
              <w:rPr>
                <w:rFonts w:ascii="Arial" w:hAnsi="Arial" w:cs="Arial"/>
                <w:bCs/>
                <w:sz w:val="24"/>
                <w:szCs w:val="24"/>
                <w:lang w:val="es-PY"/>
              </w:rPr>
              <w:t>Marginal</w:t>
            </w:r>
          </w:p>
        </w:tc>
      </w:tr>
      <w:tr w:rsidR="00D95425" w:rsidRPr="0030621A" w:rsidTr="00D95425">
        <w:trPr>
          <w:cantSplit/>
          <w:trHeight w:val="240"/>
        </w:trPr>
        <w:tc>
          <w:tcPr>
            <w:tcW w:w="2211" w:type="dxa"/>
            <w:tcBorders>
              <w:left w:val="single" w:sz="1" w:space="0" w:color="000000"/>
              <w:bottom w:val="single" w:sz="1" w:space="0" w:color="000000"/>
            </w:tcBorders>
            <w:shd w:val="clear" w:color="auto" w:fill="E6E6E6"/>
            <w:vAlign w:val="center"/>
          </w:tcPr>
          <w:p w:rsidR="00D95425" w:rsidRPr="0030621A" w:rsidRDefault="00D95425" w:rsidP="003F209B">
            <w:pPr>
              <w:autoSpaceDE w:val="0"/>
              <w:jc w:val="center"/>
              <w:rPr>
                <w:rFonts w:ascii="Arial" w:hAnsi="Arial" w:cs="Arial"/>
                <w:sz w:val="24"/>
                <w:szCs w:val="24"/>
                <w:lang w:val="es-PY"/>
              </w:rPr>
            </w:pPr>
            <w:r w:rsidRPr="0030621A">
              <w:rPr>
                <w:rFonts w:ascii="Arial" w:hAnsi="Arial" w:cs="Arial"/>
                <w:sz w:val="24"/>
                <w:szCs w:val="24"/>
                <w:lang w:val="es-PY"/>
              </w:rPr>
              <w:t>RI-09</w:t>
            </w:r>
          </w:p>
        </w:tc>
        <w:tc>
          <w:tcPr>
            <w:tcW w:w="2282" w:type="dxa"/>
            <w:tcBorders>
              <w:left w:val="single" w:sz="1" w:space="0" w:color="000000"/>
              <w:bottom w:val="single" w:sz="1" w:space="0" w:color="000000"/>
            </w:tcBorders>
          </w:tcPr>
          <w:p w:rsidR="00D95425" w:rsidRPr="0030621A" w:rsidRDefault="00D95425" w:rsidP="003F209B">
            <w:pPr>
              <w:autoSpaceDE w:val="0"/>
              <w:jc w:val="center"/>
              <w:rPr>
                <w:rFonts w:ascii="Arial" w:hAnsi="Arial" w:cs="Arial"/>
                <w:bCs/>
                <w:sz w:val="24"/>
                <w:szCs w:val="24"/>
                <w:lang w:val="es-PY"/>
              </w:rPr>
            </w:pPr>
            <w:r w:rsidRPr="0030621A">
              <w:rPr>
                <w:rFonts w:ascii="Arial" w:hAnsi="Arial" w:cs="Arial"/>
                <w:bCs/>
                <w:sz w:val="24"/>
                <w:szCs w:val="24"/>
                <w:lang w:val="es-PY"/>
              </w:rPr>
              <w:t>Marginal</w:t>
            </w:r>
          </w:p>
        </w:tc>
        <w:tc>
          <w:tcPr>
            <w:tcW w:w="2283" w:type="dxa"/>
            <w:tcBorders>
              <w:left w:val="single" w:sz="1" w:space="0" w:color="000000"/>
              <w:bottom w:val="single" w:sz="1" w:space="0" w:color="000000"/>
            </w:tcBorders>
            <w:shd w:val="clear" w:color="auto" w:fill="E6E6E6"/>
            <w:vAlign w:val="center"/>
          </w:tcPr>
          <w:p w:rsidR="00D95425" w:rsidRPr="0030621A" w:rsidRDefault="00D95425" w:rsidP="00D95425">
            <w:pPr>
              <w:autoSpaceDE w:val="0"/>
              <w:jc w:val="center"/>
              <w:rPr>
                <w:rFonts w:ascii="Arial" w:hAnsi="Arial" w:cs="Arial"/>
                <w:sz w:val="24"/>
                <w:szCs w:val="24"/>
                <w:lang w:val="es-PY"/>
              </w:rPr>
            </w:pPr>
            <w:r>
              <w:rPr>
                <w:rFonts w:ascii="Arial" w:hAnsi="Arial" w:cs="Arial"/>
                <w:sz w:val="24"/>
                <w:szCs w:val="24"/>
                <w:lang w:val="es-PY"/>
              </w:rPr>
              <w:t>RI-22</w:t>
            </w:r>
          </w:p>
        </w:tc>
        <w:tc>
          <w:tcPr>
            <w:tcW w:w="2297" w:type="dxa"/>
            <w:tcBorders>
              <w:left w:val="single" w:sz="1" w:space="0" w:color="000000"/>
              <w:bottom w:val="single" w:sz="1" w:space="0" w:color="000000"/>
              <w:right w:val="single" w:sz="1" w:space="0" w:color="000000"/>
            </w:tcBorders>
          </w:tcPr>
          <w:p w:rsidR="00D95425" w:rsidRPr="0030621A" w:rsidRDefault="00D95425" w:rsidP="00D95425">
            <w:pPr>
              <w:autoSpaceDE w:val="0"/>
              <w:jc w:val="center"/>
              <w:rPr>
                <w:rFonts w:ascii="Arial" w:hAnsi="Arial" w:cs="Arial"/>
                <w:bCs/>
                <w:sz w:val="24"/>
                <w:szCs w:val="24"/>
                <w:lang w:val="es-PY"/>
              </w:rPr>
            </w:pPr>
            <w:r w:rsidRPr="0030621A">
              <w:rPr>
                <w:rFonts w:ascii="Arial" w:hAnsi="Arial" w:cs="Arial"/>
                <w:bCs/>
                <w:sz w:val="24"/>
                <w:szCs w:val="24"/>
                <w:lang w:val="es-PY"/>
              </w:rPr>
              <w:t>Medio</w:t>
            </w:r>
          </w:p>
        </w:tc>
      </w:tr>
      <w:tr w:rsidR="00A24FD3" w:rsidRPr="0030621A" w:rsidTr="00D95425">
        <w:trPr>
          <w:cantSplit/>
          <w:trHeight w:val="240"/>
        </w:trPr>
        <w:tc>
          <w:tcPr>
            <w:tcW w:w="2211" w:type="dxa"/>
            <w:tcBorders>
              <w:left w:val="single" w:sz="1" w:space="0" w:color="000000"/>
              <w:bottom w:val="single" w:sz="1" w:space="0" w:color="000000"/>
            </w:tcBorders>
            <w:shd w:val="clear" w:color="auto" w:fill="E6E6E6"/>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RI-10</w:t>
            </w:r>
          </w:p>
        </w:tc>
        <w:tc>
          <w:tcPr>
            <w:tcW w:w="2282" w:type="dxa"/>
            <w:tcBorders>
              <w:left w:val="single" w:sz="1" w:space="0" w:color="000000"/>
              <w:bottom w:val="single" w:sz="1" w:space="0" w:color="000000"/>
            </w:tcBorders>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Medio</w:t>
            </w:r>
          </w:p>
        </w:tc>
        <w:tc>
          <w:tcPr>
            <w:tcW w:w="2283" w:type="dxa"/>
            <w:tcBorders>
              <w:left w:val="single" w:sz="1" w:space="0" w:color="000000"/>
              <w:bottom w:val="single" w:sz="1" w:space="0" w:color="000000"/>
            </w:tcBorders>
            <w:shd w:val="clear" w:color="auto" w:fill="E6E6E6"/>
            <w:vAlign w:val="center"/>
          </w:tcPr>
          <w:p w:rsidR="00D95425" w:rsidRPr="0030621A" w:rsidRDefault="00D95425" w:rsidP="00D95425">
            <w:pPr>
              <w:autoSpaceDE w:val="0"/>
              <w:rPr>
                <w:rFonts w:ascii="Arial" w:hAnsi="Arial" w:cs="Arial"/>
                <w:sz w:val="24"/>
                <w:szCs w:val="24"/>
                <w:lang w:val="es-PY"/>
              </w:rPr>
            </w:pPr>
          </w:p>
        </w:tc>
        <w:tc>
          <w:tcPr>
            <w:tcW w:w="2297" w:type="dxa"/>
            <w:tcBorders>
              <w:left w:val="single" w:sz="1" w:space="0" w:color="000000"/>
              <w:bottom w:val="single" w:sz="1" w:space="0" w:color="000000"/>
              <w:right w:val="single" w:sz="1" w:space="0" w:color="000000"/>
            </w:tcBorders>
          </w:tcPr>
          <w:p w:rsidR="00A24FD3" w:rsidRPr="0030621A" w:rsidRDefault="00A24FD3" w:rsidP="003F209B">
            <w:pPr>
              <w:autoSpaceDE w:val="0"/>
              <w:jc w:val="center"/>
              <w:rPr>
                <w:rFonts w:ascii="Arial" w:hAnsi="Arial" w:cs="Arial"/>
                <w:bCs/>
                <w:sz w:val="24"/>
                <w:szCs w:val="24"/>
                <w:lang w:val="es-PY"/>
              </w:rPr>
            </w:pPr>
          </w:p>
        </w:tc>
      </w:tr>
      <w:tr w:rsidR="00A24FD3" w:rsidRPr="0030621A" w:rsidTr="00D95425">
        <w:trPr>
          <w:cantSplit/>
          <w:trHeight w:val="240"/>
        </w:trPr>
        <w:tc>
          <w:tcPr>
            <w:tcW w:w="2211" w:type="dxa"/>
            <w:tcBorders>
              <w:left w:val="single" w:sz="1" w:space="0" w:color="000000"/>
              <w:bottom w:val="single" w:sz="1" w:space="0" w:color="000000"/>
            </w:tcBorders>
            <w:shd w:val="clear" w:color="auto" w:fill="E6E6E6"/>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RI-11</w:t>
            </w:r>
          </w:p>
        </w:tc>
        <w:tc>
          <w:tcPr>
            <w:tcW w:w="2282" w:type="dxa"/>
            <w:tcBorders>
              <w:left w:val="single" w:sz="1" w:space="0" w:color="000000"/>
              <w:bottom w:val="single" w:sz="1" w:space="0" w:color="000000"/>
            </w:tcBorders>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Medio</w:t>
            </w:r>
          </w:p>
        </w:tc>
        <w:tc>
          <w:tcPr>
            <w:tcW w:w="2283" w:type="dxa"/>
            <w:tcBorders>
              <w:left w:val="single" w:sz="1" w:space="0" w:color="000000"/>
              <w:bottom w:val="single" w:sz="1" w:space="0" w:color="000000"/>
            </w:tcBorders>
            <w:shd w:val="clear" w:color="auto" w:fill="E6E6E6"/>
            <w:vAlign w:val="center"/>
          </w:tcPr>
          <w:p w:rsidR="00A24FD3" w:rsidRPr="0030621A" w:rsidRDefault="00A24FD3" w:rsidP="003F209B">
            <w:pPr>
              <w:autoSpaceDE w:val="0"/>
              <w:jc w:val="center"/>
              <w:rPr>
                <w:rFonts w:ascii="Arial" w:hAnsi="Arial" w:cs="Arial"/>
                <w:sz w:val="24"/>
                <w:szCs w:val="24"/>
                <w:lang w:val="es-PY"/>
              </w:rPr>
            </w:pPr>
          </w:p>
        </w:tc>
        <w:tc>
          <w:tcPr>
            <w:tcW w:w="2297" w:type="dxa"/>
            <w:tcBorders>
              <w:left w:val="single" w:sz="1" w:space="0" w:color="000000"/>
              <w:bottom w:val="single" w:sz="1" w:space="0" w:color="000000"/>
              <w:right w:val="single" w:sz="1" w:space="0" w:color="000000"/>
            </w:tcBorders>
          </w:tcPr>
          <w:p w:rsidR="00A24FD3" w:rsidRPr="0030621A" w:rsidRDefault="00A24FD3" w:rsidP="003F209B">
            <w:pPr>
              <w:autoSpaceDE w:val="0"/>
              <w:jc w:val="center"/>
              <w:rPr>
                <w:rFonts w:ascii="Arial" w:hAnsi="Arial" w:cs="Arial"/>
                <w:bCs/>
                <w:sz w:val="24"/>
                <w:szCs w:val="24"/>
                <w:lang w:val="es-PY"/>
              </w:rPr>
            </w:pPr>
          </w:p>
        </w:tc>
      </w:tr>
      <w:tr w:rsidR="00A24FD3" w:rsidRPr="0030621A" w:rsidTr="00D95425">
        <w:trPr>
          <w:cantSplit/>
          <w:trHeight w:val="240"/>
        </w:trPr>
        <w:tc>
          <w:tcPr>
            <w:tcW w:w="2211" w:type="dxa"/>
            <w:tcBorders>
              <w:left w:val="single" w:sz="1" w:space="0" w:color="000000"/>
              <w:bottom w:val="single" w:sz="1" w:space="0" w:color="000000"/>
            </w:tcBorders>
            <w:shd w:val="clear" w:color="auto" w:fill="E6E6E6"/>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RI-12</w:t>
            </w:r>
          </w:p>
        </w:tc>
        <w:tc>
          <w:tcPr>
            <w:tcW w:w="2282" w:type="dxa"/>
            <w:tcBorders>
              <w:left w:val="single" w:sz="1" w:space="0" w:color="000000"/>
              <w:bottom w:val="single" w:sz="1" w:space="0" w:color="000000"/>
            </w:tcBorders>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sz w:val="24"/>
                <w:szCs w:val="24"/>
                <w:lang w:val="es-PY"/>
              </w:rPr>
              <w:t>Marginal</w:t>
            </w:r>
          </w:p>
        </w:tc>
        <w:tc>
          <w:tcPr>
            <w:tcW w:w="2283" w:type="dxa"/>
            <w:tcBorders>
              <w:left w:val="single" w:sz="1" w:space="0" w:color="000000"/>
              <w:bottom w:val="single" w:sz="1" w:space="0" w:color="000000"/>
            </w:tcBorders>
            <w:shd w:val="clear" w:color="auto" w:fill="E6E6E6"/>
            <w:vAlign w:val="center"/>
          </w:tcPr>
          <w:p w:rsidR="00A24FD3" w:rsidRPr="0030621A" w:rsidRDefault="00A24FD3" w:rsidP="003F209B">
            <w:pPr>
              <w:autoSpaceDE w:val="0"/>
              <w:jc w:val="center"/>
              <w:rPr>
                <w:rFonts w:ascii="Arial" w:hAnsi="Arial" w:cs="Arial"/>
                <w:sz w:val="24"/>
                <w:szCs w:val="24"/>
                <w:lang w:val="es-PY"/>
              </w:rPr>
            </w:pPr>
          </w:p>
        </w:tc>
        <w:tc>
          <w:tcPr>
            <w:tcW w:w="2297" w:type="dxa"/>
            <w:tcBorders>
              <w:left w:val="single" w:sz="1" w:space="0" w:color="000000"/>
              <w:bottom w:val="single" w:sz="1" w:space="0" w:color="000000"/>
              <w:right w:val="single" w:sz="1" w:space="0" w:color="000000"/>
            </w:tcBorders>
          </w:tcPr>
          <w:p w:rsidR="00A24FD3" w:rsidRPr="0030621A" w:rsidRDefault="00A24FD3" w:rsidP="003F209B">
            <w:pPr>
              <w:autoSpaceDE w:val="0"/>
              <w:jc w:val="center"/>
              <w:rPr>
                <w:rFonts w:ascii="Arial" w:hAnsi="Arial" w:cs="Arial"/>
                <w:bCs/>
                <w:sz w:val="24"/>
                <w:szCs w:val="24"/>
                <w:lang w:val="es-PY"/>
              </w:rPr>
            </w:pPr>
          </w:p>
        </w:tc>
      </w:tr>
      <w:tr w:rsidR="00A24FD3" w:rsidRPr="0030621A" w:rsidTr="00D95425">
        <w:trPr>
          <w:cantSplit/>
          <w:trHeight w:val="240"/>
        </w:trPr>
        <w:tc>
          <w:tcPr>
            <w:tcW w:w="2211" w:type="dxa"/>
            <w:tcBorders>
              <w:left w:val="single" w:sz="1" w:space="0" w:color="000000"/>
            </w:tcBorders>
            <w:shd w:val="clear" w:color="auto" w:fill="E6E6E6"/>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RI-13</w:t>
            </w:r>
          </w:p>
        </w:tc>
        <w:tc>
          <w:tcPr>
            <w:tcW w:w="2282" w:type="dxa"/>
            <w:tcBorders>
              <w:left w:val="single" w:sz="1" w:space="0" w:color="000000"/>
            </w:tcBorders>
          </w:tcPr>
          <w:p w:rsidR="00A24FD3" w:rsidRPr="0030621A" w:rsidRDefault="00A24FD3" w:rsidP="003F209B">
            <w:pPr>
              <w:tabs>
                <w:tab w:val="left" w:pos="480"/>
                <w:tab w:val="center" w:pos="1059"/>
                <w:tab w:val="right" w:pos="2119"/>
              </w:tabs>
              <w:autoSpaceDE w:val="0"/>
              <w:rPr>
                <w:rFonts w:ascii="Arial" w:hAnsi="Arial" w:cs="Arial"/>
                <w:bCs/>
                <w:sz w:val="24"/>
                <w:szCs w:val="24"/>
                <w:lang w:val="es-PY"/>
              </w:rPr>
            </w:pPr>
            <w:r w:rsidRPr="0030621A">
              <w:rPr>
                <w:rFonts w:ascii="Arial" w:hAnsi="Arial" w:cs="Arial"/>
                <w:bCs/>
                <w:sz w:val="24"/>
                <w:szCs w:val="24"/>
                <w:lang w:val="es-PY"/>
              </w:rPr>
              <w:tab/>
            </w:r>
            <w:r w:rsidRPr="0030621A">
              <w:rPr>
                <w:rFonts w:ascii="Arial" w:hAnsi="Arial" w:cs="Arial"/>
                <w:bCs/>
                <w:sz w:val="24"/>
                <w:szCs w:val="24"/>
                <w:lang w:val="es-PY"/>
              </w:rPr>
              <w:tab/>
              <w:t>Critico</w:t>
            </w:r>
            <w:r w:rsidRPr="0030621A">
              <w:rPr>
                <w:rFonts w:ascii="Arial" w:hAnsi="Arial" w:cs="Arial"/>
                <w:bCs/>
                <w:sz w:val="24"/>
                <w:szCs w:val="24"/>
                <w:lang w:val="es-PY"/>
              </w:rPr>
              <w:tab/>
            </w:r>
          </w:p>
        </w:tc>
        <w:tc>
          <w:tcPr>
            <w:tcW w:w="2283" w:type="dxa"/>
            <w:tcBorders>
              <w:left w:val="single" w:sz="1" w:space="0" w:color="000000"/>
            </w:tcBorders>
            <w:shd w:val="clear" w:color="auto" w:fill="E6E6E6"/>
            <w:vAlign w:val="center"/>
          </w:tcPr>
          <w:p w:rsidR="00A24FD3" w:rsidRPr="0030621A" w:rsidRDefault="00A24FD3" w:rsidP="003F209B">
            <w:pPr>
              <w:autoSpaceDE w:val="0"/>
              <w:jc w:val="center"/>
              <w:rPr>
                <w:rFonts w:ascii="Arial" w:hAnsi="Arial" w:cs="Arial"/>
                <w:sz w:val="24"/>
                <w:szCs w:val="24"/>
                <w:lang w:val="es-PY"/>
              </w:rPr>
            </w:pPr>
          </w:p>
        </w:tc>
        <w:tc>
          <w:tcPr>
            <w:tcW w:w="2297" w:type="dxa"/>
            <w:tcBorders>
              <w:left w:val="single" w:sz="1" w:space="0" w:color="000000"/>
              <w:right w:val="single" w:sz="1" w:space="0" w:color="000000"/>
            </w:tcBorders>
          </w:tcPr>
          <w:p w:rsidR="00A24FD3" w:rsidRPr="0030621A" w:rsidRDefault="00A24FD3" w:rsidP="003F209B">
            <w:pPr>
              <w:autoSpaceDE w:val="0"/>
              <w:jc w:val="center"/>
              <w:rPr>
                <w:rFonts w:ascii="Arial" w:hAnsi="Arial" w:cs="Arial"/>
                <w:bCs/>
                <w:sz w:val="24"/>
                <w:szCs w:val="24"/>
                <w:lang w:val="es-PY"/>
              </w:rPr>
            </w:pPr>
          </w:p>
        </w:tc>
      </w:tr>
      <w:tr w:rsidR="00A24FD3" w:rsidRPr="0030621A" w:rsidTr="00D95425">
        <w:trPr>
          <w:cantSplit/>
          <w:trHeight w:val="83"/>
        </w:trPr>
        <w:tc>
          <w:tcPr>
            <w:tcW w:w="2211" w:type="dxa"/>
            <w:tcBorders>
              <w:left w:val="single" w:sz="1" w:space="0" w:color="000000"/>
              <w:bottom w:val="single" w:sz="1" w:space="0" w:color="000000"/>
            </w:tcBorders>
            <w:shd w:val="clear" w:color="auto" w:fill="E6E6E6"/>
            <w:vAlign w:val="center"/>
          </w:tcPr>
          <w:p w:rsidR="00A24FD3" w:rsidRPr="0030621A" w:rsidRDefault="00A24FD3" w:rsidP="003F209B">
            <w:pPr>
              <w:autoSpaceDE w:val="0"/>
              <w:rPr>
                <w:rFonts w:ascii="Arial" w:hAnsi="Arial" w:cs="Arial"/>
                <w:sz w:val="24"/>
                <w:szCs w:val="24"/>
                <w:lang w:val="es-PY"/>
              </w:rPr>
            </w:pPr>
          </w:p>
        </w:tc>
        <w:tc>
          <w:tcPr>
            <w:tcW w:w="2282" w:type="dxa"/>
            <w:tcBorders>
              <w:left w:val="single" w:sz="1" w:space="0" w:color="000000"/>
              <w:bottom w:val="single" w:sz="1" w:space="0" w:color="000000"/>
            </w:tcBorders>
          </w:tcPr>
          <w:p w:rsidR="00A24FD3" w:rsidRPr="0030621A" w:rsidRDefault="00A24FD3" w:rsidP="003F209B">
            <w:pPr>
              <w:autoSpaceDE w:val="0"/>
              <w:rPr>
                <w:rFonts w:ascii="Arial" w:hAnsi="Arial" w:cs="Arial"/>
                <w:bCs/>
                <w:sz w:val="24"/>
                <w:szCs w:val="24"/>
                <w:lang w:val="es-PY"/>
              </w:rPr>
            </w:pPr>
          </w:p>
        </w:tc>
        <w:tc>
          <w:tcPr>
            <w:tcW w:w="2283" w:type="dxa"/>
            <w:tcBorders>
              <w:left w:val="single" w:sz="1" w:space="0" w:color="000000"/>
              <w:bottom w:val="single" w:sz="1" w:space="0" w:color="000000"/>
            </w:tcBorders>
            <w:shd w:val="clear" w:color="auto" w:fill="E6E6E6"/>
            <w:vAlign w:val="center"/>
          </w:tcPr>
          <w:p w:rsidR="00A24FD3" w:rsidRPr="0030621A" w:rsidRDefault="00A24FD3" w:rsidP="003F209B">
            <w:pPr>
              <w:autoSpaceDE w:val="0"/>
              <w:jc w:val="center"/>
              <w:rPr>
                <w:rFonts w:ascii="Arial" w:hAnsi="Arial" w:cs="Arial"/>
                <w:sz w:val="24"/>
                <w:szCs w:val="24"/>
                <w:lang w:val="es-PY"/>
              </w:rPr>
            </w:pPr>
          </w:p>
        </w:tc>
        <w:tc>
          <w:tcPr>
            <w:tcW w:w="2297" w:type="dxa"/>
            <w:tcBorders>
              <w:left w:val="single" w:sz="1" w:space="0" w:color="000000"/>
              <w:bottom w:val="single" w:sz="1" w:space="0" w:color="000000"/>
              <w:right w:val="single" w:sz="1" w:space="0" w:color="000000"/>
            </w:tcBorders>
          </w:tcPr>
          <w:p w:rsidR="00A24FD3" w:rsidRPr="0030621A" w:rsidRDefault="00A24FD3" w:rsidP="003F209B">
            <w:pPr>
              <w:autoSpaceDE w:val="0"/>
              <w:jc w:val="center"/>
              <w:rPr>
                <w:rFonts w:ascii="Arial" w:hAnsi="Arial" w:cs="Arial"/>
                <w:bCs/>
                <w:sz w:val="24"/>
                <w:szCs w:val="24"/>
                <w:lang w:val="es-PY"/>
              </w:rPr>
            </w:pPr>
          </w:p>
        </w:tc>
      </w:tr>
    </w:tbl>
    <w:p w:rsidR="00A24FD3" w:rsidRDefault="00A24FD3" w:rsidP="00A24FD3">
      <w:pPr>
        <w:autoSpaceDE w:val="0"/>
        <w:jc w:val="both"/>
        <w:rPr>
          <w:rFonts w:ascii="Arial" w:hAnsi="Arial" w:cs="Arial"/>
          <w:bCs/>
          <w:sz w:val="24"/>
          <w:szCs w:val="24"/>
          <w:lang w:val="es-PY"/>
        </w:rPr>
      </w:pPr>
    </w:p>
    <w:p w:rsidR="00D95425" w:rsidRDefault="00D95425" w:rsidP="00A24FD3">
      <w:pPr>
        <w:autoSpaceDE w:val="0"/>
        <w:jc w:val="both"/>
        <w:rPr>
          <w:rFonts w:ascii="Arial" w:hAnsi="Arial" w:cs="Arial"/>
          <w:bCs/>
          <w:sz w:val="24"/>
          <w:szCs w:val="24"/>
          <w:lang w:val="es-PY"/>
        </w:rPr>
      </w:pPr>
    </w:p>
    <w:p w:rsidR="00D95425" w:rsidRPr="0030621A" w:rsidRDefault="00D95425" w:rsidP="00A24FD3">
      <w:pPr>
        <w:autoSpaceDE w:val="0"/>
        <w:jc w:val="both"/>
        <w:rPr>
          <w:rFonts w:ascii="Arial" w:hAnsi="Arial" w:cs="Arial"/>
          <w:bCs/>
          <w:sz w:val="24"/>
          <w:szCs w:val="24"/>
          <w:lang w:val="es-PY"/>
        </w:rPr>
      </w:pPr>
    </w:p>
    <w:p w:rsidR="00A24FD3" w:rsidRPr="0030621A" w:rsidRDefault="00A24FD3" w:rsidP="007A6326">
      <w:pPr>
        <w:pStyle w:val="Ttulo2"/>
        <w:rPr>
          <w:rFonts w:ascii="Arial" w:hAnsi="Arial" w:cs="Arial"/>
          <w:b w:val="0"/>
          <w:bCs w:val="0"/>
          <w:sz w:val="24"/>
          <w:szCs w:val="24"/>
          <w:lang w:val="es-PY"/>
        </w:rPr>
      </w:pPr>
      <w:bookmarkStart w:id="31" w:name="_Toc428524227"/>
      <w:r w:rsidRPr="0030621A">
        <w:rPr>
          <w:rFonts w:ascii="Arial" w:hAnsi="Arial" w:cs="Arial"/>
          <w:b w:val="0"/>
          <w:bCs w:val="0"/>
          <w:iCs/>
          <w:sz w:val="24"/>
          <w:szCs w:val="24"/>
          <w:lang w:val="es-PY"/>
        </w:rPr>
        <w:t xml:space="preserve">4.3 </w:t>
      </w:r>
      <w:r w:rsidRPr="0030621A">
        <w:rPr>
          <w:rFonts w:ascii="Arial" w:hAnsi="Arial" w:cs="Arial"/>
          <w:b w:val="0"/>
          <w:bCs w:val="0"/>
          <w:sz w:val="24"/>
          <w:szCs w:val="24"/>
          <w:lang w:val="es-PY"/>
        </w:rPr>
        <w:t>Gestión de los Riesgos</w:t>
      </w:r>
      <w:bookmarkEnd w:id="31"/>
    </w:p>
    <w:p w:rsidR="00A24FD3" w:rsidRPr="0030621A" w:rsidRDefault="00A24FD3" w:rsidP="00A24FD3">
      <w:pPr>
        <w:autoSpaceDE w:val="0"/>
        <w:ind w:firstLine="715"/>
        <w:jc w:val="both"/>
        <w:rPr>
          <w:rFonts w:ascii="Arial" w:hAnsi="Arial" w:cs="Arial"/>
          <w:sz w:val="24"/>
          <w:szCs w:val="24"/>
          <w:lang w:val="es-PY"/>
        </w:rPr>
      </w:pPr>
      <w:r w:rsidRPr="0030621A">
        <w:rPr>
          <w:rFonts w:ascii="Arial" w:hAnsi="Arial" w:cs="Arial"/>
          <w:sz w:val="24"/>
          <w:szCs w:val="24"/>
          <w:lang w:val="es-PY"/>
        </w:rPr>
        <w:t>La lista de riesgos presentada anteriormente servirá como punto de partida al proceso de administración de riesgos. Cabe mencionar que debido a que la gestión de riesgos es una actividad continua, esta lista es susceptible de presentar modificaciones a medida que avance el proyecto, y como consecuencia de ello deberá ser actualizada a lo largo de todo el ciclo de análisis, planeamiento y supervisión de los riesgos.</w:t>
      </w:r>
    </w:p>
    <w:p w:rsidR="00A24FD3" w:rsidRPr="0030621A" w:rsidRDefault="00A24FD3" w:rsidP="00A24FD3">
      <w:pPr>
        <w:autoSpaceDE w:val="0"/>
        <w:ind w:firstLine="715"/>
        <w:jc w:val="both"/>
        <w:rPr>
          <w:rFonts w:ascii="Arial" w:hAnsi="Arial" w:cs="Arial"/>
          <w:sz w:val="24"/>
          <w:szCs w:val="24"/>
          <w:lang w:val="es-PY"/>
        </w:rPr>
      </w:pPr>
      <w:r w:rsidRPr="0030621A">
        <w:rPr>
          <w:rFonts w:ascii="Arial" w:hAnsi="Arial" w:cs="Arial"/>
          <w:sz w:val="24"/>
          <w:szCs w:val="24"/>
          <w:lang w:val="es-PY"/>
        </w:rPr>
        <w:t>El análisis de riesgos presentado en el punto 4.2 examina la amenaza que representa cada riesgo como una ayuda para decidir en qué riesgos es conveniente aplicar una acción.</w:t>
      </w:r>
    </w:p>
    <w:p w:rsidR="005B3543" w:rsidRPr="005B3543" w:rsidRDefault="00A24FD3" w:rsidP="005B3543">
      <w:pPr>
        <w:pStyle w:val="Ttulo2"/>
        <w:rPr>
          <w:rFonts w:ascii="Arial" w:hAnsi="Arial" w:cs="Arial"/>
          <w:b w:val="0"/>
          <w:bCs w:val="0"/>
          <w:sz w:val="24"/>
          <w:szCs w:val="24"/>
          <w:lang w:val="es-PY"/>
        </w:rPr>
      </w:pPr>
      <w:bookmarkStart w:id="32" w:name="_Toc428524228"/>
      <w:r w:rsidRPr="0030621A">
        <w:rPr>
          <w:rFonts w:ascii="Arial" w:hAnsi="Arial" w:cs="Arial"/>
          <w:b w:val="0"/>
          <w:bCs w:val="0"/>
          <w:sz w:val="24"/>
          <w:szCs w:val="24"/>
          <w:lang w:val="es-PY"/>
        </w:rPr>
        <w:t>. Líneas de Acción</w:t>
      </w:r>
      <w:bookmarkEnd w:id="32"/>
    </w:p>
    <w:p w:rsidR="00A24FD3" w:rsidRPr="0030621A" w:rsidRDefault="00A24FD3" w:rsidP="00A24FD3">
      <w:pPr>
        <w:ind w:firstLine="729"/>
        <w:jc w:val="both"/>
        <w:rPr>
          <w:rFonts w:ascii="Arial" w:hAnsi="Arial" w:cs="Arial"/>
          <w:sz w:val="24"/>
          <w:szCs w:val="24"/>
          <w:lang w:val="es-PY"/>
        </w:rPr>
      </w:pPr>
      <w:r w:rsidRPr="0030621A">
        <w:rPr>
          <w:rFonts w:ascii="Arial" w:hAnsi="Arial" w:cs="Arial"/>
          <w:sz w:val="24"/>
          <w:szCs w:val="24"/>
          <w:lang w:val="es-PY"/>
        </w:rPr>
        <w:t xml:space="preserve">Para ejercer una adecuada gestión y supervisión de los riesgos mencionados anteriormente, se elaborará un Plan de Acción y Un Plan de Contingencias para cada </w:t>
      </w:r>
      <w:proofErr w:type="spellStart"/>
      <w:r w:rsidRPr="0030621A">
        <w:rPr>
          <w:rFonts w:ascii="Arial" w:hAnsi="Arial" w:cs="Arial"/>
          <w:sz w:val="24"/>
          <w:szCs w:val="24"/>
          <w:lang w:val="es-PY"/>
        </w:rPr>
        <w:t>unos</w:t>
      </w:r>
      <w:proofErr w:type="spellEnd"/>
      <w:r w:rsidRPr="0030621A">
        <w:rPr>
          <w:rFonts w:ascii="Arial" w:hAnsi="Arial" w:cs="Arial"/>
          <w:sz w:val="24"/>
          <w:szCs w:val="24"/>
          <w:lang w:val="es-PY"/>
        </w:rPr>
        <w:t xml:space="preserve"> de ellos.</w:t>
      </w:r>
    </w:p>
    <w:p w:rsidR="00A24FD3" w:rsidRPr="0030621A" w:rsidRDefault="00A24FD3" w:rsidP="00A24FD3">
      <w:pPr>
        <w:ind w:firstLine="715"/>
        <w:jc w:val="both"/>
        <w:rPr>
          <w:rFonts w:ascii="Arial" w:hAnsi="Arial" w:cs="Arial"/>
          <w:sz w:val="24"/>
          <w:szCs w:val="24"/>
          <w:lang w:val="es-PY"/>
        </w:rPr>
      </w:pPr>
      <w:r w:rsidRPr="0030621A">
        <w:rPr>
          <w:rFonts w:ascii="Arial" w:hAnsi="Arial" w:cs="Arial"/>
          <w:sz w:val="24"/>
          <w:szCs w:val="24"/>
          <w:lang w:val="es-PY"/>
        </w:rPr>
        <w:t xml:space="preserve">El </w:t>
      </w:r>
      <w:r w:rsidRPr="0030621A">
        <w:rPr>
          <w:rFonts w:ascii="Arial" w:hAnsi="Arial" w:cs="Arial"/>
          <w:b/>
          <w:bCs/>
          <w:sz w:val="24"/>
          <w:szCs w:val="24"/>
          <w:lang w:val="es-PY"/>
        </w:rPr>
        <w:t xml:space="preserve">Plan de Acción </w:t>
      </w:r>
      <w:r w:rsidRPr="0030621A">
        <w:rPr>
          <w:rFonts w:ascii="Arial" w:hAnsi="Arial" w:cs="Arial"/>
          <w:bCs/>
          <w:sz w:val="24"/>
          <w:szCs w:val="24"/>
          <w:lang w:val="es-PY"/>
        </w:rPr>
        <w:t>se</w:t>
      </w:r>
      <w:r w:rsidRPr="0030621A">
        <w:rPr>
          <w:rFonts w:ascii="Arial" w:hAnsi="Arial" w:cs="Arial"/>
          <w:sz w:val="24"/>
          <w:szCs w:val="24"/>
          <w:lang w:val="es-PY"/>
        </w:rPr>
        <w:t xml:space="preserve">rá utilizado para minimizar los riesgos mediante acciones preventivas. La probabilidad que un riesgo ocurra así como el impacto que el mismo podría ocasionar en el proyecto pueden ser mitigados encarando los problemas en forma proactiva. </w:t>
      </w:r>
    </w:p>
    <w:p w:rsidR="00A24FD3" w:rsidRPr="005B3543" w:rsidRDefault="00A24FD3" w:rsidP="005B3543">
      <w:pPr>
        <w:autoSpaceDE w:val="0"/>
        <w:ind w:firstLine="715"/>
        <w:jc w:val="both"/>
        <w:rPr>
          <w:rFonts w:ascii="Arial" w:hAnsi="Arial" w:cs="Arial"/>
          <w:sz w:val="24"/>
          <w:szCs w:val="24"/>
          <w:lang w:val="es-PY"/>
        </w:rPr>
      </w:pPr>
      <w:r w:rsidRPr="0030621A">
        <w:rPr>
          <w:rFonts w:ascii="Arial" w:hAnsi="Arial" w:cs="Arial"/>
          <w:sz w:val="24"/>
          <w:szCs w:val="24"/>
          <w:lang w:val="es-PY"/>
        </w:rPr>
        <w:t xml:space="preserve">El </w:t>
      </w:r>
      <w:r w:rsidRPr="0030621A">
        <w:rPr>
          <w:rFonts w:ascii="Arial" w:hAnsi="Arial" w:cs="Arial"/>
          <w:b/>
          <w:bCs/>
          <w:sz w:val="24"/>
          <w:szCs w:val="24"/>
          <w:lang w:val="es-PY"/>
        </w:rPr>
        <w:t>Plan de Contingencia</w:t>
      </w:r>
      <w:r w:rsidRPr="0030621A">
        <w:rPr>
          <w:rFonts w:ascii="Arial" w:hAnsi="Arial" w:cs="Arial"/>
          <w:sz w:val="24"/>
          <w:szCs w:val="24"/>
          <w:lang w:val="es-PY"/>
        </w:rPr>
        <w:t>, por el contrario intenta implementar respuestas rápidas para mitigar los efectos en el caso que los riesgos se concreten, es decir reducir el impacto de los mismos mediante una reacción planeada. Este plan, además definirá ciertos indicadores que permitirán poner en marcha las acciones previstas, es decir, en caso que se verifiquen ciertos disparadores se a</w:t>
      </w:r>
      <w:r w:rsidR="005B3543">
        <w:rPr>
          <w:rFonts w:ascii="Arial" w:hAnsi="Arial" w:cs="Arial"/>
          <w:sz w:val="24"/>
          <w:szCs w:val="24"/>
          <w:lang w:val="es-PY"/>
        </w:rPr>
        <w:t>doptarán las medidas indicadas.</w:t>
      </w:r>
    </w:p>
    <w:p w:rsidR="00A24FD3" w:rsidRPr="0030621A" w:rsidRDefault="00A24FD3" w:rsidP="009164EB">
      <w:pPr>
        <w:numPr>
          <w:ilvl w:val="0"/>
          <w:numId w:val="35"/>
        </w:numPr>
        <w:autoSpaceDE w:val="0"/>
        <w:spacing w:after="0" w:line="240" w:lineRule="auto"/>
        <w:rPr>
          <w:rFonts w:ascii="Arial" w:hAnsi="Arial" w:cs="Arial"/>
          <w:b/>
          <w:bCs/>
          <w:iCs/>
          <w:sz w:val="24"/>
          <w:szCs w:val="24"/>
          <w:lang w:val="es-PY"/>
        </w:rPr>
      </w:pPr>
      <w:r w:rsidRPr="0030621A">
        <w:rPr>
          <w:rFonts w:ascii="Arial" w:hAnsi="Arial" w:cs="Arial"/>
          <w:b/>
          <w:bCs/>
          <w:iCs/>
          <w:sz w:val="24"/>
          <w:szCs w:val="24"/>
          <w:lang w:val="es-PY"/>
        </w:rPr>
        <w:t>R</w:t>
      </w:r>
      <w:r w:rsidR="005B3543">
        <w:rPr>
          <w:rFonts w:ascii="Arial" w:hAnsi="Arial" w:cs="Arial"/>
          <w:b/>
          <w:bCs/>
          <w:iCs/>
          <w:sz w:val="24"/>
          <w:szCs w:val="24"/>
          <w:lang w:val="es-PY"/>
        </w:rPr>
        <w:t>iesgo RI-05</w:t>
      </w:r>
      <w:r w:rsidRPr="0030621A">
        <w:rPr>
          <w:rFonts w:ascii="Arial" w:hAnsi="Arial" w:cs="Arial"/>
          <w:b/>
          <w:bCs/>
          <w:iCs/>
          <w:sz w:val="24"/>
          <w:szCs w:val="24"/>
          <w:lang w:val="es-PY"/>
        </w:rPr>
        <w:t xml:space="preserve"> Errores en la definición de requisitos.</w:t>
      </w:r>
    </w:p>
    <w:p w:rsidR="00A24FD3" w:rsidRPr="0030621A" w:rsidRDefault="00A24FD3" w:rsidP="009164EB">
      <w:pPr>
        <w:numPr>
          <w:ilvl w:val="1"/>
          <w:numId w:val="30"/>
        </w:numPr>
        <w:tabs>
          <w:tab w:val="clear" w:pos="576"/>
          <w:tab w:val="num" w:pos="1418"/>
        </w:tabs>
        <w:autoSpaceDE w:val="0"/>
        <w:spacing w:after="0" w:line="240" w:lineRule="auto"/>
        <w:ind w:left="1418" w:hanging="425"/>
        <w:rPr>
          <w:rFonts w:ascii="Arial" w:hAnsi="Arial" w:cs="Arial"/>
          <w:bCs/>
          <w:i/>
          <w:iCs/>
          <w:sz w:val="24"/>
          <w:szCs w:val="24"/>
          <w:u w:val="single"/>
          <w:lang w:val="es-PY"/>
        </w:rPr>
      </w:pPr>
      <w:r w:rsidRPr="0030621A">
        <w:rPr>
          <w:rFonts w:ascii="Arial" w:hAnsi="Arial" w:cs="Arial"/>
          <w:bCs/>
          <w:i/>
          <w:iCs/>
          <w:sz w:val="24"/>
          <w:szCs w:val="24"/>
          <w:u w:val="single"/>
          <w:lang w:val="es-PY"/>
        </w:rPr>
        <w:t>Aspectos a considerar</w:t>
      </w:r>
      <w:r w:rsidRPr="0030621A">
        <w:rPr>
          <w:rFonts w:ascii="Arial" w:hAnsi="Arial" w:cs="Arial"/>
          <w:bCs/>
          <w:iCs/>
          <w:sz w:val="24"/>
          <w:szCs w:val="24"/>
          <w:lang w:val="es-PY"/>
        </w:rPr>
        <w:t>:</w:t>
      </w:r>
    </w:p>
    <w:p w:rsidR="00A24FD3" w:rsidRPr="0030621A" w:rsidRDefault="00A24FD3" w:rsidP="009164EB">
      <w:pPr>
        <w:numPr>
          <w:ilvl w:val="2"/>
          <w:numId w:val="30"/>
        </w:numPr>
        <w:tabs>
          <w:tab w:val="clear" w:pos="720"/>
          <w:tab w:val="left" w:pos="2835"/>
        </w:tabs>
        <w:suppressAutoHyphens/>
        <w:spacing w:after="0" w:line="240" w:lineRule="auto"/>
        <w:ind w:left="2835" w:hanging="709"/>
        <w:rPr>
          <w:rFonts w:ascii="Arial" w:hAnsi="Arial" w:cs="Arial"/>
          <w:i/>
          <w:sz w:val="24"/>
          <w:szCs w:val="24"/>
          <w:lang w:val="es-PY"/>
        </w:rPr>
      </w:pPr>
      <w:proofErr w:type="spellStart"/>
      <w:r w:rsidRPr="0030621A">
        <w:rPr>
          <w:rFonts w:ascii="Arial" w:hAnsi="Arial" w:cs="Arial"/>
          <w:b/>
          <w:sz w:val="24"/>
          <w:szCs w:val="24"/>
          <w:lang w:val="es-PY"/>
        </w:rPr>
        <w:t>Por que</w:t>
      </w:r>
      <w:proofErr w:type="spellEnd"/>
      <w:r w:rsidRPr="0030621A">
        <w:rPr>
          <w:rFonts w:ascii="Arial" w:hAnsi="Arial" w:cs="Arial"/>
          <w:sz w:val="24"/>
          <w:szCs w:val="24"/>
          <w:lang w:val="es-PY"/>
        </w:rPr>
        <w:t xml:space="preserve"> el riesgo es importante: Es probable que en primera instancia no se interpreten debidamente los verdaderos requisitos de los futuros usuarios del sistema. Si este riesgo se verifica podría generarse graves inconvenientes en la implementación del sistema.</w:t>
      </w:r>
    </w:p>
    <w:p w:rsidR="00A24FD3" w:rsidRPr="0030621A" w:rsidRDefault="00A24FD3" w:rsidP="009164EB">
      <w:pPr>
        <w:numPr>
          <w:ilvl w:val="2"/>
          <w:numId w:val="30"/>
        </w:numPr>
        <w:tabs>
          <w:tab w:val="left" w:pos="2835"/>
        </w:tabs>
        <w:autoSpaceDE w:val="0"/>
        <w:spacing w:after="0" w:line="240" w:lineRule="auto"/>
        <w:ind w:left="2835" w:hanging="708"/>
        <w:rPr>
          <w:rFonts w:ascii="Arial" w:hAnsi="Arial" w:cs="Arial"/>
          <w:b/>
          <w:bCs/>
          <w:iCs/>
          <w:sz w:val="24"/>
          <w:szCs w:val="24"/>
          <w:lang w:val="es-PY"/>
        </w:rPr>
      </w:pPr>
      <w:r w:rsidRPr="0030621A">
        <w:rPr>
          <w:rFonts w:ascii="Arial" w:hAnsi="Arial" w:cs="Arial"/>
          <w:b/>
          <w:bCs/>
          <w:iCs/>
          <w:sz w:val="24"/>
          <w:szCs w:val="24"/>
          <w:lang w:val="es-PY"/>
        </w:rPr>
        <w:t>Que información</w:t>
      </w:r>
      <w:r w:rsidRPr="0030621A">
        <w:rPr>
          <w:rFonts w:ascii="Arial" w:hAnsi="Arial" w:cs="Arial"/>
          <w:bCs/>
          <w:iCs/>
          <w:sz w:val="24"/>
          <w:szCs w:val="24"/>
          <w:lang w:val="es-PY"/>
        </w:rPr>
        <w:t xml:space="preserve"> se necesita para seguir el estado del riesgo:</w:t>
      </w:r>
    </w:p>
    <w:p w:rsidR="00A24FD3" w:rsidRPr="0030621A" w:rsidRDefault="00A24FD3" w:rsidP="009164EB">
      <w:pPr>
        <w:numPr>
          <w:ilvl w:val="3"/>
          <w:numId w:val="31"/>
        </w:numPr>
        <w:tabs>
          <w:tab w:val="clear" w:pos="2880"/>
          <w:tab w:val="left" w:pos="3544"/>
        </w:tabs>
        <w:autoSpaceDE w:val="0"/>
        <w:spacing w:after="0" w:line="240" w:lineRule="auto"/>
        <w:ind w:left="3544" w:hanging="425"/>
        <w:rPr>
          <w:rFonts w:ascii="Arial" w:hAnsi="Arial" w:cs="Arial"/>
          <w:bCs/>
          <w:iCs/>
          <w:sz w:val="24"/>
          <w:szCs w:val="24"/>
          <w:lang w:val="es-PY"/>
        </w:rPr>
      </w:pPr>
      <w:r w:rsidRPr="0030621A">
        <w:rPr>
          <w:rFonts w:ascii="Arial" w:hAnsi="Arial" w:cs="Arial"/>
          <w:bCs/>
          <w:iCs/>
          <w:sz w:val="24"/>
          <w:szCs w:val="24"/>
          <w:lang w:val="es-PY"/>
        </w:rPr>
        <w:t>Documento de estudio de viabilidad de sistema.</w:t>
      </w:r>
    </w:p>
    <w:p w:rsidR="00A24FD3" w:rsidRPr="0030621A" w:rsidRDefault="00A24FD3" w:rsidP="009164EB">
      <w:pPr>
        <w:numPr>
          <w:ilvl w:val="3"/>
          <w:numId w:val="31"/>
        </w:numPr>
        <w:tabs>
          <w:tab w:val="clear" w:pos="2880"/>
          <w:tab w:val="left" w:pos="3544"/>
        </w:tabs>
        <w:autoSpaceDE w:val="0"/>
        <w:spacing w:after="0" w:line="240" w:lineRule="auto"/>
        <w:ind w:left="3544" w:hanging="425"/>
        <w:rPr>
          <w:rFonts w:ascii="Arial" w:hAnsi="Arial" w:cs="Arial"/>
          <w:bCs/>
          <w:iCs/>
          <w:sz w:val="24"/>
          <w:szCs w:val="24"/>
          <w:lang w:val="es-PY"/>
        </w:rPr>
      </w:pPr>
      <w:r w:rsidRPr="0030621A">
        <w:rPr>
          <w:rFonts w:ascii="Arial" w:hAnsi="Arial" w:cs="Arial"/>
          <w:bCs/>
          <w:iCs/>
          <w:sz w:val="24"/>
          <w:szCs w:val="24"/>
          <w:lang w:val="es-PY"/>
        </w:rPr>
        <w:t>Documento de especificaciones de requisitos de software.</w:t>
      </w:r>
    </w:p>
    <w:p w:rsidR="00A24FD3" w:rsidRPr="0030621A" w:rsidRDefault="00A24FD3" w:rsidP="009164EB">
      <w:pPr>
        <w:numPr>
          <w:ilvl w:val="2"/>
          <w:numId w:val="30"/>
        </w:numPr>
        <w:tabs>
          <w:tab w:val="left" w:pos="2835"/>
        </w:tabs>
        <w:autoSpaceDE w:val="0"/>
        <w:spacing w:after="0" w:line="240" w:lineRule="auto"/>
        <w:ind w:left="2835" w:hanging="709"/>
        <w:rPr>
          <w:rFonts w:ascii="Arial" w:hAnsi="Arial" w:cs="Arial"/>
          <w:b/>
          <w:bCs/>
          <w:iCs/>
          <w:sz w:val="24"/>
          <w:szCs w:val="24"/>
          <w:lang w:val="es-PY"/>
        </w:rPr>
      </w:pPr>
      <w:r w:rsidRPr="0030621A">
        <w:rPr>
          <w:rFonts w:ascii="Arial" w:hAnsi="Arial" w:cs="Arial"/>
          <w:b/>
          <w:bCs/>
          <w:iCs/>
          <w:sz w:val="24"/>
          <w:szCs w:val="24"/>
          <w:lang w:val="es-PY"/>
        </w:rPr>
        <w:lastRenderedPageBreak/>
        <w:t>Quien es responsable</w:t>
      </w:r>
      <w:r w:rsidRPr="0030621A">
        <w:rPr>
          <w:rFonts w:ascii="Arial" w:hAnsi="Arial" w:cs="Arial"/>
          <w:bCs/>
          <w:iCs/>
          <w:sz w:val="24"/>
          <w:szCs w:val="24"/>
          <w:lang w:val="es-PY"/>
        </w:rPr>
        <w:t xml:space="preserve"> de realizar las actividades de control del riesgo: el responsable es el líder del proyecto junto con personal encargado de los requisitos.</w:t>
      </w:r>
    </w:p>
    <w:p w:rsidR="00A24FD3" w:rsidRPr="0030621A" w:rsidRDefault="00A24FD3" w:rsidP="009164EB">
      <w:pPr>
        <w:numPr>
          <w:ilvl w:val="2"/>
          <w:numId w:val="30"/>
        </w:numPr>
        <w:tabs>
          <w:tab w:val="left" w:pos="2835"/>
        </w:tabs>
        <w:autoSpaceDE w:val="0"/>
        <w:spacing w:after="0" w:line="240" w:lineRule="auto"/>
        <w:ind w:left="2835" w:hanging="709"/>
        <w:rPr>
          <w:rFonts w:ascii="Arial" w:hAnsi="Arial" w:cs="Arial"/>
          <w:b/>
          <w:bCs/>
          <w:iCs/>
          <w:sz w:val="24"/>
          <w:szCs w:val="24"/>
          <w:lang w:val="es-PY"/>
        </w:rPr>
      </w:pPr>
      <w:r w:rsidRPr="0030621A">
        <w:rPr>
          <w:rFonts w:ascii="Arial" w:hAnsi="Arial" w:cs="Arial"/>
          <w:b/>
          <w:bCs/>
          <w:iCs/>
          <w:sz w:val="24"/>
          <w:szCs w:val="24"/>
          <w:lang w:val="es-PY"/>
        </w:rPr>
        <w:t>Que recursos</w:t>
      </w:r>
      <w:r w:rsidRPr="0030621A">
        <w:rPr>
          <w:rFonts w:ascii="Arial" w:hAnsi="Arial" w:cs="Arial"/>
          <w:bCs/>
          <w:iCs/>
          <w:sz w:val="24"/>
          <w:szCs w:val="24"/>
          <w:lang w:val="es-PY"/>
        </w:rPr>
        <w:t xml:space="preserve"> se necesitan para realizar las actividades de control del riesgo: para realizar las actividades de control del riesgo no se necesitan recursos económicos extras, pero si herramientas y contacto con los futuros usuarios para analizar los recursos.</w:t>
      </w:r>
    </w:p>
    <w:p w:rsidR="00A24FD3" w:rsidRPr="0030621A" w:rsidRDefault="00A24FD3" w:rsidP="00A24FD3">
      <w:pPr>
        <w:autoSpaceDE w:val="0"/>
        <w:ind w:left="709"/>
        <w:rPr>
          <w:rFonts w:ascii="Arial" w:hAnsi="Arial" w:cs="Arial"/>
          <w:b/>
          <w:bCs/>
          <w:iCs/>
          <w:sz w:val="24"/>
          <w:szCs w:val="24"/>
          <w:lang w:val="es-PY"/>
        </w:rPr>
      </w:pPr>
    </w:p>
    <w:p w:rsidR="00A24FD3" w:rsidRPr="0030621A" w:rsidRDefault="00A24FD3" w:rsidP="009164EB">
      <w:pPr>
        <w:numPr>
          <w:ilvl w:val="1"/>
          <w:numId w:val="30"/>
        </w:numPr>
        <w:tabs>
          <w:tab w:val="clear" w:pos="576"/>
          <w:tab w:val="num" w:pos="1418"/>
        </w:tabs>
        <w:autoSpaceDE w:val="0"/>
        <w:spacing w:after="0" w:line="240" w:lineRule="auto"/>
        <w:ind w:left="1418" w:hanging="425"/>
        <w:jc w:val="both"/>
        <w:rPr>
          <w:rFonts w:ascii="Arial" w:hAnsi="Arial" w:cs="Arial"/>
          <w:sz w:val="24"/>
          <w:szCs w:val="24"/>
          <w:lang w:val="es-PY"/>
        </w:rPr>
      </w:pPr>
      <w:r w:rsidRPr="0030621A">
        <w:rPr>
          <w:rFonts w:ascii="Arial" w:hAnsi="Arial" w:cs="Arial"/>
          <w:b/>
          <w:bCs/>
          <w:iCs/>
          <w:sz w:val="24"/>
          <w:szCs w:val="24"/>
          <w:lang w:val="es-PY"/>
        </w:rPr>
        <w:t>Plan de Acción</w:t>
      </w:r>
    </w:p>
    <w:p w:rsidR="00A24FD3" w:rsidRPr="0030621A" w:rsidRDefault="00A24FD3" w:rsidP="009164EB">
      <w:pPr>
        <w:numPr>
          <w:ilvl w:val="2"/>
          <w:numId w:val="30"/>
        </w:numPr>
        <w:tabs>
          <w:tab w:val="clear" w:pos="720"/>
          <w:tab w:val="left" w:pos="2835"/>
        </w:tabs>
        <w:autoSpaceDE w:val="0"/>
        <w:spacing w:after="0" w:line="240" w:lineRule="auto"/>
        <w:ind w:left="2835" w:hanging="709"/>
        <w:jc w:val="both"/>
        <w:rPr>
          <w:rFonts w:ascii="Arial" w:hAnsi="Arial" w:cs="Arial"/>
          <w:sz w:val="24"/>
          <w:szCs w:val="24"/>
          <w:lang w:val="es-PY"/>
        </w:rPr>
      </w:pPr>
      <w:r w:rsidRPr="0030621A">
        <w:rPr>
          <w:rFonts w:ascii="Arial" w:hAnsi="Arial" w:cs="Arial"/>
          <w:sz w:val="24"/>
          <w:szCs w:val="24"/>
          <w:lang w:val="es-PY"/>
        </w:rPr>
        <w:t>Contactarse con posibles clientes y usuarios del sistema.</w:t>
      </w:r>
    </w:p>
    <w:p w:rsidR="00A24FD3" w:rsidRPr="0030621A" w:rsidRDefault="00A24FD3" w:rsidP="009164EB">
      <w:pPr>
        <w:numPr>
          <w:ilvl w:val="2"/>
          <w:numId w:val="30"/>
        </w:numPr>
        <w:tabs>
          <w:tab w:val="num" w:pos="2835"/>
        </w:tabs>
        <w:autoSpaceDE w:val="0"/>
        <w:spacing w:after="0" w:line="240" w:lineRule="auto"/>
        <w:ind w:left="2835" w:hanging="709"/>
        <w:jc w:val="both"/>
        <w:rPr>
          <w:rFonts w:ascii="Arial" w:hAnsi="Arial" w:cs="Arial"/>
          <w:sz w:val="24"/>
          <w:szCs w:val="24"/>
          <w:lang w:val="es-PY"/>
        </w:rPr>
      </w:pPr>
      <w:r w:rsidRPr="0030621A">
        <w:rPr>
          <w:rFonts w:ascii="Arial" w:hAnsi="Arial" w:cs="Arial"/>
          <w:sz w:val="24"/>
          <w:szCs w:val="24"/>
          <w:lang w:val="es-PY"/>
        </w:rPr>
        <w:t>Realizar las consultas y entrevistas necesarias con usuarios para lograr un relevamiento completo de sus necesidades.</w:t>
      </w:r>
    </w:p>
    <w:p w:rsidR="00A24FD3" w:rsidRPr="0030621A" w:rsidRDefault="00A24FD3" w:rsidP="009164EB">
      <w:pPr>
        <w:numPr>
          <w:ilvl w:val="2"/>
          <w:numId w:val="30"/>
        </w:numPr>
        <w:tabs>
          <w:tab w:val="num" w:pos="2835"/>
        </w:tabs>
        <w:autoSpaceDE w:val="0"/>
        <w:spacing w:after="0" w:line="240" w:lineRule="auto"/>
        <w:ind w:left="2835" w:hanging="709"/>
        <w:jc w:val="both"/>
        <w:rPr>
          <w:rFonts w:ascii="Arial" w:hAnsi="Arial" w:cs="Arial"/>
          <w:sz w:val="24"/>
          <w:szCs w:val="24"/>
          <w:lang w:val="es-PY"/>
        </w:rPr>
      </w:pPr>
      <w:r w:rsidRPr="0030621A">
        <w:rPr>
          <w:rFonts w:ascii="Arial" w:hAnsi="Arial" w:cs="Arial"/>
          <w:sz w:val="24"/>
          <w:szCs w:val="24"/>
          <w:lang w:val="es-PY"/>
        </w:rPr>
        <w:t>Analizar detenidamente cada uno de los requisitos para comprobar la existencia de requerimientos encubiertos o mimetizados con otros requerimientos ya identificados.</w:t>
      </w:r>
    </w:p>
    <w:p w:rsidR="00A24FD3" w:rsidRPr="0030621A" w:rsidRDefault="00A24FD3" w:rsidP="009164EB">
      <w:pPr>
        <w:numPr>
          <w:ilvl w:val="2"/>
          <w:numId w:val="30"/>
        </w:numPr>
        <w:tabs>
          <w:tab w:val="num" w:pos="2835"/>
        </w:tabs>
        <w:autoSpaceDE w:val="0"/>
        <w:spacing w:after="0" w:line="240" w:lineRule="auto"/>
        <w:ind w:left="2835" w:hanging="709"/>
        <w:jc w:val="both"/>
        <w:rPr>
          <w:rFonts w:ascii="Arial" w:hAnsi="Arial" w:cs="Arial"/>
          <w:sz w:val="24"/>
          <w:szCs w:val="24"/>
          <w:lang w:val="es-PY"/>
        </w:rPr>
      </w:pPr>
      <w:r w:rsidRPr="0030621A">
        <w:rPr>
          <w:rFonts w:ascii="Arial" w:hAnsi="Arial" w:cs="Arial"/>
          <w:sz w:val="24"/>
          <w:szCs w:val="24"/>
          <w:lang w:val="es-PY"/>
        </w:rPr>
        <w:t xml:space="preserve">Desarrollar y mantener un catálogo de los requisitos identificados donde aparezcan detalles sobre cada uno de ellos, el estado de desarrollo en el que se encuentra, como así también un informe de excepciones. </w:t>
      </w:r>
    </w:p>
    <w:p w:rsidR="00A24FD3" w:rsidRPr="0030621A" w:rsidRDefault="00A24FD3" w:rsidP="009164EB">
      <w:pPr>
        <w:numPr>
          <w:ilvl w:val="2"/>
          <w:numId w:val="30"/>
        </w:numPr>
        <w:tabs>
          <w:tab w:val="num" w:pos="2835"/>
        </w:tabs>
        <w:autoSpaceDE w:val="0"/>
        <w:spacing w:after="0" w:line="240" w:lineRule="auto"/>
        <w:ind w:left="2835" w:hanging="709"/>
        <w:jc w:val="both"/>
        <w:rPr>
          <w:rFonts w:ascii="Arial" w:hAnsi="Arial" w:cs="Arial"/>
          <w:sz w:val="24"/>
          <w:szCs w:val="24"/>
          <w:lang w:val="es-PY"/>
        </w:rPr>
      </w:pPr>
      <w:r w:rsidRPr="0030621A">
        <w:rPr>
          <w:rFonts w:ascii="Arial" w:hAnsi="Arial" w:cs="Arial"/>
          <w:sz w:val="24"/>
          <w:szCs w:val="24"/>
          <w:lang w:val="es-PY"/>
        </w:rPr>
        <w:t xml:space="preserve"> Realizar reuniones con el grupo de desarrollo para exponer claramente los requisitos identificados.</w:t>
      </w:r>
    </w:p>
    <w:p w:rsidR="00A24FD3" w:rsidRPr="0030621A" w:rsidRDefault="00A24FD3" w:rsidP="009164EB">
      <w:pPr>
        <w:numPr>
          <w:ilvl w:val="2"/>
          <w:numId w:val="30"/>
        </w:numPr>
        <w:tabs>
          <w:tab w:val="num" w:pos="2835"/>
        </w:tabs>
        <w:autoSpaceDE w:val="0"/>
        <w:spacing w:after="0" w:line="240" w:lineRule="auto"/>
        <w:ind w:left="2835" w:hanging="709"/>
        <w:jc w:val="both"/>
        <w:rPr>
          <w:rFonts w:ascii="Arial" w:hAnsi="Arial" w:cs="Arial"/>
          <w:sz w:val="24"/>
          <w:szCs w:val="24"/>
          <w:lang w:val="es-PY"/>
        </w:rPr>
      </w:pPr>
      <w:r w:rsidRPr="0030621A">
        <w:rPr>
          <w:rFonts w:ascii="Arial" w:hAnsi="Arial" w:cs="Arial"/>
          <w:sz w:val="24"/>
          <w:szCs w:val="24"/>
          <w:lang w:val="es-PY"/>
        </w:rPr>
        <w:t xml:space="preserve">Construir prototipos para lograr que los usuarios, clientes y desarrolladores conozcan plenamente el producto y validen las características y funcionalidades del mismo antes de iniciar la fase del diseño definitivo del primer prototipo operacional. </w:t>
      </w:r>
    </w:p>
    <w:p w:rsidR="00A24FD3" w:rsidRPr="0030621A" w:rsidRDefault="00A24FD3" w:rsidP="009164EB">
      <w:pPr>
        <w:numPr>
          <w:ilvl w:val="2"/>
          <w:numId w:val="30"/>
        </w:numPr>
        <w:tabs>
          <w:tab w:val="num" w:pos="2835"/>
        </w:tabs>
        <w:autoSpaceDE w:val="0"/>
        <w:spacing w:after="0" w:line="240" w:lineRule="auto"/>
        <w:ind w:left="2835" w:hanging="709"/>
        <w:jc w:val="both"/>
        <w:rPr>
          <w:rFonts w:ascii="Arial" w:hAnsi="Arial" w:cs="Arial"/>
          <w:b/>
          <w:bCs/>
          <w:iCs/>
          <w:sz w:val="24"/>
          <w:szCs w:val="24"/>
          <w:lang w:val="es-PY"/>
        </w:rPr>
      </w:pPr>
      <w:r w:rsidRPr="0030621A">
        <w:rPr>
          <w:rFonts w:ascii="Arial" w:hAnsi="Arial" w:cs="Arial"/>
          <w:sz w:val="24"/>
          <w:szCs w:val="24"/>
          <w:lang w:val="es-PY"/>
        </w:rPr>
        <w:t>Implementar planes de prueba y cruzar información para corroborar que el producto en desarrollo cumple todos y cada uno de los requisitos.</w:t>
      </w:r>
    </w:p>
    <w:p w:rsidR="00A24FD3" w:rsidRPr="0030621A" w:rsidRDefault="00A24FD3" w:rsidP="00A24FD3">
      <w:pPr>
        <w:autoSpaceDE w:val="0"/>
        <w:ind w:left="709"/>
        <w:jc w:val="both"/>
        <w:rPr>
          <w:rFonts w:ascii="Arial" w:hAnsi="Arial" w:cs="Arial"/>
          <w:b/>
          <w:bCs/>
          <w:iCs/>
          <w:sz w:val="24"/>
          <w:szCs w:val="24"/>
          <w:lang w:val="es-PY"/>
        </w:rPr>
      </w:pPr>
    </w:p>
    <w:p w:rsidR="00A24FD3" w:rsidRPr="0030621A" w:rsidRDefault="00A24FD3" w:rsidP="009164EB">
      <w:pPr>
        <w:numPr>
          <w:ilvl w:val="1"/>
          <w:numId w:val="30"/>
        </w:numPr>
        <w:tabs>
          <w:tab w:val="clear" w:pos="576"/>
          <w:tab w:val="num" w:pos="1418"/>
        </w:tabs>
        <w:autoSpaceDE w:val="0"/>
        <w:spacing w:after="0" w:line="240" w:lineRule="auto"/>
        <w:ind w:left="1418" w:hanging="425"/>
        <w:jc w:val="both"/>
        <w:rPr>
          <w:rFonts w:ascii="Arial" w:hAnsi="Arial" w:cs="Arial"/>
          <w:sz w:val="24"/>
          <w:szCs w:val="24"/>
          <w:lang w:val="es-PY"/>
        </w:rPr>
      </w:pPr>
      <w:r w:rsidRPr="0030621A">
        <w:rPr>
          <w:rFonts w:ascii="Arial" w:hAnsi="Arial" w:cs="Arial"/>
          <w:b/>
          <w:bCs/>
          <w:iCs/>
          <w:sz w:val="24"/>
          <w:szCs w:val="24"/>
          <w:lang w:val="es-PY"/>
        </w:rPr>
        <w:t>Plan de Contingencia</w:t>
      </w:r>
    </w:p>
    <w:p w:rsidR="00A24FD3" w:rsidRPr="0030621A" w:rsidRDefault="00A24FD3" w:rsidP="009164EB">
      <w:pPr>
        <w:numPr>
          <w:ilvl w:val="2"/>
          <w:numId w:val="30"/>
        </w:numPr>
        <w:tabs>
          <w:tab w:val="num" w:pos="2835"/>
        </w:tabs>
        <w:autoSpaceDE w:val="0"/>
        <w:spacing w:after="0" w:line="240" w:lineRule="auto"/>
        <w:ind w:left="2835" w:hanging="709"/>
        <w:jc w:val="both"/>
        <w:rPr>
          <w:rFonts w:ascii="Arial" w:hAnsi="Arial" w:cs="Arial"/>
          <w:sz w:val="24"/>
          <w:szCs w:val="24"/>
          <w:lang w:val="es-PY"/>
        </w:rPr>
      </w:pPr>
      <w:r w:rsidRPr="0030621A">
        <w:rPr>
          <w:rFonts w:ascii="Arial" w:hAnsi="Arial" w:cs="Arial"/>
          <w:sz w:val="24"/>
          <w:szCs w:val="24"/>
          <w:u w:val="single"/>
          <w:lang w:val="es-PY"/>
        </w:rPr>
        <w:t>Disparador</w:t>
      </w:r>
      <w:r w:rsidRPr="0030621A">
        <w:rPr>
          <w:rFonts w:ascii="Arial" w:hAnsi="Arial" w:cs="Arial"/>
          <w:sz w:val="24"/>
          <w:szCs w:val="24"/>
          <w:lang w:val="es-PY"/>
        </w:rPr>
        <w:t>: Confusión en la interpretación funcional de los prototipos desarrollados: Ante diferencias de interpretación de las funcionalidades del prototipo en desarrollo se deberá:</w:t>
      </w:r>
    </w:p>
    <w:p w:rsidR="00A24FD3" w:rsidRPr="0030621A" w:rsidRDefault="00A24FD3" w:rsidP="009164EB">
      <w:pPr>
        <w:numPr>
          <w:ilvl w:val="0"/>
          <w:numId w:val="32"/>
        </w:numPr>
        <w:autoSpaceDE w:val="0"/>
        <w:spacing w:after="0" w:line="240" w:lineRule="auto"/>
        <w:jc w:val="both"/>
        <w:rPr>
          <w:rFonts w:ascii="Arial" w:hAnsi="Arial" w:cs="Arial"/>
          <w:sz w:val="24"/>
          <w:szCs w:val="24"/>
          <w:lang w:val="es-PY"/>
        </w:rPr>
      </w:pPr>
      <w:r w:rsidRPr="0030621A">
        <w:rPr>
          <w:rFonts w:ascii="Arial" w:hAnsi="Arial" w:cs="Arial"/>
          <w:sz w:val="24"/>
          <w:szCs w:val="24"/>
          <w:lang w:val="es-PY"/>
        </w:rPr>
        <w:t>Interrogar a quien posee dudas acerca de las funcionalidades del producto.</w:t>
      </w:r>
    </w:p>
    <w:p w:rsidR="00A24FD3" w:rsidRPr="0030621A" w:rsidRDefault="00A24FD3" w:rsidP="009164EB">
      <w:pPr>
        <w:numPr>
          <w:ilvl w:val="0"/>
          <w:numId w:val="32"/>
        </w:numPr>
        <w:autoSpaceDE w:val="0"/>
        <w:spacing w:after="0" w:line="240" w:lineRule="auto"/>
        <w:jc w:val="both"/>
        <w:rPr>
          <w:rFonts w:ascii="Arial" w:hAnsi="Arial" w:cs="Arial"/>
          <w:sz w:val="24"/>
          <w:szCs w:val="24"/>
          <w:lang w:val="es-PY"/>
        </w:rPr>
      </w:pPr>
      <w:r w:rsidRPr="0030621A">
        <w:rPr>
          <w:rFonts w:ascii="Arial" w:hAnsi="Arial" w:cs="Arial"/>
          <w:sz w:val="24"/>
          <w:szCs w:val="24"/>
          <w:lang w:val="es-PY"/>
        </w:rPr>
        <w:lastRenderedPageBreak/>
        <w:t>Realizar una reunión entre usuarios y desarrolladores para constatar cuál es la correcta visión por parte del usuario de la función donde se encontraron diferencias.</w:t>
      </w:r>
    </w:p>
    <w:p w:rsidR="00A24FD3" w:rsidRPr="0030621A" w:rsidRDefault="00A24FD3" w:rsidP="009164EB">
      <w:pPr>
        <w:numPr>
          <w:ilvl w:val="0"/>
          <w:numId w:val="32"/>
        </w:numPr>
        <w:autoSpaceDE w:val="0"/>
        <w:spacing w:after="0" w:line="240" w:lineRule="auto"/>
        <w:jc w:val="both"/>
        <w:rPr>
          <w:rFonts w:ascii="Arial" w:hAnsi="Arial" w:cs="Arial"/>
          <w:b/>
          <w:sz w:val="24"/>
          <w:szCs w:val="24"/>
          <w:lang w:val="es-PY"/>
        </w:rPr>
      </w:pPr>
      <w:r w:rsidRPr="0030621A">
        <w:rPr>
          <w:rFonts w:ascii="Arial" w:hAnsi="Arial" w:cs="Arial"/>
          <w:sz w:val="24"/>
          <w:szCs w:val="24"/>
          <w:lang w:val="es-PY"/>
        </w:rPr>
        <w:t>En caso de necesidad de implementar cambios proceder como lo establece el Plan de Gestión de Configuración</w:t>
      </w:r>
      <w:r w:rsidRPr="0030621A">
        <w:rPr>
          <w:rFonts w:ascii="Arial" w:hAnsi="Arial" w:cs="Arial"/>
          <w:b/>
          <w:sz w:val="24"/>
          <w:szCs w:val="24"/>
          <w:lang w:val="es-PY"/>
        </w:rPr>
        <w:t>.</w:t>
      </w:r>
    </w:p>
    <w:p w:rsidR="00A24FD3" w:rsidRPr="0030621A" w:rsidRDefault="00A24FD3" w:rsidP="00A24FD3">
      <w:pPr>
        <w:suppressAutoHyphens/>
        <w:jc w:val="both"/>
        <w:rPr>
          <w:rFonts w:ascii="Arial" w:hAnsi="Arial" w:cs="Arial"/>
          <w:sz w:val="24"/>
          <w:szCs w:val="24"/>
          <w:lang w:val="es-PY"/>
        </w:rPr>
      </w:pPr>
    </w:p>
    <w:p w:rsidR="00A24FD3" w:rsidRPr="0030621A" w:rsidRDefault="00A24FD3" w:rsidP="009164EB">
      <w:pPr>
        <w:numPr>
          <w:ilvl w:val="0"/>
          <w:numId w:val="34"/>
        </w:numPr>
        <w:autoSpaceDE w:val="0"/>
        <w:spacing w:after="0" w:line="240" w:lineRule="auto"/>
        <w:jc w:val="both"/>
        <w:rPr>
          <w:rFonts w:ascii="Arial" w:hAnsi="Arial" w:cs="Arial"/>
          <w:b/>
          <w:sz w:val="24"/>
          <w:szCs w:val="24"/>
          <w:lang w:val="es-PY"/>
        </w:rPr>
      </w:pPr>
      <w:r w:rsidRPr="0030621A">
        <w:rPr>
          <w:rFonts w:ascii="Arial" w:hAnsi="Arial" w:cs="Arial"/>
          <w:b/>
          <w:i/>
          <w:sz w:val="24"/>
          <w:szCs w:val="24"/>
          <w:lang w:val="es-PY"/>
        </w:rPr>
        <w:t>Riesgo</w:t>
      </w:r>
      <w:r w:rsidR="005B3543">
        <w:rPr>
          <w:rFonts w:ascii="Arial" w:hAnsi="Arial" w:cs="Arial"/>
          <w:b/>
          <w:sz w:val="24"/>
          <w:szCs w:val="24"/>
          <w:lang w:val="es-PY"/>
        </w:rPr>
        <w:t>: RI-14</w:t>
      </w:r>
      <w:r w:rsidRPr="0030621A">
        <w:rPr>
          <w:rFonts w:ascii="Arial" w:hAnsi="Arial" w:cs="Arial"/>
          <w:b/>
          <w:sz w:val="24"/>
          <w:szCs w:val="24"/>
          <w:lang w:val="es-PY"/>
        </w:rPr>
        <w:t xml:space="preserve"> Dificultades con herramientas y lenguajes nuevos  de programación.</w:t>
      </w:r>
    </w:p>
    <w:p w:rsidR="00A24FD3" w:rsidRPr="0030621A" w:rsidRDefault="00A24FD3" w:rsidP="009164EB">
      <w:pPr>
        <w:numPr>
          <w:ilvl w:val="1"/>
          <w:numId w:val="35"/>
        </w:numPr>
        <w:suppressAutoHyphens/>
        <w:spacing w:after="0" w:line="240" w:lineRule="auto"/>
        <w:jc w:val="both"/>
        <w:rPr>
          <w:rFonts w:ascii="Arial" w:hAnsi="Arial" w:cs="Arial"/>
          <w:i/>
          <w:sz w:val="24"/>
          <w:szCs w:val="24"/>
          <w:lang w:val="es-PY"/>
        </w:rPr>
      </w:pPr>
      <w:r w:rsidRPr="0030621A">
        <w:rPr>
          <w:rFonts w:ascii="Arial" w:hAnsi="Arial" w:cs="Arial"/>
          <w:i/>
          <w:sz w:val="24"/>
          <w:szCs w:val="24"/>
          <w:u w:val="single"/>
          <w:lang w:val="es-PY"/>
        </w:rPr>
        <w:t>Aspectos a considerar</w:t>
      </w:r>
      <w:r w:rsidRPr="0030621A">
        <w:rPr>
          <w:rFonts w:ascii="Arial" w:hAnsi="Arial" w:cs="Arial"/>
          <w:i/>
          <w:sz w:val="24"/>
          <w:szCs w:val="24"/>
          <w:lang w:val="es-PY"/>
        </w:rPr>
        <w:t>:</w:t>
      </w:r>
    </w:p>
    <w:p w:rsidR="00A24FD3" w:rsidRPr="0030621A" w:rsidRDefault="00A24FD3" w:rsidP="009164EB">
      <w:pPr>
        <w:numPr>
          <w:ilvl w:val="2"/>
          <w:numId w:val="28"/>
        </w:numPr>
        <w:tabs>
          <w:tab w:val="clear" w:pos="1882"/>
          <w:tab w:val="num" w:pos="2835"/>
        </w:tabs>
        <w:suppressAutoHyphens/>
        <w:spacing w:after="0" w:line="240" w:lineRule="auto"/>
        <w:ind w:left="2835" w:hanging="283"/>
        <w:jc w:val="both"/>
        <w:rPr>
          <w:rFonts w:ascii="Arial" w:hAnsi="Arial" w:cs="Arial"/>
          <w:sz w:val="24"/>
          <w:szCs w:val="24"/>
          <w:lang w:val="es-PY"/>
        </w:rPr>
      </w:pPr>
      <w:proofErr w:type="spellStart"/>
      <w:r w:rsidRPr="0030621A">
        <w:rPr>
          <w:rFonts w:ascii="Arial" w:hAnsi="Arial" w:cs="Arial"/>
          <w:b/>
          <w:i/>
          <w:sz w:val="24"/>
          <w:szCs w:val="24"/>
          <w:lang w:val="es-PY"/>
        </w:rPr>
        <w:t>Por que</w:t>
      </w:r>
      <w:proofErr w:type="spellEnd"/>
      <w:r w:rsidRPr="0030621A">
        <w:rPr>
          <w:rFonts w:ascii="Arial" w:hAnsi="Arial" w:cs="Arial"/>
          <w:sz w:val="24"/>
          <w:szCs w:val="24"/>
          <w:lang w:val="es-PY"/>
        </w:rPr>
        <w:t xml:space="preserve"> el riesgo es importante: La falta de conocimientos por parte del personal son importantes ya que pueden demorar el desarrollo en los tiempos estimados.</w:t>
      </w:r>
    </w:p>
    <w:p w:rsidR="00A24FD3" w:rsidRPr="0030621A" w:rsidRDefault="00A24FD3" w:rsidP="009164EB">
      <w:pPr>
        <w:numPr>
          <w:ilvl w:val="2"/>
          <w:numId w:val="28"/>
        </w:numPr>
        <w:tabs>
          <w:tab w:val="clear" w:pos="1882"/>
          <w:tab w:val="num" w:pos="2835"/>
        </w:tabs>
        <w:suppressAutoHyphens/>
        <w:spacing w:after="0" w:line="240" w:lineRule="auto"/>
        <w:ind w:left="2835" w:hanging="283"/>
        <w:jc w:val="both"/>
        <w:rPr>
          <w:rFonts w:ascii="Arial" w:hAnsi="Arial" w:cs="Arial"/>
          <w:sz w:val="24"/>
          <w:szCs w:val="24"/>
          <w:lang w:val="es-PY"/>
        </w:rPr>
      </w:pPr>
      <w:r w:rsidRPr="0030621A">
        <w:rPr>
          <w:rFonts w:ascii="Arial" w:hAnsi="Arial" w:cs="Arial"/>
          <w:b/>
          <w:i/>
          <w:sz w:val="24"/>
          <w:szCs w:val="24"/>
          <w:lang w:val="es-PY"/>
        </w:rPr>
        <w:t>Que</w:t>
      </w:r>
      <w:r w:rsidRPr="0030621A">
        <w:rPr>
          <w:rFonts w:ascii="Arial" w:hAnsi="Arial" w:cs="Arial"/>
          <w:b/>
          <w:sz w:val="24"/>
          <w:szCs w:val="24"/>
          <w:lang w:val="es-PY"/>
        </w:rPr>
        <w:t xml:space="preserve"> </w:t>
      </w:r>
      <w:r w:rsidRPr="0030621A">
        <w:rPr>
          <w:rFonts w:ascii="Arial" w:hAnsi="Arial" w:cs="Arial"/>
          <w:sz w:val="24"/>
          <w:szCs w:val="24"/>
          <w:lang w:val="es-PY"/>
        </w:rPr>
        <w:t>información se necesita para corregir el estado del riesgo:</w:t>
      </w:r>
    </w:p>
    <w:p w:rsidR="00A24FD3" w:rsidRPr="0030621A" w:rsidRDefault="00A24FD3" w:rsidP="009164EB">
      <w:pPr>
        <w:numPr>
          <w:ilvl w:val="3"/>
          <w:numId w:val="28"/>
        </w:numPr>
        <w:suppressAutoHyphens/>
        <w:spacing w:after="0" w:line="240" w:lineRule="auto"/>
        <w:ind w:firstLine="239"/>
        <w:jc w:val="both"/>
        <w:rPr>
          <w:rFonts w:ascii="Arial" w:hAnsi="Arial" w:cs="Arial"/>
          <w:sz w:val="24"/>
          <w:szCs w:val="24"/>
          <w:lang w:val="es-PY"/>
        </w:rPr>
      </w:pPr>
      <w:r w:rsidRPr="0030621A">
        <w:rPr>
          <w:rFonts w:ascii="Arial" w:hAnsi="Arial" w:cs="Arial"/>
          <w:sz w:val="24"/>
          <w:szCs w:val="24"/>
          <w:lang w:val="es-PY"/>
        </w:rPr>
        <w:t>Bases y conocimientos del personal.</w:t>
      </w:r>
    </w:p>
    <w:p w:rsidR="00A24FD3" w:rsidRPr="0030621A" w:rsidRDefault="00A24FD3" w:rsidP="009164EB">
      <w:pPr>
        <w:numPr>
          <w:ilvl w:val="3"/>
          <w:numId w:val="28"/>
        </w:numPr>
        <w:suppressAutoHyphens/>
        <w:spacing w:after="0" w:line="240" w:lineRule="auto"/>
        <w:ind w:firstLine="239"/>
        <w:jc w:val="both"/>
        <w:rPr>
          <w:rFonts w:ascii="Arial" w:hAnsi="Arial" w:cs="Arial"/>
          <w:sz w:val="24"/>
          <w:szCs w:val="24"/>
          <w:lang w:val="es-PY"/>
        </w:rPr>
      </w:pPr>
      <w:r w:rsidRPr="0030621A">
        <w:rPr>
          <w:rFonts w:ascii="Arial" w:hAnsi="Arial" w:cs="Arial"/>
          <w:sz w:val="24"/>
          <w:szCs w:val="24"/>
          <w:lang w:val="es-PY"/>
        </w:rPr>
        <w:t>Antecedentes de trabajo del personal.</w:t>
      </w:r>
    </w:p>
    <w:p w:rsidR="00A24FD3" w:rsidRPr="0030621A" w:rsidRDefault="00A24FD3" w:rsidP="009164EB">
      <w:pPr>
        <w:numPr>
          <w:ilvl w:val="3"/>
          <w:numId w:val="28"/>
        </w:numPr>
        <w:suppressAutoHyphens/>
        <w:spacing w:after="0" w:line="240" w:lineRule="auto"/>
        <w:ind w:firstLine="239"/>
        <w:jc w:val="both"/>
        <w:rPr>
          <w:rFonts w:ascii="Arial" w:hAnsi="Arial" w:cs="Arial"/>
          <w:sz w:val="24"/>
          <w:szCs w:val="24"/>
          <w:lang w:val="es-PY"/>
        </w:rPr>
      </w:pPr>
      <w:r w:rsidRPr="0030621A">
        <w:rPr>
          <w:rFonts w:ascii="Arial" w:hAnsi="Arial" w:cs="Arial"/>
          <w:sz w:val="24"/>
          <w:szCs w:val="24"/>
          <w:lang w:val="es-PY"/>
        </w:rPr>
        <w:t>Manejo del lenguaje de programación y base de datos por parte del personal.</w:t>
      </w:r>
    </w:p>
    <w:p w:rsidR="00A24FD3" w:rsidRPr="0030621A" w:rsidRDefault="00A24FD3" w:rsidP="009164EB">
      <w:pPr>
        <w:numPr>
          <w:ilvl w:val="2"/>
          <w:numId w:val="28"/>
        </w:numPr>
        <w:tabs>
          <w:tab w:val="clear" w:pos="1882"/>
          <w:tab w:val="num" w:pos="2835"/>
        </w:tabs>
        <w:suppressAutoHyphens/>
        <w:spacing w:after="0" w:line="240" w:lineRule="auto"/>
        <w:ind w:left="2835" w:hanging="283"/>
        <w:jc w:val="both"/>
        <w:rPr>
          <w:rFonts w:ascii="Arial" w:hAnsi="Arial" w:cs="Arial"/>
          <w:sz w:val="24"/>
          <w:szCs w:val="24"/>
          <w:lang w:val="es-PY"/>
        </w:rPr>
      </w:pPr>
      <w:r w:rsidRPr="0030621A">
        <w:rPr>
          <w:rFonts w:ascii="Arial" w:hAnsi="Arial" w:cs="Arial"/>
          <w:b/>
          <w:i/>
          <w:sz w:val="24"/>
          <w:szCs w:val="24"/>
          <w:lang w:val="es-PY"/>
        </w:rPr>
        <w:t>Quien es responsable</w:t>
      </w:r>
      <w:r w:rsidRPr="0030621A">
        <w:rPr>
          <w:rFonts w:ascii="Arial" w:hAnsi="Arial" w:cs="Arial"/>
          <w:sz w:val="24"/>
          <w:szCs w:val="24"/>
          <w:lang w:val="es-PY"/>
        </w:rPr>
        <w:t xml:space="preserve"> de realizar las actividades de control del riesgo: El responsable de realizar las actividades de control del riesgo es el líder del proyecto.</w:t>
      </w:r>
    </w:p>
    <w:p w:rsidR="00A24FD3" w:rsidRPr="0030621A" w:rsidRDefault="00A24FD3" w:rsidP="009164EB">
      <w:pPr>
        <w:numPr>
          <w:ilvl w:val="2"/>
          <w:numId w:val="28"/>
        </w:numPr>
        <w:tabs>
          <w:tab w:val="clear" w:pos="1882"/>
          <w:tab w:val="num" w:pos="2835"/>
        </w:tabs>
        <w:suppressAutoHyphens/>
        <w:spacing w:after="0" w:line="240" w:lineRule="auto"/>
        <w:ind w:left="2835" w:hanging="283"/>
        <w:jc w:val="both"/>
        <w:rPr>
          <w:rFonts w:ascii="Arial" w:hAnsi="Arial" w:cs="Arial"/>
          <w:sz w:val="24"/>
          <w:szCs w:val="24"/>
          <w:lang w:val="es-PY"/>
        </w:rPr>
      </w:pPr>
      <w:r w:rsidRPr="0030621A">
        <w:rPr>
          <w:rFonts w:ascii="Arial" w:hAnsi="Arial" w:cs="Arial"/>
          <w:b/>
          <w:i/>
          <w:sz w:val="24"/>
          <w:szCs w:val="24"/>
          <w:lang w:val="es-PY"/>
        </w:rPr>
        <w:t>Que recursos</w:t>
      </w:r>
      <w:r w:rsidRPr="0030621A">
        <w:rPr>
          <w:rFonts w:ascii="Arial" w:hAnsi="Arial" w:cs="Arial"/>
          <w:sz w:val="24"/>
          <w:szCs w:val="24"/>
          <w:lang w:val="es-PY"/>
        </w:rPr>
        <w:t xml:space="preserve"> se necesitan para realizar las actividades de control del riesgo: para realizar un adecuado control de este riesgo se necesitará personal capacitado para validar las funciones desde el punto de vista técnico. Este personal deberá tener amplios conocimientos en cuanto a Sistemas de Bases de Datos, lenguajes de programación, Sistemas expertos,  etc.</w:t>
      </w:r>
    </w:p>
    <w:p w:rsidR="00A24FD3" w:rsidRPr="0030621A" w:rsidRDefault="00A24FD3" w:rsidP="009164EB">
      <w:pPr>
        <w:numPr>
          <w:ilvl w:val="1"/>
          <w:numId w:val="35"/>
        </w:numPr>
        <w:suppressAutoHyphens/>
        <w:spacing w:after="0" w:line="240" w:lineRule="auto"/>
        <w:jc w:val="both"/>
        <w:rPr>
          <w:rFonts w:ascii="Arial" w:hAnsi="Arial" w:cs="Arial"/>
          <w:sz w:val="24"/>
          <w:szCs w:val="24"/>
          <w:lang w:val="es-PY"/>
        </w:rPr>
      </w:pPr>
      <w:r w:rsidRPr="0030621A">
        <w:rPr>
          <w:rFonts w:ascii="Arial" w:hAnsi="Arial" w:cs="Arial"/>
          <w:i/>
          <w:sz w:val="24"/>
          <w:szCs w:val="24"/>
          <w:u w:val="single"/>
          <w:lang w:val="es-PY"/>
        </w:rPr>
        <w:t>Plan de acción</w:t>
      </w:r>
      <w:r w:rsidRPr="0030621A">
        <w:rPr>
          <w:rFonts w:ascii="Arial" w:hAnsi="Arial" w:cs="Arial"/>
          <w:i/>
          <w:sz w:val="24"/>
          <w:szCs w:val="24"/>
          <w:lang w:val="es-PY"/>
        </w:rPr>
        <w:t xml:space="preserve">: </w:t>
      </w:r>
      <w:r w:rsidRPr="0030621A">
        <w:rPr>
          <w:rFonts w:ascii="Arial" w:hAnsi="Arial" w:cs="Arial"/>
          <w:sz w:val="24"/>
          <w:szCs w:val="24"/>
          <w:lang w:val="es-PY"/>
        </w:rPr>
        <w:t>para mantener controlado el riesgo RI-18 se deberá adoptar las siguientes medidas de prevención:</w:t>
      </w:r>
    </w:p>
    <w:p w:rsidR="00A24FD3" w:rsidRPr="0030621A" w:rsidRDefault="00A24FD3" w:rsidP="009164EB">
      <w:pPr>
        <w:numPr>
          <w:ilvl w:val="2"/>
          <w:numId w:val="35"/>
        </w:numPr>
        <w:suppressAutoHyphens/>
        <w:spacing w:after="0" w:line="240" w:lineRule="auto"/>
        <w:ind w:left="2835" w:hanging="708"/>
        <w:jc w:val="both"/>
        <w:rPr>
          <w:rFonts w:ascii="Arial" w:hAnsi="Arial" w:cs="Arial"/>
          <w:sz w:val="24"/>
          <w:szCs w:val="24"/>
          <w:lang w:val="es-PY"/>
        </w:rPr>
      </w:pPr>
      <w:r w:rsidRPr="0030621A">
        <w:rPr>
          <w:rFonts w:ascii="Arial" w:hAnsi="Arial" w:cs="Arial"/>
          <w:sz w:val="24"/>
          <w:szCs w:val="24"/>
          <w:lang w:val="es-PY"/>
        </w:rPr>
        <w:t xml:space="preserve">Antes de integrar nuevos personales para el desarrollo del software, se beberá analizar la capacitación y el conocimiento en cuanto a lenguajes de programación, base de datos, sistemas expertos, etc. Para determinar su integración y que no presente dificultades o perjudique otras partes del sistema. </w:t>
      </w:r>
    </w:p>
    <w:p w:rsidR="00A24FD3" w:rsidRPr="0030621A" w:rsidRDefault="00A24FD3" w:rsidP="009164EB">
      <w:pPr>
        <w:numPr>
          <w:ilvl w:val="2"/>
          <w:numId w:val="35"/>
        </w:numPr>
        <w:suppressAutoHyphens/>
        <w:spacing w:after="0" w:line="240" w:lineRule="auto"/>
        <w:ind w:left="2835" w:hanging="708"/>
        <w:jc w:val="both"/>
        <w:rPr>
          <w:rFonts w:ascii="Arial" w:hAnsi="Arial" w:cs="Arial"/>
          <w:sz w:val="24"/>
          <w:szCs w:val="24"/>
          <w:lang w:val="es-PY"/>
        </w:rPr>
      </w:pPr>
      <w:r w:rsidRPr="0030621A">
        <w:rPr>
          <w:rFonts w:ascii="Arial" w:hAnsi="Arial" w:cs="Arial"/>
          <w:sz w:val="24"/>
          <w:szCs w:val="24"/>
          <w:lang w:val="es-PY"/>
        </w:rPr>
        <w:t>Una vez realizada la etapa anterior se deberá comprobar que el personal se encuentra lo suficientemente capacitado para llevar a cabo el desarrollo del software.</w:t>
      </w:r>
    </w:p>
    <w:p w:rsidR="00A24FD3" w:rsidRPr="0030621A" w:rsidRDefault="00A24FD3" w:rsidP="009164EB">
      <w:pPr>
        <w:numPr>
          <w:ilvl w:val="2"/>
          <w:numId w:val="35"/>
        </w:numPr>
        <w:suppressAutoHyphens/>
        <w:spacing w:after="0" w:line="240" w:lineRule="auto"/>
        <w:ind w:left="2835" w:hanging="708"/>
        <w:jc w:val="both"/>
        <w:rPr>
          <w:rFonts w:ascii="Arial" w:hAnsi="Arial" w:cs="Arial"/>
          <w:sz w:val="24"/>
          <w:szCs w:val="24"/>
          <w:lang w:val="es-PY"/>
        </w:rPr>
      </w:pPr>
      <w:r w:rsidRPr="0030621A">
        <w:rPr>
          <w:rFonts w:ascii="Arial" w:hAnsi="Arial" w:cs="Arial"/>
          <w:sz w:val="24"/>
          <w:szCs w:val="24"/>
          <w:lang w:val="es-PY"/>
        </w:rPr>
        <w:lastRenderedPageBreak/>
        <w:t>Con esta información el líder del proyecto decidirá la conveniencia o no de la integración del nuevo personal.</w:t>
      </w:r>
    </w:p>
    <w:p w:rsidR="00A24FD3" w:rsidRPr="0030621A" w:rsidRDefault="00A24FD3" w:rsidP="009164EB">
      <w:pPr>
        <w:numPr>
          <w:ilvl w:val="2"/>
          <w:numId w:val="35"/>
        </w:numPr>
        <w:suppressAutoHyphens/>
        <w:spacing w:after="0" w:line="240" w:lineRule="auto"/>
        <w:ind w:left="2835" w:hanging="708"/>
        <w:jc w:val="both"/>
        <w:rPr>
          <w:rFonts w:ascii="Arial" w:hAnsi="Arial" w:cs="Arial"/>
          <w:sz w:val="24"/>
          <w:szCs w:val="24"/>
          <w:lang w:val="es-PY"/>
        </w:rPr>
      </w:pPr>
      <w:r w:rsidRPr="0030621A">
        <w:rPr>
          <w:rFonts w:ascii="Arial" w:hAnsi="Arial" w:cs="Arial"/>
          <w:sz w:val="24"/>
          <w:szCs w:val="24"/>
          <w:lang w:val="es-PY"/>
        </w:rPr>
        <w:t>Si se decide integrar al nuevo personal, se deberá comunicar a los demás desarrollares para que le pongan al tanto del sistema y asignarle sus tareas de acuerdo a las necesidades del proyecto.</w:t>
      </w:r>
    </w:p>
    <w:p w:rsidR="00A24FD3" w:rsidRPr="0030621A" w:rsidRDefault="00A24FD3" w:rsidP="009164EB">
      <w:pPr>
        <w:numPr>
          <w:ilvl w:val="1"/>
          <w:numId w:val="35"/>
        </w:numPr>
        <w:suppressAutoHyphens/>
        <w:spacing w:after="0" w:line="240" w:lineRule="auto"/>
        <w:jc w:val="both"/>
        <w:rPr>
          <w:rFonts w:ascii="Arial" w:hAnsi="Arial" w:cs="Arial"/>
          <w:sz w:val="24"/>
          <w:szCs w:val="24"/>
          <w:lang w:val="es-PY"/>
        </w:rPr>
      </w:pPr>
      <w:r w:rsidRPr="0030621A">
        <w:rPr>
          <w:rFonts w:ascii="Arial" w:hAnsi="Arial" w:cs="Arial"/>
          <w:i/>
          <w:sz w:val="24"/>
          <w:szCs w:val="24"/>
          <w:u w:val="single"/>
          <w:lang w:val="es-PY"/>
        </w:rPr>
        <w:t>Plan de contingencias</w:t>
      </w:r>
      <w:r w:rsidRPr="0030621A">
        <w:rPr>
          <w:rFonts w:ascii="Arial" w:hAnsi="Arial" w:cs="Arial"/>
          <w:sz w:val="24"/>
          <w:szCs w:val="24"/>
          <w:lang w:val="es-PY"/>
        </w:rPr>
        <w:t>: en caso de que se verifiquen los siguientes disparadores se adoptaran las medidas indicadas.</w:t>
      </w:r>
    </w:p>
    <w:p w:rsidR="00A24FD3" w:rsidRPr="0030621A" w:rsidRDefault="00A24FD3" w:rsidP="009164EB">
      <w:pPr>
        <w:numPr>
          <w:ilvl w:val="2"/>
          <w:numId w:val="35"/>
        </w:numPr>
        <w:suppressAutoHyphens/>
        <w:spacing w:after="0" w:line="240" w:lineRule="auto"/>
        <w:ind w:left="2835" w:hanging="708"/>
        <w:jc w:val="both"/>
        <w:rPr>
          <w:rFonts w:ascii="Arial" w:hAnsi="Arial" w:cs="Arial"/>
          <w:sz w:val="24"/>
          <w:szCs w:val="24"/>
          <w:lang w:val="es-PY"/>
        </w:rPr>
      </w:pPr>
      <w:r w:rsidRPr="0030621A">
        <w:rPr>
          <w:rFonts w:ascii="Arial" w:hAnsi="Arial" w:cs="Arial"/>
          <w:i/>
          <w:sz w:val="24"/>
          <w:szCs w:val="24"/>
          <w:u w:val="single"/>
          <w:lang w:val="es-PY"/>
        </w:rPr>
        <w:t>Disparador</w:t>
      </w:r>
      <w:r w:rsidRPr="0030621A">
        <w:rPr>
          <w:rFonts w:ascii="Arial" w:hAnsi="Arial" w:cs="Arial"/>
          <w:sz w:val="24"/>
          <w:szCs w:val="24"/>
          <w:lang w:val="es-PY"/>
        </w:rPr>
        <w:t>: Dificultades con herramientas y lenguajes nuevos  de programación:</w:t>
      </w:r>
    </w:p>
    <w:p w:rsidR="00A24FD3" w:rsidRPr="0030621A" w:rsidRDefault="00A24FD3" w:rsidP="009164EB">
      <w:pPr>
        <w:numPr>
          <w:ilvl w:val="3"/>
          <w:numId w:val="34"/>
        </w:numPr>
        <w:suppressAutoHyphens/>
        <w:spacing w:after="0" w:line="240" w:lineRule="auto"/>
        <w:jc w:val="both"/>
        <w:rPr>
          <w:rFonts w:ascii="Arial" w:hAnsi="Arial" w:cs="Arial"/>
          <w:sz w:val="24"/>
          <w:szCs w:val="24"/>
          <w:lang w:val="es-PY"/>
        </w:rPr>
      </w:pPr>
      <w:r w:rsidRPr="0030621A">
        <w:rPr>
          <w:rFonts w:ascii="Arial" w:hAnsi="Arial" w:cs="Arial"/>
          <w:sz w:val="24"/>
          <w:szCs w:val="24"/>
          <w:lang w:val="es-PY"/>
        </w:rPr>
        <w:t>Informar al líder del proyecto quien se encargará de tomar el control del caso llevando adelante, con la participación del equipo de desarrolladores para llevar adelante las siguientes acciones:</w:t>
      </w:r>
    </w:p>
    <w:p w:rsidR="00A24FD3" w:rsidRPr="0030621A" w:rsidRDefault="00A24FD3" w:rsidP="009164EB">
      <w:pPr>
        <w:numPr>
          <w:ilvl w:val="3"/>
          <w:numId w:val="34"/>
        </w:numPr>
        <w:suppressAutoHyphens/>
        <w:spacing w:after="0" w:line="240" w:lineRule="auto"/>
        <w:jc w:val="both"/>
        <w:rPr>
          <w:rFonts w:ascii="Arial" w:hAnsi="Arial" w:cs="Arial"/>
          <w:sz w:val="24"/>
          <w:szCs w:val="24"/>
          <w:lang w:val="es-PY"/>
        </w:rPr>
      </w:pPr>
      <w:r w:rsidRPr="0030621A">
        <w:rPr>
          <w:rFonts w:ascii="Arial" w:hAnsi="Arial" w:cs="Arial"/>
          <w:sz w:val="24"/>
          <w:szCs w:val="24"/>
          <w:lang w:val="es-PY"/>
        </w:rPr>
        <w:t>Elaborar cursos prácticos para el manejo de herramientas y lenguajes de programación con el fin de que el personal tenga los conocimientos necesarios lo más pronto posible.</w:t>
      </w:r>
    </w:p>
    <w:p w:rsidR="00A24FD3" w:rsidRPr="0030621A" w:rsidRDefault="00A24FD3" w:rsidP="00A24FD3">
      <w:pPr>
        <w:suppressAutoHyphens/>
        <w:jc w:val="both"/>
        <w:rPr>
          <w:rFonts w:ascii="Arial" w:hAnsi="Arial" w:cs="Arial"/>
          <w:b/>
          <w:sz w:val="24"/>
          <w:szCs w:val="24"/>
          <w:lang w:val="es-PY"/>
        </w:rPr>
      </w:pPr>
    </w:p>
    <w:p w:rsidR="00A24FD3" w:rsidRPr="0030621A" w:rsidRDefault="00A24FD3" w:rsidP="00A24FD3">
      <w:pPr>
        <w:suppressAutoHyphens/>
        <w:jc w:val="both"/>
        <w:rPr>
          <w:rFonts w:ascii="Arial" w:hAnsi="Arial" w:cs="Arial"/>
          <w:b/>
          <w:sz w:val="24"/>
          <w:szCs w:val="24"/>
          <w:lang w:val="es-PY"/>
        </w:rPr>
      </w:pPr>
    </w:p>
    <w:p w:rsidR="00A24FD3" w:rsidRPr="0030621A" w:rsidRDefault="00A24FD3" w:rsidP="009164EB">
      <w:pPr>
        <w:numPr>
          <w:ilvl w:val="0"/>
          <w:numId w:val="29"/>
        </w:numPr>
        <w:autoSpaceDE w:val="0"/>
        <w:spacing w:after="0" w:line="240" w:lineRule="auto"/>
        <w:jc w:val="both"/>
        <w:rPr>
          <w:rFonts w:ascii="Arial" w:hAnsi="Arial" w:cs="Arial"/>
          <w:b/>
          <w:sz w:val="24"/>
          <w:szCs w:val="24"/>
          <w:lang w:val="es-PY"/>
        </w:rPr>
      </w:pPr>
      <w:r w:rsidRPr="0030621A">
        <w:rPr>
          <w:rFonts w:ascii="Arial" w:hAnsi="Arial" w:cs="Arial"/>
          <w:b/>
          <w:i/>
          <w:sz w:val="24"/>
          <w:szCs w:val="24"/>
          <w:lang w:val="es-PY"/>
        </w:rPr>
        <w:t>Riesgo</w:t>
      </w:r>
      <w:r w:rsidR="005B3543">
        <w:rPr>
          <w:rFonts w:ascii="Arial" w:hAnsi="Arial" w:cs="Arial"/>
          <w:b/>
          <w:sz w:val="24"/>
          <w:szCs w:val="24"/>
          <w:lang w:val="es-PY"/>
        </w:rPr>
        <w:t>: RI-16</w:t>
      </w:r>
      <w:r w:rsidRPr="0030621A">
        <w:rPr>
          <w:rFonts w:ascii="Arial" w:hAnsi="Arial" w:cs="Arial"/>
          <w:b/>
          <w:sz w:val="24"/>
          <w:szCs w:val="24"/>
          <w:lang w:val="es-PY"/>
        </w:rPr>
        <w:t xml:space="preserve"> Despido o renuncia de personal para desarrollar el producto en los tiempos estimados.</w:t>
      </w:r>
    </w:p>
    <w:p w:rsidR="00A24FD3" w:rsidRPr="0030621A" w:rsidRDefault="00A24FD3" w:rsidP="009164EB">
      <w:pPr>
        <w:numPr>
          <w:ilvl w:val="1"/>
          <w:numId w:val="35"/>
        </w:numPr>
        <w:suppressAutoHyphens/>
        <w:spacing w:after="0" w:line="240" w:lineRule="auto"/>
        <w:jc w:val="both"/>
        <w:rPr>
          <w:rFonts w:ascii="Arial" w:hAnsi="Arial" w:cs="Arial"/>
          <w:i/>
          <w:sz w:val="24"/>
          <w:szCs w:val="24"/>
          <w:lang w:val="es-PY"/>
        </w:rPr>
      </w:pPr>
      <w:r w:rsidRPr="0030621A">
        <w:rPr>
          <w:rFonts w:ascii="Arial" w:hAnsi="Arial" w:cs="Arial"/>
          <w:i/>
          <w:sz w:val="24"/>
          <w:szCs w:val="24"/>
          <w:u w:val="single"/>
          <w:lang w:val="es-PY"/>
        </w:rPr>
        <w:t>Aspectos a considerar</w:t>
      </w:r>
      <w:r w:rsidRPr="0030621A">
        <w:rPr>
          <w:rFonts w:ascii="Arial" w:hAnsi="Arial" w:cs="Arial"/>
          <w:i/>
          <w:sz w:val="24"/>
          <w:szCs w:val="24"/>
          <w:lang w:val="es-PY"/>
        </w:rPr>
        <w:t>:</w:t>
      </w:r>
    </w:p>
    <w:p w:rsidR="00A24FD3" w:rsidRPr="0030621A" w:rsidRDefault="00A24FD3" w:rsidP="009164EB">
      <w:pPr>
        <w:numPr>
          <w:ilvl w:val="2"/>
          <w:numId w:val="28"/>
        </w:numPr>
        <w:tabs>
          <w:tab w:val="clear" w:pos="1882"/>
          <w:tab w:val="num" w:pos="2835"/>
        </w:tabs>
        <w:suppressAutoHyphens/>
        <w:spacing w:after="0" w:line="240" w:lineRule="auto"/>
        <w:ind w:left="2835" w:hanging="283"/>
        <w:jc w:val="both"/>
        <w:rPr>
          <w:rFonts w:ascii="Arial" w:hAnsi="Arial" w:cs="Arial"/>
          <w:sz w:val="24"/>
          <w:szCs w:val="24"/>
          <w:lang w:val="es-PY"/>
        </w:rPr>
      </w:pPr>
      <w:proofErr w:type="spellStart"/>
      <w:r w:rsidRPr="0030621A">
        <w:rPr>
          <w:rFonts w:ascii="Arial" w:hAnsi="Arial" w:cs="Arial"/>
          <w:b/>
          <w:i/>
          <w:sz w:val="24"/>
          <w:szCs w:val="24"/>
          <w:lang w:val="es-PY"/>
        </w:rPr>
        <w:t>Por que</w:t>
      </w:r>
      <w:proofErr w:type="spellEnd"/>
      <w:r w:rsidRPr="0030621A">
        <w:rPr>
          <w:rFonts w:ascii="Arial" w:hAnsi="Arial" w:cs="Arial"/>
          <w:sz w:val="24"/>
          <w:szCs w:val="24"/>
          <w:lang w:val="es-PY"/>
        </w:rPr>
        <w:t xml:space="preserve"> el riesgo es importante: La ausencia de personal calificado son importantes ya que pueden demorar el desarrollo en los tiempos estimados.</w:t>
      </w:r>
    </w:p>
    <w:p w:rsidR="00A24FD3" w:rsidRPr="0030621A" w:rsidRDefault="00A24FD3" w:rsidP="009164EB">
      <w:pPr>
        <w:numPr>
          <w:ilvl w:val="2"/>
          <w:numId w:val="28"/>
        </w:numPr>
        <w:tabs>
          <w:tab w:val="clear" w:pos="1882"/>
          <w:tab w:val="num" w:pos="2835"/>
        </w:tabs>
        <w:suppressAutoHyphens/>
        <w:spacing w:after="0" w:line="240" w:lineRule="auto"/>
        <w:ind w:left="2835" w:hanging="283"/>
        <w:jc w:val="both"/>
        <w:rPr>
          <w:rFonts w:ascii="Arial" w:hAnsi="Arial" w:cs="Arial"/>
          <w:sz w:val="24"/>
          <w:szCs w:val="24"/>
          <w:lang w:val="es-PY"/>
        </w:rPr>
      </w:pPr>
      <w:r w:rsidRPr="0030621A">
        <w:rPr>
          <w:rFonts w:ascii="Arial" w:hAnsi="Arial" w:cs="Arial"/>
          <w:b/>
          <w:i/>
          <w:sz w:val="24"/>
          <w:szCs w:val="24"/>
          <w:lang w:val="es-PY"/>
        </w:rPr>
        <w:t>Que</w:t>
      </w:r>
      <w:r w:rsidRPr="0030621A">
        <w:rPr>
          <w:rFonts w:ascii="Arial" w:hAnsi="Arial" w:cs="Arial"/>
          <w:b/>
          <w:sz w:val="24"/>
          <w:szCs w:val="24"/>
          <w:lang w:val="es-PY"/>
        </w:rPr>
        <w:t xml:space="preserve"> </w:t>
      </w:r>
      <w:r w:rsidRPr="0030621A">
        <w:rPr>
          <w:rFonts w:ascii="Arial" w:hAnsi="Arial" w:cs="Arial"/>
          <w:sz w:val="24"/>
          <w:szCs w:val="24"/>
          <w:lang w:val="es-PY"/>
        </w:rPr>
        <w:t>información se necesita para corregir el estado del riesgo:</w:t>
      </w:r>
    </w:p>
    <w:p w:rsidR="00A24FD3" w:rsidRPr="0030621A" w:rsidRDefault="00A24FD3" w:rsidP="009164EB">
      <w:pPr>
        <w:numPr>
          <w:ilvl w:val="3"/>
          <w:numId w:val="28"/>
        </w:numPr>
        <w:suppressAutoHyphens/>
        <w:spacing w:after="0" w:line="240" w:lineRule="auto"/>
        <w:ind w:firstLine="239"/>
        <w:jc w:val="both"/>
        <w:rPr>
          <w:rFonts w:ascii="Arial" w:hAnsi="Arial" w:cs="Arial"/>
          <w:sz w:val="24"/>
          <w:szCs w:val="24"/>
          <w:lang w:val="es-PY"/>
        </w:rPr>
      </w:pPr>
      <w:r w:rsidRPr="0030621A">
        <w:rPr>
          <w:rFonts w:ascii="Arial" w:hAnsi="Arial" w:cs="Arial"/>
          <w:sz w:val="24"/>
          <w:szCs w:val="24"/>
          <w:lang w:val="es-PY"/>
        </w:rPr>
        <w:t>Condiciones económicas, personales y sociales del personal.</w:t>
      </w:r>
    </w:p>
    <w:p w:rsidR="00A24FD3" w:rsidRPr="0030621A" w:rsidRDefault="00A24FD3" w:rsidP="009164EB">
      <w:pPr>
        <w:numPr>
          <w:ilvl w:val="3"/>
          <w:numId w:val="28"/>
        </w:numPr>
        <w:suppressAutoHyphens/>
        <w:spacing w:after="0" w:line="240" w:lineRule="auto"/>
        <w:ind w:firstLine="239"/>
        <w:jc w:val="both"/>
        <w:rPr>
          <w:rFonts w:ascii="Arial" w:hAnsi="Arial" w:cs="Arial"/>
          <w:sz w:val="24"/>
          <w:szCs w:val="24"/>
          <w:lang w:val="es-PY"/>
        </w:rPr>
      </w:pPr>
      <w:r w:rsidRPr="0030621A">
        <w:rPr>
          <w:rFonts w:ascii="Arial" w:hAnsi="Arial" w:cs="Arial"/>
          <w:sz w:val="24"/>
          <w:szCs w:val="24"/>
          <w:lang w:val="es-PY"/>
        </w:rPr>
        <w:t>Manejo del lenguaje de programación y base de datos por parte del personal.</w:t>
      </w:r>
    </w:p>
    <w:p w:rsidR="00A24FD3" w:rsidRPr="0030621A" w:rsidRDefault="00A24FD3" w:rsidP="00A24FD3">
      <w:pPr>
        <w:suppressAutoHyphens/>
        <w:ind w:left="3119"/>
        <w:jc w:val="both"/>
        <w:rPr>
          <w:rFonts w:ascii="Arial" w:hAnsi="Arial" w:cs="Arial"/>
          <w:sz w:val="24"/>
          <w:szCs w:val="24"/>
          <w:lang w:val="es-PY"/>
        </w:rPr>
      </w:pPr>
    </w:p>
    <w:p w:rsidR="00A24FD3" w:rsidRPr="0030621A" w:rsidRDefault="00A24FD3" w:rsidP="009164EB">
      <w:pPr>
        <w:numPr>
          <w:ilvl w:val="2"/>
          <w:numId w:val="28"/>
        </w:numPr>
        <w:tabs>
          <w:tab w:val="clear" w:pos="1882"/>
          <w:tab w:val="num" w:pos="2835"/>
        </w:tabs>
        <w:suppressAutoHyphens/>
        <w:spacing w:after="0" w:line="240" w:lineRule="auto"/>
        <w:ind w:left="2835" w:hanging="283"/>
        <w:jc w:val="both"/>
        <w:rPr>
          <w:rFonts w:ascii="Arial" w:hAnsi="Arial" w:cs="Arial"/>
          <w:sz w:val="24"/>
          <w:szCs w:val="24"/>
          <w:lang w:val="es-PY"/>
        </w:rPr>
      </w:pPr>
      <w:r w:rsidRPr="0030621A">
        <w:rPr>
          <w:rFonts w:ascii="Arial" w:hAnsi="Arial" w:cs="Arial"/>
          <w:b/>
          <w:i/>
          <w:sz w:val="24"/>
          <w:szCs w:val="24"/>
          <w:lang w:val="es-PY"/>
        </w:rPr>
        <w:t>Quien es responsable</w:t>
      </w:r>
      <w:r w:rsidRPr="0030621A">
        <w:rPr>
          <w:rFonts w:ascii="Arial" w:hAnsi="Arial" w:cs="Arial"/>
          <w:sz w:val="24"/>
          <w:szCs w:val="24"/>
          <w:lang w:val="es-PY"/>
        </w:rPr>
        <w:t xml:space="preserve"> de realizar las actividades de control del riesgo: El responsable de realizar las actividades de control del riesgo es el líder del proyecto.</w:t>
      </w:r>
    </w:p>
    <w:p w:rsidR="00A24FD3" w:rsidRPr="0030621A" w:rsidRDefault="00A24FD3" w:rsidP="009164EB">
      <w:pPr>
        <w:numPr>
          <w:ilvl w:val="2"/>
          <w:numId w:val="28"/>
        </w:numPr>
        <w:tabs>
          <w:tab w:val="clear" w:pos="1882"/>
          <w:tab w:val="num" w:pos="2835"/>
        </w:tabs>
        <w:suppressAutoHyphens/>
        <w:spacing w:after="0" w:line="240" w:lineRule="auto"/>
        <w:ind w:left="2835" w:hanging="283"/>
        <w:jc w:val="both"/>
        <w:rPr>
          <w:rFonts w:ascii="Arial" w:hAnsi="Arial" w:cs="Arial"/>
          <w:sz w:val="24"/>
          <w:szCs w:val="24"/>
          <w:lang w:val="es-PY"/>
        </w:rPr>
      </w:pPr>
      <w:r w:rsidRPr="0030621A">
        <w:rPr>
          <w:rFonts w:ascii="Arial" w:hAnsi="Arial" w:cs="Arial"/>
          <w:b/>
          <w:i/>
          <w:sz w:val="24"/>
          <w:szCs w:val="24"/>
          <w:lang w:val="es-PY"/>
        </w:rPr>
        <w:t>Que recursos</w:t>
      </w:r>
      <w:r w:rsidRPr="0030621A">
        <w:rPr>
          <w:rFonts w:ascii="Arial" w:hAnsi="Arial" w:cs="Arial"/>
          <w:sz w:val="24"/>
          <w:szCs w:val="24"/>
          <w:lang w:val="es-PY"/>
        </w:rPr>
        <w:t xml:space="preserve"> se necesitan para realizar las actividades de control del riesgo: para realizar un adecuado control de este riesgo se necesitará </w:t>
      </w:r>
      <w:r w:rsidRPr="0030621A">
        <w:rPr>
          <w:rFonts w:ascii="Arial" w:hAnsi="Arial" w:cs="Arial"/>
          <w:sz w:val="24"/>
          <w:szCs w:val="24"/>
          <w:lang w:val="es-PY"/>
        </w:rPr>
        <w:lastRenderedPageBreak/>
        <w:t>conocer las condiciones económicas y personales del personal.</w:t>
      </w:r>
    </w:p>
    <w:p w:rsidR="00A24FD3" w:rsidRPr="0030621A" w:rsidRDefault="00A24FD3" w:rsidP="009164EB">
      <w:pPr>
        <w:numPr>
          <w:ilvl w:val="1"/>
          <w:numId w:val="35"/>
        </w:numPr>
        <w:suppressAutoHyphens/>
        <w:spacing w:after="0" w:line="240" w:lineRule="auto"/>
        <w:jc w:val="both"/>
        <w:rPr>
          <w:rFonts w:ascii="Arial" w:hAnsi="Arial" w:cs="Arial"/>
          <w:sz w:val="24"/>
          <w:szCs w:val="24"/>
          <w:lang w:val="es-PY"/>
        </w:rPr>
      </w:pPr>
      <w:r w:rsidRPr="0030621A">
        <w:rPr>
          <w:rFonts w:ascii="Arial" w:hAnsi="Arial" w:cs="Arial"/>
          <w:i/>
          <w:sz w:val="24"/>
          <w:szCs w:val="24"/>
          <w:u w:val="single"/>
          <w:lang w:val="es-PY"/>
        </w:rPr>
        <w:t>Plan de acción</w:t>
      </w:r>
      <w:r w:rsidRPr="0030621A">
        <w:rPr>
          <w:rFonts w:ascii="Arial" w:hAnsi="Arial" w:cs="Arial"/>
          <w:i/>
          <w:sz w:val="24"/>
          <w:szCs w:val="24"/>
          <w:lang w:val="es-PY"/>
        </w:rPr>
        <w:t xml:space="preserve">: </w:t>
      </w:r>
      <w:r w:rsidRPr="0030621A">
        <w:rPr>
          <w:rFonts w:ascii="Arial" w:hAnsi="Arial" w:cs="Arial"/>
          <w:sz w:val="24"/>
          <w:szCs w:val="24"/>
          <w:lang w:val="es-PY"/>
        </w:rPr>
        <w:t>para mantener controlado el riesgo RI-20 se deberá adoptar las siguientes medidas de prevención:</w:t>
      </w:r>
    </w:p>
    <w:p w:rsidR="00A24FD3" w:rsidRPr="0030621A" w:rsidRDefault="00A24FD3" w:rsidP="009164EB">
      <w:pPr>
        <w:numPr>
          <w:ilvl w:val="2"/>
          <w:numId w:val="35"/>
        </w:numPr>
        <w:suppressAutoHyphens/>
        <w:spacing w:after="0" w:line="240" w:lineRule="auto"/>
        <w:ind w:left="2835" w:hanging="708"/>
        <w:jc w:val="both"/>
        <w:rPr>
          <w:rFonts w:ascii="Arial" w:hAnsi="Arial" w:cs="Arial"/>
          <w:sz w:val="24"/>
          <w:szCs w:val="24"/>
          <w:lang w:val="es-PY"/>
        </w:rPr>
      </w:pPr>
      <w:r w:rsidRPr="0030621A">
        <w:rPr>
          <w:rFonts w:ascii="Arial" w:hAnsi="Arial" w:cs="Arial"/>
          <w:sz w:val="24"/>
          <w:szCs w:val="24"/>
          <w:lang w:val="es-PY"/>
        </w:rPr>
        <w:t xml:space="preserve">Tener un informe acerca del estado económico, personal, y social  de los personales. </w:t>
      </w:r>
    </w:p>
    <w:p w:rsidR="00A24FD3" w:rsidRPr="0030621A" w:rsidRDefault="00A24FD3" w:rsidP="009164EB">
      <w:pPr>
        <w:numPr>
          <w:ilvl w:val="1"/>
          <w:numId w:val="35"/>
        </w:numPr>
        <w:suppressAutoHyphens/>
        <w:spacing w:after="0" w:line="240" w:lineRule="auto"/>
        <w:jc w:val="both"/>
        <w:rPr>
          <w:rFonts w:ascii="Arial" w:hAnsi="Arial" w:cs="Arial"/>
          <w:sz w:val="24"/>
          <w:szCs w:val="24"/>
          <w:lang w:val="es-PY"/>
        </w:rPr>
      </w:pPr>
      <w:r w:rsidRPr="0030621A">
        <w:rPr>
          <w:rFonts w:ascii="Arial" w:hAnsi="Arial" w:cs="Arial"/>
          <w:i/>
          <w:sz w:val="24"/>
          <w:szCs w:val="24"/>
          <w:u w:val="single"/>
          <w:lang w:val="es-PY"/>
        </w:rPr>
        <w:t>Plan de contingencias</w:t>
      </w:r>
      <w:r w:rsidRPr="0030621A">
        <w:rPr>
          <w:rFonts w:ascii="Arial" w:hAnsi="Arial" w:cs="Arial"/>
          <w:sz w:val="24"/>
          <w:szCs w:val="24"/>
          <w:lang w:val="es-PY"/>
        </w:rPr>
        <w:t>: en caso de que se verifiquen los siguientes disparadores se adoptaran las medidas indicadas.</w:t>
      </w:r>
    </w:p>
    <w:p w:rsidR="00A24FD3" w:rsidRPr="0030621A" w:rsidRDefault="00A24FD3" w:rsidP="009164EB">
      <w:pPr>
        <w:numPr>
          <w:ilvl w:val="2"/>
          <w:numId w:val="35"/>
        </w:numPr>
        <w:suppressAutoHyphens/>
        <w:spacing w:after="0" w:line="240" w:lineRule="auto"/>
        <w:ind w:left="2835" w:hanging="708"/>
        <w:jc w:val="both"/>
        <w:rPr>
          <w:rFonts w:ascii="Arial" w:hAnsi="Arial" w:cs="Arial"/>
          <w:sz w:val="24"/>
          <w:szCs w:val="24"/>
          <w:lang w:val="es-PY"/>
        </w:rPr>
      </w:pPr>
      <w:r w:rsidRPr="0030621A">
        <w:rPr>
          <w:rFonts w:ascii="Arial" w:hAnsi="Arial" w:cs="Arial"/>
          <w:i/>
          <w:sz w:val="24"/>
          <w:szCs w:val="24"/>
          <w:u w:val="single"/>
          <w:lang w:val="es-PY"/>
        </w:rPr>
        <w:t>Disparador</w:t>
      </w:r>
      <w:r w:rsidRPr="0030621A">
        <w:rPr>
          <w:rFonts w:ascii="Arial" w:hAnsi="Arial" w:cs="Arial"/>
          <w:sz w:val="24"/>
          <w:szCs w:val="24"/>
          <w:lang w:val="es-PY"/>
        </w:rPr>
        <w:t>: Despido o renuncia del personal en las etapas de desarrollo:</w:t>
      </w:r>
    </w:p>
    <w:p w:rsidR="00A24FD3" w:rsidRPr="0030621A" w:rsidRDefault="00A24FD3" w:rsidP="009164EB">
      <w:pPr>
        <w:numPr>
          <w:ilvl w:val="2"/>
          <w:numId w:val="35"/>
        </w:numPr>
        <w:suppressAutoHyphens/>
        <w:spacing w:after="0" w:line="240" w:lineRule="auto"/>
        <w:ind w:left="2835" w:hanging="708"/>
        <w:jc w:val="both"/>
        <w:rPr>
          <w:rFonts w:ascii="Arial" w:hAnsi="Arial" w:cs="Arial"/>
          <w:sz w:val="24"/>
          <w:szCs w:val="24"/>
          <w:lang w:val="es-PY"/>
        </w:rPr>
      </w:pPr>
      <w:r w:rsidRPr="0030621A">
        <w:rPr>
          <w:rFonts w:ascii="Arial" w:hAnsi="Arial" w:cs="Arial"/>
          <w:sz w:val="24"/>
          <w:szCs w:val="24"/>
          <w:lang w:val="es-PY"/>
        </w:rPr>
        <w:t>Informar al líder del proyecto quien se encargará de tomar el control del caso llevando adelante, con la participación del equipo de desarrolladores para llevar adelante las siguientes acciones:</w:t>
      </w:r>
    </w:p>
    <w:p w:rsidR="00A24FD3" w:rsidRPr="0030621A" w:rsidRDefault="00A24FD3" w:rsidP="009164EB">
      <w:pPr>
        <w:numPr>
          <w:ilvl w:val="2"/>
          <w:numId w:val="35"/>
        </w:numPr>
        <w:suppressAutoHyphens/>
        <w:spacing w:after="0" w:line="240" w:lineRule="auto"/>
        <w:ind w:left="2835" w:hanging="708"/>
        <w:jc w:val="both"/>
        <w:rPr>
          <w:rFonts w:ascii="Arial" w:hAnsi="Arial" w:cs="Arial"/>
          <w:sz w:val="24"/>
          <w:szCs w:val="24"/>
          <w:lang w:val="es-PY"/>
        </w:rPr>
      </w:pPr>
      <w:r w:rsidRPr="0030621A">
        <w:rPr>
          <w:rFonts w:ascii="Arial" w:hAnsi="Arial" w:cs="Arial"/>
          <w:sz w:val="24"/>
          <w:szCs w:val="24"/>
          <w:lang w:val="es-PY"/>
        </w:rPr>
        <w:t>Se dividirán las tareas en partes iguales a los demás desarrolladores lo que correspondería al personal ausente con el fin de terminar el desarrollo de software en el tiempo estimado.</w:t>
      </w:r>
    </w:p>
    <w:p w:rsidR="00A24FD3" w:rsidRDefault="00A24FD3" w:rsidP="00A24FD3">
      <w:pPr>
        <w:suppressAutoHyphens/>
        <w:jc w:val="both"/>
        <w:rPr>
          <w:rFonts w:ascii="Arial" w:hAnsi="Arial" w:cs="Arial"/>
          <w:b/>
          <w:sz w:val="24"/>
          <w:szCs w:val="24"/>
          <w:lang w:val="es-PY"/>
        </w:rPr>
      </w:pPr>
    </w:p>
    <w:p w:rsidR="008F22F0" w:rsidRDefault="008F22F0" w:rsidP="00A24FD3">
      <w:pPr>
        <w:suppressAutoHyphens/>
        <w:jc w:val="both"/>
        <w:rPr>
          <w:rFonts w:ascii="Arial" w:hAnsi="Arial" w:cs="Arial"/>
          <w:b/>
          <w:sz w:val="24"/>
          <w:szCs w:val="24"/>
          <w:lang w:val="es-PY"/>
        </w:rPr>
      </w:pPr>
    </w:p>
    <w:p w:rsidR="008F22F0" w:rsidRDefault="008F22F0" w:rsidP="00A24FD3">
      <w:pPr>
        <w:suppressAutoHyphens/>
        <w:jc w:val="both"/>
        <w:rPr>
          <w:rFonts w:ascii="Arial" w:hAnsi="Arial" w:cs="Arial"/>
          <w:b/>
          <w:sz w:val="24"/>
          <w:szCs w:val="24"/>
          <w:lang w:val="es-PY"/>
        </w:rPr>
      </w:pPr>
    </w:p>
    <w:p w:rsidR="008F22F0" w:rsidRDefault="008F22F0" w:rsidP="00A24FD3">
      <w:pPr>
        <w:suppressAutoHyphens/>
        <w:jc w:val="both"/>
        <w:rPr>
          <w:rFonts w:ascii="Arial" w:hAnsi="Arial" w:cs="Arial"/>
          <w:b/>
          <w:sz w:val="24"/>
          <w:szCs w:val="24"/>
          <w:lang w:val="es-PY"/>
        </w:rPr>
      </w:pPr>
    </w:p>
    <w:p w:rsidR="008F22F0" w:rsidRPr="0030621A" w:rsidRDefault="008F22F0" w:rsidP="00A24FD3">
      <w:pPr>
        <w:suppressAutoHyphens/>
        <w:jc w:val="both"/>
        <w:rPr>
          <w:rFonts w:ascii="Arial" w:hAnsi="Arial" w:cs="Arial"/>
          <w:b/>
          <w:sz w:val="24"/>
          <w:szCs w:val="24"/>
          <w:lang w:val="es-PY"/>
        </w:rPr>
      </w:pPr>
    </w:p>
    <w:p w:rsidR="00A24FD3" w:rsidRPr="0030621A" w:rsidRDefault="005B3543" w:rsidP="009164EB">
      <w:pPr>
        <w:numPr>
          <w:ilvl w:val="0"/>
          <w:numId w:val="29"/>
        </w:numPr>
        <w:suppressAutoHyphens/>
        <w:spacing w:after="0" w:line="240" w:lineRule="auto"/>
        <w:jc w:val="both"/>
        <w:rPr>
          <w:rFonts w:ascii="Arial" w:hAnsi="Arial" w:cs="Arial"/>
          <w:b/>
          <w:sz w:val="24"/>
          <w:szCs w:val="24"/>
          <w:lang w:val="es-PY"/>
        </w:rPr>
      </w:pPr>
      <w:r>
        <w:rPr>
          <w:rFonts w:ascii="Arial" w:hAnsi="Arial" w:cs="Arial"/>
          <w:b/>
          <w:sz w:val="24"/>
          <w:szCs w:val="24"/>
          <w:lang w:val="es-PY"/>
        </w:rPr>
        <w:t>Riesgo: RI-19</w:t>
      </w:r>
      <w:r w:rsidR="00A24FD3" w:rsidRPr="0030621A">
        <w:rPr>
          <w:rFonts w:ascii="Arial" w:hAnsi="Arial" w:cs="Arial"/>
          <w:b/>
          <w:sz w:val="24"/>
          <w:szCs w:val="24"/>
          <w:lang w:val="es-PY"/>
        </w:rPr>
        <w:t xml:space="preserve"> Perdida de documentos y archivos del programa.</w:t>
      </w:r>
    </w:p>
    <w:p w:rsidR="00A24FD3" w:rsidRPr="0030621A" w:rsidRDefault="00A24FD3" w:rsidP="00A24FD3">
      <w:pPr>
        <w:suppressAutoHyphens/>
        <w:ind w:left="2160"/>
        <w:jc w:val="both"/>
        <w:rPr>
          <w:rFonts w:ascii="Arial" w:hAnsi="Arial" w:cs="Arial"/>
          <w:b/>
          <w:sz w:val="24"/>
          <w:szCs w:val="24"/>
          <w:lang w:val="es-PY"/>
        </w:rPr>
      </w:pPr>
      <w:r w:rsidRPr="0030621A">
        <w:rPr>
          <w:rFonts w:ascii="Arial" w:hAnsi="Arial" w:cs="Arial"/>
          <w:i/>
          <w:sz w:val="24"/>
          <w:szCs w:val="24"/>
          <w:u w:val="single"/>
          <w:lang w:val="es-PY"/>
        </w:rPr>
        <w:t>Aspectos a considerar</w:t>
      </w:r>
      <w:r w:rsidRPr="0030621A">
        <w:rPr>
          <w:rFonts w:ascii="Arial" w:hAnsi="Arial" w:cs="Arial"/>
          <w:sz w:val="24"/>
          <w:szCs w:val="24"/>
          <w:lang w:val="es-PY"/>
        </w:rPr>
        <w:t xml:space="preserve">: </w:t>
      </w:r>
    </w:p>
    <w:p w:rsidR="00A24FD3" w:rsidRPr="0030621A" w:rsidRDefault="00A24FD3" w:rsidP="009164EB">
      <w:pPr>
        <w:numPr>
          <w:ilvl w:val="2"/>
          <w:numId w:val="33"/>
        </w:numPr>
        <w:suppressAutoHyphens/>
        <w:spacing w:after="0" w:line="240" w:lineRule="auto"/>
        <w:ind w:left="3261" w:hanging="708"/>
        <w:jc w:val="both"/>
        <w:rPr>
          <w:rFonts w:ascii="Arial" w:hAnsi="Arial" w:cs="Arial"/>
          <w:b/>
          <w:sz w:val="24"/>
          <w:szCs w:val="24"/>
          <w:lang w:val="es-PY"/>
        </w:rPr>
      </w:pPr>
      <w:proofErr w:type="spellStart"/>
      <w:r w:rsidRPr="0030621A">
        <w:rPr>
          <w:rFonts w:ascii="Arial" w:hAnsi="Arial" w:cs="Arial"/>
          <w:b/>
          <w:sz w:val="24"/>
          <w:szCs w:val="24"/>
          <w:lang w:val="es-PY"/>
        </w:rPr>
        <w:t>Por que</w:t>
      </w:r>
      <w:proofErr w:type="spellEnd"/>
      <w:r w:rsidRPr="0030621A">
        <w:rPr>
          <w:rFonts w:ascii="Arial" w:hAnsi="Arial" w:cs="Arial"/>
          <w:sz w:val="24"/>
          <w:szCs w:val="24"/>
          <w:lang w:val="es-PY"/>
        </w:rPr>
        <w:t xml:space="preserve"> el riesgo es importante: la pérdida de documentos son importantes ya que puede atrasar  catastróficamente el desarrollo de software.</w:t>
      </w:r>
    </w:p>
    <w:p w:rsidR="00A24FD3" w:rsidRPr="0030621A" w:rsidRDefault="00A24FD3" w:rsidP="009164EB">
      <w:pPr>
        <w:numPr>
          <w:ilvl w:val="2"/>
          <w:numId w:val="33"/>
        </w:numPr>
        <w:suppressAutoHyphens/>
        <w:spacing w:after="0" w:line="240" w:lineRule="auto"/>
        <w:ind w:left="3261" w:hanging="708"/>
        <w:jc w:val="both"/>
        <w:rPr>
          <w:rFonts w:ascii="Arial" w:hAnsi="Arial" w:cs="Arial"/>
          <w:b/>
          <w:sz w:val="24"/>
          <w:szCs w:val="24"/>
          <w:lang w:val="es-PY"/>
        </w:rPr>
      </w:pPr>
      <w:r w:rsidRPr="0030621A">
        <w:rPr>
          <w:rFonts w:ascii="Arial" w:hAnsi="Arial" w:cs="Arial"/>
          <w:b/>
          <w:sz w:val="24"/>
          <w:szCs w:val="24"/>
          <w:lang w:val="es-PY"/>
        </w:rPr>
        <w:t>Que</w:t>
      </w:r>
      <w:r w:rsidRPr="0030621A">
        <w:rPr>
          <w:rFonts w:ascii="Arial" w:hAnsi="Arial" w:cs="Arial"/>
          <w:sz w:val="24"/>
          <w:szCs w:val="24"/>
          <w:lang w:val="es-PY"/>
        </w:rPr>
        <w:t xml:space="preserve"> información se necesita para seguir el estado del riesgo:</w:t>
      </w:r>
    </w:p>
    <w:p w:rsidR="00A24FD3" w:rsidRPr="0030621A" w:rsidRDefault="00A24FD3" w:rsidP="009164EB">
      <w:pPr>
        <w:numPr>
          <w:ilvl w:val="0"/>
          <w:numId w:val="36"/>
        </w:numPr>
        <w:suppressAutoHyphens/>
        <w:spacing w:after="0" w:line="240" w:lineRule="auto"/>
        <w:jc w:val="both"/>
        <w:rPr>
          <w:rFonts w:ascii="Arial" w:hAnsi="Arial" w:cs="Arial"/>
          <w:b/>
          <w:sz w:val="24"/>
          <w:szCs w:val="24"/>
          <w:lang w:val="es-PY"/>
        </w:rPr>
      </w:pPr>
      <w:r w:rsidRPr="0030621A">
        <w:rPr>
          <w:rFonts w:ascii="Arial" w:hAnsi="Arial" w:cs="Arial"/>
          <w:sz w:val="24"/>
          <w:szCs w:val="24"/>
          <w:lang w:val="es-PY"/>
        </w:rPr>
        <w:t>Documentos y archivos del desarrollo del software.</w:t>
      </w:r>
    </w:p>
    <w:p w:rsidR="00A24FD3" w:rsidRPr="0030621A" w:rsidRDefault="00A24FD3" w:rsidP="009164EB">
      <w:pPr>
        <w:numPr>
          <w:ilvl w:val="2"/>
          <w:numId w:val="33"/>
        </w:numPr>
        <w:suppressAutoHyphens/>
        <w:spacing w:after="0" w:line="240" w:lineRule="auto"/>
        <w:ind w:left="3261" w:hanging="708"/>
        <w:jc w:val="both"/>
        <w:rPr>
          <w:rFonts w:ascii="Arial" w:hAnsi="Arial" w:cs="Arial"/>
          <w:b/>
          <w:sz w:val="24"/>
          <w:szCs w:val="24"/>
          <w:lang w:val="es-PY"/>
        </w:rPr>
      </w:pPr>
      <w:r w:rsidRPr="0030621A">
        <w:rPr>
          <w:rFonts w:ascii="Arial" w:hAnsi="Arial" w:cs="Arial"/>
          <w:b/>
          <w:sz w:val="24"/>
          <w:szCs w:val="24"/>
          <w:lang w:val="es-PY"/>
        </w:rPr>
        <w:t>Quien</w:t>
      </w:r>
      <w:r w:rsidRPr="0030621A">
        <w:rPr>
          <w:rFonts w:ascii="Arial" w:hAnsi="Arial" w:cs="Arial"/>
          <w:sz w:val="24"/>
          <w:szCs w:val="24"/>
          <w:lang w:val="es-PY"/>
        </w:rPr>
        <w:t xml:space="preserve"> es responsable de realizar las actividades de control del riesgo: El responsable es el líder de proyecto.</w:t>
      </w:r>
    </w:p>
    <w:p w:rsidR="00A24FD3" w:rsidRPr="0030621A" w:rsidRDefault="00A24FD3" w:rsidP="009164EB">
      <w:pPr>
        <w:numPr>
          <w:ilvl w:val="2"/>
          <w:numId w:val="33"/>
        </w:numPr>
        <w:suppressAutoHyphens/>
        <w:spacing w:after="0" w:line="240" w:lineRule="auto"/>
        <w:ind w:left="3261" w:hanging="708"/>
        <w:jc w:val="both"/>
        <w:rPr>
          <w:rFonts w:ascii="Arial" w:hAnsi="Arial" w:cs="Arial"/>
          <w:b/>
          <w:sz w:val="24"/>
          <w:szCs w:val="24"/>
          <w:lang w:val="es-PY"/>
        </w:rPr>
      </w:pPr>
      <w:r w:rsidRPr="0030621A">
        <w:rPr>
          <w:rFonts w:ascii="Arial" w:hAnsi="Arial" w:cs="Arial"/>
          <w:b/>
          <w:sz w:val="24"/>
          <w:szCs w:val="24"/>
          <w:lang w:val="es-PY"/>
        </w:rPr>
        <w:t>Que Recursos</w:t>
      </w:r>
      <w:r w:rsidRPr="0030621A">
        <w:rPr>
          <w:rFonts w:ascii="Arial" w:hAnsi="Arial" w:cs="Arial"/>
          <w:sz w:val="24"/>
          <w:szCs w:val="24"/>
          <w:lang w:val="es-PY"/>
        </w:rPr>
        <w:t xml:space="preserve"> se necesitan para realizar las actividades de control del riesgo: para tratar este riego se necesitan disponer de herramientas para guardar los archivos. Se puede dedicar un servidor, el cual servirá de repositorio de archivos.</w:t>
      </w:r>
    </w:p>
    <w:p w:rsidR="00A24FD3" w:rsidRPr="0030621A" w:rsidRDefault="00A24FD3" w:rsidP="009164EB">
      <w:pPr>
        <w:numPr>
          <w:ilvl w:val="1"/>
          <w:numId w:val="33"/>
        </w:numPr>
        <w:suppressAutoHyphens/>
        <w:spacing w:after="0" w:line="240" w:lineRule="auto"/>
        <w:jc w:val="both"/>
        <w:rPr>
          <w:rFonts w:ascii="Arial" w:hAnsi="Arial" w:cs="Arial"/>
          <w:b/>
          <w:sz w:val="24"/>
          <w:szCs w:val="24"/>
          <w:lang w:val="es-PY"/>
        </w:rPr>
      </w:pPr>
      <w:r w:rsidRPr="0030621A">
        <w:rPr>
          <w:rFonts w:ascii="Arial" w:hAnsi="Arial" w:cs="Arial"/>
          <w:i/>
          <w:sz w:val="24"/>
          <w:szCs w:val="24"/>
          <w:u w:val="single"/>
          <w:lang w:val="es-PY"/>
        </w:rPr>
        <w:lastRenderedPageBreak/>
        <w:t>Plan de acción</w:t>
      </w:r>
      <w:r w:rsidRPr="0030621A">
        <w:rPr>
          <w:rFonts w:ascii="Arial" w:hAnsi="Arial" w:cs="Arial"/>
          <w:sz w:val="24"/>
          <w:szCs w:val="24"/>
          <w:lang w:val="es-PY"/>
        </w:rPr>
        <w:t>: para mantener controlado el riesgo RI-23 se deberán adoptar las siguientes medidas de prevención y seguimiento.</w:t>
      </w:r>
    </w:p>
    <w:p w:rsidR="00A24FD3" w:rsidRPr="0030621A" w:rsidRDefault="00A24FD3" w:rsidP="009164EB">
      <w:pPr>
        <w:numPr>
          <w:ilvl w:val="2"/>
          <w:numId w:val="33"/>
        </w:numPr>
        <w:suppressAutoHyphens/>
        <w:spacing w:after="0" w:line="240" w:lineRule="auto"/>
        <w:ind w:left="3261" w:hanging="708"/>
        <w:jc w:val="both"/>
        <w:rPr>
          <w:rFonts w:ascii="Arial" w:hAnsi="Arial" w:cs="Arial"/>
          <w:b/>
          <w:sz w:val="24"/>
          <w:szCs w:val="24"/>
          <w:lang w:val="es-PY"/>
        </w:rPr>
      </w:pPr>
      <w:r w:rsidRPr="0030621A">
        <w:rPr>
          <w:rFonts w:ascii="Arial" w:hAnsi="Arial" w:cs="Arial"/>
          <w:sz w:val="24"/>
          <w:szCs w:val="24"/>
          <w:lang w:val="es-PY"/>
        </w:rPr>
        <w:t>El  líder de proyecto deberá realizar reuniones con todos los integrantes del grupo de trabajo, a fin de dilucidar los posibles problemas relacionados con la protección de archivos.</w:t>
      </w:r>
    </w:p>
    <w:p w:rsidR="00A24FD3" w:rsidRPr="0030621A" w:rsidRDefault="00A24FD3" w:rsidP="009164EB">
      <w:pPr>
        <w:numPr>
          <w:ilvl w:val="2"/>
          <w:numId w:val="33"/>
        </w:numPr>
        <w:suppressAutoHyphens/>
        <w:spacing w:after="0" w:line="240" w:lineRule="auto"/>
        <w:ind w:left="3261" w:hanging="708"/>
        <w:jc w:val="both"/>
        <w:rPr>
          <w:rFonts w:ascii="Arial" w:hAnsi="Arial" w:cs="Arial"/>
          <w:b/>
          <w:sz w:val="24"/>
          <w:szCs w:val="24"/>
          <w:lang w:val="es-PY"/>
        </w:rPr>
      </w:pPr>
      <w:r w:rsidRPr="0030621A">
        <w:rPr>
          <w:rFonts w:ascii="Arial" w:hAnsi="Arial" w:cs="Arial"/>
          <w:sz w:val="24"/>
          <w:szCs w:val="24"/>
          <w:lang w:val="es-PY"/>
        </w:rPr>
        <w:t xml:space="preserve">Establecer un mecanismo para llevar adelante las tareas grupales en forma virtual. </w:t>
      </w:r>
    </w:p>
    <w:p w:rsidR="00A24FD3" w:rsidRPr="0030621A" w:rsidRDefault="00A24FD3" w:rsidP="009164EB">
      <w:pPr>
        <w:numPr>
          <w:ilvl w:val="2"/>
          <w:numId w:val="33"/>
        </w:numPr>
        <w:suppressAutoHyphens/>
        <w:spacing w:after="0" w:line="240" w:lineRule="auto"/>
        <w:ind w:left="3261" w:hanging="708"/>
        <w:jc w:val="both"/>
        <w:rPr>
          <w:rFonts w:ascii="Arial" w:hAnsi="Arial" w:cs="Arial"/>
          <w:b/>
          <w:sz w:val="24"/>
          <w:szCs w:val="24"/>
          <w:lang w:val="es-PY"/>
        </w:rPr>
      </w:pPr>
      <w:r w:rsidRPr="0030621A">
        <w:rPr>
          <w:rFonts w:ascii="Arial" w:hAnsi="Arial" w:cs="Arial"/>
          <w:sz w:val="24"/>
          <w:szCs w:val="24"/>
          <w:lang w:val="es-PY"/>
        </w:rPr>
        <w:t>Seleccionar herramientas que se adapten a las necesidades.</w:t>
      </w:r>
    </w:p>
    <w:p w:rsidR="00A24FD3" w:rsidRPr="0030621A" w:rsidRDefault="00A24FD3" w:rsidP="009164EB">
      <w:pPr>
        <w:numPr>
          <w:ilvl w:val="2"/>
          <w:numId w:val="33"/>
        </w:numPr>
        <w:suppressAutoHyphens/>
        <w:spacing w:after="0" w:line="240" w:lineRule="auto"/>
        <w:ind w:left="3261" w:hanging="708"/>
        <w:jc w:val="both"/>
        <w:rPr>
          <w:rFonts w:ascii="Arial" w:hAnsi="Arial" w:cs="Arial"/>
          <w:b/>
          <w:sz w:val="24"/>
          <w:szCs w:val="24"/>
          <w:lang w:val="es-PY"/>
        </w:rPr>
      </w:pPr>
      <w:r w:rsidRPr="0030621A">
        <w:rPr>
          <w:rFonts w:ascii="Arial" w:hAnsi="Arial" w:cs="Arial"/>
          <w:sz w:val="24"/>
          <w:szCs w:val="24"/>
          <w:lang w:val="es-PY"/>
        </w:rPr>
        <w:t>Utilizar un repositorio con el fin de guardar archivos.</w:t>
      </w:r>
    </w:p>
    <w:p w:rsidR="00A24FD3" w:rsidRPr="0030621A" w:rsidRDefault="00A24FD3" w:rsidP="009164EB">
      <w:pPr>
        <w:numPr>
          <w:ilvl w:val="1"/>
          <w:numId w:val="33"/>
        </w:numPr>
        <w:suppressAutoHyphens/>
        <w:spacing w:after="0" w:line="240" w:lineRule="auto"/>
        <w:jc w:val="both"/>
        <w:rPr>
          <w:rFonts w:ascii="Arial" w:hAnsi="Arial" w:cs="Arial"/>
          <w:b/>
          <w:sz w:val="24"/>
          <w:szCs w:val="24"/>
          <w:lang w:val="es-PY"/>
        </w:rPr>
      </w:pPr>
      <w:r w:rsidRPr="0030621A">
        <w:rPr>
          <w:rFonts w:ascii="Arial" w:hAnsi="Arial" w:cs="Arial"/>
          <w:i/>
          <w:sz w:val="24"/>
          <w:szCs w:val="24"/>
          <w:u w:val="single"/>
          <w:lang w:val="es-PY"/>
        </w:rPr>
        <w:t>Plan de Contingencias</w:t>
      </w:r>
      <w:r w:rsidRPr="0030621A">
        <w:rPr>
          <w:rFonts w:ascii="Arial" w:hAnsi="Arial" w:cs="Arial"/>
          <w:sz w:val="24"/>
          <w:szCs w:val="24"/>
          <w:lang w:val="es-PY"/>
        </w:rPr>
        <w:t xml:space="preserve">: En caso de que se verifiquen los siguientes disparadores se adoptarán las medidas indicadas: </w:t>
      </w:r>
    </w:p>
    <w:p w:rsidR="00A24FD3" w:rsidRPr="0030621A" w:rsidRDefault="00A24FD3" w:rsidP="009164EB">
      <w:pPr>
        <w:numPr>
          <w:ilvl w:val="2"/>
          <w:numId w:val="33"/>
        </w:numPr>
        <w:suppressAutoHyphens/>
        <w:spacing w:after="0" w:line="240" w:lineRule="auto"/>
        <w:ind w:left="3261" w:hanging="708"/>
        <w:jc w:val="both"/>
        <w:rPr>
          <w:rFonts w:ascii="Arial" w:hAnsi="Arial" w:cs="Arial"/>
          <w:b/>
          <w:sz w:val="24"/>
          <w:szCs w:val="24"/>
          <w:lang w:val="es-PY"/>
        </w:rPr>
      </w:pPr>
      <w:r w:rsidRPr="0030621A">
        <w:rPr>
          <w:rFonts w:ascii="Arial" w:hAnsi="Arial" w:cs="Arial"/>
          <w:b/>
          <w:sz w:val="24"/>
          <w:szCs w:val="24"/>
          <w:lang w:val="es-PY"/>
        </w:rPr>
        <w:t>Disparador</w:t>
      </w:r>
      <w:r w:rsidRPr="0030621A">
        <w:rPr>
          <w:rFonts w:ascii="Arial" w:hAnsi="Arial" w:cs="Arial"/>
          <w:sz w:val="24"/>
          <w:szCs w:val="24"/>
          <w:lang w:val="es-PY"/>
        </w:rPr>
        <w:t>: Perdida</w:t>
      </w:r>
      <w:r w:rsidRPr="0030621A">
        <w:rPr>
          <w:rFonts w:ascii="Arial" w:hAnsi="Arial" w:cs="Arial"/>
          <w:b/>
          <w:sz w:val="24"/>
          <w:szCs w:val="24"/>
          <w:lang w:val="es-PY"/>
        </w:rPr>
        <w:t xml:space="preserve"> </w:t>
      </w:r>
      <w:r w:rsidRPr="0030621A">
        <w:rPr>
          <w:rFonts w:ascii="Arial" w:hAnsi="Arial" w:cs="Arial"/>
          <w:sz w:val="24"/>
          <w:szCs w:val="24"/>
          <w:lang w:val="es-PY"/>
        </w:rPr>
        <w:t>de archivos del desarrollo del software.</w:t>
      </w:r>
    </w:p>
    <w:p w:rsidR="00A24FD3" w:rsidRPr="0030621A" w:rsidRDefault="00A24FD3" w:rsidP="009164EB">
      <w:pPr>
        <w:numPr>
          <w:ilvl w:val="3"/>
          <w:numId w:val="33"/>
        </w:numPr>
        <w:suppressAutoHyphens/>
        <w:spacing w:after="0" w:line="240" w:lineRule="auto"/>
        <w:jc w:val="both"/>
        <w:rPr>
          <w:rFonts w:ascii="Arial" w:hAnsi="Arial" w:cs="Arial"/>
          <w:sz w:val="24"/>
          <w:szCs w:val="24"/>
          <w:lang w:val="es-PY"/>
        </w:rPr>
      </w:pPr>
      <w:r w:rsidRPr="0030621A">
        <w:rPr>
          <w:rFonts w:ascii="Arial" w:hAnsi="Arial" w:cs="Arial"/>
          <w:sz w:val="24"/>
          <w:szCs w:val="24"/>
          <w:lang w:val="es-PY"/>
        </w:rPr>
        <w:t>El líder de proyecto deberá realizar una reunión con el grupo responsable, para discutir la manera en que se puede adelantar el proceso de desarrollo y realizar de nuevo todos los archivos perdidos.</w:t>
      </w:r>
    </w:p>
    <w:p w:rsidR="00A24FD3" w:rsidRPr="0030621A" w:rsidRDefault="00A24FD3" w:rsidP="00A24FD3">
      <w:pPr>
        <w:suppressAutoHyphens/>
        <w:jc w:val="both"/>
        <w:rPr>
          <w:rFonts w:ascii="Arial" w:hAnsi="Arial" w:cs="Arial"/>
          <w:sz w:val="24"/>
          <w:szCs w:val="24"/>
          <w:lang w:val="es-PY"/>
        </w:rPr>
      </w:pPr>
    </w:p>
    <w:p w:rsidR="00A24FD3" w:rsidRPr="0030621A" w:rsidRDefault="00A24FD3" w:rsidP="00A24FD3">
      <w:pPr>
        <w:suppressAutoHyphens/>
        <w:jc w:val="both"/>
        <w:rPr>
          <w:rFonts w:cs="Arial"/>
          <w:lang w:val="es-PY"/>
        </w:rPr>
      </w:pPr>
    </w:p>
    <w:p w:rsidR="00A24FD3" w:rsidRPr="0030621A" w:rsidRDefault="00A24FD3" w:rsidP="00A24FD3">
      <w:pPr>
        <w:suppressAutoHyphens/>
        <w:jc w:val="both"/>
        <w:rPr>
          <w:rFonts w:cs="Arial"/>
          <w:lang w:val="es-PY"/>
        </w:rPr>
      </w:pPr>
    </w:p>
    <w:p w:rsidR="00A24FD3" w:rsidRPr="0030621A" w:rsidRDefault="00A24FD3" w:rsidP="00A24FD3">
      <w:pPr>
        <w:suppressAutoHyphens/>
        <w:jc w:val="both"/>
        <w:rPr>
          <w:rFonts w:cs="Arial"/>
          <w:lang w:val="es-PY"/>
        </w:rPr>
      </w:pPr>
    </w:p>
    <w:p w:rsidR="00A24FD3" w:rsidRPr="0030621A" w:rsidRDefault="00A24FD3" w:rsidP="00A24FD3">
      <w:pPr>
        <w:suppressAutoHyphens/>
        <w:jc w:val="both"/>
        <w:rPr>
          <w:rFonts w:cs="Arial"/>
          <w:lang w:val="es-PY"/>
        </w:rPr>
      </w:pPr>
    </w:p>
    <w:p w:rsidR="00A24FD3" w:rsidRPr="0030621A" w:rsidRDefault="00A24FD3" w:rsidP="00A24FD3">
      <w:pPr>
        <w:suppressAutoHyphens/>
        <w:jc w:val="both"/>
        <w:rPr>
          <w:rFonts w:cs="Arial"/>
          <w:lang w:val="es-PY"/>
        </w:rPr>
      </w:pPr>
    </w:p>
    <w:p w:rsidR="00A24FD3" w:rsidRPr="0030621A" w:rsidRDefault="00A24FD3" w:rsidP="00A24FD3">
      <w:pPr>
        <w:ind w:left="2552"/>
        <w:jc w:val="both"/>
        <w:rPr>
          <w:rFonts w:cs="Arial"/>
          <w:b/>
          <w:lang w:val="es-PY"/>
        </w:rPr>
      </w:pPr>
    </w:p>
    <w:p w:rsidR="00A24FD3" w:rsidRPr="0030621A" w:rsidRDefault="00A24FD3" w:rsidP="00A24FD3">
      <w:pPr>
        <w:ind w:left="2552"/>
        <w:jc w:val="both"/>
        <w:rPr>
          <w:rFonts w:cs="Arial"/>
          <w:b/>
          <w:lang w:val="es-PY"/>
        </w:rPr>
      </w:pPr>
    </w:p>
    <w:p w:rsidR="00A24FD3" w:rsidRPr="0030621A" w:rsidRDefault="00A24FD3" w:rsidP="00A24FD3">
      <w:pPr>
        <w:ind w:left="2552"/>
        <w:jc w:val="both"/>
        <w:rPr>
          <w:rFonts w:cs="Arial"/>
          <w:b/>
          <w:lang w:val="es-PY"/>
        </w:rPr>
      </w:pPr>
    </w:p>
    <w:p w:rsidR="00A24FD3" w:rsidRPr="0030621A" w:rsidRDefault="00A24FD3" w:rsidP="00A24FD3">
      <w:pPr>
        <w:ind w:left="2552"/>
        <w:jc w:val="both"/>
        <w:rPr>
          <w:rFonts w:cs="Arial"/>
          <w:b/>
          <w:lang w:val="es-PY"/>
        </w:rPr>
      </w:pPr>
    </w:p>
    <w:p w:rsidR="00A24FD3" w:rsidRPr="0030621A" w:rsidRDefault="00A24FD3" w:rsidP="00A24FD3">
      <w:pPr>
        <w:ind w:left="2552"/>
        <w:jc w:val="both"/>
        <w:rPr>
          <w:rFonts w:cs="Arial"/>
          <w:b/>
          <w:lang w:val="es-PY"/>
        </w:rPr>
      </w:pPr>
    </w:p>
    <w:p w:rsidR="003F209B" w:rsidRPr="0030621A" w:rsidRDefault="003F209B" w:rsidP="008F22F0">
      <w:pPr>
        <w:rPr>
          <w:sz w:val="96"/>
          <w:szCs w:val="96"/>
          <w:lang w:val="es-PY"/>
        </w:rPr>
      </w:pPr>
    </w:p>
    <w:p w:rsidR="005B3543" w:rsidRDefault="005B3543" w:rsidP="005B3543">
      <w:pPr>
        <w:pStyle w:val="Puesto"/>
        <w:jc w:val="right"/>
      </w:pPr>
      <w:bookmarkStart w:id="33" w:name="_Toc428524229"/>
    </w:p>
    <w:p w:rsidR="005B3543" w:rsidRDefault="005B3543" w:rsidP="005B3543">
      <w:pPr>
        <w:pStyle w:val="Puesto"/>
        <w:jc w:val="right"/>
      </w:pPr>
    </w:p>
    <w:p w:rsidR="005B3543" w:rsidRDefault="005B3543" w:rsidP="005B3543">
      <w:pPr>
        <w:pStyle w:val="Puesto"/>
        <w:jc w:val="right"/>
      </w:pPr>
    </w:p>
    <w:p w:rsidR="005B3543" w:rsidRDefault="005B3543" w:rsidP="005B3543">
      <w:pPr>
        <w:pStyle w:val="Puesto"/>
        <w:jc w:val="right"/>
      </w:pPr>
    </w:p>
    <w:p w:rsidR="005B3543" w:rsidRDefault="005B3543" w:rsidP="005B3543">
      <w:pPr>
        <w:pStyle w:val="Puesto"/>
        <w:jc w:val="right"/>
      </w:pPr>
    </w:p>
    <w:p w:rsidR="005B3543" w:rsidRDefault="005B3543" w:rsidP="005B3543">
      <w:pPr>
        <w:pStyle w:val="Puesto"/>
        <w:jc w:val="right"/>
      </w:pPr>
    </w:p>
    <w:p w:rsidR="005B3543" w:rsidRDefault="005B3543" w:rsidP="005B3543">
      <w:pPr>
        <w:pStyle w:val="Puesto"/>
        <w:jc w:val="right"/>
      </w:pPr>
    </w:p>
    <w:p w:rsidR="005B3543" w:rsidRDefault="005B3543" w:rsidP="005B3543">
      <w:pPr>
        <w:pStyle w:val="Puesto"/>
        <w:jc w:val="right"/>
      </w:pPr>
    </w:p>
    <w:p w:rsidR="005B3543" w:rsidRDefault="005B3543" w:rsidP="005B3543">
      <w:pPr>
        <w:pStyle w:val="Puesto"/>
        <w:jc w:val="right"/>
      </w:pPr>
    </w:p>
    <w:p w:rsidR="00964451" w:rsidRPr="0030621A" w:rsidRDefault="00964451" w:rsidP="005B3543">
      <w:pPr>
        <w:pStyle w:val="Puesto"/>
        <w:jc w:val="right"/>
      </w:pPr>
      <w:r w:rsidRPr="0030621A">
        <w:t>PLAN</w:t>
      </w:r>
      <w:bookmarkStart w:id="34" w:name="_Toc428524230"/>
      <w:bookmarkEnd w:id="33"/>
      <w:r w:rsidR="005B3543">
        <w:t xml:space="preserve"> </w:t>
      </w:r>
      <w:r w:rsidRPr="0030621A">
        <w:t>DE</w:t>
      </w:r>
      <w:bookmarkStart w:id="35" w:name="_Toc428524231"/>
      <w:bookmarkEnd w:id="34"/>
      <w:r w:rsidR="005B3543">
        <w:t xml:space="preserve"> </w:t>
      </w:r>
      <w:r w:rsidRPr="0030621A">
        <w:t>CONFIGURACION</w:t>
      </w:r>
      <w:bookmarkEnd w:id="35"/>
    </w:p>
    <w:p w:rsidR="003F209B" w:rsidRPr="0030621A" w:rsidRDefault="003F209B" w:rsidP="003F209B">
      <w:pPr>
        <w:jc w:val="center"/>
        <w:rPr>
          <w:sz w:val="96"/>
          <w:szCs w:val="96"/>
          <w:lang w:val="es-PY"/>
        </w:rPr>
      </w:pPr>
    </w:p>
    <w:p w:rsidR="007A6326" w:rsidRDefault="007A6326" w:rsidP="00610F71">
      <w:pPr>
        <w:spacing w:line="360" w:lineRule="auto"/>
        <w:rPr>
          <w:rFonts w:ascii="Arial" w:hAnsi="Arial" w:cs="Arial"/>
          <w:b/>
          <w:sz w:val="36"/>
          <w:u w:val="single"/>
          <w:lang w:val="es-ES"/>
        </w:rPr>
      </w:pPr>
    </w:p>
    <w:p w:rsidR="008F22F0" w:rsidRDefault="008F22F0" w:rsidP="00610F71">
      <w:pPr>
        <w:spacing w:line="360" w:lineRule="auto"/>
        <w:rPr>
          <w:rFonts w:ascii="Arial" w:hAnsi="Arial" w:cs="Arial"/>
          <w:b/>
          <w:sz w:val="36"/>
          <w:u w:val="single"/>
          <w:lang w:val="es-ES"/>
        </w:rPr>
      </w:pPr>
    </w:p>
    <w:p w:rsidR="005B3543" w:rsidRDefault="005B3543" w:rsidP="00E3754D">
      <w:pPr>
        <w:pStyle w:val="MNormal"/>
        <w:rPr>
          <w:rFonts w:cs="Verdana"/>
          <w:szCs w:val="20"/>
          <w:lang w:eastAsia="es-PY"/>
        </w:rPr>
      </w:pPr>
    </w:p>
    <w:p w:rsidR="005B3543" w:rsidRDefault="005B3543" w:rsidP="00E3754D">
      <w:pPr>
        <w:pStyle w:val="MNormal"/>
        <w:rPr>
          <w:rFonts w:cs="Verdana"/>
          <w:szCs w:val="20"/>
          <w:lang w:eastAsia="es-PY"/>
        </w:rPr>
      </w:pPr>
    </w:p>
    <w:p w:rsidR="005B3543" w:rsidRDefault="005B3543" w:rsidP="00E3754D">
      <w:pPr>
        <w:pStyle w:val="MNormal"/>
        <w:rPr>
          <w:rFonts w:cs="Verdana"/>
          <w:szCs w:val="20"/>
          <w:lang w:eastAsia="es-PY"/>
        </w:rPr>
      </w:pPr>
    </w:p>
    <w:p w:rsidR="005B3543" w:rsidRDefault="005B3543" w:rsidP="00E3754D">
      <w:pPr>
        <w:pStyle w:val="MNormal"/>
        <w:rPr>
          <w:rFonts w:cs="Verdana"/>
          <w:szCs w:val="20"/>
          <w:lang w:eastAsia="es-PY"/>
        </w:rPr>
      </w:pPr>
    </w:p>
    <w:p w:rsidR="005B3543" w:rsidRDefault="005B3543" w:rsidP="00E3754D">
      <w:pPr>
        <w:pStyle w:val="MNormal"/>
        <w:rPr>
          <w:rFonts w:cs="Verdana"/>
          <w:szCs w:val="20"/>
          <w:lang w:eastAsia="es-PY"/>
        </w:rPr>
      </w:pPr>
    </w:p>
    <w:p w:rsidR="005B3543" w:rsidRDefault="005B3543" w:rsidP="00E3754D">
      <w:pPr>
        <w:pStyle w:val="MNormal"/>
        <w:rPr>
          <w:rFonts w:cs="Verdana"/>
          <w:szCs w:val="20"/>
          <w:lang w:eastAsia="es-PY"/>
        </w:rPr>
      </w:pPr>
    </w:p>
    <w:p w:rsidR="005B3543" w:rsidRDefault="005B3543" w:rsidP="00E3754D">
      <w:pPr>
        <w:pStyle w:val="MNormal"/>
        <w:rPr>
          <w:rFonts w:cs="Verdana"/>
          <w:szCs w:val="20"/>
          <w:lang w:eastAsia="es-PY"/>
        </w:rPr>
      </w:pPr>
    </w:p>
    <w:p w:rsidR="005B3543" w:rsidRDefault="005B3543" w:rsidP="00E3754D">
      <w:pPr>
        <w:pStyle w:val="MNormal"/>
        <w:rPr>
          <w:rFonts w:cs="Verdana"/>
          <w:szCs w:val="20"/>
          <w:lang w:eastAsia="es-PY"/>
        </w:rPr>
      </w:pPr>
    </w:p>
    <w:p w:rsidR="005B3543" w:rsidRDefault="005B3543" w:rsidP="00E3754D">
      <w:pPr>
        <w:pStyle w:val="MNormal"/>
        <w:rPr>
          <w:rFonts w:cs="Verdana"/>
          <w:szCs w:val="20"/>
          <w:lang w:eastAsia="es-PY"/>
        </w:rPr>
      </w:pPr>
    </w:p>
    <w:p w:rsidR="005B3543" w:rsidRDefault="005B3543" w:rsidP="00E3754D">
      <w:pPr>
        <w:pStyle w:val="MNormal"/>
        <w:rPr>
          <w:rFonts w:cs="Verdana"/>
          <w:szCs w:val="20"/>
          <w:lang w:eastAsia="es-PY"/>
        </w:rPr>
      </w:pPr>
    </w:p>
    <w:p w:rsidR="005B3543" w:rsidRDefault="005B3543" w:rsidP="00E3754D">
      <w:pPr>
        <w:pStyle w:val="MNormal"/>
        <w:rPr>
          <w:rFonts w:cs="Verdana"/>
          <w:szCs w:val="20"/>
          <w:lang w:eastAsia="es-PY"/>
        </w:rPr>
      </w:pPr>
    </w:p>
    <w:p w:rsidR="00E3754D" w:rsidRPr="00BC06FF" w:rsidRDefault="00E3754D" w:rsidP="00E3754D">
      <w:pPr>
        <w:pStyle w:val="MNormal"/>
      </w:pPr>
      <w:r>
        <w:rPr>
          <w:rFonts w:cs="Verdana"/>
          <w:szCs w:val="20"/>
          <w:lang w:eastAsia="es-PY"/>
        </w:rPr>
        <w:lastRenderedPageBreak/>
        <w:t>L</w:t>
      </w:r>
      <w:r>
        <w:rPr>
          <w:rFonts w:cs="Verdana"/>
          <w:szCs w:val="20"/>
          <w:lang w:val="es-PY" w:eastAsia="es-PY"/>
        </w:rPr>
        <w:t>as actividades de principales del SCM son:</w:t>
      </w:r>
    </w:p>
    <w:p w:rsidR="00E3754D" w:rsidRPr="00BC06FF" w:rsidRDefault="00E3754D" w:rsidP="00E3754D">
      <w:pPr>
        <w:pStyle w:val="MTema1"/>
        <w:numPr>
          <w:ilvl w:val="0"/>
          <w:numId w:val="0"/>
        </w:numPr>
        <w:ind w:left="567"/>
        <w:rPr>
          <w:b w:val="0"/>
          <w:sz w:val="20"/>
          <w:szCs w:val="20"/>
          <w:lang w:val="es-PY" w:eastAsia="es-PY"/>
        </w:rPr>
      </w:pPr>
      <w:r w:rsidRPr="00BC06FF">
        <w:rPr>
          <w:b w:val="0"/>
          <w:sz w:val="20"/>
          <w:szCs w:val="20"/>
          <w:lang w:val="es-PY" w:eastAsia="es-PY"/>
        </w:rPr>
        <w:t>• Planificar la configuración de SCM</w:t>
      </w:r>
      <w:r>
        <w:rPr>
          <w:b w:val="0"/>
          <w:sz w:val="20"/>
          <w:szCs w:val="20"/>
          <w:lang w:val="es-PY" w:eastAsia="es-PY"/>
        </w:rPr>
        <w:t>.</w:t>
      </w:r>
    </w:p>
    <w:p w:rsidR="00E3754D" w:rsidRPr="00BC06FF" w:rsidRDefault="00E3754D" w:rsidP="00E3754D">
      <w:pPr>
        <w:pStyle w:val="MTema1"/>
        <w:numPr>
          <w:ilvl w:val="0"/>
          <w:numId w:val="0"/>
        </w:numPr>
        <w:ind w:left="567"/>
        <w:rPr>
          <w:b w:val="0"/>
          <w:sz w:val="20"/>
          <w:szCs w:val="20"/>
          <w:lang w:val="es-PY" w:eastAsia="es-PY"/>
        </w:rPr>
      </w:pPr>
      <w:r w:rsidRPr="00BC06FF">
        <w:rPr>
          <w:b w:val="0"/>
          <w:sz w:val="20"/>
          <w:szCs w:val="20"/>
          <w:lang w:val="es-PY" w:eastAsia="es-PY"/>
        </w:rPr>
        <w:t>• Definición de la línea base del proyecto.</w:t>
      </w:r>
    </w:p>
    <w:p w:rsidR="00E3754D" w:rsidRPr="00BC06FF" w:rsidRDefault="00E3754D" w:rsidP="00E3754D">
      <w:pPr>
        <w:pStyle w:val="MTema1"/>
        <w:numPr>
          <w:ilvl w:val="0"/>
          <w:numId w:val="0"/>
        </w:numPr>
        <w:ind w:left="567"/>
        <w:rPr>
          <w:b w:val="0"/>
          <w:sz w:val="20"/>
          <w:szCs w:val="20"/>
          <w:lang w:val="es-PY" w:eastAsia="es-PY"/>
        </w:rPr>
      </w:pPr>
      <w:r w:rsidRPr="00BC06FF">
        <w:rPr>
          <w:b w:val="0"/>
          <w:sz w:val="20"/>
          <w:szCs w:val="20"/>
          <w:lang w:val="es-PY" w:eastAsia="es-PY"/>
        </w:rPr>
        <w:t>• Seguimiento de la línea base del proyecto.</w:t>
      </w:r>
    </w:p>
    <w:p w:rsidR="00E3754D" w:rsidRPr="00BC06FF" w:rsidRDefault="00E3754D" w:rsidP="00E3754D">
      <w:pPr>
        <w:pStyle w:val="MTema1"/>
        <w:numPr>
          <w:ilvl w:val="0"/>
          <w:numId w:val="0"/>
        </w:numPr>
        <w:ind w:left="567"/>
        <w:rPr>
          <w:b w:val="0"/>
          <w:sz w:val="20"/>
          <w:szCs w:val="20"/>
          <w:lang w:val="es-PY" w:eastAsia="es-PY"/>
        </w:rPr>
      </w:pPr>
      <w:r w:rsidRPr="00BC06FF">
        <w:rPr>
          <w:b w:val="0"/>
          <w:sz w:val="20"/>
          <w:szCs w:val="20"/>
          <w:lang w:val="es-PY" w:eastAsia="es-PY"/>
        </w:rPr>
        <w:t>• Definición del ambiente controlado.</w:t>
      </w:r>
    </w:p>
    <w:p w:rsidR="00E3754D" w:rsidRPr="00BC06FF" w:rsidRDefault="00E3754D" w:rsidP="00E3754D">
      <w:pPr>
        <w:pStyle w:val="MTema1"/>
        <w:numPr>
          <w:ilvl w:val="0"/>
          <w:numId w:val="0"/>
        </w:numPr>
        <w:ind w:left="567"/>
        <w:rPr>
          <w:b w:val="0"/>
          <w:sz w:val="20"/>
          <w:szCs w:val="20"/>
          <w:lang w:val="es-PY" w:eastAsia="es-PY"/>
        </w:rPr>
      </w:pPr>
      <w:r w:rsidRPr="00BC06FF">
        <w:rPr>
          <w:b w:val="0"/>
          <w:sz w:val="20"/>
          <w:szCs w:val="20"/>
          <w:lang w:val="es-PY" w:eastAsia="es-PY"/>
        </w:rPr>
        <w:t>• Control de cambios.</w:t>
      </w:r>
    </w:p>
    <w:p w:rsidR="00E3754D" w:rsidRPr="00BC06FF" w:rsidRDefault="00E3754D" w:rsidP="00E3754D">
      <w:pPr>
        <w:pStyle w:val="MTema1"/>
        <w:numPr>
          <w:ilvl w:val="0"/>
          <w:numId w:val="0"/>
        </w:numPr>
        <w:ind w:left="567"/>
        <w:rPr>
          <w:b w:val="0"/>
          <w:sz w:val="20"/>
          <w:szCs w:val="20"/>
          <w:lang w:val="es-PY" w:eastAsia="es-PY"/>
        </w:rPr>
      </w:pPr>
      <w:r w:rsidRPr="00BC06FF">
        <w:rPr>
          <w:b w:val="0"/>
          <w:sz w:val="20"/>
          <w:szCs w:val="20"/>
          <w:lang w:val="es-PY" w:eastAsia="es-PY"/>
        </w:rPr>
        <w:t>• Descripción de la versión.</w:t>
      </w:r>
    </w:p>
    <w:p w:rsidR="00E3754D" w:rsidRPr="00BC06FF" w:rsidRDefault="00E3754D" w:rsidP="00E3754D">
      <w:pPr>
        <w:pStyle w:val="MTema1"/>
        <w:numPr>
          <w:ilvl w:val="0"/>
          <w:numId w:val="0"/>
        </w:numPr>
        <w:ind w:left="567"/>
        <w:rPr>
          <w:b w:val="0"/>
          <w:sz w:val="20"/>
          <w:szCs w:val="20"/>
          <w:lang w:val="es-PY" w:eastAsia="es-PY"/>
        </w:rPr>
      </w:pPr>
      <w:r w:rsidRPr="00BC06FF">
        <w:rPr>
          <w:b w:val="0"/>
          <w:sz w:val="20"/>
          <w:szCs w:val="20"/>
          <w:lang w:val="es-PY" w:eastAsia="es-PY"/>
        </w:rPr>
        <w:t>• Notas de la versión.</w:t>
      </w:r>
    </w:p>
    <w:p w:rsidR="00E3754D" w:rsidRPr="00BC06FF" w:rsidRDefault="00E3754D" w:rsidP="00E3754D">
      <w:pPr>
        <w:pStyle w:val="MTema1"/>
        <w:numPr>
          <w:ilvl w:val="0"/>
          <w:numId w:val="0"/>
        </w:numPr>
        <w:ind w:left="567"/>
        <w:rPr>
          <w:b w:val="0"/>
          <w:sz w:val="20"/>
          <w:szCs w:val="20"/>
        </w:rPr>
      </w:pPr>
      <w:r w:rsidRPr="00BC06FF">
        <w:rPr>
          <w:b w:val="0"/>
          <w:sz w:val="20"/>
          <w:szCs w:val="20"/>
          <w:lang w:val="es-PY" w:eastAsia="es-PY"/>
        </w:rPr>
        <w:t>• Realizar informe final de SCM</w:t>
      </w:r>
      <w:r>
        <w:rPr>
          <w:b w:val="0"/>
          <w:sz w:val="20"/>
          <w:szCs w:val="20"/>
          <w:lang w:val="es-PY" w:eastAsia="es-PY"/>
        </w:rPr>
        <w:t>.</w:t>
      </w:r>
    </w:p>
    <w:p w:rsidR="00E3754D" w:rsidRPr="00254790" w:rsidRDefault="00E3754D" w:rsidP="00E3754D">
      <w:pPr>
        <w:pStyle w:val="MTema2"/>
      </w:pPr>
      <w:bookmarkStart w:id="36" w:name="_Toc81910486"/>
      <w:r w:rsidRPr="00254790">
        <w:t>Propósito</w:t>
      </w:r>
      <w:bookmarkEnd w:id="36"/>
    </w:p>
    <w:p w:rsidR="00E3754D" w:rsidRDefault="00E3754D" w:rsidP="00E3754D">
      <w:pPr>
        <w:pStyle w:val="MTemaNormal"/>
      </w:pPr>
      <w:r>
        <w:t>Este documento describe las actividades de gestión de configuración de software que deben ser llevadas a cabo durante el proceso de desarrollo del proyecto. Aquí se definen tanto los productos que se pondrán bajo control de configuración como los procedimientos que deben ser seguidos por los integrantes del equipo de trabajo.</w:t>
      </w:r>
    </w:p>
    <w:p w:rsidR="00E3754D" w:rsidRDefault="00E3754D" w:rsidP="00E3754D">
      <w:pPr>
        <w:pStyle w:val="MTema2"/>
      </w:pPr>
      <w:bookmarkStart w:id="37" w:name="_Toc81910487"/>
      <w:r>
        <w:t>Alcance</w:t>
      </w:r>
      <w:bookmarkEnd w:id="37"/>
    </w:p>
    <w:p w:rsidR="00E3754D" w:rsidRDefault="00E3754D" w:rsidP="00E3754D">
      <w:pPr>
        <w:pStyle w:val="MTemaNormal"/>
      </w:pPr>
      <w:r>
        <w:t>El Plan de configuración está basado en algunos supuestos que se detallarán:</w:t>
      </w:r>
    </w:p>
    <w:p w:rsidR="00E3754D" w:rsidRDefault="00E3754D" w:rsidP="009164EB">
      <w:pPr>
        <w:pStyle w:val="MNormal"/>
        <w:numPr>
          <w:ilvl w:val="0"/>
          <w:numId w:val="53"/>
        </w:numPr>
        <w:tabs>
          <w:tab w:val="clear" w:pos="720"/>
          <w:tab w:val="num" w:pos="1398"/>
        </w:tabs>
        <w:ind w:left="1398"/>
      </w:pPr>
      <w:r>
        <w:t>El tiempo de duración del proyecto está limitado a 13 semanas, por lo tanto se busca una rápida respuesta a los cambios, tratando que este procedimiento sea lo menos burocrático posible.</w:t>
      </w:r>
    </w:p>
    <w:p w:rsidR="00E3754D" w:rsidRDefault="00E3754D" w:rsidP="009164EB">
      <w:pPr>
        <w:pStyle w:val="MNormal"/>
        <w:numPr>
          <w:ilvl w:val="0"/>
          <w:numId w:val="53"/>
        </w:numPr>
        <w:tabs>
          <w:tab w:val="clear" w:pos="720"/>
          <w:tab w:val="num" w:pos="1398"/>
        </w:tabs>
        <w:ind w:left="1398"/>
      </w:pPr>
      <w:r>
        <w:t>El Modelo de Proceso se basa en un desarrollo incremental, dado por las distintas iteraciones. Resulta importante tener control sobre cada una de las iteraciones y fases, de los productos generados en estas y de los cambios surgidos, evaluados y aprobados.</w:t>
      </w:r>
    </w:p>
    <w:p w:rsidR="00E3754D" w:rsidRDefault="00E3754D" w:rsidP="009164EB">
      <w:pPr>
        <w:pStyle w:val="MNormal"/>
        <w:numPr>
          <w:ilvl w:val="0"/>
          <w:numId w:val="53"/>
        </w:numPr>
        <w:tabs>
          <w:tab w:val="clear" w:pos="720"/>
          <w:tab w:val="num" w:pos="1398"/>
        </w:tabs>
        <w:ind w:left="1398"/>
      </w:pPr>
      <w:r>
        <w:t>Se  deben incluir en control de configuración la mayor cantidad de productos posibles, tomando en cuenta siempre las restricciones dadas por la duración del proyecto y por la capacidad organizativa del grupo.</w:t>
      </w:r>
    </w:p>
    <w:p w:rsidR="00E3754D" w:rsidRDefault="00E3754D" w:rsidP="009164EB">
      <w:pPr>
        <w:pStyle w:val="MNormal"/>
        <w:numPr>
          <w:ilvl w:val="0"/>
          <w:numId w:val="53"/>
        </w:numPr>
        <w:tabs>
          <w:tab w:val="clear" w:pos="720"/>
          <w:tab w:val="num" w:pos="1398"/>
        </w:tabs>
        <w:ind w:left="1398"/>
      </w:pPr>
      <w:r>
        <w:t>La elección de los elementos de configuración se realizará en base a los entregables, siendo ésta responsabilidad del Responsable de  SCM, apoyado por los integrantes de cada disciplina.</w:t>
      </w:r>
    </w:p>
    <w:p w:rsidR="00E3754D" w:rsidRDefault="00E3754D" w:rsidP="00E3754D">
      <w:pPr>
        <w:pStyle w:val="MTema2"/>
      </w:pPr>
      <w:bookmarkStart w:id="38" w:name="_Toc81910488"/>
      <w:r>
        <w:t>Terminología</w:t>
      </w:r>
      <w:bookmarkEnd w:id="38"/>
    </w:p>
    <w:p w:rsidR="00E3754D" w:rsidRDefault="00E3754D" w:rsidP="009164EB">
      <w:pPr>
        <w:pStyle w:val="MNormal"/>
        <w:numPr>
          <w:ilvl w:val="0"/>
          <w:numId w:val="51"/>
        </w:numPr>
      </w:pPr>
      <w:r>
        <w:t>CCB</w:t>
      </w:r>
      <w:r>
        <w:tab/>
        <w:t>(</w:t>
      </w:r>
      <w:proofErr w:type="spellStart"/>
      <w:r>
        <w:t>Configuration</w:t>
      </w:r>
      <w:proofErr w:type="spellEnd"/>
      <w:r>
        <w:t xml:space="preserve"> Control </w:t>
      </w:r>
      <w:proofErr w:type="spellStart"/>
      <w:r>
        <w:t>Board</w:t>
      </w:r>
      <w:proofErr w:type="spellEnd"/>
      <w:r>
        <w:t>) Comité de Control de Configuración.</w:t>
      </w:r>
    </w:p>
    <w:p w:rsidR="00E3754D" w:rsidRDefault="00E3754D" w:rsidP="009164EB">
      <w:pPr>
        <w:pStyle w:val="MNormal"/>
        <w:numPr>
          <w:ilvl w:val="0"/>
          <w:numId w:val="51"/>
        </w:numPr>
      </w:pPr>
      <w:r>
        <w:t>CI</w:t>
      </w:r>
      <w:r>
        <w:tab/>
        <w:t>(</w:t>
      </w:r>
      <w:proofErr w:type="spellStart"/>
      <w:r>
        <w:t>Configuration</w:t>
      </w:r>
      <w:proofErr w:type="spellEnd"/>
      <w:r>
        <w:t xml:space="preserve"> </w:t>
      </w:r>
      <w:proofErr w:type="spellStart"/>
      <w:r>
        <w:t>Item</w:t>
      </w:r>
      <w:proofErr w:type="spellEnd"/>
      <w:r>
        <w:t>) elemento bajo gestión de Configuración.</w:t>
      </w:r>
    </w:p>
    <w:p w:rsidR="00E3754D" w:rsidRDefault="00E3754D" w:rsidP="009164EB">
      <w:pPr>
        <w:pStyle w:val="MNormal"/>
        <w:numPr>
          <w:ilvl w:val="0"/>
          <w:numId w:val="51"/>
        </w:numPr>
      </w:pPr>
      <w:r>
        <w:t>SCA</w:t>
      </w:r>
      <w:r>
        <w:tab/>
        <w:t xml:space="preserve">(Software </w:t>
      </w:r>
      <w:proofErr w:type="spellStart"/>
      <w:r>
        <w:t>Change</w:t>
      </w:r>
      <w:proofErr w:type="spellEnd"/>
      <w:r>
        <w:t xml:space="preserve"> </w:t>
      </w:r>
      <w:proofErr w:type="spellStart"/>
      <w:r>
        <w:t>Authorization</w:t>
      </w:r>
      <w:proofErr w:type="spellEnd"/>
      <w:r>
        <w:t>) Autorización de Cambio en el                Software.</w:t>
      </w:r>
    </w:p>
    <w:p w:rsidR="00E3754D" w:rsidRDefault="00E3754D" w:rsidP="009164EB">
      <w:pPr>
        <w:pStyle w:val="MNormal"/>
        <w:numPr>
          <w:ilvl w:val="0"/>
          <w:numId w:val="51"/>
        </w:numPr>
      </w:pPr>
      <w:r>
        <w:t>SCM</w:t>
      </w:r>
      <w:r>
        <w:tab/>
        <w:t xml:space="preserve">(Software </w:t>
      </w:r>
      <w:proofErr w:type="spellStart"/>
      <w:r>
        <w:t>Configuration</w:t>
      </w:r>
      <w:proofErr w:type="spellEnd"/>
      <w:r>
        <w:t xml:space="preserve"> Management) Gestión de Configuración del Software.</w:t>
      </w:r>
    </w:p>
    <w:p w:rsidR="00E3754D" w:rsidRDefault="00E3754D" w:rsidP="009164EB">
      <w:pPr>
        <w:pStyle w:val="MNormal"/>
        <w:numPr>
          <w:ilvl w:val="0"/>
          <w:numId w:val="51"/>
        </w:numPr>
      </w:pPr>
      <w:r>
        <w:t>SCMR   (SCM Responsable) Responsable de SCM.</w:t>
      </w:r>
    </w:p>
    <w:p w:rsidR="00E3754D" w:rsidRDefault="00E3754D" w:rsidP="009164EB">
      <w:pPr>
        <w:pStyle w:val="MNormal"/>
        <w:numPr>
          <w:ilvl w:val="0"/>
          <w:numId w:val="51"/>
        </w:numPr>
      </w:pPr>
      <w:r>
        <w:t>SCR</w:t>
      </w:r>
      <w:r>
        <w:tab/>
        <w:t>(</w:t>
      </w:r>
      <w:proofErr w:type="spellStart"/>
      <w:r>
        <w:t>System</w:t>
      </w:r>
      <w:proofErr w:type="spellEnd"/>
      <w:r>
        <w:t xml:space="preserve">/Software </w:t>
      </w:r>
      <w:proofErr w:type="spellStart"/>
      <w:r>
        <w:t>Change</w:t>
      </w:r>
      <w:proofErr w:type="spellEnd"/>
      <w:r>
        <w:t xml:space="preserve"> </w:t>
      </w:r>
      <w:proofErr w:type="spellStart"/>
      <w:r>
        <w:t>Request</w:t>
      </w:r>
      <w:proofErr w:type="spellEnd"/>
      <w:r>
        <w:t>) Petición de Cambio en el Sistema/Software.</w:t>
      </w:r>
    </w:p>
    <w:p w:rsidR="00E3754D" w:rsidRDefault="00E3754D" w:rsidP="009164EB">
      <w:pPr>
        <w:pStyle w:val="MNormal"/>
        <w:numPr>
          <w:ilvl w:val="0"/>
          <w:numId w:val="51"/>
        </w:numPr>
      </w:pPr>
      <w:r>
        <w:t>SQA</w:t>
      </w:r>
      <w:r>
        <w:tab/>
        <w:t xml:space="preserve">(Software </w:t>
      </w:r>
      <w:proofErr w:type="spellStart"/>
      <w:r>
        <w:t>Quality</w:t>
      </w:r>
      <w:proofErr w:type="spellEnd"/>
      <w:r>
        <w:t xml:space="preserve"> </w:t>
      </w:r>
      <w:proofErr w:type="spellStart"/>
      <w:r>
        <w:t>Assurance</w:t>
      </w:r>
      <w:proofErr w:type="spellEnd"/>
      <w:r>
        <w:t>) Aseguramiento de la Calidad del Software.</w:t>
      </w:r>
    </w:p>
    <w:p w:rsidR="00E3754D" w:rsidRDefault="00E3754D" w:rsidP="009164EB">
      <w:pPr>
        <w:pStyle w:val="MNormal"/>
        <w:numPr>
          <w:ilvl w:val="0"/>
          <w:numId w:val="51"/>
        </w:numPr>
      </w:pPr>
      <w:r>
        <w:t>SQAR</w:t>
      </w:r>
      <w:r>
        <w:tab/>
        <w:t>(SQA Responsable) Responsable de SQA.</w:t>
      </w:r>
    </w:p>
    <w:p w:rsidR="00E3754D" w:rsidRDefault="00E3754D" w:rsidP="00E3754D">
      <w:pPr>
        <w:pStyle w:val="MTema2"/>
        <w:rPr>
          <w:lang w:val="en-US"/>
        </w:rPr>
      </w:pPr>
      <w:bookmarkStart w:id="39" w:name="_Toc81910489"/>
      <w:proofErr w:type="spellStart"/>
      <w:r>
        <w:rPr>
          <w:lang w:val="en-US"/>
        </w:rPr>
        <w:lastRenderedPageBreak/>
        <w:t>Referencias</w:t>
      </w:r>
      <w:bookmarkEnd w:id="39"/>
      <w:proofErr w:type="spellEnd"/>
    </w:p>
    <w:p w:rsidR="00E3754D" w:rsidRDefault="00E3754D" w:rsidP="00E3754D">
      <w:pPr>
        <w:pStyle w:val="MTemaNormal"/>
        <w:rPr>
          <w:lang w:val="en-US"/>
        </w:rPr>
      </w:pPr>
      <w:r>
        <w:rPr>
          <w:lang w:val="en-US"/>
        </w:rPr>
        <w:t xml:space="preserve">[1] ANSI/IEEE </w:t>
      </w:r>
      <w:proofErr w:type="spellStart"/>
      <w:proofErr w:type="gramStart"/>
      <w:r>
        <w:rPr>
          <w:lang w:val="en-US"/>
        </w:rPr>
        <w:t>Std</w:t>
      </w:r>
      <w:proofErr w:type="spellEnd"/>
      <w:proofErr w:type="gramEnd"/>
      <w:r>
        <w:rPr>
          <w:lang w:val="en-US"/>
        </w:rPr>
        <w:t xml:space="preserve"> 828-1990, IEEE Standard for Software Configuration Management Plans.</w:t>
      </w:r>
    </w:p>
    <w:p w:rsidR="00E3754D" w:rsidRDefault="00E3754D" w:rsidP="00E3754D">
      <w:pPr>
        <w:pStyle w:val="MTemaNormal"/>
      </w:pPr>
      <w:r>
        <w:t>[2] 2002, Modelo de Proceso.</w:t>
      </w:r>
    </w:p>
    <w:p w:rsidR="00E3754D" w:rsidRDefault="00E3754D" w:rsidP="00E3754D">
      <w:pPr>
        <w:pStyle w:val="MTema1"/>
      </w:pPr>
      <w:bookmarkStart w:id="40" w:name="_Toc81910490"/>
      <w:r>
        <w:t>Gestión de SCM</w:t>
      </w:r>
      <w:bookmarkEnd w:id="40"/>
    </w:p>
    <w:p w:rsidR="00E3754D" w:rsidRDefault="00E3754D" w:rsidP="00E3754D">
      <w:pPr>
        <w:pStyle w:val="MTemaNormal"/>
      </w:pPr>
      <w:r>
        <w:t>A continuación se describen las responsabilidades y responsables para la realización de las actividades de gestión de configuración dentro del proyecto.</w:t>
      </w:r>
    </w:p>
    <w:p w:rsidR="00E3754D" w:rsidRDefault="00E3754D" w:rsidP="00E3754D">
      <w:pPr>
        <w:pStyle w:val="MNormal"/>
        <w:ind w:left="567"/>
      </w:pPr>
    </w:p>
    <w:p w:rsidR="00E3754D" w:rsidRDefault="00E3754D" w:rsidP="00E3754D">
      <w:pPr>
        <w:pStyle w:val="MTema2"/>
      </w:pPr>
      <w:bookmarkStart w:id="41" w:name="_Toc81910491"/>
      <w:r>
        <w:t>Organización</w:t>
      </w:r>
      <w:bookmarkEnd w:id="41"/>
    </w:p>
    <w:p w:rsidR="00E3754D" w:rsidRDefault="00E3754D" w:rsidP="00E3754D">
      <w:pPr>
        <w:pStyle w:val="MTemaNormal"/>
      </w:pPr>
      <w:r>
        <w:t>[Se deben especificar las estructuras organizacionales tanto técnicas como de gestión de proyecto, las cuales participarán en la implementación de actividades de SCM.</w:t>
      </w:r>
    </w:p>
    <w:p w:rsidR="00E3754D" w:rsidRDefault="00E3754D" w:rsidP="00E3754D">
      <w:pPr>
        <w:pStyle w:val="MTemaNormal"/>
      </w:pPr>
      <w:r>
        <w:t>Se debe identificar:</w:t>
      </w:r>
    </w:p>
    <w:p w:rsidR="00E3754D" w:rsidRDefault="00E3754D" w:rsidP="009164EB">
      <w:pPr>
        <w:pStyle w:val="MNormal"/>
        <w:numPr>
          <w:ilvl w:val="0"/>
          <w:numId w:val="52"/>
        </w:numPr>
        <w:tabs>
          <w:tab w:val="clear" w:pos="720"/>
          <w:tab w:val="num" w:pos="1428"/>
        </w:tabs>
        <w:ind w:left="1428"/>
      </w:pPr>
      <w:r>
        <w:t>Todas las líneas de trabajo que participen o sean responsables de actividades de SCM.</w:t>
      </w:r>
    </w:p>
    <w:p w:rsidR="00E3754D" w:rsidRDefault="00E3754D" w:rsidP="009164EB">
      <w:pPr>
        <w:pStyle w:val="MNormal"/>
        <w:numPr>
          <w:ilvl w:val="0"/>
          <w:numId w:val="52"/>
        </w:numPr>
        <w:tabs>
          <w:tab w:val="clear" w:pos="720"/>
          <w:tab w:val="num" w:pos="1428"/>
        </w:tabs>
        <w:ind w:left="1428"/>
      </w:pPr>
      <w:r>
        <w:t>El cometido de estas líneas de trabajo dentro del proyecto.</w:t>
      </w:r>
    </w:p>
    <w:p w:rsidR="00E3754D" w:rsidRDefault="00E3754D" w:rsidP="009164EB">
      <w:pPr>
        <w:pStyle w:val="MNormal"/>
        <w:numPr>
          <w:ilvl w:val="0"/>
          <w:numId w:val="52"/>
        </w:numPr>
        <w:tabs>
          <w:tab w:val="clear" w:pos="720"/>
          <w:tab w:val="num" w:pos="1428"/>
        </w:tabs>
        <w:ind w:left="1428"/>
      </w:pPr>
      <w:r>
        <w:t>Relaciones entre estas líneas de trabajo.]</w:t>
      </w:r>
    </w:p>
    <w:p w:rsidR="00E3754D" w:rsidRDefault="00E3754D" w:rsidP="00E3754D">
      <w:pPr>
        <w:pStyle w:val="MTema2"/>
      </w:pPr>
      <w:bookmarkStart w:id="42" w:name="_Toc81910492"/>
      <w:r>
        <w:t>Responsabilidades</w:t>
      </w:r>
      <w:bookmarkEnd w:id="42"/>
    </w:p>
    <w:p w:rsidR="00E3754D" w:rsidRDefault="00E3754D" w:rsidP="00E3754D">
      <w:pPr>
        <w:pStyle w:val="MTemaNormal"/>
      </w:pPr>
      <w:r>
        <w:t xml:space="preserve">El SCMR debe proveer la infraestructura y el entorno de configuración para el proyecto. Debe preocuparse porque todos los integrantes del grupo entiendan y puedan ejecutar las actividades de SCM que el Plan les asigna, así como asegurar que éstas sean llevadas a cabo. Seguir la línea base, controlando las versiones y cambios de ella, son tareas correspondientes a </w:t>
      </w:r>
      <w:proofErr w:type="spellStart"/>
      <w:r>
        <w:t>el</w:t>
      </w:r>
      <w:proofErr w:type="spellEnd"/>
      <w:r>
        <w:t>. Debe definir y construir el Ambiente Controlado e informar al resto del equipo sobre la manera de usarlo.</w:t>
      </w:r>
    </w:p>
    <w:p w:rsidR="00E3754D" w:rsidRDefault="00E3754D" w:rsidP="00E3754D">
      <w:pPr>
        <w:pStyle w:val="MTemaNormal"/>
      </w:pPr>
      <w:r>
        <w:t>El SCMR es un apoyo importante para las decisiones que debe tomar el CCB, debiendo formar parte de éste si lo cree necesario.</w:t>
      </w:r>
    </w:p>
    <w:p w:rsidR="00E3754D" w:rsidRDefault="00E3754D" w:rsidP="00E3754D">
      <w:pPr>
        <w:pStyle w:val="MTemaNormal"/>
      </w:pPr>
      <w:r>
        <w:t>Otras actividades que conciernen al SCMR son:</w:t>
      </w:r>
    </w:p>
    <w:p w:rsidR="00E3754D" w:rsidRDefault="00E3754D" w:rsidP="009164EB">
      <w:pPr>
        <w:pStyle w:val="MNormal"/>
        <w:numPr>
          <w:ilvl w:val="0"/>
          <w:numId w:val="54"/>
        </w:numPr>
        <w:tabs>
          <w:tab w:val="clear" w:pos="720"/>
          <w:tab w:val="num" w:pos="1428"/>
        </w:tabs>
        <w:ind w:left="1428"/>
      </w:pPr>
      <w:r>
        <w:t>Identificar los elementos de configuración, estableciendo así la línea base del proyecto.</w:t>
      </w:r>
    </w:p>
    <w:p w:rsidR="00E3754D" w:rsidRDefault="00E3754D" w:rsidP="009164EB">
      <w:pPr>
        <w:pStyle w:val="MNormal"/>
        <w:numPr>
          <w:ilvl w:val="0"/>
          <w:numId w:val="54"/>
        </w:numPr>
        <w:tabs>
          <w:tab w:val="clear" w:pos="720"/>
          <w:tab w:val="num" w:pos="1428"/>
        </w:tabs>
        <w:ind w:left="1428"/>
      </w:pPr>
      <w:r>
        <w:t>Fijar una política de nomenclatura de los elementos de configuración para facilitar la identificación y ubicación de éstos en el proyecto.</w:t>
      </w:r>
    </w:p>
    <w:p w:rsidR="00E3754D" w:rsidRDefault="00E3754D" w:rsidP="009164EB">
      <w:pPr>
        <w:pStyle w:val="MNormal"/>
        <w:numPr>
          <w:ilvl w:val="0"/>
          <w:numId w:val="54"/>
        </w:numPr>
        <w:tabs>
          <w:tab w:val="clear" w:pos="720"/>
          <w:tab w:val="num" w:pos="1428"/>
        </w:tabs>
        <w:ind w:left="1428"/>
      </w:pPr>
      <w:r>
        <w:t xml:space="preserve">Llevar a cabo el control de la configuración, estableciendo estándares y procedimientos a seguir con respecto a los cambios para permitir un control de los mismos. </w:t>
      </w:r>
    </w:p>
    <w:p w:rsidR="00E3754D" w:rsidRDefault="00E3754D" w:rsidP="009164EB">
      <w:pPr>
        <w:pStyle w:val="MNormal"/>
        <w:numPr>
          <w:ilvl w:val="0"/>
          <w:numId w:val="54"/>
        </w:numPr>
        <w:tabs>
          <w:tab w:val="clear" w:pos="720"/>
          <w:tab w:val="num" w:pos="1428"/>
        </w:tabs>
        <w:ind w:left="1428"/>
      </w:pPr>
      <w:r>
        <w:t>Proveer de reportes de estado de la configuración mediante el seguimiento del historial de las revisiones y liberaciones.</w:t>
      </w:r>
    </w:p>
    <w:p w:rsidR="00E3754D" w:rsidRDefault="00E3754D" w:rsidP="009164EB">
      <w:pPr>
        <w:pStyle w:val="MNormal"/>
        <w:numPr>
          <w:ilvl w:val="0"/>
          <w:numId w:val="54"/>
        </w:numPr>
        <w:tabs>
          <w:tab w:val="clear" w:pos="720"/>
          <w:tab w:val="num" w:pos="1428"/>
        </w:tabs>
        <w:ind w:left="1428"/>
      </w:pPr>
      <w:r>
        <w:t xml:space="preserve">Realizar </w:t>
      </w:r>
      <w:proofErr w:type="spellStart"/>
      <w:r>
        <w:t>auditorias</w:t>
      </w:r>
      <w:proofErr w:type="spellEnd"/>
      <w:r>
        <w:t xml:space="preserve"> de la línea base del software para verificar que el Sistema en desarrollo es consistente y la línea base está bien definida.</w:t>
      </w:r>
    </w:p>
    <w:p w:rsidR="00E3754D" w:rsidRDefault="00E3754D" w:rsidP="00E3754D">
      <w:pPr>
        <w:pStyle w:val="MTema2"/>
      </w:pPr>
      <w:bookmarkStart w:id="43" w:name="_Toc81910493"/>
      <w:r>
        <w:t>Políticas, directivas y procedimientos aplicables</w:t>
      </w:r>
      <w:bookmarkEnd w:id="43"/>
    </w:p>
    <w:p w:rsidR="00E3754D" w:rsidRDefault="00E3754D" w:rsidP="00E3754D">
      <w:pPr>
        <w:pStyle w:val="MTema1"/>
        <w:numPr>
          <w:ilvl w:val="0"/>
          <w:numId w:val="0"/>
        </w:numPr>
        <w:ind w:left="567"/>
        <w:rPr>
          <w:b w:val="0"/>
          <w:sz w:val="20"/>
          <w:szCs w:val="20"/>
          <w:lang w:val="es-PY" w:eastAsia="es-PY"/>
        </w:rPr>
      </w:pPr>
      <w:r w:rsidRPr="00C25386">
        <w:rPr>
          <w:b w:val="0"/>
          <w:sz w:val="20"/>
          <w:szCs w:val="20"/>
          <w:lang w:val="es-PY" w:eastAsia="es-PY"/>
        </w:rPr>
        <w:t xml:space="preserve">Respecto a los documentos </w:t>
      </w:r>
      <w:r>
        <w:rPr>
          <w:b w:val="0"/>
          <w:sz w:val="20"/>
          <w:szCs w:val="20"/>
          <w:lang w:val="es-PY" w:eastAsia="es-PY"/>
        </w:rPr>
        <w:t xml:space="preserve">en el repositorio de </w:t>
      </w:r>
      <w:proofErr w:type="spellStart"/>
      <w:r>
        <w:rPr>
          <w:b w:val="0"/>
          <w:sz w:val="20"/>
          <w:szCs w:val="20"/>
          <w:lang w:val="es-PY" w:eastAsia="es-PY"/>
        </w:rPr>
        <w:t>Github</w:t>
      </w:r>
      <w:proofErr w:type="spellEnd"/>
      <w:r w:rsidRPr="00C25386">
        <w:rPr>
          <w:b w:val="0"/>
          <w:sz w:val="20"/>
          <w:szCs w:val="20"/>
          <w:lang w:val="es-PY" w:eastAsia="es-PY"/>
        </w:rPr>
        <w:t>, todos tienen derechos de</w:t>
      </w:r>
      <w:r>
        <w:rPr>
          <w:b w:val="0"/>
          <w:sz w:val="20"/>
          <w:szCs w:val="20"/>
          <w:lang w:val="es-PY" w:eastAsia="es-PY"/>
        </w:rPr>
        <w:t xml:space="preserve"> </w:t>
      </w:r>
      <w:r w:rsidRPr="00C25386">
        <w:rPr>
          <w:b w:val="0"/>
          <w:sz w:val="20"/>
          <w:szCs w:val="20"/>
          <w:lang w:val="es-PY" w:eastAsia="es-PY"/>
        </w:rPr>
        <w:t>administrador, o</w:t>
      </w:r>
      <w:r>
        <w:rPr>
          <w:b w:val="0"/>
          <w:sz w:val="20"/>
          <w:szCs w:val="20"/>
          <w:lang w:val="es-PY" w:eastAsia="es-PY"/>
        </w:rPr>
        <w:t xml:space="preserve"> </w:t>
      </w:r>
      <w:r w:rsidRPr="00C25386">
        <w:rPr>
          <w:b w:val="0"/>
          <w:sz w:val="20"/>
          <w:szCs w:val="20"/>
          <w:lang w:val="es-PY" w:eastAsia="es-PY"/>
        </w:rPr>
        <w:t>sea, permiso de lectura, escritura y creación de nuevos documentos. Se tiene</w:t>
      </w:r>
      <w:r>
        <w:rPr>
          <w:b w:val="0"/>
          <w:sz w:val="20"/>
          <w:szCs w:val="20"/>
          <w:lang w:val="es-PY" w:eastAsia="es-PY"/>
        </w:rPr>
        <w:t xml:space="preserve"> </w:t>
      </w:r>
      <w:r w:rsidRPr="00C25386">
        <w:rPr>
          <w:b w:val="0"/>
          <w:sz w:val="20"/>
          <w:szCs w:val="20"/>
          <w:lang w:val="es-PY" w:eastAsia="es-PY"/>
        </w:rPr>
        <w:t>como política la total confianza en todos los integrantes del equipo.</w:t>
      </w:r>
    </w:p>
    <w:p w:rsidR="005B3543" w:rsidRPr="005B3543" w:rsidRDefault="005B3543" w:rsidP="005B3543">
      <w:pPr>
        <w:pStyle w:val="MNormal"/>
        <w:rPr>
          <w:lang w:val="es-PY" w:eastAsia="es-PY"/>
        </w:rPr>
      </w:pPr>
    </w:p>
    <w:p w:rsidR="00E3754D" w:rsidRDefault="00E3754D" w:rsidP="00E3754D">
      <w:pPr>
        <w:pStyle w:val="MTema1"/>
      </w:pPr>
      <w:bookmarkStart w:id="44" w:name="_Toc81910494"/>
      <w:r>
        <w:lastRenderedPageBreak/>
        <w:t>Actividades de SCM</w:t>
      </w:r>
      <w:bookmarkEnd w:id="44"/>
    </w:p>
    <w:p w:rsidR="00E3754D" w:rsidRDefault="00E3754D" w:rsidP="00E3754D">
      <w:pPr>
        <w:pStyle w:val="MTemaNormal"/>
      </w:pPr>
      <w:r>
        <w:t>Identifica todas las actividades y tareas que se requieren para el manejo de la configuración del sistema. Estas deben ser tanto actividades técnicas como de gestión de SCM, así como las actividades generales del proyecto que tengan implicancia sobre el manejo de configuración.</w:t>
      </w:r>
    </w:p>
    <w:p w:rsidR="00E3754D" w:rsidRDefault="00E3754D" w:rsidP="00E3754D">
      <w:pPr>
        <w:pStyle w:val="MTema2"/>
      </w:pPr>
      <w:bookmarkStart w:id="45" w:name="_Toc81910495"/>
      <w:r>
        <w:t>Identificación de la configuración</w:t>
      </w:r>
      <w:bookmarkEnd w:id="45"/>
    </w:p>
    <w:p w:rsidR="00E3754D" w:rsidRPr="00254790" w:rsidRDefault="00E3754D" w:rsidP="00E3754D">
      <w:pPr>
        <w:pStyle w:val="MTema3"/>
      </w:pPr>
      <w:bookmarkStart w:id="46" w:name="_Toc81910496"/>
      <w:r w:rsidRPr="00254790">
        <w:t>Elementos de configuración</w:t>
      </w:r>
      <w:bookmarkEnd w:id="46"/>
    </w:p>
    <w:p w:rsidR="00E3754D" w:rsidRDefault="00E3754D" w:rsidP="00E3754D">
      <w:pPr>
        <w:pStyle w:val="MTemaNormal"/>
      </w:pPr>
      <w:r>
        <w:t>Para este proyecto los elementos de configuración se corresponderán con los entregables definidos en el Modelo de Proceso, aunque no necesariamente todos los entregables deben ser elementos de configuración.</w:t>
      </w:r>
    </w:p>
    <w:p w:rsidR="00E3754D" w:rsidRDefault="00E3754D" w:rsidP="00E3754D">
      <w:pPr>
        <w:pStyle w:val="MTemaNormal"/>
      </w:pPr>
      <w:r>
        <w:t>La decisión de cuales de los entregables serán elementos de configuración será tomada por el SCMR, quién deberá tomar en cuenta qué productos serán necesarios cuando se quiera recuperar una versión completa del sistema.</w:t>
      </w:r>
    </w:p>
    <w:p w:rsidR="00E3754D" w:rsidRDefault="00E3754D" w:rsidP="00E3754D">
      <w:pPr>
        <w:pStyle w:val="MNormal"/>
        <w:ind w:left="851"/>
      </w:pPr>
    </w:p>
    <w:p w:rsidR="00E3754D" w:rsidRDefault="00E3754D" w:rsidP="00E3754D">
      <w:pPr>
        <w:pStyle w:val="MTemaNormal"/>
      </w:pPr>
      <w:r>
        <w:t>Se debe generar una línea base por iteración en cada Fase, de acuerdo a lo siguiente:</w:t>
      </w:r>
    </w:p>
    <w:p w:rsidR="00E3754D" w:rsidRDefault="00E3754D" w:rsidP="009164EB">
      <w:pPr>
        <w:pStyle w:val="MNormal"/>
        <w:numPr>
          <w:ilvl w:val="0"/>
          <w:numId w:val="55"/>
        </w:numPr>
        <w:tabs>
          <w:tab w:val="clear" w:pos="720"/>
          <w:tab w:val="num" w:pos="1571"/>
        </w:tabs>
        <w:ind w:left="1571"/>
      </w:pPr>
      <w:r>
        <w:t>Los eventos que dan origen a la línea base.</w:t>
      </w:r>
    </w:p>
    <w:p w:rsidR="00E3754D" w:rsidRDefault="00E3754D" w:rsidP="009164EB">
      <w:pPr>
        <w:pStyle w:val="MNormal"/>
        <w:numPr>
          <w:ilvl w:val="0"/>
          <w:numId w:val="55"/>
        </w:numPr>
        <w:tabs>
          <w:tab w:val="clear" w:pos="720"/>
          <w:tab w:val="num" w:pos="1571"/>
        </w:tabs>
        <w:ind w:left="1571"/>
      </w:pPr>
      <w:r>
        <w:t>Los elementos que serán controlados en la línea base.</w:t>
      </w:r>
    </w:p>
    <w:p w:rsidR="00E3754D" w:rsidRDefault="00E3754D" w:rsidP="009164EB">
      <w:pPr>
        <w:pStyle w:val="MNormal"/>
        <w:numPr>
          <w:ilvl w:val="0"/>
          <w:numId w:val="55"/>
        </w:numPr>
        <w:tabs>
          <w:tab w:val="clear" w:pos="720"/>
          <w:tab w:val="num" w:pos="1571"/>
        </w:tabs>
        <w:ind w:left="1571"/>
      </w:pPr>
      <w:r>
        <w:t>Los procedimientos usados para establecer y cambiar la línea base.</w:t>
      </w:r>
    </w:p>
    <w:p w:rsidR="00E3754D" w:rsidRDefault="00E3754D" w:rsidP="009164EB">
      <w:pPr>
        <w:pStyle w:val="MNormal"/>
        <w:numPr>
          <w:ilvl w:val="0"/>
          <w:numId w:val="55"/>
        </w:numPr>
        <w:tabs>
          <w:tab w:val="clear" w:pos="720"/>
          <w:tab w:val="num" w:pos="1571"/>
        </w:tabs>
        <w:ind w:left="1571"/>
      </w:pPr>
      <w:r>
        <w:t>La autorización requerida para aprobar cambios a los documentos de la línea base.</w:t>
      </w:r>
    </w:p>
    <w:p w:rsidR="00E3754D" w:rsidRDefault="00E3754D" w:rsidP="00E3754D">
      <w:pPr>
        <w:pStyle w:val="MTema3"/>
      </w:pPr>
      <w:bookmarkStart w:id="47" w:name="_Toc81910497"/>
      <w:r>
        <w:t>Nomenclatura de Elementos</w:t>
      </w:r>
      <w:bookmarkEnd w:id="47"/>
    </w:p>
    <w:p w:rsidR="00E3754D" w:rsidRDefault="00E3754D" w:rsidP="00E3754D">
      <w:pPr>
        <w:pStyle w:val="MTemaNormal"/>
      </w:pPr>
      <w:r>
        <w:t>En esta sección se especifican la identificación y descripción única de cada elemento de configuración.</w:t>
      </w:r>
    </w:p>
    <w:p w:rsidR="00E3754D" w:rsidRDefault="00E3754D" w:rsidP="00E3754D">
      <w:pPr>
        <w:pStyle w:val="MTemaNormal"/>
      </w:pPr>
      <w:r>
        <w:t xml:space="preserve">Además se especifica </w:t>
      </w:r>
      <w:proofErr w:type="spellStart"/>
      <w:r>
        <w:t>como</w:t>
      </w:r>
      <w:proofErr w:type="spellEnd"/>
      <w:r>
        <w:t xml:space="preserve"> se distinguirán las diferentes versiones de cada elemento.</w:t>
      </w:r>
    </w:p>
    <w:p w:rsidR="00E3754D" w:rsidRDefault="00E3754D" w:rsidP="00E3754D">
      <w:pPr>
        <w:pStyle w:val="MTemaNormal"/>
      </w:pPr>
      <w:r>
        <w:t>Para todos los elementos de configuración se les deberá agregar, después del nombre del mismo, información acerca del grupo al que corresponde el elemento y la versión del mismo.</w:t>
      </w:r>
    </w:p>
    <w:p w:rsidR="00E3754D" w:rsidRDefault="00E3754D" w:rsidP="00E3754D">
      <w:pPr>
        <w:pStyle w:val="MTemaNormal"/>
      </w:pPr>
      <w:r>
        <w:t xml:space="preserve">El formato para esta nomenclatura es: </w:t>
      </w:r>
      <w:proofErr w:type="spellStart"/>
      <w:r>
        <w:rPr>
          <w:b/>
        </w:rPr>
        <w:t>NomenclaturaG</w:t>
      </w:r>
      <w:r>
        <w:t>X</w:t>
      </w:r>
      <w:r>
        <w:rPr>
          <w:b/>
        </w:rPr>
        <w:t>v</w:t>
      </w:r>
      <w:r>
        <w:t>Y.extensión</w:t>
      </w:r>
      <w:proofErr w:type="spellEnd"/>
      <w:r>
        <w:t>, donde:</w:t>
      </w:r>
    </w:p>
    <w:p w:rsidR="00E3754D" w:rsidRDefault="00E3754D" w:rsidP="00E3754D">
      <w:pPr>
        <w:pStyle w:val="MNormal"/>
        <w:ind w:left="851"/>
      </w:pPr>
    </w:p>
    <w:p w:rsidR="00E3754D" w:rsidRDefault="00E3754D" w:rsidP="00E3754D">
      <w:pPr>
        <w:pStyle w:val="MNormal"/>
        <w:ind w:left="851"/>
      </w:pPr>
      <w:r>
        <w:t xml:space="preserve">· Nomenclatura es la especificada </w:t>
      </w:r>
      <w:proofErr w:type="spellStart"/>
      <w:r>
        <w:t>mas</w:t>
      </w:r>
      <w:proofErr w:type="spellEnd"/>
      <w:r>
        <w:t xml:space="preserve"> abajo para cada elemento.</w:t>
      </w:r>
    </w:p>
    <w:p w:rsidR="00E3754D" w:rsidRDefault="00E3754D" w:rsidP="00E3754D">
      <w:pPr>
        <w:pStyle w:val="MNormal"/>
        <w:ind w:left="851"/>
      </w:pPr>
      <w:r>
        <w:t>· X es un número de 1 dígito que identifica al grupo.</w:t>
      </w:r>
    </w:p>
    <w:p w:rsidR="00E3754D" w:rsidRDefault="00E3754D" w:rsidP="00E3754D">
      <w:pPr>
        <w:pStyle w:val="MNormal"/>
        <w:ind w:left="851"/>
      </w:pPr>
      <w:r>
        <w:t>· Y indica la versión del elemento de configuración o entregable.</w:t>
      </w:r>
    </w:p>
    <w:p w:rsidR="00E3754D" w:rsidRDefault="00E3754D" w:rsidP="00E3754D">
      <w:pPr>
        <w:pStyle w:val="MNormal"/>
        <w:ind w:left="851"/>
      </w:pPr>
      <w:r>
        <w:t>· Extensión indica la extensión del elemento de configuración o entregable.</w:t>
      </w:r>
    </w:p>
    <w:p w:rsidR="00E3754D" w:rsidRDefault="00E3754D" w:rsidP="00E3754D">
      <w:pPr>
        <w:pStyle w:val="MNormal"/>
        <w:ind w:left="851"/>
      </w:pPr>
    </w:p>
    <w:p w:rsidR="00E3754D" w:rsidRDefault="00E3754D" w:rsidP="00E3754D">
      <w:pPr>
        <w:pStyle w:val="MTemaNormal"/>
      </w:pPr>
      <w:r>
        <w:t>Ejemplo: RQALSG1v2.doc, es como se deberá llamar el entregable  "Alcance del Sistema" correspondiente al grupo 1 y cuya versión del  documento es la 2.</w:t>
      </w:r>
    </w:p>
    <w:p w:rsidR="00E3754D" w:rsidRDefault="00E3754D" w:rsidP="00E3754D">
      <w:pPr>
        <w:pStyle w:val="MNormal"/>
        <w:ind w:left="851"/>
      </w:pPr>
    </w:p>
    <w:p w:rsidR="00E3754D" w:rsidRDefault="00E3754D" w:rsidP="00E3754D">
      <w:pPr>
        <w:pStyle w:val="MTemaNormal"/>
      </w:pPr>
      <w:r>
        <w:t>Para los entregables, se deberá identificar a que Fase e iteración corresponden en forma manual. Esto es: para los elementos bajo control de configuración se los almacenará de forma que se puedan recuperar dada la Fase e iteración a la que corresponden, y para los elementos que no se encuentran bajo control de configuración podrán ser almacenados por ejemplo en carpetas que identifiquen la Fase e iteración a la que pertenecen.</w:t>
      </w:r>
    </w:p>
    <w:p w:rsidR="00E3754D" w:rsidRDefault="00E3754D" w:rsidP="00E3754D">
      <w:pPr>
        <w:pStyle w:val="MTemaNormal"/>
      </w:pPr>
      <w:r>
        <w:lastRenderedPageBreak/>
        <w:t>Se indica la siguiente nomenclatura para cada entregable en el modelo de proceso, según la disciplina (en caso que exista algún elemento de configuración que se agregue a los que se detallan abajo, se deberá incluir en las tablas siguientes de acuerdo a la disciplina a la que pertenece, indicando la nomenclatura usada):</w:t>
      </w:r>
    </w:p>
    <w:p w:rsidR="00E3754D" w:rsidRDefault="00E3754D" w:rsidP="00E3754D">
      <w:pPr>
        <w:pStyle w:val="MNormal"/>
      </w:pPr>
    </w:p>
    <w:p w:rsidR="00E3754D" w:rsidRDefault="00E3754D" w:rsidP="00E3754D">
      <w:pPr>
        <w:pStyle w:val="Encabezado"/>
        <w:tabs>
          <w:tab w:val="clear" w:pos="4252"/>
          <w:tab w:val="clear" w:pos="8504"/>
          <w:tab w:val="left" w:pos="284"/>
          <w:tab w:val="left" w:pos="567"/>
          <w:tab w:val="left" w:pos="993"/>
        </w:tabs>
        <w:ind w:left="851"/>
        <w:rPr>
          <w:rFonts w:ascii="Verdana" w:hAnsi="Verdana"/>
          <w:u w:val="single"/>
        </w:rPr>
      </w:pPr>
      <w:proofErr w:type="spellStart"/>
      <w:r>
        <w:rPr>
          <w:rFonts w:ascii="Verdana" w:hAnsi="Verdana"/>
          <w:u w:val="single"/>
        </w:rPr>
        <w:t>Requerimientos</w:t>
      </w:r>
      <w:proofErr w:type="spellEnd"/>
      <w:r>
        <w:rPr>
          <w:rFonts w:ascii="Verdana" w:hAnsi="Verdana"/>
          <w:u w:val="single"/>
        </w:rPr>
        <w:t>:</w:t>
      </w:r>
    </w:p>
    <w:p w:rsidR="00E3754D" w:rsidRDefault="00E3754D" w:rsidP="00E3754D">
      <w:pPr>
        <w:pStyle w:val="Encabezado"/>
        <w:tabs>
          <w:tab w:val="clear" w:pos="4252"/>
          <w:tab w:val="clear" w:pos="8504"/>
          <w:tab w:val="left" w:pos="284"/>
          <w:tab w:val="left" w:pos="567"/>
        </w:tabs>
        <w:ind w:left="708"/>
        <w:rPr>
          <w:rFonts w:ascii="Verdana" w:hAnsi="Verdana"/>
          <w:sz w:val="1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20"/>
        <w:gridCol w:w="6094"/>
      </w:tblGrid>
      <w:tr w:rsidR="00E3754D" w:rsidTr="00BF6779">
        <w:trPr>
          <w:jc w:val="center"/>
        </w:trPr>
        <w:tc>
          <w:tcPr>
            <w:tcW w:w="1720" w:type="dxa"/>
            <w:shd w:val="clear" w:color="auto" w:fill="C0C0C0"/>
          </w:tcPr>
          <w:p w:rsidR="00E3754D" w:rsidRDefault="00E3754D" w:rsidP="00BF6779">
            <w:pPr>
              <w:pStyle w:val="estilo"/>
              <w:rPr>
                <w:b/>
              </w:rPr>
            </w:pPr>
            <w:r>
              <w:rPr>
                <w:b/>
              </w:rPr>
              <w:t>Nomenclatura</w:t>
            </w:r>
          </w:p>
        </w:tc>
        <w:tc>
          <w:tcPr>
            <w:tcW w:w="6094" w:type="dxa"/>
            <w:shd w:val="clear" w:color="auto" w:fill="C0C0C0"/>
          </w:tcPr>
          <w:p w:rsidR="00E3754D" w:rsidRDefault="00E3754D" w:rsidP="00BF6779">
            <w:pPr>
              <w:rPr>
                <w:rFonts w:ascii="Verdana" w:hAnsi="Verdana"/>
                <w:b/>
              </w:rPr>
            </w:pPr>
            <w:proofErr w:type="spellStart"/>
            <w:r>
              <w:rPr>
                <w:rFonts w:ascii="Verdana" w:hAnsi="Verdana"/>
                <w:b/>
              </w:rPr>
              <w:t>Entregable</w:t>
            </w:r>
            <w:proofErr w:type="spellEnd"/>
          </w:p>
        </w:tc>
      </w:tr>
      <w:tr w:rsidR="00E3754D" w:rsidRPr="00D240E7" w:rsidTr="00BF6779">
        <w:trPr>
          <w:jc w:val="center"/>
        </w:trPr>
        <w:tc>
          <w:tcPr>
            <w:tcW w:w="1720" w:type="dxa"/>
          </w:tcPr>
          <w:p w:rsidR="00E3754D" w:rsidRDefault="00E3754D" w:rsidP="00BF6779">
            <w:pPr>
              <w:rPr>
                <w:rFonts w:ascii="Verdana" w:hAnsi="Verdana"/>
              </w:rPr>
            </w:pPr>
            <w:r>
              <w:rPr>
                <w:rFonts w:ascii="Verdana" w:hAnsi="Verdana"/>
              </w:rPr>
              <w:t>RQACT</w:t>
            </w:r>
          </w:p>
        </w:tc>
        <w:tc>
          <w:tcPr>
            <w:tcW w:w="6094" w:type="dxa"/>
          </w:tcPr>
          <w:p w:rsidR="00E3754D" w:rsidRPr="00E3754D" w:rsidRDefault="00E3754D" w:rsidP="00BF6779">
            <w:pPr>
              <w:rPr>
                <w:rFonts w:ascii="Verdana" w:hAnsi="Verdana"/>
                <w:lang w:val="es-ES"/>
              </w:rPr>
            </w:pPr>
            <w:r w:rsidRPr="00E3754D">
              <w:rPr>
                <w:rFonts w:ascii="Verdana" w:hAnsi="Verdana"/>
                <w:lang w:val="es-ES"/>
              </w:rPr>
              <w:t>Acta de Reunión de Requerimientos</w:t>
            </w:r>
          </w:p>
        </w:tc>
      </w:tr>
      <w:tr w:rsidR="00E3754D" w:rsidTr="00BF6779">
        <w:trPr>
          <w:jc w:val="center"/>
        </w:trPr>
        <w:tc>
          <w:tcPr>
            <w:tcW w:w="1720" w:type="dxa"/>
          </w:tcPr>
          <w:p w:rsidR="00E3754D" w:rsidRDefault="00E3754D" w:rsidP="00BF6779">
            <w:pPr>
              <w:rPr>
                <w:rFonts w:ascii="Verdana" w:hAnsi="Verdana"/>
              </w:rPr>
            </w:pPr>
            <w:r>
              <w:rPr>
                <w:rFonts w:ascii="Verdana" w:hAnsi="Verdana"/>
              </w:rPr>
              <w:t>RQDRQ</w:t>
            </w:r>
          </w:p>
        </w:tc>
        <w:tc>
          <w:tcPr>
            <w:tcW w:w="6094" w:type="dxa"/>
          </w:tcPr>
          <w:p w:rsidR="00E3754D" w:rsidRDefault="00E3754D" w:rsidP="00BF6779">
            <w:pPr>
              <w:rPr>
                <w:rFonts w:ascii="Verdana" w:hAnsi="Verdana"/>
              </w:rPr>
            </w:pPr>
            <w:proofErr w:type="spellStart"/>
            <w:r>
              <w:rPr>
                <w:rFonts w:ascii="Verdana" w:hAnsi="Verdana"/>
              </w:rPr>
              <w:t>Especificación</w:t>
            </w:r>
            <w:proofErr w:type="spellEnd"/>
            <w:r>
              <w:rPr>
                <w:rFonts w:ascii="Verdana" w:hAnsi="Verdana"/>
              </w:rPr>
              <w:t xml:space="preserve"> de </w:t>
            </w:r>
            <w:proofErr w:type="spellStart"/>
            <w:r>
              <w:rPr>
                <w:rFonts w:ascii="Verdana" w:hAnsi="Verdana"/>
              </w:rPr>
              <w:t>Requerimientos</w:t>
            </w:r>
            <w:proofErr w:type="spellEnd"/>
          </w:p>
        </w:tc>
      </w:tr>
      <w:tr w:rsidR="00E3754D" w:rsidRPr="00D240E7" w:rsidTr="00BF6779">
        <w:trPr>
          <w:jc w:val="center"/>
        </w:trPr>
        <w:tc>
          <w:tcPr>
            <w:tcW w:w="1720" w:type="dxa"/>
          </w:tcPr>
          <w:p w:rsidR="00E3754D" w:rsidRDefault="00E3754D" w:rsidP="00BF6779">
            <w:pPr>
              <w:pStyle w:val="Encabezado"/>
              <w:tabs>
                <w:tab w:val="clear" w:pos="4252"/>
                <w:tab w:val="clear" w:pos="8504"/>
              </w:tabs>
              <w:rPr>
                <w:rFonts w:ascii="Verdana" w:hAnsi="Verdana"/>
              </w:rPr>
            </w:pPr>
            <w:r>
              <w:rPr>
                <w:rFonts w:ascii="Verdana" w:hAnsi="Verdana"/>
              </w:rPr>
              <w:t>RQMOD</w:t>
            </w:r>
          </w:p>
        </w:tc>
        <w:tc>
          <w:tcPr>
            <w:tcW w:w="6094" w:type="dxa"/>
          </w:tcPr>
          <w:p w:rsidR="00E3754D" w:rsidRPr="00E3754D" w:rsidRDefault="00E3754D" w:rsidP="00BF6779">
            <w:pPr>
              <w:rPr>
                <w:rFonts w:ascii="Verdana" w:hAnsi="Verdana"/>
                <w:lang w:val="es-ES"/>
              </w:rPr>
            </w:pPr>
            <w:r w:rsidRPr="00E3754D">
              <w:rPr>
                <w:rFonts w:ascii="Verdana" w:hAnsi="Verdana"/>
                <w:lang w:val="es-ES"/>
              </w:rPr>
              <w:t>Modelo de Casos de Uso</w:t>
            </w:r>
          </w:p>
        </w:tc>
      </w:tr>
      <w:tr w:rsidR="00E3754D" w:rsidTr="00BF6779">
        <w:trPr>
          <w:jc w:val="center"/>
        </w:trPr>
        <w:tc>
          <w:tcPr>
            <w:tcW w:w="1720" w:type="dxa"/>
          </w:tcPr>
          <w:p w:rsidR="00E3754D" w:rsidRDefault="00E3754D" w:rsidP="00BF6779">
            <w:pPr>
              <w:pStyle w:val="Encabezado"/>
              <w:tabs>
                <w:tab w:val="clear" w:pos="4252"/>
                <w:tab w:val="clear" w:pos="8504"/>
              </w:tabs>
              <w:rPr>
                <w:rFonts w:ascii="Verdana" w:hAnsi="Verdana"/>
              </w:rPr>
            </w:pPr>
            <w:r>
              <w:rPr>
                <w:rFonts w:ascii="Verdana" w:hAnsi="Verdana"/>
              </w:rPr>
              <w:t>RQRSU</w:t>
            </w:r>
          </w:p>
        </w:tc>
        <w:tc>
          <w:tcPr>
            <w:tcW w:w="6094" w:type="dxa"/>
          </w:tcPr>
          <w:p w:rsidR="00E3754D" w:rsidRDefault="00E3754D" w:rsidP="00BF6779">
            <w:pPr>
              <w:rPr>
                <w:rFonts w:ascii="Verdana" w:hAnsi="Verdana"/>
              </w:rPr>
            </w:pPr>
            <w:proofErr w:type="spellStart"/>
            <w:r>
              <w:rPr>
                <w:rFonts w:ascii="Verdana" w:hAnsi="Verdana"/>
              </w:rPr>
              <w:t>Requerimientos</w:t>
            </w:r>
            <w:proofErr w:type="spellEnd"/>
            <w:r>
              <w:rPr>
                <w:rFonts w:ascii="Verdana" w:hAnsi="Verdana"/>
              </w:rPr>
              <w:t xml:space="preserve"> </w:t>
            </w:r>
            <w:proofErr w:type="spellStart"/>
            <w:r>
              <w:rPr>
                <w:rFonts w:ascii="Verdana" w:hAnsi="Verdana"/>
              </w:rPr>
              <w:t>Suplementarios</w:t>
            </w:r>
            <w:proofErr w:type="spellEnd"/>
          </w:p>
        </w:tc>
      </w:tr>
      <w:tr w:rsidR="00E3754D" w:rsidRPr="00D240E7" w:rsidTr="00BF6779">
        <w:trPr>
          <w:jc w:val="center"/>
        </w:trPr>
        <w:tc>
          <w:tcPr>
            <w:tcW w:w="1720" w:type="dxa"/>
          </w:tcPr>
          <w:p w:rsidR="00E3754D" w:rsidRDefault="00E3754D" w:rsidP="00BF6779">
            <w:pPr>
              <w:pStyle w:val="Encabezado"/>
              <w:tabs>
                <w:tab w:val="clear" w:pos="4252"/>
                <w:tab w:val="clear" w:pos="8504"/>
              </w:tabs>
              <w:rPr>
                <w:rFonts w:ascii="Verdana" w:hAnsi="Verdana"/>
              </w:rPr>
            </w:pPr>
            <w:r>
              <w:rPr>
                <w:rFonts w:ascii="Verdana" w:hAnsi="Verdana"/>
              </w:rPr>
              <w:t>RQDVC</w:t>
            </w:r>
          </w:p>
        </w:tc>
        <w:tc>
          <w:tcPr>
            <w:tcW w:w="6094" w:type="dxa"/>
          </w:tcPr>
          <w:p w:rsidR="00E3754D" w:rsidRPr="00E3754D" w:rsidRDefault="00E3754D" w:rsidP="00BF6779">
            <w:pPr>
              <w:rPr>
                <w:rFonts w:ascii="Verdana" w:hAnsi="Verdana"/>
                <w:lang w:val="es-ES"/>
              </w:rPr>
            </w:pPr>
            <w:r w:rsidRPr="00E3754D">
              <w:rPr>
                <w:rFonts w:ascii="Verdana" w:hAnsi="Verdana"/>
                <w:lang w:val="es-ES"/>
              </w:rPr>
              <w:t>Documento de Validación con el Cliente</w:t>
            </w:r>
          </w:p>
        </w:tc>
      </w:tr>
      <w:tr w:rsidR="00E3754D" w:rsidRPr="00D240E7" w:rsidTr="00BF6779">
        <w:trPr>
          <w:jc w:val="center"/>
        </w:trPr>
        <w:tc>
          <w:tcPr>
            <w:tcW w:w="1720" w:type="dxa"/>
          </w:tcPr>
          <w:p w:rsidR="00E3754D" w:rsidRDefault="00E3754D" w:rsidP="00BF6779">
            <w:pPr>
              <w:pStyle w:val="Encabezado"/>
              <w:tabs>
                <w:tab w:val="clear" w:pos="4252"/>
                <w:tab w:val="clear" w:pos="8504"/>
              </w:tabs>
              <w:rPr>
                <w:rFonts w:ascii="Verdana" w:hAnsi="Verdana"/>
              </w:rPr>
            </w:pPr>
            <w:r>
              <w:rPr>
                <w:rFonts w:ascii="Verdana" w:hAnsi="Verdana"/>
              </w:rPr>
              <w:t>RQPIU</w:t>
            </w:r>
          </w:p>
        </w:tc>
        <w:tc>
          <w:tcPr>
            <w:tcW w:w="6094" w:type="dxa"/>
          </w:tcPr>
          <w:p w:rsidR="00E3754D" w:rsidRPr="00E3754D" w:rsidRDefault="00E3754D" w:rsidP="00BF6779">
            <w:pPr>
              <w:rPr>
                <w:rFonts w:ascii="Verdana" w:hAnsi="Verdana"/>
                <w:lang w:val="es-ES"/>
              </w:rPr>
            </w:pPr>
            <w:r w:rsidRPr="00E3754D">
              <w:rPr>
                <w:rFonts w:ascii="Verdana" w:hAnsi="Verdana"/>
                <w:lang w:val="es-ES"/>
              </w:rPr>
              <w:t xml:space="preserve">Pautas para </w:t>
            </w:r>
            <w:proofErr w:type="spellStart"/>
            <w:r w:rsidRPr="00E3754D">
              <w:rPr>
                <w:rFonts w:ascii="Verdana" w:hAnsi="Verdana"/>
                <w:lang w:val="es-ES"/>
              </w:rPr>
              <w:t>Interfase</w:t>
            </w:r>
            <w:proofErr w:type="spellEnd"/>
            <w:r w:rsidRPr="00E3754D">
              <w:rPr>
                <w:rFonts w:ascii="Verdana" w:hAnsi="Verdana"/>
                <w:lang w:val="es-ES"/>
              </w:rPr>
              <w:t xml:space="preserve"> de Usuario</w:t>
            </w:r>
          </w:p>
        </w:tc>
      </w:tr>
      <w:tr w:rsidR="00E3754D" w:rsidTr="00BF6779">
        <w:trPr>
          <w:jc w:val="center"/>
        </w:trPr>
        <w:tc>
          <w:tcPr>
            <w:tcW w:w="1720" w:type="dxa"/>
          </w:tcPr>
          <w:p w:rsidR="00E3754D" w:rsidRDefault="00E3754D" w:rsidP="00BF6779">
            <w:pPr>
              <w:pStyle w:val="Encabezado"/>
              <w:tabs>
                <w:tab w:val="clear" w:pos="4252"/>
                <w:tab w:val="clear" w:pos="8504"/>
              </w:tabs>
              <w:rPr>
                <w:rFonts w:ascii="Verdana" w:hAnsi="Verdana"/>
              </w:rPr>
            </w:pPr>
            <w:r>
              <w:rPr>
                <w:rFonts w:ascii="Verdana" w:hAnsi="Verdana"/>
              </w:rPr>
              <w:t>RQRCA</w:t>
            </w:r>
          </w:p>
        </w:tc>
        <w:tc>
          <w:tcPr>
            <w:tcW w:w="6094" w:type="dxa"/>
          </w:tcPr>
          <w:p w:rsidR="00E3754D" w:rsidRDefault="00E3754D" w:rsidP="00BF6779">
            <w:pPr>
              <w:rPr>
                <w:rFonts w:ascii="Verdana" w:hAnsi="Verdana"/>
              </w:rPr>
            </w:pPr>
            <w:proofErr w:type="spellStart"/>
            <w:r>
              <w:rPr>
                <w:rFonts w:ascii="Verdana" w:hAnsi="Verdana"/>
              </w:rPr>
              <w:t>Requerimientos</w:t>
            </w:r>
            <w:proofErr w:type="spellEnd"/>
            <w:r>
              <w:rPr>
                <w:rFonts w:ascii="Verdana" w:hAnsi="Verdana"/>
              </w:rPr>
              <w:t xml:space="preserve"> </w:t>
            </w:r>
            <w:proofErr w:type="spellStart"/>
            <w:r>
              <w:rPr>
                <w:rFonts w:ascii="Verdana" w:hAnsi="Verdana"/>
              </w:rPr>
              <w:t>Candidatos</w:t>
            </w:r>
            <w:proofErr w:type="spellEnd"/>
          </w:p>
        </w:tc>
      </w:tr>
      <w:tr w:rsidR="00E3754D" w:rsidTr="00BF6779">
        <w:trPr>
          <w:jc w:val="center"/>
        </w:trPr>
        <w:tc>
          <w:tcPr>
            <w:tcW w:w="1720" w:type="dxa"/>
          </w:tcPr>
          <w:p w:rsidR="00E3754D" w:rsidRDefault="00E3754D" w:rsidP="00BF6779">
            <w:pPr>
              <w:pStyle w:val="Encabezado"/>
              <w:tabs>
                <w:tab w:val="clear" w:pos="4252"/>
                <w:tab w:val="clear" w:pos="8504"/>
              </w:tabs>
              <w:rPr>
                <w:rFonts w:ascii="Verdana" w:hAnsi="Verdana"/>
              </w:rPr>
            </w:pPr>
            <w:r>
              <w:rPr>
                <w:rFonts w:ascii="Verdana" w:hAnsi="Verdana"/>
              </w:rPr>
              <w:t>RQALS</w:t>
            </w:r>
          </w:p>
        </w:tc>
        <w:tc>
          <w:tcPr>
            <w:tcW w:w="6094" w:type="dxa"/>
          </w:tcPr>
          <w:p w:rsidR="00E3754D" w:rsidRDefault="00E3754D" w:rsidP="00BF6779">
            <w:pPr>
              <w:rPr>
                <w:rFonts w:ascii="Verdana" w:hAnsi="Verdana"/>
              </w:rPr>
            </w:pPr>
            <w:proofErr w:type="spellStart"/>
            <w:r>
              <w:rPr>
                <w:rFonts w:ascii="Verdana" w:hAnsi="Verdana"/>
              </w:rPr>
              <w:t>Alcance</w:t>
            </w:r>
            <w:proofErr w:type="spellEnd"/>
            <w:r>
              <w:rPr>
                <w:rFonts w:ascii="Verdana" w:hAnsi="Verdana"/>
              </w:rPr>
              <w:t xml:space="preserve"> del Sistema</w:t>
            </w:r>
          </w:p>
        </w:tc>
      </w:tr>
      <w:tr w:rsidR="00E3754D" w:rsidTr="00BF6779">
        <w:trPr>
          <w:jc w:val="center"/>
        </w:trPr>
        <w:tc>
          <w:tcPr>
            <w:tcW w:w="1720" w:type="dxa"/>
          </w:tcPr>
          <w:p w:rsidR="00E3754D" w:rsidRDefault="00E3754D" w:rsidP="00BF6779">
            <w:pPr>
              <w:rPr>
                <w:rFonts w:ascii="Verdana" w:hAnsi="Verdana"/>
              </w:rPr>
            </w:pPr>
            <w:r>
              <w:rPr>
                <w:rFonts w:ascii="Verdana" w:hAnsi="Verdana"/>
              </w:rPr>
              <w:t>RQGLO</w:t>
            </w:r>
          </w:p>
        </w:tc>
        <w:tc>
          <w:tcPr>
            <w:tcW w:w="6094" w:type="dxa"/>
          </w:tcPr>
          <w:p w:rsidR="00E3754D" w:rsidRDefault="00E3754D" w:rsidP="00BF6779">
            <w:pPr>
              <w:rPr>
                <w:rFonts w:ascii="Verdana" w:hAnsi="Verdana"/>
              </w:rPr>
            </w:pPr>
            <w:proofErr w:type="spellStart"/>
            <w:r>
              <w:rPr>
                <w:rFonts w:ascii="Verdana" w:hAnsi="Verdana"/>
              </w:rPr>
              <w:t>Glosario</w:t>
            </w:r>
            <w:proofErr w:type="spellEnd"/>
          </w:p>
        </w:tc>
      </w:tr>
      <w:tr w:rsidR="00E3754D" w:rsidTr="00BF6779">
        <w:trPr>
          <w:jc w:val="center"/>
        </w:trPr>
        <w:tc>
          <w:tcPr>
            <w:tcW w:w="1720" w:type="dxa"/>
          </w:tcPr>
          <w:p w:rsidR="00E3754D" w:rsidRDefault="00E3754D" w:rsidP="00BF6779">
            <w:pPr>
              <w:rPr>
                <w:rFonts w:ascii="Verdana" w:hAnsi="Verdana"/>
              </w:rPr>
            </w:pPr>
            <w:r>
              <w:rPr>
                <w:rFonts w:ascii="Verdana" w:hAnsi="Verdana"/>
              </w:rPr>
              <w:t>RQOOMDO</w:t>
            </w:r>
          </w:p>
        </w:tc>
        <w:tc>
          <w:tcPr>
            <w:tcW w:w="6094" w:type="dxa"/>
          </w:tcPr>
          <w:p w:rsidR="00E3754D" w:rsidRDefault="00E3754D" w:rsidP="00BF6779">
            <w:pPr>
              <w:rPr>
                <w:rFonts w:ascii="Verdana" w:hAnsi="Verdana"/>
              </w:rPr>
            </w:pPr>
            <w:proofErr w:type="spellStart"/>
            <w:r>
              <w:rPr>
                <w:rFonts w:ascii="Verdana" w:hAnsi="Verdana"/>
              </w:rPr>
              <w:t>Modelo</w:t>
            </w:r>
            <w:proofErr w:type="spellEnd"/>
            <w:r>
              <w:rPr>
                <w:rFonts w:ascii="Verdana" w:hAnsi="Verdana"/>
              </w:rPr>
              <w:t xml:space="preserve"> de </w:t>
            </w:r>
            <w:proofErr w:type="spellStart"/>
            <w:r>
              <w:rPr>
                <w:rFonts w:ascii="Verdana" w:hAnsi="Verdana"/>
              </w:rPr>
              <w:t>Dominio</w:t>
            </w:r>
            <w:proofErr w:type="spellEnd"/>
          </w:p>
        </w:tc>
      </w:tr>
      <w:tr w:rsidR="00E3754D" w:rsidRPr="00D240E7" w:rsidTr="00BF6779">
        <w:trPr>
          <w:jc w:val="center"/>
        </w:trPr>
        <w:tc>
          <w:tcPr>
            <w:tcW w:w="1720" w:type="dxa"/>
          </w:tcPr>
          <w:p w:rsidR="00E3754D" w:rsidRDefault="00E3754D" w:rsidP="00BF6779">
            <w:pPr>
              <w:rPr>
                <w:rFonts w:ascii="Verdana" w:hAnsi="Verdana"/>
              </w:rPr>
            </w:pPr>
            <w:r>
              <w:rPr>
                <w:rFonts w:ascii="Verdana" w:hAnsi="Verdana"/>
              </w:rPr>
              <w:t>RQOODRP</w:t>
            </w:r>
          </w:p>
        </w:tc>
        <w:tc>
          <w:tcPr>
            <w:tcW w:w="6094" w:type="dxa"/>
          </w:tcPr>
          <w:p w:rsidR="00E3754D" w:rsidRPr="00E3754D" w:rsidRDefault="00E3754D" w:rsidP="00BF6779">
            <w:pPr>
              <w:rPr>
                <w:rFonts w:ascii="Verdana" w:hAnsi="Verdana"/>
                <w:lang w:val="es-ES"/>
              </w:rPr>
            </w:pPr>
            <w:r w:rsidRPr="00E3754D">
              <w:rPr>
                <w:rFonts w:ascii="Verdana" w:hAnsi="Verdana"/>
                <w:lang w:val="es-ES"/>
              </w:rPr>
              <w:t>Documento de Requerimientos para el Prototipo</w:t>
            </w:r>
          </w:p>
        </w:tc>
      </w:tr>
      <w:tr w:rsidR="00E3754D" w:rsidTr="00BF6779">
        <w:trPr>
          <w:jc w:val="center"/>
        </w:trPr>
        <w:tc>
          <w:tcPr>
            <w:tcW w:w="1720" w:type="dxa"/>
          </w:tcPr>
          <w:p w:rsidR="00E3754D" w:rsidRDefault="00E3754D" w:rsidP="00BF6779">
            <w:pPr>
              <w:rPr>
                <w:rFonts w:ascii="Verdana" w:hAnsi="Verdana"/>
              </w:rPr>
            </w:pPr>
            <w:r>
              <w:rPr>
                <w:rFonts w:ascii="Verdana" w:hAnsi="Verdana"/>
              </w:rPr>
              <w:t>RQGXNOM</w:t>
            </w:r>
          </w:p>
        </w:tc>
        <w:tc>
          <w:tcPr>
            <w:tcW w:w="6094" w:type="dxa"/>
          </w:tcPr>
          <w:p w:rsidR="00E3754D" w:rsidRDefault="00E3754D" w:rsidP="00BF6779">
            <w:pPr>
              <w:rPr>
                <w:rFonts w:ascii="Verdana" w:hAnsi="Verdana"/>
              </w:rPr>
            </w:pPr>
            <w:proofErr w:type="spellStart"/>
            <w:r>
              <w:rPr>
                <w:rFonts w:ascii="Verdana" w:hAnsi="Verdana"/>
              </w:rPr>
              <w:t>Nomenclatura</w:t>
            </w:r>
            <w:proofErr w:type="spellEnd"/>
          </w:p>
        </w:tc>
      </w:tr>
    </w:tbl>
    <w:p w:rsidR="00E3754D" w:rsidRPr="003D1F4F" w:rsidRDefault="00E3754D" w:rsidP="00E3754D">
      <w:pPr>
        <w:pStyle w:val="MNormal"/>
        <w:rPr>
          <w:u w:val="single"/>
        </w:rPr>
      </w:pPr>
      <w:r>
        <w:tab/>
      </w:r>
    </w:p>
    <w:p w:rsidR="00E3754D" w:rsidRDefault="00E3754D" w:rsidP="00E3754D">
      <w:pPr>
        <w:pStyle w:val="Encabezado"/>
        <w:tabs>
          <w:tab w:val="clear" w:pos="4252"/>
          <w:tab w:val="clear" w:pos="8504"/>
          <w:tab w:val="left" w:pos="284"/>
          <w:tab w:val="left" w:pos="567"/>
          <w:tab w:val="left" w:pos="993"/>
        </w:tabs>
        <w:ind w:left="993"/>
        <w:rPr>
          <w:rFonts w:ascii="Verdana" w:hAnsi="Verdana"/>
          <w:u w:val="single"/>
        </w:rPr>
      </w:pPr>
      <w:proofErr w:type="spellStart"/>
      <w:r>
        <w:rPr>
          <w:rFonts w:ascii="Verdana" w:hAnsi="Verdana"/>
          <w:u w:val="single"/>
        </w:rPr>
        <w:t>Diseño</w:t>
      </w:r>
      <w:proofErr w:type="spellEnd"/>
      <w:r>
        <w:rPr>
          <w:rFonts w:ascii="Verdana" w:hAnsi="Verdana"/>
          <w:u w:val="single"/>
        </w:rPr>
        <w:t>:</w:t>
      </w:r>
    </w:p>
    <w:p w:rsidR="00E3754D" w:rsidRDefault="00E3754D" w:rsidP="00E3754D">
      <w:pPr>
        <w:pStyle w:val="Encabezado"/>
        <w:tabs>
          <w:tab w:val="clear" w:pos="4252"/>
          <w:tab w:val="clear" w:pos="8504"/>
        </w:tabs>
        <w:rPr>
          <w:sz w:val="1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20"/>
        <w:gridCol w:w="6094"/>
      </w:tblGrid>
      <w:tr w:rsidR="00E3754D" w:rsidTr="00BF6779">
        <w:trPr>
          <w:jc w:val="center"/>
        </w:trPr>
        <w:tc>
          <w:tcPr>
            <w:tcW w:w="1720" w:type="dxa"/>
            <w:shd w:val="clear" w:color="auto" w:fill="C0C0C0"/>
          </w:tcPr>
          <w:p w:rsidR="00E3754D" w:rsidRDefault="00E3754D" w:rsidP="00BF6779">
            <w:pPr>
              <w:pStyle w:val="estilo"/>
              <w:rPr>
                <w:b/>
              </w:rPr>
            </w:pPr>
            <w:r>
              <w:rPr>
                <w:b/>
              </w:rPr>
              <w:t>Nomenclatura</w:t>
            </w:r>
          </w:p>
        </w:tc>
        <w:tc>
          <w:tcPr>
            <w:tcW w:w="6094" w:type="dxa"/>
            <w:shd w:val="clear" w:color="auto" w:fill="C0C0C0"/>
          </w:tcPr>
          <w:p w:rsidR="00E3754D" w:rsidRDefault="00E3754D" w:rsidP="00BF6779">
            <w:pPr>
              <w:rPr>
                <w:rFonts w:ascii="Verdana" w:hAnsi="Verdana"/>
                <w:b/>
              </w:rPr>
            </w:pPr>
            <w:proofErr w:type="spellStart"/>
            <w:r>
              <w:rPr>
                <w:rFonts w:ascii="Verdana" w:hAnsi="Verdana"/>
                <w:b/>
              </w:rPr>
              <w:t>Entregable</w:t>
            </w:r>
            <w:proofErr w:type="spellEnd"/>
          </w:p>
        </w:tc>
      </w:tr>
      <w:tr w:rsidR="00E3754D" w:rsidTr="00BF6779">
        <w:trPr>
          <w:jc w:val="center"/>
        </w:trPr>
        <w:tc>
          <w:tcPr>
            <w:tcW w:w="1720" w:type="dxa"/>
          </w:tcPr>
          <w:p w:rsidR="00E3754D" w:rsidRDefault="00E3754D" w:rsidP="00BF6779">
            <w:pPr>
              <w:pStyle w:val="Encabezado"/>
              <w:tabs>
                <w:tab w:val="clear" w:pos="4252"/>
                <w:tab w:val="clear" w:pos="8504"/>
              </w:tabs>
              <w:rPr>
                <w:rFonts w:ascii="Verdana" w:hAnsi="Verdana"/>
              </w:rPr>
            </w:pPr>
            <w:r>
              <w:rPr>
                <w:rFonts w:ascii="Verdana" w:hAnsi="Verdana"/>
              </w:rPr>
              <w:t>DSMDI</w:t>
            </w:r>
          </w:p>
        </w:tc>
        <w:tc>
          <w:tcPr>
            <w:tcW w:w="6094" w:type="dxa"/>
          </w:tcPr>
          <w:p w:rsidR="00E3754D" w:rsidRDefault="00E3754D" w:rsidP="00BF6779">
            <w:pPr>
              <w:rPr>
                <w:rFonts w:ascii="Verdana" w:hAnsi="Verdana"/>
              </w:rPr>
            </w:pPr>
            <w:proofErr w:type="spellStart"/>
            <w:r>
              <w:rPr>
                <w:rFonts w:ascii="Verdana" w:hAnsi="Verdana"/>
              </w:rPr>
              <w:t>Modelo</w:t>
            </w:r>
            <w:proofErr w:type="spellEnd"/>
            <w:r>
              <w:rPr>
                <w:rFonts w:ascii="Verdana" w:hAnsi="Verdana"/>
              </w:rPr>
              <w:t xml:space="preserve"> de </w:t>
            </w:r>
            <w:proofErr w:type="spellStart"/>
            <w:r>
              <w:rPr>
                <w:rFonts w:ascii="Verdana" w:hAnsi="Verdana"/>
              </w:rPr>
              <w:t>Diseño</w:t>
            </w:r>
            <w:proofErr w:type="spellEnd"/>
          </w:p>
        </w:tc>
      </w:tr>
      <w:tr w:rsidR="00E3754D" w:rsidTr="00BF6779">
        <w:trPr>
          <w:jc w:val="center"/>
        </w:trPr>
        <w:tc>
          <w:tcPr>
            <w:tcW w:w="1720" w:type="dxa"/>
          </w:tcPr>
          <w:p w:rsidR="00E3754D" w:rsidRDefault="00E3754D" w:rsidP="00BF6779">
            <w:pPr>
              <w:pStyle w:val="Encabezado"/>
              <w:tabs>
                <w:tab w:val="clear" w:pos="4252"/>
                <w:tab w:val="clear" w:pos="8504"/>
              </w:tabs>
              <w:rPr>
                <w:rFonts w:ascii="Verdana" w:hAnsi="Verdana"/>
                <w:lang w:val="es-ES"/>
              </w:rPr>
            </w:pPr>
            <w:r>
              <w:rPr>
                <w:rFonts w:ascii="Verdana" w:hAnsi="Verdana"/>
                <w:lang w:val="es-ES"/>
              </w:rPr>
              <w:t>DSARQ</w:t>
            </w:r>
          </w:p>
        </w:tc>
        <w:tc>
          <w:tcPr>
            <w:tcW w:w="6094" w:type="dxa"/>
          </w:tcPr>
          <w:p w:rsidR="00E3754D" w:rsidRDefault="00E3754D" w:rsidP="00BF6779">
            <w:pPr>
              <w:rPr>
                <w:rFonts w:ascii="Verdana" w:hAnsi="Verdana"/>
              </w:rPr>
            </w:pPr>
            <w:proofErr w:type="spellStart"/>
            <w:r>
              <w:rPr>
                <w:rFonts w:ascii="Verdana" w:hAnsi="Verdana"/>
              </w:rPr>
              <w:t>Descripción</w:t>
            </w:r>
            <w:proofErr w:type="spellEnd"/>
            <w:r>
              <w:rPr>
                <w:rFonts w:ascii="Verdana" w:hAnsi="Verdana"/>
              </w:rPr>
              <w:t xml:space="preserve"> de la </w:t>
            </w:r>
            <w:proofErr w:type="spellStart"/>
            <w:r>
              <w:rPr>
                <w:rFonts w:ascii="Verdana" w:hAnsi="Verdana"/>
              </w:rPr>
              <w:t>Arquitectura</w:t>
            </w:r>
            <w:proofErr w:type="spellEnd"/>
          </w:p>
        </w:tc>
      </w:tr>
      <w:tr w:rsidR="00E3754D" w:rsidTr="00BF6779">
        <w:trPr>
          <w:jc w:val="center"/>
        </w:trPr>
        <w:tc>
          <w:tcPr>
            <w:tcW w:w="1720" w:type="dxa"/>
          </w:tcPr>
          <w:p w:rsidR="00E3754D" w:rsidRDefault="00E3754D" w:rsidP="00BF6779">
            <w:pPr>
              <w:pStyle w:val="Encabezado"/>
              <w:tabs>
                <w:tab w:val="clear" w:pos="4252"/>
                <w:tab w:val="clear" w:pos="8504"/>
              </w:tabs>
              <w:rPr>
                <w:rFonts w:ascii="Verdana" w:hAnsi="Verdana"/>
                <w:lang w:val="es-ES"/>
              </w:rPr>
            </w:pPr>
            <w:r>
              <w:rPr>
                <w:rFonts w:ascii="Verdana" w:hAnsi="Verdana"/>
                <w:lang w:val="es-ES"/>
              </w:rPr>
              <w:t>DSOOMDA</w:t>
            </w:r>
          </w:p>
        </w:tc>
        <w:tc>
          <w:tcPr>
            <w:tcW w:w="6094" w:type="dxa"/>
          </w:tcPr>
          <w:p w:rsidR="00E3754D" w:rsidRDefault="00E3754D" w:rsidP="00BF6779">
            <w:pPr>
              <w:rPr>
                <w:rFonts w:ascii="Verdana" w:hAnsi="Verdana"/>
              </w:rPr>
            </w:pPr>
            <w:proofErr w:type="spellStart"/>
            <w:r>
              <w:rPr>
                <w:rFonts w:ascii="Verdana" w:hAnsi="Verdana"/>
              </w:rPr>
              <w:t>Modelo</w:t>
            </w:r>
            <w:proofErr w:type="spellEnd"/>
            <w:r>
              <w:rPr>
                <w:rFonts w:ascii="Verdana" w:hAnsi="Verdana"/>
              </w:rPr>
              <w:t xml:space="preserve"> de </w:t>
            </w:r>
            <w:proofErr w:type="spellStart"/>
            <w:r>
              <w:rPr>
                <w:rFonts w:ascii="Verdana" w:hAnsi="Verdana"/>
              </w:rPr>
              <w:t>Datos</w:t>
            </w:r>
            <w:proofErr w:type="spellEnd"/>
          </w:p>
        </w:tc>
      </w:tr>
      <w:tr w:rsidR="00E3754D" w:rsidRPr="00D240E7" w:rsidTr="00BF6779">
        <w:trPr>
          <w:jc w:val="center"/>
        </w:trPr>
        <w:tc>
          <w:tcPr>
            <w:tcW w:w="1720" w:type="dxa"/>
          </w:tcPr>
          <w:p w:rsidR="00E3754D" w:rsidRDefault="00E3754D" w:rsidP="00BF6779">
            <w:pPr>
              <w:pStyle w:val="Encabezado"/>
              <w:tabs>
                <w:tab w:val="clear" w:pos="4252"/>
                <w:tab w:val="clear" w:pos="8504"/>
              </w:tabs>
              <w:rPr>
                <w:rFonts w:ascii="Verdana" w:hAnsi="Verdana"/>
                <w:lang w:val="es-ES"/>
              </w:rPr>
            </w:pPr>
            <w:r>
              <w:rPr>
                <w:rFonts w:ascii="Verdana" w:hAnsi="Verdana"/>
                <w:lang w:val="es-ES"/>
              </w:rPr>
              <w:t>DSOODDP</w:t>
            </w:r>
          </w:p>
        </w:tc>
        <w:tc>
          <w:tcPr>
            <w:tcW w:w="6094" w:type="dxa"/>
          </w:tcPr>
          <w:p w:rsidR="00E3754D" w:rsidRPr="00E3754D" w:rsidRDefault="00E3754D" w:rsidP="00BF6779">
            <w:pPr>
              <w:rPr>
                <w:rFonts w:ascii="Verdana" w:hAnsi="Verdana"/>
                <w:lang w:val="es-ES"/>
              </w:rPr>
            </w:pPr>
            <w:r w:rsidRPr="00E3754D">
              <w:rPr>
                <w:rFonts w:ascii="Verdana" w:hAnsi="Verdana"/>
                <w:lang w:val="es-ES"/>
              </w:rPr>
              <w:t>Documento de Diseño del Prototipo</w:t>
            </w:r>
          </w:p>
        </w:tc>
      </w:tr>
    </w:tbl>
    <w:p w:rsidR="00E3754D" w:rsidRDefault="00E3754D" w:rsidP="00E3754D">
      <w:pPr>
        <w:pStyle w:val="MNormal"/>
      </w:pPr>
    </w:p>
    <w:p w:rsidR="00E3754D" w:rsidRDefault="00E3754D" w:rsidP="00E3754D">
      <w:pPr>
        <w:pStyle w:val="Encabezado"/>
        <w:tabs>
          <w:tab w:val="clear" w:pos="4252"/>
          <w:tab w:val="clear" w:pos="8504"/>
          <w:tab w:val="left" w:pos="284"/>
          <w:tab w:val="left" w:pos="567"/>
          <w:tab w:val="left" w:pos="993"/>
        </w:tabs>
        <w:ind w:left="284" w:firstLine="748"/>
        <w:rPr>
          <w:rFonts w:ascii="Verdana" w:hAnsi="Verdana"/>
          <w:u w:val="single"/>
        </w:rPr>
      </w:pPr>
      <w:proofErr w:type="spellStart"/>
      <w:r>
        <w:rPr>
          <w:rFonts w:ascii="Verdana" w:hAnsi="Verdana"/>
          <w:u w:val="single"/>
        </w:rPr>
        <w:t>Implementación</w:t>
      </w:r>
      <w:proofErr w:type="spellEnd"/>
      <w:r>
        <w:rPr>
          <w:rFonts w:ascii="Verdana" w:hAnsi="Verdana"/>
          <w:u w:val="single"/>
        </w:rPr>
        <w:t>:</w:t>
      </w:r>
    </w:p>
    <w:p w:rsidR="00E3754D" w:rsidRDefault="00E3754D" w:rsidP="00E3754D">
      <w:pPr>
        <w:pStyle w:val="Encabezado"/>
        <w:tabs>
          <w:tab w:val="clear" w:pos="4252"/>
          <w:tab w:val="clear" w:pos="8504"/>
        </w:tabs>
        <w:rPr>
          <w:sz w:val="1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20"/>
        <w:gridCol w:w="6094"/>
      </w:tblGrid>
      <w:tr w:rsidR="00E3754D" w:rsidTr="00BF6779">
        <w:trPr>
          <w:jc w:val="center"/>
        </w:trPr>
        <w:tc>
          <w:tcPr>
            <w:tcW w:w="1720" w:type="dxa"/>
            <w:shd w:val="clear" w:color="auto" w:fill="C0C0C0"/>
          </w:tcPr>
          <w:p w:rsidR="00E3754D" w:rsidRDefault="00E3754D" w:rsidP="00BF6779">
            <w:pPr>
              <w:pStyle w:val="estilo"/>
              <w:rPr>
                <w:b/>
              </w:rPr>
            </w:pPr>
            <w:r>
              <w:rPr>
                <w:b/>
              </w:rPr>
              <w:lastRenderedPageBreak/>
              <w:t>Nomenclatura</w:t>
            </w:r>
          </w:p>
        </w:tc>
        <w:tc>
          <w:tcPr>
            <w:tcW w:w="6094" w:type="dxa"/>
            <w:shd w:val="clear" w:color="auto" w:fill="C0C0C0"/>
          </w:tcPr>
          <w:p w:rsidR="00E3754D" w:rsidRDefault="00E3754D" w:rsidP="00BF6779">
            <w:pPr>
              <w:rPr>
                <w:rFonts w:ascii="Verdana" w:hAnsi="Verdana"/>
                <w:b/>
              </w:rPr>
            </w:pPr>
            <w:proofErr w:type="spellStart"/>
            <w:r>
              <w:rPr>
                <w:rFonts w:ascii="Verdana" w:hAnsi="Verdana"/>
                <w:b/>
              </w:rPr>
              <w:t>Entregable</w:t>
            </w:r>
            <w:proofErr w:type="spellEnd"/>
          </w:p>
        </w:tc>
      </w:tr>
      <w:tr w:rsidR="00E3754D" w:rsidTr="00BF6779">
        <w:trPr>
          <w:jc w:val="center"/>
        </w:trPr>
        <w:tc>
          <w:tcPr>
            <w:tcW w:w="1720" w:type="dxa"/>
          </w:tcPr>
          <w:p w:rsidR="00E3754D" w:rsidRDefault="00E3754D" w:rsidP="00BF6779">
            <w:pPr>
              <w:pStyle w:val="Encabezado"/>
              <w:tabs>
                <w:tab w:val="clear" w:pos="4252"/>
                <w:tab w:val="clear" w:pos="8504"/>
              </w:tabs>
              <w:rPr>
                <w:rFonts w:ascii="Verdana" w:hAnsi="Verdana"/>
              </w:rPr>
            </w:pPr>
            <w:r>
              <w:rPr>
                <w:rFonts w:ascii="Verdana" w:hAnsi="Verdana"/>
              </w:rPr>
              <w:t>IMEDT</w:t>
            </w:r>
          </w:p>
        </w:tc>
        <w:tc>
          <w:tcPr>
            <w:tcW w:w="6094" w:type="dxa"/>
          </w:tcPr>
          <w:p w:rsidR="00E3754D" w:rsidRDefault="00E3754D" w:rsidP="00BF6779">
            <w:pPr>
              <w:rPr>
                <w:rFonts w:ascii="Verdana" w:hAnsi="Verdana"/>
              </w:rPr>
            </w:pPr>
            <w:proofErr w:type="spellStart"/>
            <w:r>
              <w:rPr>
                <w:rFonts w:ascii="Verdana" w:hAnsi="Verdana"/>
              </w:rPr>
              <w:t>Estándar</w:t>
            </w:r>
            <w:proofErr w:type="spellEnd"/>
            <w:r>
              <w:rPr>
                <w:rFonts w:ascii="Verdana" w:hAnsi="Verdana"/>
              </w:rPr>
              <w:t xml:space="preserve"> de </w:t>
            </w:r>
            <w:proofErr w:type="spellStart"/>
            <w:r>
              <w:rPr>
                <w:rFonts w:ascii="Verdana" w:hAnsi="Verdana"/>
              </w:rPr>
              <w:t>Documentación</w:t>
            </w:r>
            <w:proofErr w:type="spellEnd"/>
            <w:r>
              <w:rPr>
                <w:rFonts w:ascii="Verdana" w:hAnsi="Verdana"/>
              </w:rPr>
              <w:t xml:space="preserve"> </w:t>
            </w:r>
            <w:proofErr w:type="spellStart"/>
            <w:r>
              <w:rPr>
                <w:rFonts w:ascii="Verdana" w:hAnsi="Verdana"/>
              </w:rPr>
              <w:t>Técnica</w:t>
            </w:r>
            <w:proofErr w:type="spellEnd"/>
          </w:p>
        </w:tc>
      </w:tr>
      <w:tr w:rsidR="00E3754D" w:rsidTr="00BF6779">
        <w:trPr>
          <w:jc w:val="center"/>
        </w:trPr>
        <w:tc>
          <w:tcPr>
            <w:tcW w:w="1720" w:type="dxa"/>
          </w:tcPr>
          <w:p w:rsidR="00E3754D" w:rsidRDefault="00E3754D" w:rsidP="00BF6779">
            <w:pPr>
              <w:pStyle w:val="Encabezado"/>
              <w:tabs>
                <w:tab w:val="clear" w:pos="4252"/>
                <w:tab w:val="clear" w:pos="8504"/>
              </w:tabs>
              <w:rPr>
                <w:rFonts w:ascii="Verdana" w:hAnsi="Verdana"/>
              </w:rPr>
            </w:pPr>
            <w:r>
              <w:rPr>
                <w:rFonts w:ascii="Verdana" w:hAnsi="Verdana"/>
              </w:rPr>
              <w:t>IMEI</w:t>
            </w:r>
          </w:p>
        </w:tc>
        <w:tc>
          <w:tcPr>
            <w:tcW w:w="6094" w:type="dxa"/>
          </w:tcPr>
          <w:p w:rsidR="00E3754D" w:rsidRDefault="00E3754D" w:rsidP="00BF6779">
            <w:pPr>
              <w:rPr>
                <w:rFonts w:ascii="Verdana" w:hAnsi="Verdana"/>
              </w:rPr>
            </w:pPr>
            <w:proofErr w:type="spellStart"/>
            <w:r>
              <w:rPr>
                <w:rFonts w:ascii="Verdana" w:hAnsi="Verdana"/>
              </w:rPr>
              <w:t>Estándar</w:t>
            </w:r>
            <w:proofErr w:type="spellEnd"/>
            <w:r>
              <w:rPr>
                <w:rFonts w:ascii="Verdana" w:hAnsi="Verdana"/>
              </w:rPr>
              <w:t xml:space="preserve"> de </w:t>
            </w:r>
            <w:proofErr w:type="spellStart"/>
            <w:r>
              <w:rPr>
                <w:rFonts w:ascii="Verdana" w:hAnsi="Verdana"/>
              </w:rPr>
              <w:t>Implementación</w:t>
            </w:r>
            <w:proofErr w:type="spellEnd"/>
          </w:p>
        </w:tc>
      </w:tr>
      <w:tr w:rsidR="00E3754D" w:rsidTr="00BF6779">
        <w:trPr>
          <w:jc w:val="center"/>
        </w:trPr>
        <w:tc>
          <w:tcPr>
            <w:tcW w:w="1720" w:type="dxa"/>
          </w:tcPr>
          <w:p w:rsidR="00E3754D" w:rsidRDefault="00E3754D" w:rsidP="00BF6779">
            <w:pPr>
              <w:pStyle w:val="Encabezado"/>
              <w:tabs>
                <w:tab w:val="clear" w:pos="4252"/>
                <w:tab w:val="clear" w:pos="8504"/>
              </w:tabs>
              <w:rPr>
                <w:rFonts w:ascii="Verdana" w:hAnsi="Verdana"/>
              </w:rPr>
            </w:pPr>
            <w:r>
              <w:rPr>
                <w:rFonts w:ascii="Verdana" w:hAnsi="Verdana"/>
              </w:rPr>
              <w:t>IMPR</w:t>
            </w:r>
          </w:p>
        </w:tc>
        <w:tc>
          <w:tcPr>
            <w:tcW w:w="6094" w:type="dxa"/>
          </w:tcPr>
          <w:p w:rsidR="00E3754D" w:rsidRDefault="00E3754D" w:rsidP="00BF6779">
            <w:pPr>
              <w:rPr>
                <w:rFonts w:ascii="Verdana" w:hAnsi="Verdana"/>
              </w:rPr>
            </w:pPr>
            <w:proofErr w:type="spellStart"/>
            <w:r>
              <w:rPr>
                <w:rFonts w:ascii="Verdana" w:hAnsi="Verdana"/>
              </w:rPr>
              <w:t>Prototipo</w:t>
            </w:r>
            <w:proofErr w:type="spellEnd"/>
          </w:p>
        </w:tc>
      </w:tr>
      <w:tr w:rsidR="00E3754D" w:rsidTr="00BF6779">
        <w:trPr>
          <w:jc w:val="center"/>
        </w:trPr>
        <w:tc>
          <w:tcPr>
            <w:tcW w:w="1720" w:type="dxa"/>
          </w:tcPr>
          <w:p w:rsidR="00E3754D" w:rsidRDefault="00E3754D" w:rsidP="00BF6779">
            <w:pPr>
              <w:pStyle w:val="Encabezado"/>
              <w:tabs>
                <w:tab w:val="clear" w:pos="4252"/>
                <w:tab w:val="clear" w:pos="8504"/>
              </w:tabs>
              <w:rPr>
                <w:rFonts w:ascii="Verdana" w:hAnsi="Verdana"/>
              </w:rPr>
            </w:pPr>
            <w:r>
              <w:rPr>
                <w:rFonts w:ascii="Verdana" w:hAnsi="Verdana"/>
              </w:rPr>
              <w:t>IMIIN</w:t>
            </w:r>
          </w:p>
        </w:tc>
        <w:tc>
          <w:tcPr>
            <w:tcW w:w="6094" w:type="dxa"/>
          </w:tcPr>
          <w:p w:rsidR="00E3754D" w:rsidRDefault="00E3754D" w:rsidP="00BF6779">
            <w:pPr>
              <w:rPr>
                <w:rFonts w:ascii="Verdana" w:hAnsi="Verdana"/>
              </w:rPr>
            </w:pPr>
            <w:proofErr w:type="spellStart"/>
            <w:r>
              <w:rPr>
                <w:rFonts w:ascii="Verdana" w:hAnsi="Verdana"/>
              </w:rPr>
              <w:t>Informe</w:t>
            </w:r>
            <w:proofErr w:type="spellEnd"/>
            <w:r>
              <w:rPr>
                <w:rFonts w:ascii="Verdana" w:hAnsi="Verdana"/>
              </w:rPr>
              <w:t xml:space="preserve"> de </w:t>
            </w:r>
            <w:proofErr w:type="spellStart"/>
            <w:r>
              <w:rPr>
                <w:rFonts w:ascii="Verdana" w:hAnsi="Verdana"/>
              </w:rPr>
              <w:t>Integración</w:t>
            </w:r>
            <w:proofErr w:type="spellEnd"/>
          </w:p>
        </w:tc>
      </w:tr>
      <w:tr w:rsidR="00E3754D" w:rsidTr="00BF6779">
        <w:trPr>
          <w:jc w:val="center"/>
        </w:trPr>
        <w:tc>
          <w:tcPr>
            <w:tcW w:w="1720" w:type="dxa"/>
          </w:tcPr>
          <w:p w:rsidR="00E3754D" w:rsidRDefault="00E3754D" w:rsidP="00BF6779">
            <w:pPr>
              <w:pStyle w:val="Encabezado"/>
              <w:tabs>
                <w:tab w:val="clear" w:pos="4252"/>
                <w:tab w:val="clear" w:pos="8504"/>
              </w:tabs>
              <w:rPr>
                <w:rFonts w:ascii="Verdana" w:hAnsi="Verdana"/>
              </w:rPr>
            </w:pPr>
            <w:r>
              <w:rPr>
                <w:rFonts w:ascii="Verdana" w:hAnsi="Verdana"/>
              </w:rPr>
              <w:t>IMDT</w:t>
            </w:r>
          </w:p>
        </w:tc>
        <w:tc>
          <w:tcPr>
            <w:tcW w:w="6094" w:type="dxa"/>
          </w:tcPr>
          <w:p w:rsidR="00E3754D" w:rsidRDefault="00E3754D" w:rsidP="00BF6779">
            <w:pPr>
              <w:rPr>
                <w:rFonts w:ascii="Verdana" w:hAnsi="Verdana"/>
              </w:rPr>
            </w:pPr>
            <w:proofErr w:type="spellStart"/>
            <w:r>
              <w:rPr>
                <w:rFonts w:ascii="Verdana" w:hAnsi="Verdana"/>
              </w:rPr>
              <w:t>Documentación</w:t>
            </w:r>
            <w:proofErr w:type="spellEnd"/>
            <w:r>
              <w:rPr>
                <w:rFonts w:ascii="Verdana" w:hAnsi="Verdana"/>
              </w:rPr>
              <w:t xml:space="preserve"> </w:t>
            </w:r>
            <w:proofErr w:type="spellStart"/>
            <w:r>
              <w:rPr>
                <w:rFonts w:ascii="Verdana" w:hAnsi="Verdana"/>
              </w:rPr>
              <w:t>técnica</w:t>
            </w:r>
            <w:proofErr w:type="spellEnd"/>
          </w:p>
        </w:tc>
      </w:tr>
      <w:tr w:rsidR="00E3754D" w:rsidTr="00BF6779">
        <w:trPr>
          <w:jc w:val="center"/>
        </w:trPr>
        <w:tc>
          <w:tcPr>
            <w:tcW w:w="1720" w:type="dxa"/>
          </w:tcPr>
          <w:p w:rsidR="00E3754D" w:rsidRDefault="00E3754D" w:rsidP="00BF6779">
            <w:pPr>
              <w:rPr>
                <w:rFonts w:ascii="Verdana" w:hAnsi="Verdana"/>
              </w:rPr>
            </w:pPr>
            <w:r>
              <w:rPr>
                <w:rFonts w:ascii="Verdana" w:hAnsi="Verdana"/>
              </w:rPr>
              <w:t>IMIVU</w:t>
            </w:r>
          </w:p>
        </w:tc>
        <w:tc>
          <w:tcPr>
            <w:tcW w:w="6094" w:type="dxa"/>
          </w:tcPr>
          <w:p w:rsidR="00E3754D" w:rsidRDefault="00E3754D" w:rsidP="00BF6779">
            <w:pPr>
              <w:rPr>
                <w:rFonts w:ascii="Verdana" w:hAnsi="Verdana"/>
              </w:rPr>
            </w:pPr>
            <w:proofErr w:type="spellStart"/>
            <w:r>
              <w:rPr>
                <w:rFonts w:ascii="Verdana" w:hAnsi="Verdana"/>
              </w:rPr>
              <w:t>Informe</w:t>
            </w:r>
            <w:proofErr w:type="spellEnd"/>
            <w:r>
              <w:rPr>
                <w:rFonts w:ascii="Verdana" w:hAnsi="Verdana"/>
              </w:rPr>
              <w:t xml:space="preserve"> de </w:t>
            </w:r>
            <w:proofErr w:type="spellStart"/>
            <w:r>
              <w:rPr>
                <w:rFonts w:ascii="Verdana" w:hAnsi="Verdana"/>
              </w:rPr>
              <w:t>Verificación</w:t>
            </w:r>
            <w:proofErr w:type="spellEnd"/>
            <w:r>
              <w:rPr>
                <w:rFonts w:ascii="Verdana" w:hAnsi="Verdana"/>
              </w:rPr>
              <w:t xml:space="preserve"> </w:t>
            </w:r>
            <w:proofErr w:type="spellStart"/>
            <w:r>
              <w:rPr>
                <w:rFonts w:ascii="Verdana" w:hAnsi="Verdana"/>
              </w:rPr>
              <w:t>Unitaria</w:t>
            </w:r>
            <w:proofErr w:type="spellEnd"/>
          </w:p>
        </w:tc>
      </w:tr>
      <w:tr w:rsidR="00E3754D" w:rsidRPr="00D240E7" w:rsidTr="00BF6779">
        <w:trPr>
          <w:jc w:val="center"/>
        </w:trPr>
        <w:tc>
          <w:tcPr>
            <w:tcW w:w="1720" w:type="dxa"/>
          </w:tcPr>
          <w:p w:rsidR="00E3754D" w:rsidRDefault="00E3754D" w:rsidP="00BF6779">
            <w:pPr>
              <w:rPr>
                <w:rFonts w:ascii="Verdana" w:hAnsi="Verdana"/>
              </w:rPr>
            </w:pPr>
            <w:r>
              <w:rPr>
                <w:rFonts w:ascii="Verdana" w:hAnsi="Verdana"/>
              </w:rPr>
              <w:t>IMOOPII</w:t>
            </w:r>
          </w:p>
        </w:tc>
        <w:tc>
          <w:tcPr>
            <w:tcW w:w="6094" w:type="dxa"/>
          </w:tcPr>
          <w:p w:rsidR="00E3754D" w:rsidRPr="00E3754D" w:rsidRDefault="00E3754D" w:rsidP="00BF6779">
            <w:pPr>
              <w:rPr>
                <w:rFonts w:ascii="Verdana" w:hAnsi="Verdana"/>
                <w:lang w:val="es-ES"/>
              </w:rPr>
            </w:pPr>
            <w:r w:rsidRPr="00E3754D">
              <w:rPr>
                <w:rFonts w:ascii="Verdana" w:hAnsi="Verdana"/>
                <w:lang w:val="es-ES"/>
              </w:rPr>
              <w:t>Plan de Integración de la Iteración</w:t>
            </w:r>
          </w:p>
        </w:tc>
      </w:tr>
      <w:tr w:rsidR="00E3754D" w:rsidTr="00BF6779">
        <w:trPr>
          <w:jc w:val="center"/>
        </w:trPr>
        <w:tc>
          <w:tcPr>
            <w:tcW w:w="1720" w:type="dxa"/>
          </w:tcPr>
          <w:p w:rsidR="00E3754D" w:rsidRDefault="00E3754D" w:rsidP="00BF6779">
            <w:pPr>
              <w:rPr>
                <w:rFonts w:ascii="Verdana" w:hAnsi="Verdana"/>
              </w:rPr>
            </w:pPr>
            <w:r>
              <w:rPr>
                <w:rFonts w:ascii="Verdana" w:hAnsi="Verdana"/>
              </w:rPr>
              <w:t>IMOOMIM</w:t>
            </w:r>
          </w:p>
        </w:tc>
        <w:tc>
          <w:tcPr>
            <w:tcW w:w="6094" w:type="dxa"/>
          </w:tcPr>
          <w:p w:rsidR="00E3754D" w:rsidRDefault="00E3754D" w:rsidP="00BF6779">
            <w:pPr>
              <w:rPr>
                <w:rFonts w:ascii="Verdana" w:hAnsi="Verdana"/>
              </w:rPr>
            </w:pPr>
            <w:proofErr w:type="spellStart"/>
            <w:r>
              <w:rPr>
                <w:rFonts w:ascii="Verdana" w:hAnsi="Verdana"/>
              </w:rPr>
              <w:t>Modelo</w:t>
            </w:r>
            <w:proofErr w:type="spellEnd"/>
            <w:r>
              <w:rPr>
                <w:rFonts w:ascii="Verdana" w:hAnsi="Verdana"/>
              </w:rPr>
              <w:t xml:space="preserve"> de </w:t>
            </w:r>
            <w:proofErr w:type="spellStart"/>
            <w:r>
              <w:rPr>
                <w:rFonts w:ascii="Verdana" w:hAnsi="Verdana"/>
              </w:rPr>
              <w:t>Implementación</w:t>
            </w:r>
            <w:proofErr w:type="spellEnd"/>
          </w:p>
        </w:tc>
      </w:tr>
      <w:tr w:rsidR="00E3754D" w:rsidTr="00BF6779">
        <w:trPr>
          <w:jc w:val="center"/>
        </w:trPr>
        <w:tc>
          <w:tcPr>
            <w:tcW w:w="1720" w:type="dxa"/>
          </w:tcPr>
          <w:p w:rsidR="00E3754D" w:rsidRDefault="00E3754D" w:rsidP="00BF6779">
            <w:pPr>
              <w:rPr>
                <w:rFonts w:ascii="Verdana" w:hAnsi="Verdana"/>
              </w:rPr>
            </w:pPr>
            <w:bookmarkStart w:id="48" w:name="OLE_LINK1"/>
            <w:r>
              <w:rPr>
                <w:rFonts w:ascii="Verdana" w:hAnsi="Verdana"/>
              </w:rPr>
              <w:t>IMOO</w:t>
            </w:r>
            <w:bookmarkEnd w:id="48"/>
            <w:r>
              <w:rPr>
                <w:rFonts w:ascii="Verdana" w:hAnsi="Verdana"/>
              </w:rPr>
              <w:t>EJI</w:t>
            </w:r>
          </w:p>
        </w:tc>
        <w:tc>
          <w:tcPr>
            <w:tcW w:w="6094" w:type="dxa"/>
          </w:tcPr>
          <w:p w:rsidR="00E3754D" w:rsidRDefault="00E3754D" w:rsidP="00BF6779">
            <w:pPr>
              <w:rPr>
                <w:rFonts w:ascii="Verdana" w:hAnsi="Verdana"/>
              </w:rPr>
            </w:pPr>
            <w:proofErr w:type="spellStart"/>
            <w:r>
              <w:rPr>
                <w:rFonts w:ascii="Verdana" w:hAnsi="Verdana"/>
              </w:rPr>
              <w:t>Ejecutable</w:t>
            </w:r>
            <w:proofErr w:type="spellEnd"/>
            <w:r>
              <w:rPr>
                <w:rFonts w:ascii="Verdana" w:hAnsi="Verdana"/>
              </w:rPr>
              <w:t xml:space="preserve"> de la </w:t>
            </w:r>
            <w:proofErr w:type="spellStart"/>
            <w:r>
              <w:rPr>
                <w:rFonts w:ascii="Verdana" w:hAnsi="Verdana"/>
              </w:rPr>
              <w:t>Iteración</w:t>
            </w:r>
            <w:proofErr w:type="spellEnd"/>
          </w:p>
        </w:tc>
      </w:tr>
      <w:tr w:rsidR="00E3754D" w:rsidRPr="00D240E7" w:rsidTr="00BF6779">
        <w:trPr>
          <w:jc w:val="center"/>
        </w:trPr>
        <w:tc>
          <w:tcPr>
            <w:tcW w:w="1720" w:type="dxa"/>
          </w:tcPr>
          <w:p w:rsidR="00E3754D" w:rsidRDefault="00E3754D" w:rsidP="00BF6779">
            <w:pPr>
              <w:rPr>
                <w:rFonts w:ascii="Verdana" w:hAnsi="Verdana"/>
              </w:rPr>
            </w:pPr>
            <w:r>
              <w:rPr>
                <w:rFonts w:ascii="Verdana" w:hAnsi="Verdana"/>
              </w:rPr>
              <w:t>IMOORRP</w:t>
            </w:r>
          </w:p>
        </w:tc>
        <w:tc>
          <w:tcPr>
            <w:tcW w:w="6094" w:type="dxa"/>
          </w:tcPr>
          <w:p w:rsidR="00E3754D" w:rsidRPr="00E3754D" w:rsidRDefault="00E3754D" w:rsidP="00BF6779">
            <w:pPr>
              <w:rPr>
                <w:rFonts w:ascii="Verdana" w:hAnsi="Verdana"/>
                <w:lang w:val="es-ES"/>
              </w:rPr>
            </w:pPr>
            <w:r w:rsidRPr="00E3754D">
              <w:rPr>
                <w:rFonts w:ascii="Verdana" w:hAnsi="Verdana"/>
                <w:lang w:val="es-ES"/>
              </w:rPr>
              <w:t>Reporte de Revisión por Pares</w:t>
            </w:r>
          </w:p>
        </w:tc>
      </w:tr>
      <w:tr w:rsidR="00E3754D" w:rsidRPr="00D240E7" w:rsidTr="00BF6779">
        <w:trPr>
          <w:jc w:val="center"/>
        </w:trPr>
        <w:tc>
          <w:tcPr>
            <w:tcW w:w="1720" w:type="dxa"/>
          </w:tcPr>
          <w:p w:rsidR="00E3754D" w:rsidRDefault="00E3754D" w:rsidP="00BF6779">
            <w:pPr>
              <w:rPr>
                <w:rFonts w:ascii="Verdana" w:hAnsi="Verdana"/>
              </w:rPr>
            </w:pPr>
            <w:r>
              <w:rPr>
                <w:rFonts w:ascii="Verdana" w:hAnsi="Verdana"/>
              </w:rPr>
              <w:t>IMOOCVU</w:t>
            </w:r>
          </w:p>
        </w:tc>
        <w:tc>
          <w:tcPr>
            <w:tcW w:w="6094" w:type="dxa"/>
          </w:tcPr>
          <w:p w:rsidR="00E3754D" w:rsidRPr="00E3754D" w:rsidRDefault="00E3754D" w:rsidP="00BF6779">
            <w:pPr>
              <w:rPr>
                <w:rFonts w:ascii="Verdana" w:hAnsi="Verdana"/>
                <w:lang w:val="es-ES"/>
              </w:rPr>
            </w:pPr>
            <w:r w:rsidRPr="00E3754D">
              <w:rPr>
                <w:rFonts w:ascii="Verdana" w:hAnsi="Verdana"/>
                <w:lang w:val="es-ES"/>
              </w:rPr>
              <w:t>Clases de la Verificación Unitaria de Módulo</w:t>
            </w:r>
          </w:p>
        </w:tc>
      </w:tr>
      <w:tr w:rsidR="00E3754D" w:rsidTr="00BF6779">
        <w:trPr>
          <w:jc w:val="center"/>
        </w:trPr>
        <w:tc>
          <w:tcPr>
            <w:tcW w:w="1720" w:type="dxa"/>
          </w:tcPr>
          <w:p w:rsidR="00E3754D" w:rsidRDefault="00E3754D" w:rsidP="00BF6779">
            <w:pPr>
              <w:rPr>
                <w:rFonts w:ascii="Verdana" w:hAnsi="Verdana"/>
              </w:rPr>
            </w:pPr>
            <w:r>
              <w:rPr>
                <w:rFonts w:ascii="Verdana" w:hAnsi="Verdana"/>
              </w:rPr>
              <w:t>IMGXICO</w:t>
            </w:r>
          </w:p>
        </w:tc>
        <w:tc>
          <w:tcPr>
            <w:tcW w:w="6094" w:type="dxa"/>
          </w:tcPr>
          <w:p w:rsidR="00E3754D" w:rsidRDefault="00E3754D" w:rsidP="00BF6779">
            <w:pPr>
              <w:rPr>
                <w:rFonts w:ascii="Verdana" w:hAnsi="Verdana"/>
              </w:rPr>
            </w:pPr>
            <w:proofErr w:type="spellStart"/>
            <w:r>
              <w:rPr>
                <w:rFonts w:ascii="Verdana" w:hAnsi="Verdana"/>
              </w:rPr>
              <w:t>Informe</w:t>
            </w:r>
            <w:proofErr w:type="spellEnd"/>
            <w:r>
              <w:rPr>
                <w:rFonts w:ascii="Verdana" w:hAnsi="Verdana"/>
              </w:rPr>
              <w:t xml:space="preserve"> de </w:t>
            </w:r>
            <w:proofErr w:type="spellStart"/>
            <w:r>
              <w:rPr>
                <w:rFonts w:ascii="Verdana" w:hAnsi="Verdana"/>
              </w:rPr>
              <w:t>Consolidación</w:t>
            </w:r>
            <w:proofErr w:type="spellEnd"/>
          </w:p>
        </w:tc>
      </w:tr>
      <w:tr w:rsidR="00E3754D" w:rsidTr="00BF6779">
        <w:trPr>
          <w:jc w:val="center"/>
        </w:trPr>
        <w:tc>
          <w:tcPr>
            <w:tcW w:w="1720" w:type="dxa"/>
          </w:tcPr>
          <w:p w:rsidR="00E3754D" w:rsidRDefault="00E3754D" w:rsidP="00BF6779">
            <w:pPr>
              <w:rPr>
                <w:rFonts w:ascii="Verdana" w:hAnsi="Verdana"/>
              </w:rPr>
            </w:pPr>
            <w:r>
              <w:rPr>
                <w:rFonts w:ascii="Verdana" w:hAnsi="Verdana"/>
              </w:rPr>
              <w:t>IMGXEST</w:t>
            </w:r>
          </w:p>
        </w:tc>
        <w:tc>
          <w:tcPr>
            <w:tcW w:w="6094" w:type="dxa"/>
          </w:tcPr>
          <w:p w:rsidR="00E3754D" w:rsidRDefault="00E3754D" w:rsidP="00BF6779">
            <w:pPr>
              <w:rPr>
                <w:rFonts w:ascii="Verdana" w:hAnsi="Verdana"/>
              </w:rPr>
            </w:pPr>
            <w:r>
              <w:rPr>
                <w:rFonts w:ascii="Verdana" w:hAnsi="Verdana"/>
              </w:rPr>
              <w:t xml:space="preserve">BC Con </w:t>
            </w:r>
            <w:proofErr w:type="spellStart"/>
            <w:r>
              <w:rPr>
                <w:rFonts w:ascii="Verdana" w:hAnsi="Verdana"/>
              </w:rPr>
              <w:t>Estilos</w:t>
            </w:r>
            <w:proofErr w:type="spellEnd"/>
          </w:p>
        </w:tc>
      </w:tr>
      <w:tr w:rsidR="00E3754D" w:rsidTr="00BF6779">
        <w:trPr>
          <w:jc w:val="center"/>
        </w:trPr>
        <w:tc>
          <w:tcPr>
            <w:tcW w:w="1720" w:type="dxa"/>
          </w:tcPr>
          <w:p w:rsidR="00E3754D" w:rsidRDefault="00E3754D" w:rsidP="00BF6779">
            <w:pPr>
              <w:rPr>
                <w:rFonts w:ascii="Verdana" w:hAnsi="Verdana"/>
              </w:rPr>
            </w:pPr>
            <w:r>
              <w:rPr>
                <w:rFonts w:ascii="Verdana" w:hAnsi="Verdana"/>
              </w:rPr>
              <w:t>IMGXCON</w:t>
            </w:r>
          </w:p>
        </w:tc>
        <w:tc>
          <w:tcPr>
            <w:tcW w:w="6094" w:type="dxa"/>
          </w:tcPr>
          <w:p w:rsidR="00E3754D" w:rsidRDefault="00E3754D" w:rsidP="00BF6779">
            <w:pPr>
              <w:rPr>
                <w:rFonts w:ascii="Verdana" w:hAnsi="Verdana"/>
              </w:rPr>
            </w:pPr>
            <w:r>
              <w:rPr>
                <w:rFonts w:ascii="Verdana" w:hAnsi="Verdana"/>
              </w:rPr>
              <w:t xml:space="preserve">BC </w:t>
            </w:r>
            <w:proofErr w:type="spellStart"/>
            <w:r>
              <w:rPr>
                <w:rFonts w:ascii="Verdana" w:hAnsi="Verdana"/>
              </w:rPr>
              <w:t>Consolidado</w:t>
            </w:r>
            <w:proofErr w:type="spellEnd"/>
          </w:p>
        </w:tc>
      </w:tr>
      <w:tr w:rsidR="00E3754D" w:rsidTr="00BF6779">
        <w:trPr>
          <w:jc w:val="center"/>
        </w:trPr>
        <w:tc>
          <w:tcPr>
            <w:tcW w:w="1720" w:type="dxa"/>
          </w:tcPr>
          <w:p w:rsidR="00E3754D" w:rsidRDefault="00E3754D" w:rsidP="00BF6779">
            <w:pPr>
              <w:rPr>
                <w:rFonts w:ascii="Verdana" w:hAnsi="Verdana"/>
              </w:rPr>
            </w:pPr>
            <w:r>
              <w:rPr>
                <w:rFonts w:ascii="Verdana" w:hAnsi="Verdana"/>
              </w:rPr>
              <w:t>IMGXNUC</w:t>
            </w:r>
          </w:p>
        </w:tc>
        <w:tc>
          <w:tcPr>
            <w:tcW w:w="6094" w:type="dxa"/>
          </w:tcPr>
          <w:p w:rsidR="00E3754D" w:rsidRDefault="00E3754D" w:rsidP="00BF6779">
            <w:pPr>
              <w:rPr>
                <w:rFonts w:ascii="Verdana" w:hAnsi="Verdana"/>
              </w:rPr>
            </w:pPr>
            <w:r>
              <w:rPr>
                <w:rFonts w:ascii="Verdana" w:hAnsi="Verdana"/>
              </w:rPr>
              <w:t xml:space="preserve">BC </w:t>
            </w:r>
            <w:proofErr w:type="spellStart"/>
            <w:r>
              <w:rPr>
                <w:rFonts w:ascii="Verdana" w:hAnsi="Verdana"/>
              </w:rPr>
              <w:t>Núcleo</w:t>
            </w:r>
            <w:proofErr w:type="spellEnd"/>
          </w:p>
        </w:tc>
      </w:tr>
      <w:tr w:rsidR="00E3754D" w:rsidTr="00BF6779">
        <w:trPr>
          <w:jc w:val="center"/>
        </w:trPr>
        <w:tc>
          <w:tcPr>
            <w:tcW w:w="1720" w:type="dxa"/>
          </w:tcPr>
          <w:p w:rsidR="00E3754D" w:rsidRDefault="00E3754D" w:rsidP="00BF6779">
            <w:pPr>
              <w:rPr>
                <w:rFonts w:ascii="Verdana" w:hAnsi="Verdana"/>
              </w:rPr>
            </w:pPr>
            <w:r>
              <w:rPr>
                <w:rFonts w:ascii="Verdana" w:hAnsi="Verdana"/>
              </w:rPr>
              <w:t>IMGXMOD</w:t>
            </w:r>
          </w:p>
        </w:tc>
        <w:tc>
          <w:tcPr>
            <w:tcW w:w="6094" w:type="dxa"/>
          </w:tcPr>
          <w:p w:rsidR="00E3754D" w:rsidRDefault="00E3754D" w:rsidP="00BF6779">
            <w:pPr>
              <w:rPr>
                <w:rFonts w:ascii="Verdana" w:hAnsi="Verdana"/>
              </w:rPr>
            </w:pPr>
            <w:r>
              <w:rPr>
                <w:rFonts w:ascii="Verdana" w:hAnsi="Verdana"/>
              </w:rPr>
              <w:t xml:space="preserve">BC </w:t>
            </w:r>
            <w:proofErr w:type="spellStart"/>
            <w:r>
              <w:rPr>
                <w:rFonts w:ascii="Verdana" w:hAnsi="Verdana"/>
              </w:rPr>
              <w:t>Módulo</w:t>
            </w:r>
            <w:proofErr w:type="spellEnd"/>
          </w:p>
        </w:tc>
      </w:tr>
    </w:tbl>
    <w:p w:rsidR="00E3754D" w:rsidRDefault="00E3754D" w:rsidP="00E3754D">
      <w:pPr>
        <w:pStyle w:val="MNormal"/>
        <w:rPr>
          <w:lang w:val="en-US"/>
        </w:rPr>
      </w:pPr>
    </w:p>
    <w:p w:rsidR="00E3754D" w:rsidRDefault="00E3754D" w:rsidP="00E3754D">
      <w:pPr>
        <w:pStyle w:val="Encabezado"/>
        <w:tabs>
          <w:tab w:val="clear" w:pos="4252"/>
          <w:tab w:val="clear" w:pos="8504"/>
          <w:tab w:val="left" w:pos="284"/>
          <w:tab w:val="left" w:pos="567"/>
          <w:tab w:val="left" w:pos="993"/>
        </w:tabs>
        <w:ind w:left="993"/>
        <w:rPr>
          <w:rFonts w:ascii="Verdana" w:hAnsi="Verdana"/>
          <w:u w:val="single"/>
        </w:rPr>
      </w:pPr>
      <w:proofErr w:type="spellStart"/>
      <w:r>
        <w:rPr>
          <w:rFonts w:ascii="Verdana" w:hAnsi="Verdana"/>
          <w:u w:val="single"/>
        </w:rPr>
        <w:t>Verificación</w:t>
      </w:r>
      <w:proofErr w:type="spellEnd"/>
      <w:r>
        <w:rPr>
          <w:rFonts w:ascii="Verdana" w:hAnsi="Verdana"/>
          <w:u w:val="single"/>
        </w:rPr>
        <w:t>:</w:t>
      </w:r>
    </w:p>
    <w:p w:rsidR="00E3754D" w:rsidRDefault="00E3754D" w:rsidP="00E3754D">
      <w:pPr>
        <w:pStyle w:val="Encabezado"/>
        <w:tabs>
          <w:tab w:val="clear" w:pos="4252"/>
          <w:tab w:val="clear" w:pos="8504"/>
          <w:tab w:val="left" w:pos="284"/>
          <w:tab w:val="left" w:pos="567"/>
        </w:tabs>
        <w:ind w:left="709"/>
        <w:rPr>
          <w:rFonts w:ascii="Verdana" w:hAnsi="Verdana"/>
          <w:sz w:val="1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20"/>
        <w:gridCol w:w="6094"/>
      </w:tblGrid>
      <w:tr w:rsidR="00E3754D" w:rsidTr="00BF6779">
        <w:trPr>
          <w:jc w:val="center"/>
        </w:trPr>
        <w:tc>
          <w:tcPr>
            <w:tcW w:w="1720" w:type="dxa"/>
            <w:shd w:val="clear" w:color="auto" w:fill="C0C0C0"/>
          </w:tcPr>
          <w:p w:rsidR="00E3754D" w:rsidRDefault="00E3754D" w:rsidP="00BF6779">
            <w:pPr>
              <w:pStyle w:val="estilo"/>
              <w:rPr>
                <w:b/>
              </w:rPr>
            </w:pPr>
            <w:r>
              <w:rPr>
                <w:b/>
              </w:rPr>
              <w:t>Nomenclatura</w:t>
            </w:r>
          </w:p>
        </w:tc>
        <w:tc>
          <w:tcPr>
            <w:tcW w:w="6094" w:type="dxa"/>
            <w:shd w:val="clear" w:color="auto" w:fill="C0C0C0"/>
          </w:tcPr>
          <w:p w:rsidR="00E3754D" w:rsidRDefault="00E3754D" w:rsidP="00BF6779">
            <w:pPr>
              <w:rPr>
                <w:rFonts w:ascii="Verdana" w:hAnsi="Verdana"/>
                <w:b/>
              </w:rPr>
            </w:pPr>
            <w:proofErr w:type="spellStart"/>
            <w:r>
              <w:rPr>
                <w:rFonts w:ascii="Verdana" w:hAnsi="Verdana"/>
                <w:b/>
              </w:rPr>
              <w:t>Entregable</w:t>
            </w:r>
            <w:proofErr w:type="spellEnd"/>
          </w:p>
        </w:tc>
      </w:tr>
      <w:tr w:rsidR="00E3754D" w:rsidRPr="00D240E7" w:rsidTr="00BF6779">
        <w:trPr>
          <w:jc w:val="center"/>
        </w:trPr>
        <w:tc>
          <w:tcPr>
            <w:tcW w:w="1720" w:type="dxa"/>
          </w:tcPr>
          <w:p w:rsidR="00E3754D" w:rsidRDefault="00E3754D" w:rsidP="00BF6779">
            <w:pPr>
              <w:rPr>
                <w:rFonts w:ascii="Verdana" w:hAnsi="Verdana"/>
              </w:rPr>
            </w:pPr>
            <w:r>
              <w:rPr>
                <w:rFonts w:ascii="Verdana" w:hAnsi="Verdana"/>
              </w:rPr>
              <w:t>VRPVV</w:t>
            </w:r>
          </w:p>
        </w:tc>
        <w:tc>
          <w:tcPr>
            <w:tcW w:w="6094" w:type="dxa"/>
          </w:tcPr>
          <w:p w:rsidR="00E3754D" w:rsidRPr="00E3754D" w:rsidRDefault="00E3754D" w:rsidP="00BF6779">
            <w:pPr>
              <w:rPr>
                <w:rFonts w:ascii="Verdana" w:hAnsi="Verdana"/>
                <w:lang w:val="es-ES"/>
              </w:rPr>
            </w:pPr>
            <w:r w:rsidRPr="00E3754D">
              <w:rPr>
                <w:rFonts w:ascii="Verdana" w:hAnsi="Verdana"/>
                <w:lang w:val="es-ES"/>
              </w:rPr>
              <w:t>Plan de Verificación y Validación</w:t>
            </w:r>
          </w:p>
        </w:tc>
      </w:tr>
      <w:tr w:rsidR="00E3754D" w:rsidRPr="00D240E7" w:rsidTr="00BF6779">
        <w:trPr>
          <w:jc w:val="center"/>
        </w:trPr>
        <w:tc>
          <w:tcPr>
            <w:tcW w:w="1720" w:type="dxa"/>
          </w:tcPr>
          <w:p w:rsidR="00E3754D" w:rsidRDefault="00E3754D" w:rsidP="00BF6779">
            <w:pPr>
              <w:rPr>
                <w:rFonts w:ascii="Verdana" w:hAnsi="Verdana"/>
              </w:rPr>
            </w:pPr>
            <w:r>
              <w:rPr>
                <w:rFonts w:ascii="Verdana" w:hAnsi="Verdana"/>
              </w:rPr>
              <w:t>VRDAP</w:t>
            </w:r>
          </w:p>
        </w:tc>
        <w:tc>
          <w:tcPr>
            <w:tcW w:w="6094" w:type="dxa"/>
          </w:tcPr>
          <w:p w:rsidR="00E3754D" w:rsidRPr="00E3754D" w:rsidRDefault="00E3754D" w:rsidP="00BF6779">
            <w:pPr>
              <w:rPr>
                <w:rFonts w:ascii="Verdana" w:hAnsi="Verdana"/>
                <w:lang w:val="es-ES"/>
              </w:rPr>
            </w:pPr>
            <w:r w:rsidRPr="00E3754D">
              <w:rPr>
                <w:rFonts w:ascii="Verdana" w:hAnsi="Verdana"/>
                <w:lang w:val="es-ES"/>
              </w:rPr>
              <w:t>Documento de Evaluación y Ajuste del Plan de V &amp; V</w:t>
            </w:r>
          </w:p>
        </w:tc>
      </w:tr>
      <w:tr w:rsidR="00E3754D" w:rsidRPr="00D240E7" w:rsidTr="00BF6779">
        <w:trPr>
          <w:jc w:val="center"/>
        </w:trPr>
        <w:tc>
          <w:tcPr>
            <w:tcW w:w="1720" w:type="dxa"/>
          </w:tcPr>
          <w:p w:rsidR="00E3754D" w:rsidRDefault="00E3754D" w:rsidP="00BF6779">
            <w:pPr>
              <w:rPr>
                <w:rFonts w:ascii="Verdana" w:hAnsi="Verdana"/>
              </w:rPr>
            </w:pPr>
            <w:r>
              <w:rPr>
                <w:rFonts w:ascii="Verdana" w:hAnsi="Verdana"/>
              </w:rPr>
              <w:t>VRPVI</w:t>
            </w:r>
          </w:p>
        </w:tc>
        <w:tc>
          <w:tcPr>
            <w:tcW w:w="6094" w:type="dxa"/>
          </w:tcPr>
          <w:p w:rsidR="00E3754D" w:rsidRPr="00E3754D" w:rsidRDefault="00E3754D" w:rsidP="00BF6779">
            <w:pPr>
              <w:rPr>
                <w:rFonts w:ascii="Verdana" w:hAnsi="Verdana"/>
                <w:lang w:val="es-ES"/>
              </w:rPr>
            </w:pPr>
            <w:r w:rsidRPr="00E3754D">
              <w:rPr>
                <w:rFonts w:ascii="Verdana" w:hAnsi="Verdana"/>
                <w:lang w:val="es-ES"/>
              </w:rPr>
              <w:t>Plan de Verificación de la Iteración</w:t>
            </w:r>
          </w:p>
        </w:tc>
      </w:tr>
      <w:tr w:rsidR="00E3754D" w:rsidRPr="00D240E7" w:rsidTr="00BF6779">
        <w:trPr>
          <w:jc w:val="center"/>
        </w:trPr>
        <w:tc>
          <w:tcPr>
            <w:tcW w:w="1720" w:type="dxa"/>
          </w:tcPr>
          <w:p w:rsidR="00E3754D" w:rsidRDefault="00E3754D" w:rsidP="00BF6779">
            <w:pPr>
              <w:pStyle w:val="Encabezado"/>
              <w:tabs>
                <w:tab w:val="clear" w:pos="4252"/>
                <w:tab w:val="clear" w:pos="8504"/>
              </w:tabs>
              <w:rPr>
                <w:rFonts w:ascii="Verdana" w:hAnsi="Verdana"/>
              </w:rPr>
            </w:pPr>
            <w:r>
              <w:rPr>
                <w:rFonts w:ascii="Verdana" w:hAnsi="Verdana"/>
              </w:rPr>
              <w:t>VRMCP</w:t>
            </w:r>
          </w:p>
        </w:tc>
        <w:tc>
          <w:tcPr>
            <w:tcW w:w="6094" w:type="dxa"/>
          </w:tcPr>
          <w:p w:rsidR="00E3754D" w:rsidRPr="00E3754D" w:rsidRDefault="00E3754D" w:rsidP="00BF6779">
            <w:pPr>
              <w:rPr>
                <w:rFonts w:ascii="Verdana" w:hAnsi="Verdana"/>
                <w:lang w:val="es-ES"/>
              </w:rPr>
            </w:pPr>
            <w:r>
              <w:rPr>
                <w:rFonts w:ascii="Verdana" w:hAnsi="Verdana"/>
                <w:lang w:val="es-ES_tradnl"/>
              </w:rPr>
              <w:t xml:space="preserve">Modelo de </w:t>
            </w:r>
            <w:r w:rsidRPr="00E3754D">
              <w:rPr>
                <w:rFonts w:ascii="Verdana" w:hAnsi="Verdana"/>
                <w:lang w:val="es-ES"/>
              </w:rPr>
              <w:t>Casos de Prueba</w:t>
            </w:r>
          </w:p>
        </w:tc>
      </w:tr>
      <w:tr w:rsidR="00E3754D" w:rsidRPr="00D240E7" w:rsidTr="00BF6779">
        <w:trPr>
          <w:jc w:val="center"/>
        </w:trPr>
        <w:tc>
          <w:tcPr>
            <w:tcW w:w="1720" w:type="dxa"/>
          </w:tcPr>
          <w:p w:rsidR="00E3754D" w:rsidRDefault="00E3754D" w:rsidP="00BF6779">
            <w:pPr>
              <w:rPr>
                <w:rFonts w:ascii="Verdana" w:hAnsi="Verdana"/>
              </w:rPr>
            </w:pPr>
            <w:r>
              <w:rPr>
                <w:rFonts w:ascii="Verdana" w:hAnsi="Verdana"/>
              </w:rPr>
              <w:t>VRIVD</w:t>
            </w:r>
          </w:p>
        </w:tc>
        <w:tc>
          <w:tcPr>
            <w:tcW w:w="6094" w:type="dxa"/>
          </w:tcPr>
          <w:p w:rsidR="00E3754D" w:rsidRPr="00E3754D" w:rsidRDefault="00E3754D" w:rsidP="00BF6779">
            <w:pPr>
              <w:rPr>
                <w:rFonts w:ascii="Verdana" w:hAnsi="Verdana"/>
                <w:lang w:val="es-ES"/>
              </w:rPr>
            </w:pPr>
            <w:r w:rsidRPr="00E3754D">
              <w:rPr>
                <w:rFonts w:ascii="Verdana" w:hAnsi="Verdana"/>
                <w:lang w:val="es-ES"/>
              </w:rPr>
              <w:t>Informe de Verificación de Documento</w:t>
            </w:r>
          </w:p>
        </w:tc>
      </w:tr>
      <w:tr w:rsidR="00E3754D" w:rsidRPr="00D240E7" w:rsidTr="00BF6779">
        <w:trPr>
          <w:jc w:val="center"/>
        </w:trPr>
        <w:tc>
          <w:tcPr>
            <w:tcW w:w="1720" w:type="dxa"/>
          </w:tcPr>
          <w:p w:rsidR="00E3754D" w:rsidRDefault="00E3754D" w:rsidP="00BF6779">
            <w:pPr>
              <w:rPr>
                <w:rFonts w:ascii="Verdana" w:hAnsi="Verdana"/>
              </w:rPr>
            </w:pPr>
            <w:r>
              <w:rPr>
                <w:rFonts w:ascii="Verdana" w:hAnsi="Verdana"/>
              </w:rPr>
              <w:lastRenderedPageBreak/>
              <w:t>VRIVI</w:t>
            </w:r>
          </w:p>
        </w:tc>
        <w:tc>
          <w:tcPr>
            <w:tcW w:w="6094" w:type="dxa"/>
          </w:tcPr>
          <w:p w:rsidR="00E3754D" w:rsidRPr="00E3754D" w:rsidRDefault="00E3754D" w:rsidP="00BF6779">
            <w:pPr>
              <w:rPr>
                <w:rFonts w:ascii="Verdana" w:hAnsi="Verdana"/>
                <w:lang w:val="es-ES"/>
              </w:rPr>
            </w:pPr>
            <w:r w:rsidRPr="00E3754D">
              <w:rPr>
                <w:rFonts w:ascii="Verdana" w:hAnsi="Verdana"/>
                <w:lang w:val="es-ES"/>
              </w:rPr>
              <w:t xml:space="preserve">Informe de Verificación de Integración </w:t>
            </w:r>
          </w:p>
        </w:tc>
      </w:tr>
      <w:tr w:rsidR="00E3754D" w:rsidRPr="00D240E7" w:rsidTr="00BF6779">
        <w:trPr>
          <w:jc w:val="center"/>
        </w:trPr>
        <w:tc>
          <w:tcPr>
            <w:tcW w:w="1720" w:type="dxa"/>
          </w:tcPr>
          <w:p w:rsidR="00E3754D" w:rsidRDefault="00E3754D" w:rsidP="00BF6779">
            <w:pPr>
              <w:rPr>
                <w:rFonts w:ascii="Verdana" w:hAnsi="Verdana"/>
              </w:rPr>
            </w:pPr>
            <w:r>
              <w:rPr>
                <w:rFonts w:ascii="Verdana" w:hAnsi="Verdana"/>
              </w:rPr>
              <w:t>VRIVS</w:t>
            </w:r>
          </w:p>
        </w:tc>
        <w:tc>
          <w:tcPr>
            <w:tcW w:w="6094" w:type="dxa"/>
          </w:tcPr>
          <w:p w:rsidR="00E3754D" w:rsidRPr="00E3754D" w:rsidRDefault="00E3754D" w:rsidP="00BF6779">
            <w:pPr>
              <w:rPr>
                <w:rFonts w:ascii="Verdana" w:hAnsi="Verdana"/>
                <w:lang w:val="es-ES"/>
              </w:rPr>
            </w:pPr>
            <w:r w:rsidRPr="00E3754D">
              <w:rPr>
                <w:rFonts w:ascii="Verdana" w:hAnsi="Verdana"/>
                <w:lang w:val="es-ES"/>
              </w:rPr>
              <w:t>Informe de Verificación del Sistema</w:t>
            </w:r>
          </w:p>
        </w:tc>
      </w:tr>
      <w:tr w:rsidR="00E3754D" w:rsidTr="00BF6779">
        <w:trPr>
          <w:jc w:val="center"/>
        </w:trPr>
        <w:tc>
          <w:tcPr>
            <w:tcW w:w="1720" w:type="dxa"/>
          </w:tcPr>
          <w:p w:rsidR="00E3754D" w:rsidRDefault="00E3754D" w:rsidP="00BF6779">
            <w:pPr>
              <w:rPr>
                <w:rFonts w:ascii="Verdana" w:hAnsi="Verdana"/>
              </w:rPr>
            </w:pPr>
            <w:r>
              <w:rPr>
                <w:rFonts w:ascii="Verdana" w:hAnsi="Verdana"/>
              </w:rPr>
              <w:t>VRRPR</w:t>
            </w:r>
          </w:p>
        </w:tc>
        <w:tc>
          <w:tcPr>
            <w:tcW w:w="6094" w:type="dxa"/>
          </w:tcPr>
          <w:p w:rsidR="00E3754D" w:rsidRDefault="00E3754D" w:rsidP="00BF6779">
            <w:pPr>
              <w:rPr>
                <w:rFonts w:ascii="Verdana" w:hAnsi="Verdana"/>
              </w:rPr>
            </w:pPr>
            <w:proofErr w:type="spellStart"/>
            <w:r>
              <w:rPr>
                <w:rFonts w:ascii="Verdana" w:hAnsi="Verdana"/>
              </w:rPr>
              <w:t>Reportes</w:t>
            </w:r>
            <w:proofErr w:type="spellEnd"/>
            <w:r>
              <w:rPr>
                <w:rFonts w:ascii="Verdana" w:hAnsi="Verdana"/>
              </w:rPr>
              <w:t xml:space="preserve"> de </w:t>
            </w:r>
            <w:proofErr w:type="spellStart"/>
            <w:r>
              <w:rPr>
                <w:rFonts w:ascii="Verdana" w:hAnsi="Verdana"/>
              </w:rPr>
              <w:t>Pruebas</w:t>
            </w:r>
            <w:proofErr w:type="spellEnd"/>
          </w:p>
        </w:tc>
      </w:tr>
      <w:tr w:rsidR="00E3754D" w:rsidTr="00BF6779">
        <w:trPr>
          <w:jc w:val="center"/>
        </w:trPr>
        <w:tc>
          <w:tcPr>
            <w:tcW w:w="1720" w:type="dxa"/>
          </w:tcPr>
          <w:p w:rsidR="00E3754D" w:rsidRDefault="00E3754D" w:rsidP="00BF6779">
            <w:pPr>
              <w:rPr>
                <w:rFonts w:ascii="Verdana" w:hAnsi="Verdana"/>
              </w:rPr>
            </w:pPr>
            <w:r>
              <w:rPr>
                <w:rFonts w:ascii="Verdana" w:hAnsi="Verdana"/>
              </w:rPr>
              <w:t>VREV</w:t>
            </w:r>
          </w:p>
        </w:tc>
        <w:tc>
          <w:tcPr>
            <w:tcW w:w="6094" w:type="dxa"/>
          </w:tcPr>
          <w:p w:rsidR="00E3754D" w:rsidRDefault="00E3754D" w:rsidP="00BF6779">
            <w:pPr>
              <w:rPr>
                <w:rFonts w:ascii="Verdana" w:hAnsi="Verdana"/>
              </w:rPr>
            </w:pPr>
            <w:proofErr w:type="spellStart"/>
            <w:r>
              <w:rPr>
                <w:rFonts w:ascii="Verdana" w:hAnsi="Verdana"/>
              </w:rPr>
              <w:t>Evaluación</w:t>
            </w:r>
            <w:proofErr w:type="spellEnd"/>
            <w:r>
              <w:rPr>
                <w:rFonts w:ascii="Verdana" w:hAnsi="Verdana"/>
              </w:rPr>
              <w:t xml:space="preserve"> de la </w:t>
            </w:r>
            <w:proofErr w:type="spellStart"/>
            <w:r>
              <w:rPr>
                <w:rFonts w:ascii="Verdana" w:hAnsi="Verdana"/>
              </w:rPr>
              <w:t>Verificación</w:t>
            </w:r>
            <w:proofErr w:type="spellEnd"/>
          </w:p>
        </w:tc>
      </w:tr>
      <w:tr w:rsidR="00E3754D" w:rsidTr="00BF6779">
        <w:trPr>
          <w:jc w:val="center"/>
        </w:trPr>
        <w:tc>
          <w:tcPr>
            <w:tcW w:w="1720" w:type="dxa"/>
          </w:tcPr>
          <w:p w:rsidR="00E3754D" w:rsidRDefault="00E3754D" w:rsidP="00BF6779">
            <w:pPr>
              <w:rPr>
                <w:rFonts w:ascii="Verdana" w:hAnsi="Verdana"/>
              </w:rPr>
            </w:pPr>
            <w:r>
              <w:rPr>
                <w:rFonts w:ascii="Verdana" w:hAnsi="Verdana"/>
              </w:rPr>
              <w:t>VRIFV</w:t>
            </w:r>
          </w:p>
        </w:tc>
        <w:tc>
          <w:tcPr>
            <w:tcW w:w="6094" w:type="dxa"/>
          </w:tcPr>
          <w:p w:rsidR="00E3754D" w:rsidRDefault="00E3754D" w:rsidP="00BF6779">
            <w:pPr>
              <w:rPr>
                <w:rFonts w:ascii="Verdana" w:hAnsi="Verdana"/>
              </w:rPr>
            </w:pPr>
            <w:proofErr w:type="spellStart"/>
            <w:r>
              <w:rPr>
                <w:rFonts w:ascii="Verdana" w:hAnsi="Verdana"/>
              </w:rPr>
              <w:t>Informe</w:t>
            </w:r>
            <w:proofErr w:type="spellEnd"/>
            <w:r>
              <w:rPr>
                <w:rFonts w:ascii="Verdana" w:hAnsi="Verdana"/>
              </w:rPr>
              <w:t xml:space="preserve"> Final de </w:t>
            </w:r>
            <w:proofErr w:type="spellStart"/>
            <w:r>
              <w:rPr>
                <w:rFonts w:ascii="Verdana" w:hAnsi="Verdana"/>
              </w:rPr>
              <w:t>Verificación</w:t>
            </w:r>
            <w:proofErr w:type="spellEnd"/>
          </w:p>
        </w:tc>
      </w:tr>
    </w:tbl>
    <w:p w:rsidR="00E3754D" w:rsidRDefault="00E3754D" w:rsidP="00E3754D">
      <w:pPr>
        <w:pStyle w:val="MNormal"/>
      </w:pPr>
    </w:p>
    <w:p w:rsidR="00E3754D" w:rsidRDefault="00E3754D" w:rsidP="00E3754D">
      <w:pPr>
        <w:pStyle w:val="Encabezado"/>
        <w:tabs>
          <w:tab w:val="clear" w:pos="4252"/>
          <w:tab w:val="clear" w:pos="8504"/>
          <w:tab w:val="left" w:pos="284"/>
          <w:tab w:val="left" w:pos="567"/>
          <w:tab w:val="left" w:pos="993"/>
        </w:tabs>
        <w:ind w:left="993"/>
        <w:rPr>
          <w:rFonts w:ascii="Verdana" w:hAnsi="Verdana"/>
          <w:u w:val="single"/>
        </w:rPr>
      </w:pPr>
      <w:proofErr w:type="spellStart"/>
      <w:r>
        <w:rPr>
          <w:rFonts w:ascii="Verdana" w:hAnsi="Verdana"/>
          <w:u w:val="single"/>
        </w:rPr>
        <w:t>Implantación</w:t>
      </w:r>
      <w:proofErr w:type="spellEnd"/>
      <w:r>
        <w:rPr>
          <w:rFonts w:ascii="Verdana" w:hAnsi="Verdana"/>
          <w:u w:val="single"/>
        </w:rPr>
        <w:t xml:space="preserve"> (IP):</w:t>
      </w:r>
    </w:p>
    <w:p w:rsidR="00E3754D" w:rsidRDefault="00E3754D" w:rsidP="00E3754D">
      <w:pPr>
        <w:pStyle w:val="Encabezado"/>
        <w:tabs>
          <w:tab w:val="clear" w:pos="4252"/>
          <w:tab w:val="clear" w:pos="8504"/>
        </w:tabs>
        <w:rPr>
          <w:sz w:val="1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20"/>
        <w:gridCol w:w="6094"/>
      </w:tblGrid>
      <w:tr w:rsidR="00E3754D" w:rsidTr="00BF6779">
        <w:trPr>
          <w:jc w:val="center"/>
        </w:trPr>
        <w:tc>
          <w:tcPr>
            <w:tcW w:w="1720" w:type="dxa"/>
            <w:shd w:val="clear" w:color="auto" w:fill="C0C0C0"/>
          </w:tcPr>
          <w:p w:rsidR="00E3754D" w:rsidRDefault="00E3754D" w:rsidP="00BF6779">
            <w:pPr>
              <w:pStyle w:val="estilo"/>
              <w:rPr>
                <w:b/>
              </w:rPr>
            </w:pPr>
            <w:r>
              <w:rPr>
                <w:b/>
              </w:rPr>
              <w:t>Nomenclatura</w:t>
            </w:r>
          </w:p>
        </w:tc>
        <w:tc>
          <w:tcPr>
            <w:tcW w:w="6094" w:type="dxa"/>
            <w:shd w:val="clear" w:color="auto" w:fill="C0C0C0"/>
          </w:tcPr>
          <w:p w:rsidR="00E3754D" w:rsidRDefault="00E3754D" w:rsidP="00BF6779">
            <w:pPr>
              <w:rPr>
                <w:rFonts w:ascii="Verdana" w:hAnsi="Verdana"/>
                <w:b/>
              </w:rPr>
            </w:pPr>
            <w:proofErr w:type="spellStart"/>
            <w:r>
              <w:rPr>
                <w:rFonts w:ascii="Verdana" w:hAnsi="Verdana"/>
                <w:b/>
              </w:rPr>
              <w:t>Entregable</w:t>
            </w:r>
            <w:proofErr w:type="spellEnd"/>
          </w:p>
        </w:tc>
      </w:tr>
      <w:tr w:rsidR="00E3754D" w:rsidTr="00BF6779">
        <w:trPr>
          <w:jc w:val="center"/>
        </w:trPr>
        <w:tc>
          <w:tcPr>
            <w:tcW w:w="1720" w:type="dxa"/>
          </w:tcPr>
          <w:p w:rsidR="00E3754D" w:rsidRDefault="00E3754D" w:rsidP="00BF6779">
            <w:pPr>
              <w:pStyle w:val="Encabezado"/>
              <w:tabs>
                <w:tab w:val="clear" w:pos="4252"/>
                <w:tab w:val="clear" w:pos="8504"/>
              </w:tabs>
              <w:rPr>
                <w:rFonts w:ascii="Verdana" w:hAnsi="Verdana"/>
              </w:rPr>
            </w:pPr>
            <w:r>
              <w:rPr>
                <w:rFonts w:ascii="Verdana" w:hAnsi="Verdana"/>
              </w:rPr>
              <w:t>IPMSU</w:t>
            </w:r>
          </w:p>
        </w:tc>
        <w:tc>
          <w:tcPr>
            <w:tcW w:w="6094" w:type="dxa"/>
          </w:tcPr>
          <w:p w:rsidR="00E3754D" w:rsidRPr="00E3754D" w:rsidRDefault="00E3754D" w:rsidP="00BF6779">
            <w:pPr>
              <w:rPr>
                <w:rFonts w:ascii="Verdana" w:hAnsi="Verdana"/>
                <w:lang w:val="es-ES"/>
              </w:rPr>
            </w:pPr>
            <w:r w:rsidRPr="00E3754D">
              <w:rPr>
                <w:rFonts w:ascii="Verdana" w:hAnsi="Verdana"/>
                <w:lang w:val="es-ES"/>
              </w:rPr>
              <w:t>Materiales para Soporte al Usuario</w:t>
            </w:r>
          </w:p>
          <w:p w:rsidR="00E3754D" w:rsidRDefault="00E3754D" w:rsidP="00BF6779">
            <w:pPr>
              <w:rPr>
                <w:rFonts w:ascii="Verdana" w:hAnsi="Verdana"/>
              </w:rPr>
            </w:pPr>
            <w:r w:rsidRPr="00E3754D">
              <w:rPr>
                <w:rFonts w:ascii="Verdana" w:hAnsi="Verdana"/>
                <w:lang w:val="es-ES"/>
              </w:rPr>
              <w:t xml:space="preserve">(Se pueden usar sufijos para identificar cada ítem dentro del material Ej. </w:t>
            </w:r>
            <w:r>
              <w:rPr>
                <w:rFonts w:ascii="Verdana" w:hAnsi="Verdana"/>
              </w:rPr>
              <w:t xml:space="preserve">IPMSUMU para Manual de </w:t>
            </w:r>
            <w:proofErr w:type="spellStart"/>
            <w:r>
              <w:rPr>
                <w:rFonts w:ascii="Verdana" w:hAnsi="Verdana"/>
              </w:rPr>
              <w:t>Usuario</w:t>
            </w:r>
            <w:proofErr w:type="spellEnd"/>
            <w:r>
              <w:rPr>
                <w:rFonts w:ascii="Verdana" w:hAnsi="Verdana"/>
              </w:rPr>
              <w:t>)</w:t>
            </w:r>
          </w:p>
        </w:tc>
      </w:tr>
      <w:tr w:rsidR="00E3754D" w:rsidTr="00BF6779">
        <w:trPr>
          <w:jc w:val="center"/>
        </w:trPr>
        <w:tc>
          <w:tcPr>
            <w:tcW w:w="1720" w:type="dxa"/>
          </w:tcPr>
          <w:p w:rsidR="00E3754D" w:rsidRDefault="00E3754D" w:rsidP="00BF6779">
            <w:pPr>
              <w:rPr>
                <w:rFonts w:ascii="Verdana" w:hAnsi="Verdana"/>
              </w:rPr>
            </w:pPr>
            <w:r>
              <w:rPr>
                <w:rFonts w:ascii="Verdana" w:hAnsi="Verdana"/>
              </w:rPr>
              <w:t>IPMCA</w:t>
            </w:r>
          </w:p>
        </w:tc>
        <w:tc>
          <w:tcPr>
            <w:tcW w:w="6094" w:type="dxa"/>
          </w:tcPr>
          <w:p w:rsidR="00E3754D" w:rsidRDefault="00E3754D" w:rsidP="00BF6779">
            <w:pPr>
              <w:rPr>
                <w:rFonts w:ascii="Verdana" w:hAnsi="Verdana"/>
              </w:rPr>
            </w:pPr>
            <w:proofErr w:type="spellStart"/>
            <w:r>
              <w:rPr>
                <w:rFonts w:ascii="Verdana" w:hAnsi="Verdana"/>
              </w:rPr>
              <w:t>Materiales</w:t>
            </w:r>
            <w:proofErr w:type="spellEnd"/>
            <w:r>
              <w:rPr>
                <w:rFonts w:ascii="Verdana" w:hAnsi="Verdana"/>
              </w:rPr>
              <w:t xml:space="preserve"> para </w:t>
            </w:r>
            <w:proofErr w:type="spellStart"/>
            <w:r>
              <w:rPr>
                <w:rFonts w:ascii="Verdana" w:hAnsi="Verdana"/>
              </w:rPr>
              <w:t>Capacitación</w:t>
            </w:r>
            <w:proofErr w:type="spellEnd"/>
          </w:p>
        </w:tc>
      </w:tr>
      <w:tr w:rsidR="00E3754D" w:rsidTr="00BF6779">
        <w:trPr>
          <w:jc w:val="center"/>
        </w:trPr>
        <w:tc>
          <w:tcPr>
            <w:tcW w:w="1720" w:type="dxa"/>
          </w:tcPr>
          <w:p w:rsidR="00E3754D" w:rsidRDefault="00E3754D" w:rsidP="00BF6779">
            <w:pPr>
              <w:rPr>
                <w:rFonts w:ascii="Verdana" w:hAnsi="Verdana"/>
              </w:rPr>
            </w:pPr>
            <w:r>
              <w:rPr>
                <w:rFonts w:ascii="Verdana" w:hAnsi="Verdana"/>
              </w:rPr>
              <w:t>IPPS</w:t>
            </w:r>
          </w:p>
        </w:tc>
        <w:tc>
          <w:tcPr>
            <w:tcW w:w="6094" w:type="dxa"/>
          </w:tcPr>
          <w:p w:rsidR="00E3754D" w:rsidRDefault="00E3754D" w:rsidP="00BF6779">
            <w:pPr>
              <w:rPr>
                <w:rFonts w:ascii="Verdana" w:hAnsi="Verdana"/>
              </w:rPr>
            </w:pPr>
            <w:proofErr w:type="spellStart"/>
            <w:r>
              <w:rPr>
                <w:rFonts w:ascii="Verdana" w:hAnsi="Verdana"/>
              </w:rPr>
              <w:t>Presentación</w:t>
            </w:r>
            <w:proofErr w:type="spellEnd"/>
            <w:r>
              <w:rPr>
                <w:rFonts w:ascii="Verdana" w:hAnsi="Verdana"/>
              </w:rPr>
              <w:t xml:space="preserve"> del Sistema</w:t>
            </w:r>
          </w:p>
        </w:tc>
      </w:tr>
      <w:tr w:rsidR="00E3754D" w:rsidTr="00BF6779">
        <w:trPr>
          <w:jc w:val="center"/>
        </w:trPr>
        <w:tc>
          <w:tcPr>
            <w:tcW w:w="1720" w:type="dxa"/>
          </w:tcPr>
          <w:p w:rsidR="00E3754D" w:rsidRDefault="00E3754D" w:rsidP="00BF6779">
            <w:pPr>
              <w:rPr>
                <w:rFonts w:ascii="Verdana" w:hAnsi="Verdana"/>
              </w:rPr>
            </w:pPr>
            <w:r>
              <w:rPr>
                <w:rFonts w:ascii="Verdana" w:hAnsi="Verdana"/>
              </w:rPr>
              <w:t>IPPLA</w:t>
            </w:r>
          </w:p>
        </w:tc>
        <w:tc>
          <w:tcPr>
            <w:tcW w:w="6094" w:type="dxa"/>
          </w:tcPr>
          <w:p w:rsidR="00E3754D" w:rsidRDefault="00E3754D" w:rsidP="00BF6779">
            <w:pPr>
              <w:rPr>
                <w:rFonts w:ascii="Verdana" w:hAnsi="Verdana"/>
              </w:rPr>
            </w:pPr>
            <w:r>
              <w:rPr>
                <w:rFonts w:ascii="Verdana" w:hAnsi="Verdana"/>
              </w:rPr>
              <w:t xml:space="preserve">Plan de </w:t>
            </w:r>
            <w:proofErr w:type="spellStart"/>
            <w:r>
              <w:rPr>
                <w:rFonts w:ascii="Verdana" w:hAnsi="Verdana"/>
              </w:rPr>
              <w:t>Implantación</w:t>
            </w:r>
            <w:proofErr w:type="spellEnd"/>
          </w:p>
        </w:tc>
      </w:tr>
      <w:tr w:rsidR="00E3754D" w:rsidTr="00BF6779">
        <w:trPr>
          <w:jc w:val="center"/>
        </w:trPr>
        <w:tc>
          <w:tcPr>
            <w:tcW w:w="1720" w:type="dxa"/>
          </w:tcPr>
          <w:p w:rsidR="00E3754D" w:rsidRDefault="00E3754D" w:rsidP="00BF6779">
            <w:pPr>
              <w:rPr>
                <w:rFonts w:ascii="Verdana" w:hAnsi="Verdana"/>
              </w:rPr>
            </w:pPr>
            <w:r>
              <w:rPr>
                <w:rFonts w:ascii="Verdana" w:hAnsi="Verdana"/>
              </w:rPr>
              <w:t>IPVPR</w:t>
            </w:r>
          </w:p>
        </w:tc>
        <w:tc>
          <w:tcPr>
            <w:tcW w:w="6094" w:type="dxa"/>
          </w:tcPr>
          <w:p w:rsidR="00E3754D" w:rsidRDefault="00E3754D" w:rsidP="00BF6779">
            <w:pPr>
              <w:rPr>
                <w:rFonts w:ascii="Verdana" w:hAnsi="Verdana"/>
              </w:rPr>
            </w:pPr>
            <w:proofErr w:type="spellStart"/>
            <w:r>
              <w:rPr>
                <w:rFonts w:ascii="Verdana" w:hAnsi="Verdana"/>
              </w:rPr>
              <w:t>Versión</w:t>
            </w:r>
            <w:proofErr w:type="spellEnd"/>
            <w:r>
              <w:rPr>
                <w:rFonts w:ascii="Verdana" w:hAnsi="Verdana"/>
              </w:rPr>
              <w:t xml:space="preserve"> del </w:t>
            </w:r>
            <w:proofErr w:type="spellStart"/>
            <w:r>
              <w:rPr>
                <w:rFonts w:ascii="Verdana" w:hAnsi="Verdana"/>
              </w:rPr>
              <w:t>Producto</w:t>
            </w:r>
            <w:proofErr w:type="spellEnd"/>
          </w:p>
        </w:tc>
      </w:tr>
      <w:tr w:rsidR="00E3754D" w:rsidRPr="00D240E7" w:rsidTr="00BF6779">
        <w:trPr>
          <w:jc w:val="center"/>
        </w:trPr>
        <w:tc>
          <w:tcPr>
            <w:tcW w:w="1720" w:type="dxa"/>
          </w:tcPr>
          <w:p w:rsidR="00E3754D" w:rsidRDefault="00E3754D" w:rsidP="00BF6779">
            <w:pPr>
              <w:rPr>
                <w:rFonts w:ascii="Verdana" w:hAnsi="Verdana"/>
              </w:rPr>
            </w:pPr>
            <w:r>
              <w:rPr>
                <w:rFonts w:ascii="Verdana" w:hAnsi="Verdana"/>
              </w:rPr>
              <w:t>IPOOEDU</w:t>
            </w:r>
          </w:p>
        </w:tc>
        <w:tc>
          <w:tcPr>
            <w:tcW w:w="6094" w:type="dxa"/>
          </w:tcPr>
          <w:p w:rsidR="00E3754D" w:rsidRPr="00E3754D" w:rsidRDefault="00E3754D" w:rsidP="00BF6779">
            <w:pPr>
              <w:rPr>
                <w:rFonts w:ascii="Verdana" w:hAnsi="Verdana"/>
                <w:lang w:val="es-ES"/>
              </w:rPr>
            </w:pPr>
            <w:r w:rsidRPr="00E3754D">
              <w:rPr>
                <w:rFonts w:ascii="Verdana" w:hAnsi="Verdana"/>
                <w:lang w:val="es-ES"/>
              </w:rPr>
              <w:t>Estándar de Documentación de Usuario</w:t>
            </w:r>
          </w:p>
        </w:tc>
      </w:tr>
      <w:tr w:rsidR="00E3754D" w:rsidRPr="00D240E7" w:rsidTr="00BF6779">
        <w:trPr>
          <w:jc w:val="center"/>
        </w:trPr>
        <w:tc>
          <w:tcPr>
            <w:tcW w:w="1720" w:type="dxa"/>
          </w:tcPr>
          <w:p w:rsidR="00E3754D" w:rsidRDefault="00E3754D" w:rsidP="00BF6779">
            <w:pPr>
              <w:rPr>
                <w:rFonts w:ascii="Verdana" w:hAnsi="Verdana"/>
              </w:rPr>
            </w:pPr>
            <w:r>
              <w:rPr>
                <w:rFonts w:ascii="Verdana" w:hAnsi="Verdana"/>
              </w:rPr>
              <w:t>IPOORFPA</w:t>
            </w:r>
          </w:p>
        </w:tc>
        <w:tc>
          <w:tcPr>
            <w:tcW w:w="6094" w:type="dxa"/>
          </w:tcPr>
          <w:p w:rsidR="00E3754D" w:rsidRPr="00E3754D" w:rsidRDefault="00E3754D" w:rsidP="00BF6779">
            <w:pPr>
              <w:rPr>
                <w:rFonts w:ascii="Verdana" w:hAnsi="Verdana"/>
                <w:lang w:val="es-ES"/>
              </w:rPr>
            </w:pPr>
            <w:r w:rsidRPr="00E3754D">
              <w:rPr>
                <w:rFonts w:ascii="Verdana" w:hAnsi="Verdana"/>
                <w:lang w:val="es-ES"/>
              </w:rPr>
              <w:t>Reporte Final de Pruebas de Aceptación</w:t>
            </w:r>
          </w:p>
        </w:tc>
      </w:tr>
    </w:tbl>
    <w:p w:rsidR="00E3754D" w:rsidRDefault="00E3754D" w:rsidP="00E3754D">
      <w:pPr>
        <w:pStyle w:val="MNormal"/>
      </w:pPr>
    </w:p>
    <w:p w:rsidR="00E3754D" w:rsidRPr="00E3754D" w:rsidRDefault="00E3754D" w:rsidP="00E3754D">
      <w:pPr>
        <w:pStyle w:val="Encabezado"/>
        <w:tabs>
          <w:tab w:val="clear" w:pos="4252"/>
          <w:tab w:val="clear" w:pos="8504"/>
          <w:tab w:val="left" w:pos="284"/>
          <w:tab w:val="left" w:pos="567"/>
          <w:tab w:val="left" w:pos="993"/>
        </w:tabs>
        <w:ind w:left="993"/>
        <w:rPr>
          <w:rFonts w:ascii="Verdana" w:hAnsi="Verdana"/>
          <w:u w:val="single"/>
          <w:lang w:val="es-ES"/>
        </w:rPr>
      </w:pPr>
      <w:r w:rsidRPr="00E3754D">
        <w:rPr>
          <w:rFonts w:ascii="Verdana" w:hAnsi="Verdana"/>
          <w:u w:val="single"/>
          <w:lang w:val="es-ES"/>
        </w:rPr>
        <w:t>Gestión de Configuración y Control de Cambios (SCM):</w:t>
      </w:r>
    </w:p>
    <w:p w:rsidR="00E3754D" w:rsidRPr="00E3754D" w:rsidRDefault="00E3754D" w:rsidP="00E3754D">
      <w:pPr>
        <w:pStyle w:val="Encabezado"/>
        <w:tabs>
          <w:tab w:val="clear" w:pos="4252"/>
          <w:tab w:val="clear" w:pos="8504"/>
        </w:tabs>
        <w:rPr>
          <w:sz w:val="12"/>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20"/>
        <w:gridCol w:w="6094"/>
      </w:tblGrid>
      <w:tr w:rsidR="00E3754D" w:rsidTr="00BF6779">
        <w:trPr>
          <w:jc w:val="center"/>
        </w:trPr>
        <w:tc>
          <w:tcPr>
            <w:tcW w:w="1720" w:type="dxa"/>
            <w:shd w:val="clear" w:color="auto" w:fill="C0C0C0"/>
          </w:tcPr>
          <w:p w:rsidR="00E3754D" w:rsidRDefault="00E3754D" w:rsidP="00BF6779">
            <w:pPr>
              <w:pStyle w:val="estilo"/>
              <w:rPr>
                <w:b/>
              </w:rPr>
            </w:pPr>
            <w:r>
              <w:rPr>
                <w:b/>
              </w:rPr>
              <w:t>Nomenclatura</w:t>
            </w:r>
          </w:p>
        </w:tc>
        <w:tc>
          <w:tcPr>
            <w:tcW w:w="6094" w:type="dxa"/>
            <w:shd w:val="clear" w:color="auto" w:fill="C0C0C0"/>
          </w:tcPr>
          <w:p w:rsidR="00E3754D" w:rsidRDefault="00E3754D" w:rsidP="00BF6779">
            <w:pPr>
              <w:rPr>
                <w:rFonts w:ascii="Verdana" w:hAnsi="Verdana"/>
                <w:b/>
              </w:rPr>
            </w:pPr>
            <w:proofErr w:type="spellStart"/>
            <w:r>
              <w:rPr>
                <w:rFonts w:ascii="Verdana" w:hAnsi="Verdana"/>
                <w:b/>
              </w:rPr>
              <w:t>Entregable</w:t>
            </w:r>
            <w:proofErr w:type="spellEnd"/>
          </w:p>
        </w:tc>
      </w:tr>
      <w:tr w:rsidR="00E3754D" w:rsidTr="00BF6779">
        <w:trPr>
          <w:jc w:val="center"/>
        </w:trPr>
        <w:tc>
          <w:tcPr>
            <w:tcW w:w="1720" w:type="dxa"/>
          </w:tcPr>
          <w:p w:rsidR="00E3754D" w:rsidRDefault="00E3754D" w:rsidP="00BF6779">
            <w:pPr>
              <w:rPr>
                <w:rFonts w:ascii="Verdana" w:hAnsi="Verdana"/>
                <w:lang w:val="es-ES_tradnl"/>
              </w:rPr>
            </w:pPr>
            <w:r>
              <w:rPr>
                <w:rFonts w:ascii="Verdana" w:hAnsi="Verdana"/>
                <w:lang w:val="es-ES_tradnl"/>
              </w:rPr>
              <w:t>SCMPLA</w:t>
            </w:r>
          </w:p>
        </w:tc>
        <w:tc>
          <w:tcPr>
            <w:tcW w:w="6094" w:type="dxa"/>
          </w:tcPr>
          <w:p w:rsidR="00E3754D" w:rsidRDefault="00E3754D" w:rsidP="00BF6779">
            <w:pPr>
              <w:rPr>
                <w:rFonts w:ascii="Verdana" w:hAnsi="Verdana"/>
                <w:lang w:val="es-ES_tradnl"/>
              </w:rPr>
            </w:pPr>
            <w:r>
              <w:rPr>
                <w:rFonts w:ascii="Verdana" w:hAnsi="Verdana"/>
                <w:lang w:val="es-ES_tradnl"/>
              </w:rPr>
              <w:t>Plan de Configuración</w:t>
            </w:r>
          </w:p>
        </w:tc>
      </w:tr>
      <w:tr w:rsidR="00E3754D" w:rsidTr="00BF6779">
        <w:trPr>
          <w:jc w:val="center"/>
        </w:trPr>
        <w:tc>
          <w:tcPr>
            <w:tcW w:w="1720" w:type="dxa"/>
          </w:tcPr>
          <w:p w:rsidR="00E3754D" w:rsidRDefault="00E3754D" w:rsidP="00BF6779">
            <w:pPr>
              <w:pStyle w:val="Encabezado"/>
              <w:tabs>
                <w:tab w:val="clear" w:pos="4252"/>
                <w:tab w:val="clear" w:pos="8504"/>
              </w:tabs>
              <w:rPr>
                <w:rFonts w:ascii="Verdana" w:hAnsi="Verdana"/>
              </w:rPr>
            </w:pPr>
            <w:r>
              <w:rPr>
                <w:rFonts w:ascii="Verdana" w:hAnsi="Verdana"/>
              </w:rPr>
              <w:t>SCMMAC</w:t>
            </w:r>
          </w:p>
        </w:tc>
        <w:tc>
          <w:tcPr>
            <w:tcW w:w="6094" w:type="dxa"/>
          </w:tcPr>
          <w:p w:rsidR="00E3754D" w:rsidRDefault="00E3754D" w:rsidP="00BF6779">
            <w:pPr>
              <w:rPr>
                <w:rFonts w:ascii="Verdana" w:hAnsi="Verdana"/>
              </w:rPr>
            </w:pPr>
            <w:proofErr w:type="spellStart"/>
            <w:r>
              <w:rPr>
                <w:rFonts w:ascii="Verdana" w:hAnsi="Verdana"/>
              </w:rPr>
              <w:t>Manejo</w:t>
            </w:r>
            <w:proofErr w:type="spellEnd"/>
            <w:r>
              <w:rPr>
                <w:rFonts w:ascii="Verdana" w:hAnsi="Verdana"/>
              </w:rPr>
              <w:t xml:space="preserve"> del </w:t>
            </w:r>
            <w:proofErr w:type="spellStart"/>
            <w:r>
              <w:rPr>
                <w:rFonts w:ascii="Verdana" w:hAnsi="Verdana"/>
              </w:rPr>
              <w:t>Ambiente</w:t>
            </w:r>
            <w:proofErr w:type="spellEnd"/>
            <w:r>
              <w:rPr>
                <w:rFonts w:ascii="Verdana" w:hAnsi="Verdana"/>
              </w:rPr>
              <w:t xml:space="preserve"> </w:t>
            </w:r>
            <w:proofErr w:type="spellStart"/>
            <w:r>
              <w:rPr>
                <w:rFonts w:ascii="Verdana" w:hAnsi="Verdana"/>
              </w:rPr>
              <w:t>Controlado</w:t>
            </w:r>
            <w:proofErr w:type="spellEnd"/>
          </w:p>
        </w:tc>
      </w:tr>
      <w:tr w:rsidR="00E3754D" w:rsidTr="00BF6779">
        <w:trPr>
          <w:jc w:val="center"/>
        </w:trPr>
        <w:tc>
          <w:tcPr>
            <w:tcW w:w="1720" w:type="dxa"/>
          </w:tcPr>
          <w:p w:rsidR="00E3754D" w:rsidRDefault="00E3754D" w:rsidP="00BF6779">
            <w:pPr>
              <w:pStyle w:val="Encabezado"/>
              <w:tabs>
                <w:tab w:val="clear" w:pos="4252"/>
                <w:tab w:val="clear" w:pos="8504"/>
              </w:tabs>
              <w:rPr>
                <w:rFonts w:ascii="Verdana" w:hAnsi="Verdana"/>
                <w:lang w:val="es-ES"/>
              </w:rPr>
            </w:pPr>
            <w:r>
              <w:rPr>
                <w:rFonts w:ascii="Verdana" w:hAnsi="Verdana"/>
                <w:lang w:val="es-ES"/>
              </w:rPr>
              <w:t>SCMGC</w:t>
            </w:r>
          </w:p>
        </w:tc>
        <w:tc>
          <w:tcPr>
            <w:tcW w:w="6094" w:type="dxa"/>
          </w:tcPr>
          <w:p w:rsidR="00E3754D" w:rsidRDefault="00E3754D" w:rsidP="00BF6779">
            <w:pPr>
              <w:rPr>
                <w:rFonts w:ascii="Verdana" w:hAnsi="Verdana"/>
              </w:rPr>
            </w:pPr>
            <w:proofErr w:type="spellStart"/>
            <w:r>
              <w:rPr>
                <w:rFonts w:ascii="Verdana" w:hAnsi="Verdana"/>
              </w:rPr>
              <w:t>Gestión</w:t>
            </w:r>
            <w:proofErr w:type="spellEnd"/>
            <w:r>
              <w:rPr>
                <w:rFonts w:ascii="Verdana" w:hAnsi="Verdana"/>
              </w:rPr>
              <w:t xml:space="preserve"> de </w:t>
            </w:r>
            <w:proofErr w:type="spellStart"/>
            <w:r>
              <w:rPr>
                <w:rFonts w:ascii="Verdana" w:hAnsi="Verdana"/>
              </w:rPr>
              <w:t>Cambios</w:t>
            </w:r>
            <w:proofErr w:type="spellEnd"/>
          </w:p>
        </w:tc>
      </w:tr>
      <w:tr w:rsidR="00E3754D" w:rsidTr="00BF6779">
        <w:trPr>
          <w:jc w:val="center"/>
        </w:trPr>
        <w:tc>
          <w:tcPr>
            <w:tcW w:w="1720" w:type="dxa"/>
          </w:tcPr>
          <w:p w:rsidR="00E3754D" w:rsidRDefault="00E3754D" w:rsidP="00BF6779">
            <w:pPr>
              <w:pStyle w:val="Encabezado"/>
              <w:tabs>
                <w:tab w:val="clear" w:pos="4252"/>
                <w:tab w:val="clear" w:pos="8504"/>
              </w:tabs>
              <w:rPr>
                <w:rFonts w:ascii="Verdana" w:hAnsi="Verdana"/>
                <w:lang w:val="es-ES"/>
              </w:rPr>
            </w:pPr>
            <w:r>
              <w:rPr>
                <w:rFonts w:ascii="Verdana" w:hAnsi="Verdana"/>
                <w:lang w:val="es-ES"/>
              </w:rPr>
              <w:t>SCMRV</w:t>
            </w:r>
          </w:p>
        </w:tc>
        <w:tc>
          <w:tcPr>
            <w:tcW w:w="6094" w:type="dxa"/>
          </w:tcPr>
          <w:p w:rsidR="00E3754D" w:rsidRDefault="00E3754D" w:rsidP="00BF6779">
            <w:pPr>
              <w:rPr>
                <w:rFonts w:ascii="Verdana" w:hAnsi="Verdana"/>
              </w:rPr>
            </w:pPr>
            <w:proofErr w:type="spellStart"/>
            <w:r>
              <w:rPr>
                <w:rFonts w:ascii="Verdana" w:hAnsi="Verdana"/>
              </w:rPr>
              <w:t>Registro</w:t>
            </w:r>
            <w:proofErr w:type="spellEnd"/>
            <w:r>
              <w:rPr>
                <w:rFonts w:ascii="Verdana" w:hAnsi="Verdana"/>
              </w:rPr>
              <w:t xml:space="preserve"> de </w:t>
            </w:r>
            <w:proofErr w:type="spellStart"/>
            <w:r>
              <w:rPr>
                <w:rFonts w:ascii="Verdana" w:hAnsi="Verdana"/>
              </w:rPr>
              <w:t>Versiones</w:t>
            </w:r>
            <w:proofErr w:type="spellEnd"/>
          </w:p>
        </w:tc>
      </w:tr>
      <w:tr w:rsidR="00E3754D" w:rsidRPr="00D240E7" w:rsidTr="00BF6779">
        <w:trPr>
          <w:jc w:val="center"/>
        </w:trPr>
        <w:tc>
          <w:tcPr>
            <w:tcW w:w="1720" w:type="dxa"/>
          </w:tcPr>
          <w:p w:rsidR="00E3754D" w:rsidRDefault="00E3754D" w:rsidP="00BF6779">
            <w:pPr>
              <w:pStyle w:val="Encabezado"/>
              <w:tabs>
                <w:tab w:val="clear" w:pos="4252"/>
                <w:tab w:val="clear" w:pos="8504"/>
              </w:tabs>
              <w:rPr>
                <w:rFonts w:ascii="Verdana" w:hAnsi="Verdana"/>
                <w:lang w:val="fr-FR"/>
              </w:rPr>
            </w:pPr>
            <w:r>
              <w:rPr>
                <w:rFonts w:ascii="Verdana" w:hAnsi="Verdana"/>
                <w:lang w:val="fr-FR"/>
              </w:rPr>
              <w:t>SCMILB</w:t>
            </w:r>
          </w:p>
        </w:tc>
        <w:tc>
          <w:tcPr>
            <w:tcW w:w="6094" w:type="dxa"/>
          </w:tcPr>
          <w:p w:rsidR="00E3754D" w:rsidRDefault="00E3754D" w:rsidP="00BF6779">
            <w:pPr>
              <w:rPr>
                <w:rFonts w:ascii="Verdana" w:hAnsi="Verdana"/>
                <w:lang w:val="es-ES_tradnl"/>
              </w:rPr>
            </w:pPr>
            <w:r>
              <w:rPr>
                <w:rFonts w:ascii="Verdana" w:hAnsi="Verdana"/>
                <w:lang w:val="es-ES_tradnl"/>
              </w:rPr>
              <w:t>Informe de la Línea Base del Proyecto</w:t>
            </w:r>
          </w:p>
        </w:tc>
      </w:tr>
      <w:tr w:rsidR="00E3754D" w:rsidTr="00BF6779">
        <w:trPr>
          <w:jc w:val="center"/>
        </w:trPr>
        <w:tc>
          <w:tcPr>
            <w:tcW w:w="1720" w:type="dxa"/>
          </w:tcPr>
          <w:p w:rsidR="00E3754D" w:rsidRDefault="00E3754D" w:rsidP="00BF6779">
            <w:pPr>
              <w:pStyle w:val="Encabezado"/>
              <w:tabs>
                <w:tab w:val="clear" w:pos="4252"/>
                <w:tab w:val="clear" w:pos="8504"/>
              </w:tabs>
              <w:rPr>
                <w:rFonts w:ascii="Verdana" w:hAnsi="Verdana"/>
                <w:lang w:val="es-ES"/>
              </w:rPr>
            </w:pPr>
            <w:r>
              <w:rPr>
                <w:rFonts w:ascii="Verdana" w:hAnsi="Verdana"/>
                <w:lang w:val="es-ES"/>
              </w:rPr>
              <w:t>SCMIF</w:t>
            </w:r>
          </w:p>
        </w:tc>
        <w:tc>
          <w:tcPr>
            <w:tcW w:w="6094" w:type="dxa"/>
          </w:tcPr>
          <w:p w:rsidR="00E3754D" w:rsidRDefault="00E3754D" w:rsidP="00BF6779">
            <w:pPr>
              <w:rPr>
                <w:rFonts w:ascii="Verdana" w:hAnsi="Verdana"/>
              </w:rPr>
            </w:pPr>
            <w:proofErr w:type="spellStart"/>
            <w:r>
              <w:rPr>
                <w:rFonts w:ascii="Verdana" w:hAnsi="Verdana"/>
              </w:rPr>
              <w:t>Informe</w:t>
            </w:r>
            <w:proofErr w:type="spellEnd"/>
            <w:r>
              <w:rPr>
                <w:rFonts w:ascii="Verdana" w:hAnsi="Verdana"/>
              </w:rPr>
              <w:t xml:space="preserve"> Final de SCM</w:t>
            </w:r>
          </w:p>
        </w:tc>
      </w:tr>
    </w:tbl>
    <w:p w:rsidR="00E3754D" w:rsidRDefault="00E3754D" w:rsidP="00E3754D">
      <w:pPr>
        <w:pStyle w:val="MNormal"/>
      </w:pPr>
    </w:p>
    <w:p w:rsidR="00E3754D" w:rsidRDefault="00E3754D" w:rsidP="00E3754D">
      <w:pPr>
        <w:pStyle w:val="Encabezado"/>
        <w:tabs>
          <w:tab w:val="clear" w:pos="4252"/>
          <w:tab w:val="clear" w:pos="8504"/>
          <w:tab w:val="left" w:pos="284"/>
          <w:tab w:val="left" w:pos="567"/>
          <w:tab w:val="left" w:pos="993"/>
        </w:tabs>
        <w:ind w:left="993"/>
        <w:rPr>
          <w:rFonts w:ascii="Verdana" w:hAnsi="Verdana"/>
          <w:u w:val="single"/>
        </w:rPr>
      </w:pPr>
      <w:proofErr w:type="spellStart"/>
      <w:r>
        <w:rPr>
          <w:rFonts w:ascii="Verdana" w:hAnsi="Verdana"/>
          <w:u w:val="single"/>
        </w:rPr>
        <w:t>Gestión</w:t>
      </w:r>
      <w:proofErr w:type="spellEnd"/>
      <w:r>
        <w:rPr>
          <w:rFonts w:ascii="Verdana" w:hAnsi="Verdana"/>
          <w:u w:val="single"/>
        </w:rPr>
        <w:t xml:space="preserve"> de </w:t>
      </w:r>
      <w:proofErr w:type="spellStart"/>
      <w:r>
        <w:rPr>
          <w:rFonts w:ascii="Verdana" w:hAnsi="Verdana"/>
          <w:u w:val="single"/>
        </w:rPr>
        <w:t>Calidad</w:t>
      </w:r>
      <w:proofErr w:type="spellEnd"/>
      <w:r>
        <w:rPr>
          <w:rFonts w:ascii="Verdana" w:hAnsi="Verdana"/>
          <w:u w:val="single"/>
        </w:rPr>
        <w:t xml:space="preserve"> (SQA):</w:t>
      </w:r>
    </w:p>
    <w:p w:rsidR="00E3754D" w:rsidRDefault="00E3754D" w:rsidP="00E3754D">
      <w:pPr>
        <w:pStyle w:val="Encabezado"/>
        <w:tabs>
          <w:tab w:val="clear" w:pos="4252"/>
          <w:tab w:val="clear" w:pos="8504"/>
        </w:tabs>
        <w:rPr>
          <w:sz w:val="1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20"/>
        <w:gridCol w:w="6094"/>
      </w:tblGrid>
      <w:tr w:rsidR="00E3754D" w:rsidTr="00BF6779">
        <w:trPr>
          <w:jc w:val="center"/>
        </w:trPr>
        <w:tc>
          <w:tcPr>
            <w:tcW w:w="1720" w:type="dxa"/>
            <w:shd w:val="clear" w:color="auto" w:fill="C0C0C0"/>
          </w:tcPr>
          <w:p w:rsidR="00E3754D" w:rsidRDefault="00E3754D" w:rsidP="00BF6779">
            <w:pPr>
              <w:pStyle w:val="estilo"/>
              <w:rPr>
                <w:b/>
              </w:rPr>
            </w:pPr>
            <w:r>
              <w:rPr>
                <w:b/>
              </w:rPr>
              <w:t>Nomenclatura</w:t>
            </w:r>
          </w:p>
        </w:tc>
        <w:tc>
          <w:tcPr>
            <w:tcW w:w="6094" w:type="dxa"/>
            <w:shd w:val="clear" w:color="auto" w:fill="C0C0C0"/>
          </w:tcPr>
          <w:p w:rsidR="00E3754D" w:rsidRDefault="00E3754D" w:rsidP="00BF6779">
            <w:pPr>
              <w:rPr>
                <w:rFonts w:ascii="Verdana" w:hAnsi="Verdana"/>
                <w:b/>
              </w:rPr>
            </w:pPr>
            <w:proofErr w:type="spellStart"/>
            <w:r>
              <w:rPr>
                <w:rFonts w:ascii="Verdana" w:hAnsi="Verdana"/>
                <w:b/>
              </w:rPr>
              <w:t>Entregable</w:t>
            </w:r>
            <w:proofErr w:type="spellEnd"/>
          </w:p>
        </w:tc>
      </w:tr>
      <w:tr w:rsidR="00E3754D" w:rsidTr="00BF6779">
        <w:trPr>
          <w:jc w:val="center"/>
        </w:trPr>
        <w:tc>
          <w:tcPr>
            <w:tcW w:w="1720" w:type="dxa"/>
          </w:tcPr>
          <w:p w:rsidR="00E3754D" w:rsidRDefault="00E3754D" w:rsidP="00BF6779">
            <w:pPr>
              <w:pStyle w:val="Encabezado"/>
              <w:tabs>
                <w:tab w:val="clear" w:pos="4252"/>
                <w:tab w:val="clear" w:pos="8504"/>
              </w:tabs>
              <w:rPr>
                <w:rFonts w:ascii="Verdana" w:hAnsi="Verdana"/>
              </w:rPr>
            </w:pPr>
            <w:r>
              <w:rPr>
                <w:rFonts w:ascii="Verdana" w:hAnsi="Verdana"/>
              </w:rPr>
              <w:t>SQAPLA</w:t>
            </w:r>
          </w:p>
        </w:tc>
        <w:tc>
          <w:tcPr>
            <w:tcW w:w="6094" w:type="dxa"/>
          </w:tcPr>
          <w:p w:rsidR="00E3754D" w:rsidRDefault="00E3754D" w:rsidP="00BF6779">
            <w:pPr>
              <w:rPr>
                <w:rFonts w:ascii="Verdana" w:hAnsi="Verdana"/>
                <w:lang w:val="es-ES_tradnl"/>
              </w:rPr>
            </w:pPr>
            <w:r>
              <w:rPr>
                <w:rFonts w:ascii="Verdana" w:hAnsi="Verdana"/>
                <w:lang w:val="es-ES_tradnl"/>
              </w:rPr>
              <w:t>Plan de Calidad</w:t>
            </w:r>
          </w:p>
        </w:tc>
      </w:tr>
      <w:tr w:rsidR="00E3754D" w:rsidRPr="00D240E7" w:rsidTr="00BF6779">
        <w:trPr>
          <w:jc w:val="center"/>
        </w:trPr>
        <w:tc>
          <w:tcPr>
            <w:tcW w:w="1720" w:type="dxa"/>
          </w:tcPr>
          <w:p w:rsidR="00E3754D" w:rsidRDefault="00E3754D" w:rsidP="00BF6779">
            <w:pPr>
              <w:pStyle w:val="Encabezado"/>
              <w:tabs>
                <w:tab w:val="clear" w:pos="4252"/>
                <w:tab w:val="clear" w:pos="8504"/>
              </w:tabs>
              <w:rPr>
                <w:rFonts w:ascii="Verdana" w:hAnsi="Verdana"/>
              </w:rPr>
            </w:pPr>
            <w:r>
              <w:rPr>
                <w:rFonts w:ascii="Verdana" w:hAnsi="Verdana"/>
              </w:rPr>
              <w:t>SQADAP</w:t>
            </w:r>
          </w:p>
        </w:tc>
        <w:tc>
          <w:tcPr>
            <w:tcW w:w="6094" w:type="dxa"/>
          </w:tcPr>
          <w:p w:rsidR="00E3754D" w:rsidRPr="00E3754D" w:rsidRDefault="00E3754D" w:rsidP="00BF6779">
            <w:pPr>
              <w:rPr>
                <w:rFonts w:ascii="Verdana" w:hAnsi="Verdana"/>
                <w:lang w:val="es-ES"/>
              </w:rPr>
            </w:pPr>
            <w:r w:rsidRPr="00E3754D">
              <w:rPr>
                <w:rFonts w:ascii="Verdana" w:hAnsi="Verdana"/>
                <w:lang w:val="es-ES"/>
              </w:rPr>
              <w:t>Documento de Evaluación y Ajuste del Plan de Calidad</w:t>
            </w:r>
          </w:p>
        </w:tc>
      </w:tr>
      <w:tr w:rsidR="00E3754D" w:rsidTr="00BF6779">
        <w:trPr>
          <w:jc w:val="center"/>
        </w:trPr>
        <w:tc>
          <w:tcPr>
            <w:tcW w:w="1720" w:type="dxa"/>
          </w:tcPr>
          <w:p w:rsidR="00E3754D" w:rsidRDefault="00E3754D" w:rsidP="00BF6779">
            <w:pPr>
              <w:rPr>
                <w:rFonts w:ascii="Verdana" w:hAnsi="Verdana"/>
                <w:lang w:val="fr-FR"/>
              </w:rPr>
            </w:pPr>
            <w:r>
              <w:rPr>
                <w:rFonts w:ascii="Verdana" w:hAnsi="Verdana"/>
                <w:lang w:val="fr-FR"/>
              </w:rPr>
              <w:t>SQARTF</w:t>
            </w:r>
          </w:p>
        </w:tc>
        <w:tc>
          <w:tcPr>
            <w:tcW w:w="6094" w:type="dxa"/>
          </w:tcPr>
          <w:p w:rsidR="00E3754D" w:rsidRDefault="00E3754D" w:rsidP="00BF6779">
            <w:pPr>
              <w:rPr>
                <w:rFonts w:ascii="Verdana" w:hAnsi="Verdana"/>
                <w:lang w:val="fr-FR"/>
              </w:rPr>
            </w:pPr>
            <w:r>
              <w:rPr>
                <w:rFonts w:ascii="Verdana" w:hAnsi="Verdana"/>
                <w:lang w:val="fr-FR"/>
              </w:rPr>
              <w:t>Informe de RTF</w:t>
            </w:r>
          </w:p>
        </w:tc>
      </w:tr>
      <w:tr w:rsidR="00E3754D" w:rsidTr="00BF6779">
        <w:trPr>
          <w:jc w:val="center"/>
        </w:trPr>
        <w:tc>
          <w:tcPr>
            <w:tcW w:w="1720" w:type="dxa"/>
          </w:tcPr>
          <w:p w:rsidR="00E3754D" w:rsidRDefault="00E3754D" w:rsidP="00BF6779">
            <w:pPr>
              <w:pStyle w:val="Encabezado"/>
              <w:tabs>
                <w:tab w:val="clear" w:pos="4252"/>
                <w:tab w:val="clear" w:pos="8504"/>
              </w:tabs>
              <w:rPr>
                <w:rFonts w:ascii="Verdana" w:hAnsi="Verdana"/>
              </w:rPr>
            </w:pPr>
            <w:r>
              <w:rPr>
                <w:rFonts w:ascii="Verdana" w:hAnsi="Verdana"/>
              </w:rPr>
              <w:t>SQAES</w:t>
            </w:r>
          </w:p>
        </w:tc>
        <w:tc>
          <w:tcPr>
            <w:tcW w:w="6094" w:type="dxa"/>
          </w:tcPr>
          <w:p w:rsidR="00E3754D" w:rsidRDefault="00E3754D" w:rsidP="00BF6779">
            <w:pPr>
              <w:rPr>
                <w:rFonts w:ascii="Verdana" w:hAnsi="Verdana"/>
                <w:lang w:val="es-ES_tradnl"/>
              </w:rPr>
            </w:pPr>
            <w:r>
              <w:rPr>
                <w:rFonts w:ascii="Verdana" w:hAnsi="Verdana"/>
                <w:lang w:val="es-ES_tradnl"/>
              </w:rPr>
              <w:t>Entrega Semanal de SQA</w:t>
            </w:r>
          </w:p>
        </w:tc>
      </w:tr>
      <w:tr w:rsidR="00E3754D" w:rsidRPr="00D240E7" w:rsidTr="00BF6779">
        <w:trPr>
          <w:jc w:val="center"/>
        </w:trPr>
        <w:tc>
          <w:tcPr>
            <w:tcW w:w="1720" w:type="dxa"/>
          </w:tcPr>
          <w:p w:rsidR="00E3754D" w:rsidRDefault="00E3754D" w:rsidP="00BF6779">
            <w:pPr>
              <w:rPr>
                <w:rFonts w:ascii="Verdana" w:hAnsi="Verdana"/>
                <w:lang w:val="es-ES_tradnl"/>
              </w:rPr>
            </w:pPr>
            <w:r>
              <w:rPr>
                <w:rFonts w:ascii="Verdana" w:hAnsi="Verdana"/>
                <w:lang w:val="es-ES_tradnl"/>
              </w:rPr>
              <w:t>SQAIR</w:t>
            </w:r>
          </w:p>
        </w:tc>
        <w:tc>
          <w:tcPr>
            <w:tcW w:w="6094" w:type="dxa"/>
          </w:tcPr>
          <w:p w:rsidR="00E3754D" w:rsidRDefault="00E3754D" w:rsidP="00BF6779">
            <w:pPr>
              <w:rPr>
                <w:rFonts w:ascii="Verdana" w:hAnsi="Verdana"/>
                <w:lang w:val="es-ES_tradnl"/>
              </w:rPr>
            </w:pPr>
            <w:r>
              <w:rPr>
                <w:rFonts w:ascii="Verdana" w:hAnsi="Verdana"/>
                <w:lang w:val="es-ES_tradnl"/>
              </w:rPr>
              <w:t>Informe de Revisión de SQA</w:t>
            </w:r>
          </w:p>
        </w:tc>
      </w:tr>
      <w:tr w:rsidR="00E3754D" w:rsidTr="00BF6779">
        <w:trPr>
          <w:jc w:val="center"/>
        </w:trPr>
        <w:tc>
          <w:tcPr>
            <w:tcW w:w="1720" w:type="dxa"/>
          </w:tcPr>
          <w:p w:rsidR="00E3754D" w:rsidRDefault="00E3754D" w:rsidP="00BF6779">
            <w:pPr>
              <w:rPr>
                <w:rFonts w:ascii="Verdana" w:hAnsi="Verdana"/>
                <w:lang w:val="es-ES_tradnl"/>
              </w:rPr>
            </w:pPr>
            <w:r>
              <w:rPr>
                <w:rFonts w:ascii="Verdana" w:hAnsi="Verdana"/>
                <w:lang w:val="es-ES_tradnl"/>
              </w:rPr>
              <w:t>SQADV</w:t>
            </w:r>
          </w:p>
        </w:tc>
        <w:tc>
          <w:tcPr>
            <w:tcW w:w="6094" w:type="dxa"/>
          </w:tcPr>
          <w:p w:rsidR="00E3754D" w:rsidRDefault="00E3754D" w:rsidP="00BF6779">
            <w:pPr>
              <w:rPr>
                <w:rFonts w:ascii="Verdana" w:hAnsi="Verdana"/>
                <w:lang w:val="es-ES_tradnl"/>
              </w:rPr>
            </w:pPr>
            <w:r>
              <w:rPr>
                <w:rFonts w:ascii="Verdana" w:hAnsi="Verdana"/>
                <w:lang w:val="es-ES_tradnl"/>
              </w:rPr>
              <w:t>Descripción de la Versión</w:t>
            </w:r>
          </w:p>
        </w:tc>
      </w:tr>
      <w:tr w:rsidR="00E3754D" w:rsidTr="00BF6779">
        <w:trPr>
          <w:jc w:val="center"/>
        </w:trPr>
        <w:tc>
          <w:tcPr>
            <w:tcW w:w="1720" w:type="dxa"/>
          </w:tcPr>
          <w:p w:rsidR="00E3754D" w:rsidRDefault="00E3754D" w:rsidP="00BF6779">
            <w:pPr>
              <w:rPr>
                <w:rFonts w:ascii="Verdana" w:hAnsi="Verdana"/>
                <w:lang w:val="es-ES_tradnl"/>
              </w:rPr>
            </w:pPr>
            <w:r>
              <w:rPr>
                <w:rFonts w:ascii="Verdana" w:hAnsi="Verdana"/>
                <w:lang w:val="es-ES_tradnl"/>
              </w:rPr>
              <w:t>SQANV</w:t>
            </w:r>
          </w:p>
        </w:tc>
        <w:tc>
          <w:tcPr>
            <w:tcW w:w="6094" w:type="dxa"/>
          </w:tcPr>
          <w:p w:rsidR="00E3754D" w:rsidRDefault="00E3754D" w:rsidP="00BF6779">
            <w:pPr>
              <w:rPr>
                <w:rFonts w:ascii="Verdana" w:hAnsi="Verdana"/>
                <w:lang w:val="es-ES_tradnl"/>
              </w:rPr>
            </w:pPr>
            <w:r>
              <w:rPr>
                <w:rFonts w:ascii="Verdana" w:hAnsi="Verdana"/>
                <w:lang w:val="es-ES_tradnl"/>
              </w:rPr>
              <w:t>Notas de la Versión</w:t>
            </w:r>
          </w:p>
        </w:tc>
      </w:tr>
      <w:tr w:rsidR="00E3754D" w:rsidTr="00BF6779">
        <w:trPr>
          <w:jc w:val="center"/>
        </w:trPr>
        <w:tc>
          <w:tcPr>
            <w:tcW w:w="1720" w:type="dxa"/>
          </w:tcPr>
          <w:p w:rsidR="00E3754D" w:rsidRDefault="00E3754D" w:rsidP="00BF6779">
            <w:pPr>
              <w:pStyle w:val="Encabezado"/>
              <w:tabs>
                <w:tab w:val="clear" w:pos="4252"/>
                <w:tab w:val="clear" w:pos="8504"/>
              </w:tabs>
              <w:rPr>
                <w:rFonts w:ascii="Verdana" w:hAnsi="Verdana"/>
              </w:rPr>
            </w:pPr>
            <w:r>
              <w:rPr>
                <w:rFonts w:ascii="Verdana" w:hAnsi="Verdana"/>
              </w:rPr>
              <w:t>SQAIF</w:t>
            </w:r>
          </w:p>
        </w:tc>
        <w:tc>
          <w:tcPr>
            <w:tcW w:w="6094" w:type="dxa"/>
          </w:tcPr>
          <w:p w:rsidR="00E3754D" w:rsidRDefault="00E3754D" w:rsidP="00BF6779">
            <w:pPr>
              <w:rPr>
                <w:rFonts w:ascii="Verdana" w:hAnsi="Verdana"/>
                <w:lang w:val="es-ES_tradnl"/>
              </w:rPr>
            </w:pPr>
            <w:r>
              <w:rPr>
                <w:rFonts w:ascii="Verdana" w:hAnsi="Verdana"/>
                <w:lang w:val="es-ES_tradnl"/>
              </w:rPr>
              <w:t>Informe Final de SQA</w:t>
            </w:r>
          </w:p>
        </w:tc>
      </w:tr>
    </w:tbl>
    <w:p w:rsidR="00E3754D" w:rsidRDefault="00E3754D" w:rsidP="00E3754D">
      <w:pPr>
        <w:pStyle w:val="MNormal"/>
      </w:pPr>
    </w:p>
    <w:p w:rsidR="00E3754D" w:rsidRDefault="00E3754D" w:rsidP="00E3754D">
      <w:pPr>
        <w:pStyle w:val="Encabezado"/>
        <w:tabs>
          <w:tab w:val="clear" w:pos="4252"/>
          <w:tab w:val="clear" w:pos="8504"/>
          <w:tab w:val="left" w:pos="284"/>
          <w:tab w:val="left" w:pos="567"/>
          <w:tab w:val="left" w:pos="993"/>
        </w:tabs>
        <w:ind w:left="993"/>
        <w:rPr>
          <w:rFonts w:ascii="Verdana" w:hAnsi="Verdana"/>
          <w:u w:val="single"/>
        </w:rPr>
      </w:pPr>
      <w:proofErr w:type="spellStart"/>
      <w:r>
        <w:rPr>
          <w:rFonts w:ascii="Verdana" w:hAnsi="Verdana"/>
          <w:u w:val="single"/>
        </w:rPr>
        <w:t>Gestión</w:t>
      </w:r>
      <w:proofErr w:type="spellEnd"/>
      <w:r>
        <w:rPr>
          <w:rFonts w:ascii="Verdana" w:hAnsi="Verdana"/>
          <w:u w:val="single"/>
        </w:rPr>
        <w:t xml:space="preserve"> de Proyecto (GP):</w:t>
      </w:r>
    </w:p>
    <w:p w:rsidR="00E3754D" w:rsidRDefault="00E3754D" w:rsidP="00E3754D">
      <w:pPr>
        <w:pStyle w:val="Encabezado"/>
        <w:tabs>
          <w:tab w:val="clear" w:pos="4252"/>
          <w:tab w:val="clear" w:pos="8504"/>
        </w:tabs>
        <w:ind w:left="708"/>
        <w:rPr>
          <w:sz w:val="1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20"/>
        <w:gridCol w:w="6094"/>
      </w:tblGrid>
      <w:tr w:rsidR="00E3754D" w:rsidTr="00BF6779">
        <w:trPr>
          <w:jc w:val="center"/>
        </w:trPr>
        <w:tc>
          <w:tcPr>
            <w:tcW w:w="1720" w:type="dxa"/>
            <w:shd w:val="clear" w:color="auto" w:fill="C0C0C0"/>
          </w:tcPr>
          <w:p w:rsidR="00E3754D" w:rsidRDefault="00E3754D" w:rsidP="00BF6779">
            <w:pPr>
              <w:pStyle w:val="estilo"/>
              <w:rPr>
                <w:b/>
              </w:rPr>
            </w:pPr>
            <w:r>
              <w:rPr>
                <w:b/>
              </w:rPr>
              <w:t>Nomenclatura</w:t>
            </w:r>
          </w:p>
        </w:tc>
        <w:tc>
          <w:tcPr>
            <w:tcW w:w="6094" w:type="dxa"/>
            <w:shd w:val="clear" w:color="auto" w:fill="C0C0C0"/>
          </w:tcPr>
          <w:p w:rsidR="00E3754D" w:rsidRDefault="00E3754D" w:rsidP="00BF6779">
            <w:pPr>
              <w:rPr>
                <w:rFonts w:ascii="Verdana" w:hAnsi="Verdana"/>
                <w:b/>
              </w:rPr>
            </w:pPr>
            <w:proofErr w:type="spellStart"/>
            <w:r>
              <w:rPr>
                <w:rFonts w:ascii="Verdana" w:hAnsi="Verdana"/>
                <w:b/>
              </w:rPr>
              <w:t>Entregable</w:t>
            </w:r>
            <w:proofErr w:type="spellEnd"/>
          </w:p>
        </w:tc>
      </w:tr>
      <w:tr w:rsidR="00E3754D" w:rsidTr="00BF6779">
        <w:trPr>
          <w:jc w:val="center"/>
        </w:trPr>
        <w:tc>
          <w:tcPr>
            <w:tcW w:w="1720" w:type="dxa"/>
          </w:tcPr>
          <w:p w:rsidR="00E3754D" w:rsidRDefault="00E3754D" w:rsidP="00BF6779">
            <w:pPr>
              <w:pStyle w:val="estilo"/>
            </w:pPr>
            <w:r>
              <w:t>GPPLA</w:t>
            </w:r>
          </w:p>
        </w:tc>
        <w:tc>
          <w:tcPr>
            <w:tcW w:w="6094" w:type="dxa"/>
          </w:tcPr>
          <w:p w:rsidR="00E3754D" w:rsidRDefault="00E3754D" w:rsidP="00BF6779">
            <w:pPr>
              <w:rPr>
                <w:rFonts w:ascii="Verdana" w:hAnsi="Verdana"/>
                <w:lang w:val="es-ES_tradnl"/>
              </w:rPr>
            </w:pPr>
            <w:r>
              <w:rPr>
                <w:rFonts w:ascii="Verdana" w:hAnsi="Verdana"/>
                <w:lang w:val="es-ES_tradnl"/>
              </w:rPr>
              <w:t>Plan de Proyecto</w:t>
            </w:r>
          </w:p>
        </w:tc>
      </w:tr>
      <w:tr w:rsidR="00E3754D" w:rsidRPr="00D240E7" w:rsidTr="00BF6779">
        <w:trPr>
          <w:jc w:val="center"/>
        </w:trPr>
        <w:tc>
          <w:tcPr>
            <w:tcW w:w="1720" w:type="dxa"/>
          </w:tcPr>
          <w:p w:rsidR="00E3754D" w:rsidRDefault="00E3754D" w:rsidP="00BF6779">
            <w:pPr>
              <w:pStyle w:val="estilo"/>
            </w:pPr>
            <w:r>
              <w:t>GPISP</w:t>
            </w:r>
          </w:p>
        </w:tc>
        <w:tc>
          <w:tcPr>
            <w:tcW w:w="6094" w:type="dxa"/>
          </w:tcPr>
          <w:p w:rsidR="00E3754D" w:rsidRDefault="00E3754D" w:rsidP="00BF6779">
            <w:pPr>
              <w:rPr>
                <w:rFonts w:ascii="Verdana" w:hAnsi="Verdana"/>
                <w:lang w:val="es-ES_tradnl"/>
              </w:rPr>
            </w:pPr>
            <w:r>
              <w:rPr>
                <w:rFonts w:ascii="Verdana" w:hAnsi="Verdana"/>
                <w:lang w:val="es-ES_tradnl"/>
              </w:rPr>
              <w:t>Informe de Situación del Proyecto</w:t>
            </w:r>
          </w:p>
        </w:tc>
      </w:tr>
      <w:tr w:rsidR="00E3754D" w:rsidTr="00BF6779">
        <w:trPr>
          <w:jc w:val="center"/>
        </w:trPr>
        <w:tc>
          <w:tcPr>
            <w:tcW w:w="1720" w:type="dxa"/>
          </w:tcPr>
          <w:p w:rsidR="00E3754D" w:rsidRDefault="00E3754D" w:rsidP="00BF6779">
            <w:pPr>
              <w:pStyle w:val="estilo"/>
            </w:pPr>
            <w:r>
              <w:t>GPEM</w:t>
            </w:r>
          </w:p>
        </w:tc>
        <w:tc>
          <w:tcPr>
            <w:tcW w:w="6094" w:type="dxa"/>
          </w:tcPr>
          <w:p w:rsidR="00E3754D" w:rsidRDefault="00E3754D" w:rsidP="00BF6779">
            <w:pPr>
              <w:rPr>
                <w:rFonts w:ascii="Verdana" w:hAnsi="Verdana"/>
                <w:lang w:val="es-ES_tradnl"/>
              </w:rPr>
            </w:pPr>
            <w:r>
              <w:rPr>
                <w:rFonts w:ascii="Verdana" w:hAnsi="Verdana"/>
                <w:lang w:val="es-ES_tradnl"/>
              </w:rPr>
              <w:t>Estimaciones y Mediciones</w:t>
            </w:r>
          </w:p>
        </w:tc>
      </w:tr>
      <w:tr w:rsidR="00E3754D" w:rsidTr="00BF6779">
        <w:trPr>
          <w:jc w:val="center"/>
        </w:trPr>
        <w:tc>
          <w:tcPr>
            <w:tcW w:w="1720" w:type="dxa"/>
          </w:tcPr>
          <w:p w:rsidR="00E3754D" w:rsidRDefault="00E3754D" w:rsidP="00BF6779">
            <w:pPr>
              <w:pStyle w:val="estilo"/>
            </w:pPr>
            <w:r>
              <w:t>GPDRI</w:t>
            </w:r>
          </w:p>
        </w:tc>
        <w:tc>
          <w:tcPr>
            <w:tcW w:w="6094" w:type="dxa"/>
          </w:tcPr>
          <w:p w:rsidR="00E3754D" w:rsidRDefault="00E3754D" w:rsidP="00BF6779">
            <w:pPr>
              <w:rPr>
                <w:rFonts w:ascii="Verdana" w:hAnsi="Verdana"/>
                <w:lang w:val="es-ES_tradnl"/>
              </w:rPr>
            </w:pPr>
            <w:r>
              <w:rPr>
                <w:rFonts w:ascii="Verdana" w:hAnsi="Verdana"/>
                <w:lang w:val="es-ES_tradnl"/>
              </w:rPr>
              <w:t>Documento de Riesgos</w:t>
            </w:r>
          </w:p>
        </w:tc>
      </w:tr>
      <w:tr w:rsidR="00E3754D" w:rsidTr="00BF6779">
        <w:trPr>
          <w:jc w:val="center"/>
        </w:trPr>
        <w:tc>
          <w:tcPr>
            <w:tcW w:w="1720" w:type="dxa"/>
          </w:tcPr>
          <w:p w:rsidR="00E3754D" w:rsidRDefault="00E3754D" w:rsidP="00BF6779">
            <w:pPr>
              <w:pStyle w:val="estilo"/>
            </w:pPr>
            <w:r>
              <w:t>GPRAC</w:t>
            </w:r>
          </w:p>
        </w:tc>
        <w:tc>
          <w:tcPr>
            <w:tcW w:w="6094" w:type="dxa"/>
          </w:tcPr>
          <w:p w:rsidR="00E3754D" w:rsidRDefault="00E3754D" w:rsidP="00BF6779">
            <w:pPr>
              <w:rPr>
                <w:rFonts w:ascii="Verdana" w:hAnsi="Verdana"/>
                <w:lang w:val="es-ES_tradnl"/>
              </w:rPr>
            </w:pPr>
            <w:r>
              <w:rPr>
                <w:rFonts w:ascii="Verdana" w:hAnsi="Verdana"/>
                <w:lang w:val="es-ES_tradnl"/>
              </w:rPr>
              <w:t>Registro de Actividades</w:t>
            </w:r>
          </w:p>
        </w:tc>
      </w:tr>
      <w:tr w:rsidR="00E3754D" w:rsidTr="00BF6779">
        <w:trPr>
          <w:jc w:val="center"/>
        </w:trPr>
        <w:tc>
          <w:tcPr>
            <w:tcW w:w="1720" w:type="dxa"/>
          </w:tcPr>
          <w:p w:rsidR="00E3754D" w:rsidRDefault="00E3754D" w:rsidP="00BF6779">
            <w:pPr>
              <w:pStyle w:val="estilo"/>
            </w:pPr>
            <w:r>
              <w:t>GPIFP</w:t>
            </w:r>
          </w:p>
        </w:tc>
        <w:tc>
          <w:tcPr>
            <w:tcW w:w="6094" w:type="dxa"/>
          </w:tcPr>
          <w:p w:rsidR="00E3754D" w:rsidRDefault="00E3754D" w:rsidP="00BF6779">
            <w:pPr>
              <w:rPr>
                <w:rFonts w:ascii="Verdana" w:hAnsi="Verdana"/>
                <w:lang w:val="es-ES_tradnl"/>
              </w:rPr>
            </w:pPr>
            <w:r>
              <w:rPr>
                <w:rFonts w:ascii="Verdana" w:hAnsi="Verdana"/>
                <w:lang w:val="es-ES_tradnl"/>
              </w:rPr>
              <w:t>Informe Final de Proyecto</w:t>
            </w:r>
          </w:p>
        </w:tc>
      </w:tr>
      <w:tr w:rsidR="00E3754D" w:rsidRPr="00D240E7" w:rsidTr="00BF6779">
        <w:trPr>
          <w:jc w:val="center"/>
        </w:trPr>
        <w:tc>
          <w:tcPr>
            <w:tcW w:w="1720" w:type="dxa"/>
          </w:tcPr>
          <w:p w:rsidR="00E3754D" w:rsidRDefault="00E3754D" w:rsidP="00BF6779">
            <w:pPr>
              <w:pStyle w:val="estilo"/>
            </w:pPr>
            <w:r>
              <w:t>GPARE</w:t>
            </w:r>
          </w:p>
        </w:tc>
        <w:tc>
          <w:tcPr>
            <w:tcW w:w="6094" w:type="dxa"/>
          </w:tcPr>
          <w:p w:rsidR="00E3754D" w:rsidRDefault="00E3754D" w:rsidP="00BF6779">
            <w:pPr>
              <w:rPr>
                <w:rFonts w:ascii="Verdana" w:hAnsi="Verdana"/>
                <w:lang w:val="es-ES_tradnl"/>
              </w:rPr>
            </w:pPr>
            <w:r>
              <w:rPr>
                <w:rFonts w:ascii="Verdana" w:hAnsi="Verdana"/>
                <w:lang w:val="es-ES_tradnl"/>
              </w:rPr>
              <w:t>Acta de la Reunión de Equipo</w:t>
            </w:r>
          </w:p>
        </w:tc>
      </w:tr>
      <w:tr w:rsidR="00E3754D" w:rsidTr="00BF6779">
        <w:trPr>
          <w:jc w:val="center"/>
        </w:trPr>
        <w:tc>
          <w:tcPr>
            <w:tcW w:w="1720" w:type="dxa"/>
          </w:tcPr>
          <w:p w:rsidR="00E3754D" w:rsidRDefault="00E3754D" w:rsidP="00BF6779">
            <w:pPr>
              <w:pStyle w:val="estilo"/>
            </w:pPr>
            <w:r>
              <w:t>GPPIT</w:t>
            </w:r>
          </w:p>
        </w:tc>
        <w:tc>
          <w:tcPr>
            <w:tcW w:w="6094" w:type="dxa"/>
          </w:tcPr>
          <w:p w:rsidR="00E3754D" w:rsidRDefault="00E3754D" w:rsidP="00BF6779">
            <w:pPr>
              <w:rPr>
                <w:rFonts w:ascii="Verdana" w:hAnsi="Verdana"/>
                <w:lang w:val="es-ES_tradnl"/>
              </w:rPr>
            </w:pPr>
            <w:r>
              <w:rPr>
                <w:rFonts w:ascii="Verdana" w:hAnsi="Verdana"/>
                <w:lang w:val="es-ES_tradnl"/>
              </w:rPr>
              <w:t>Plan de la Iteración</w:t>
            </w:r>
          </w:p>
        </w:tc>
      </w:tr>
      <w:tr w:rsidR="00E3754D" w:rsidTr="00BF6779">
        <w:trPr>
          <w:jc w:val="center"/>
        </w:trPr>
        <w:tc>
          <w:tcPr>
            <w:tcW w:w="1720" w:type="dxa"/>
          </w:tcPr>
          <w:p w:rsidR="00E3754D" w:rsidRDefault="00E3754D" w:rsidP="00BF6779">
            <w:pPr>
              <w:pStyle w:val="estilo"/>
            </w:pPr>
            <w:r>
              <w:t>GPPDE</w:t>
            </w:r>
          </w:p>
        </w:tc>
        <w:tc>
          <w:tcPr>
            <w:tcW w:w="6094" w:type="dxa"/>
          </w:tcPr>
          <w:p w:rsidR="00E3754D" w:rsidRDefault="00E3754D" w:rsidP="00BF6779">
            <w:pPr>
              <w:rPr>
                <w:rFonts w:ascii="Verdana" w:hAnsi="Verdana"/>
                <w:lang w:val="es-ES_tradnl"/>
              </w:rPr>
            </w:pPr>
            <w:r>
              <w:rPr>
                <w:rFonts w:ascii="Verdana" w:hAnsi="Verdana"/>
                <w:lang w:val="es-ES_tradnl"/>
              </w:rPr>
              <w:t>Plan de Desarrollo</w:t>
            </w:r>
          </w:p>
        </w:tc>
      </w:tr>
      <w:tr w:rsidR="00E3754D" w:rsidRPr="00D240E7" w:rsidTr="00BF6779">
        <w:trPr>
          <w:jc w:val="center"/>
        </w:trPr>
        <w:tc>
          <w:tcPr>
            <w:tcW w:w="1720" w:type="dxa"/>
          </w:tcPr>
          <w:p w:rsidR="00E3754D" w:rsidRDefault="00E3754D" w:rsidP="00BF6779">
            <w:pPr>
              <w:pStyle w:val="estilo"/>
            </w:pPr>
            <w:r>
              <w:t>GPICF</w:t>
            </w:r>
          </w:p>
        </w:tc>
        <w:tc>
          <w:tcPr>
            <w:tcW w:w="6094" w:type="dxa"/>
          </w:tcPr>
          <w:p w:rsidR="00E3754D" w:rsidRDefault="00E3754D" w:rsidP="00BF6779">
            <w:pPr>
              <w:rPr>
                <w:rFonts w:ascii="Verdana" w:hAnsi="Verdana"/>
                <w:lang w:val="es-ES_tradnl"/>
              </w:rPr>
            </w:pPr>
            <w:r>
              <w:rPr>
                <w:rFonts w:ascii="Verdana" w:hAnsi="Verdana"/>
                <w:lang w:val="es-ES_tradnl"/>
              </w:rPr>
              <w:t>Informe de Conclusiones de la Fase</w:t>
            </w:r>
          </w:p>
        </w:tc>
      </w:tr>
      <w:tr w:rsidR="00E3754D" w:rsidRPr="00D240E7" w:rsidTr="00BF6779">
        <w:trPr>
          <w:jc w:val="center"/>
        </w:trPr>
        <w:tc>
          <w:tcPr>
            <w:tcW w:w="1720" w:type="dxa"/>
          </w:tcPr>
          <w:p w:rsidR="00E3754D" w:rsidRDefault="00E3754D" w:rsidP="00BF6779">
            <w:pPr>
              <w:pStyle w:val="estilo"/>
            </w:pPr>
            <w:r>
              <w:t>GPPDIP</w:t>
            </w:r>
          </w:p>
        </w:tc>
        <w:tc>
          <w:tcPr>
            <w:tcW w:w="6094" w:type="dxa"/>
          </w:tcPr>
          <w:p w:rsidR="00E3754D" w:rsidRDefault="00E3754D" w:rsidP="00BF6779">
            <w:pPr>
              <w:rPr>
                <w:rFonts w:ascii="Verdana" w:hAnsi="Verdana"/>
                <w:lang w:val="es-ES_tradnl"/>
              </w:rPr>
            </w:pPr>
            <w:r>
              <w:rPr>
                <w:rFonts w:ascii="Verdana" w:hAnsi="Verdana"/>
                <w:lang w:val="es-ES_tradnl"/>
              </w:rPr>
              <w:t>Presentación en Diapositivas del Proyecto</w:t>
            </w:r>
          </w:p>
        </w:tc>
      </w:tr>
      <w:tr w:rsidR="00E3754D" w:rsidRPr="00D240E7" w:rsidTr="00BF6779">
        <w:trPr>
          <w:jc w:val="center"/>
        </w:trPr>
        <w:tc>
          <w:tcPr>
            <w:tcW w:w="1720" w:type="dxa"/>
          </w:tcPr>
          <w:p w:rsidR="00E3754D" w:rsidRDefault="00E3754D" w:rsidP="00BF6779">
            <w:pPr>
              <w:pStyle w:val="estilo"/>
            </w:pPr>
            <w:r>
              <w:lastRenderedPageBreak/>
              <w:t>GPPDP</w:t>
            </w:r>
          </w:p>
        </w:tc>
        <w:tc>
          <w:tcPr>
            <w:tcW w:w="6094" w:type="dxa"/>
          </w:tcPr>
          <w:p w:rsidR="00E3754D" w:rsidRDefault="00E3754D" w:rsidP="00BF6779">
            <w:pPr>
              <w:rPr>
                <w:rFonts w:ascii="Verdana" w:hAnsi="Verdana"/>
                <w:lang w:val="es-ES_tradnl"/>
              </w:rPr>
            </w:pPr>
            <w:r>
              <w:rPr>
                <w:rFonts w:ascii="Verdana" w:hAnsi="Verdana"/>
                <w:lang w:val="es-ES_tradnl"/>
              </w:rPr>
              <w:t>Presentación al Director del Proyecto</w:t>
            </w:r>
          </w:p>
        </w:tc>
      </w:tr>
      <w:tr w:rsidR="00E3754D" w:rsidRPr="00D240E7" w:rsidTr="00BF6779">
        <w:trPr>
          <w:jc w:val="center"/>
        </w:trPr>
        <w:tc>
          <w:tcPr>
            <w:tcW w:w="1720" w:type="dxa"/>
          </w:tcPr>
          <w:p w:rsidR="00E3754D" w:rsidRDefault="00E3754D" w:rsidP="00BF6779">
            <w:pPr>
              <w:pStyle w:val="estilo"/>
            </w:pPr>
            <w:r>
              <w:t>GPARD</w:t>
            </w:r>
          </w:p>
        </w:tc>
        <w:tc>
          <w:tcPr>
            <w:tcW w:w="6094" w:type="dxa"/>
          </w:tcPr>
          <w:p w:rsidR="00E3754D" w:rsidRDefault="00E3754D" w:rsidP="00BF6779">
            <w:pPr>
              <w:rPr>
                <w:rFonts w:ascii="Verdana" w:hAnsi="Verdana"/>
                <w:lang w:val="es-ES_tradnl"/>
              </w:rPr>
            </w:pPr>
            <w:r>
              <w:rPr>
                <w:rFonts w:ascii="Verdana" w:hAnsi="Verdana"/>
                <w:lang w:val="es-ES_tradnl"/>
              </w:rPr>
              <w:t>Acta de la Reunión con el Director del Proyecto</w:t>
            </w:r>
          </w:p>
        </w:tc>
      </w:tr>
      <w:tr w:rsidR="00E3754D" w:rsidRPr="00D240E7" w:rsidTr="00BF6779">
        <w:trPr>
          <w:jc w:val="center"/>
        </w:trPr>
        <w:tc>
          <w:tcPr>
            <w:tcW w:w="1720" w:type="dxa"/>
          </w:tcPr>
          <w:p w:rsidR="00E3754D" w:rsidRDefault="00E3754D" w:rsidP="00BF6779">
            <w:pPr>
              <w:pStyle w:val="Encabezado"/>
              <w:tabs>
                <w:tab w:val="clear" w:pos="4252"/>
                <w:tab w:val="clear" w:pos="8504"/>
              </w:tabs>
              <w:rPr>
                <w:rFonts w:ascii="Verdana" w:hAnsi="Verdana"/>
              </w:rPr>
            </w:pPr>
            <w:r>
              <w:rPr>
                <w:rFonts w:ascii="Verdana" w:hAnsi="Verdana"/>
              </w:rPr>
              <w:t>GPOODAP</w:t>
            </w:r>
          </w:p>
        </w:tc>
        <w:tc>
          <w:tcPr>
            <w:tcW w:w="6094" w:type="dxa"/>
          </w:tcPr>
          <w:p w:rsidR="00E3754D" w:rsidRPr="00E3754D" w:rsidRDefault="00E3754D" w:rsidP="00BF6779">
            <w:pPr>
              <w:rPr>
                <w:rFonts w:ascii="Verdana" w:hAnsi="Verdana"/>
                <w:lang w:val="es-ES"/>
              </w:rPr>
            </w:pPr>
            <w:r w:rsidRPr="00E3754D">
              <w:rPr>
                <w:rFonts w:ascii="Verdana" w:hAnsi="Verdana"/>
                <w:lang w:val="es-ES"/>
              </w:rPr>
              <w:t>Documento de Evaluación y Ajuste al Plan de Proyecto</w:t>
            </w:r>
          </w:p>
        </w:tc>
      </w:tr>
      <w:tr w:rsidR="00E3754D" w:rsidRPr="00D240E7" w:rsidTr="00BF6779">
        <w:trPr>
          <w:jc w:val="center"/>
        </w:trPr>
        <w:tc>
          <w:tcPr>
            <w:tcW w:w="1720" w:type="dxa"/>
          </w:tcPr>
          <w:p w:rsidR="00E3754D" w:rsidRDefault="00E3754D" w:rsidP="00BF6779">
            <w:pPr>
              <w:pStyle w:val="Encabezado"/>
              <w:tabs>
                <w:tab w:val="clear" w:pos="4252"/>
                <w:tab w:val="clear" w:pos="8504"/>
              </w:tabs>
              <w:rPr>
                <w:rFonts w:ascii="Verdana" w:hAnsi="Verdana"/>
              </w:rPr>
            </w:pPr>
            <w:r>
              <w:rPr>
                <w:rFonts w:ascii="Verdana" w:hAnsi="Verdana"/>
              </w:rPr>
              <w:t>GPIARI</w:t>
            </w:r>
          </w:p>
        </w:tc>
        <w:tc>
          <w:tcPr>
            <w:tcW w:w="6094" w:type="dxa"/>
          </w:tcPr>
          <w:p w:rsidR="00E3754D" w:rsidRPr="00E3754D" w:rsidRDefault="00E3754D" w:rsidP="00BF6779">
            <w:pPr>
              <w:rPr>
                <w:rFonts w:ascii="Verdana" w:hAnsi="Verdana"/>
                <w:lang w:val="es-ES"/>
              </w:rPr>
            </w:pPr>
            <w:r w:rsidRPr="00E3754D">
              <w:rPr>
                <w:rFonts w:ascii="Verdana" w:hAnsi="Verdana"/>
                <w:lang w:val="es-ES"/>
              </w:rPr>
              <w:t>Acta de la Reunión de Integración</w:t>
            </w:r>
          </w:p>
        </w:tc>
      </w:tr>
    </w:tbl>
    <w:p w:rsidR="00E3754D" w:rsidRDefault="00E3754D" w:rsidP="00E3754D">
      <w:pPr>
        <w:pStyle w:val="MNormal"/>
      </w:pPr>
    </w:p>
    <w:p w:rsidR="00E3754D" w:rsidRDefault="00E3754D" w:rsidP="00E3754D">
      <w:pPr>
        <w:pStyle w:val="Encabezado"/>
        <w:tabs>
          <w:tab w:val="clear" w:pos="4252"/>
          <w:tab w:val="clear" w:pos="8504"/>
          <w:tab w:val="left" w:pos="284"/>
          <w:tab w:val="left" w:pos="567"/>
          <w:tab w:val="left" w:pos="993"/>
        </w:tabs>
        <w:ind w:left="993"/>
        <w:rPr>
          <w:rFonts w:ascii="Verdana" w:hAnsi="Verdana"/>
          <w:u w:val="single"/>
        </w:rPr>
      </w:pPr>
      <w:proofErr w:type="spellStart"/>
      <w:r>
        <w:rPr>
          <w:rFonts w:ascii="Verdana" w:hAnsi="Verdana"/>
          <w:u w:val="single"/>
        </w:rPr>
        <w:t>Comunicación</w:t>
      </w:r>
      <w:proofErr w:type="spellEnd"/>
      <w:r>
        <w:rPr>
          <w:rFonts w:ascii="Verdana" w:hAnsi="Verdana"/>
          <w:u w:val="single"/>
        </w:rPr>
        <w:t xml:space="preserve"> (COM):</w:t>
      </w:r>
    </w:p>
    <w:p w:rsidR="00E3754D" w:rsidRDefault="00E3754D" w:rsidP="00E3754D">
      <w:pPr>
        <w:pStyle w:val="Encabezado"/>
        <w:tabs>
          <w:tab w:val="clear" w:pos="4252"/>
          <w:tab w:val="clear" w:pos="8504"/>
        </w:tabs>
        <w:ind w:left="708"/>
        <w:rPr>
          <w:sz w:val="1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20"/>
        <w:gridCol w:w="6094"/>
      </w:tblGrid>
      <w:tr w:rsidR="00E3754D" w:rsidTr="00BF6779">
        <w:trPr>
          <w:jc w:val="center"/>
        </w:trPr>
        <w:tc>
          <w:tcPr>
            <w:tcW w:w="1720" w:type="dxa"/>
            <w:shd w:val="clear" w:color="auto" w:fill="C0C0C0"/>
          </w:tcPr>
          <w:p w:rsidR="00E3754D" w:rsidRDefault="00E3754D" w:rsidP="00BF6779">
            <w:pPr>
              <w:pStyle w:val="estilo"/>
              <w:rPr>
                <w:b/>
              </w:rPr>
            </w:pPr>
            <w:r>
              <w:rPr>
                <w:b/>
              </w:rPr>
              <w:t>Nomenclatura</w:t>
            </w:r>
          </w:p>
        </w:tc>
        <w:tc>
          <w:tcPr>
            <w:tcW w:w="6094" w:type="dxa"/>
            <w:shd w:val="clear" w:color="auto" w:fill="C0C0C0"/>
          </w:tcPr>
          <w:p w:rsidR="00E3754D" w:rsidRDefault="00E3754D" w:rsidP="00BF6779">
            <w:pPr>
              <w:rPr>
                <w:rFonts w:ascii="Verdana" w:hAnsi="Verdana"/>
                <w:b/>
              </w:rPr>
            </w:pPr>
            <w:proofErr w:type="spellStart"/>
            <w:r>
              <w:rPr>
                <w:rFonts w:ascii="Verdana" w:hAnsi="Verdana"/>
                <w:b/>
              </w:rPr>
              <w:t>Entregable</w:t>
            </w:r>
            <w:proofErr w:type="spellEnd"/>
          </w:p>
        </w:tc>
      </w:tr>
      <w:tr w:rsidR="00E3754D" w:rsidTr="00BF6779">
        <w:trPr>
          <w:jc w:val="center"/>
        </w:trPr>
        <w:tc>
          <w:tcPr>
            <w:tcW w:w="1720" w:type="dxa"/>
          </w:tcPr>
          <w:p w:rsidR="00E3754D" w:rsidRDefault="00E3754D" w:rsidP="00BF6779">
            <w:pPr>
              <w:pStyle w:val="estilo"/>
            </w:pPr>
            <w:r>
              <w:t>COMDI</w:t>
            </w:r>
          </w:p>
        </w:tc>
        <w:tc>
          <w:tcPr>
            <w:tcW w:w="6094" w:type="dxa"/>
          </w:tcPr>
          <w:p w:rsidR="00E3754D" w:rsidRDefault="00E3754D" w:rsidP="00BF6779">
            <w:pPr>
              <w:rPr>
                <w:rFonts w:ascii="Verdana" w:hAnsi="Verdana"/>
                <w:lang w:val="es-ES_tradnl"/>
              </w:rPr>
            </w:pPr>
            <w:r>
              <w:rPr>
                <w:rFonts w:ascii="Verdana" w:hAnsi="Verdana"/>
                <w:lang w:val="es-ES_tradnl"/>
              </w:rPr>
              <w:t>Documento Informativo</w:t>
            </w:r>
          </w:p>
        </w:tc>
      </w:tr>
      <w:tr w:rsidR="00E3754D" w:rsidRPr="00D240E7" w:rsidTr="00BF6779">
        <w:trPr>
          <w:jc w:val="center"/>
        </w:trPr>
        <w:tc>
          <w:tcPr>
            <w:tcW w:w="1720" w:type="dxa"/>
          </w:tcPr>
          <w:p w:rsidR="00E3754D" w:rsidRDefault="00E3754D" w:rsidP="00BF6779">
            <w:pPr>
              <w:pStyle w:val="estilo"/>
            </w:pPr>
            <w:r>
              <w:t>COMENS</w:t>
            </w:r>
          </w:p>
        </w:tc>
        <w:tc>
          <w:tcPr>
            <w:tcW w:w="6094" w:type="dxa"/>
          </w:tcPr>
          <w:p w:rsidR="00E3754D" w:rsidRDefault="00E3754D" w:rsidP="00BF6779">
            <w:pPr>
              <w:rPr>
                <w:rFonts w:ascii="Verdana" w:hAnsi="Verdana"/>
                <w:lang w:val="es-ES_tradnl"/>
              </w:rPr>
            </w:pPr>
            <w:r>
              <w:rPr>
                <w:rFonts w:ascii="Verdana" w:hAnsi="Verdana"/>
                <w:lang w:val="es-ES_tradnl"/>
              </w:rPr>
              <w:t>Encuesta de Satisfacción del Cliente</w:t>
            </w:r>
          </w:p>
        </w:tc>
      </w:tr>
      <w:tr w:rsidR="00E3754D" w:rsidRPr="00D240E7" w:rsidTr="00BF6779">
        <w:trPr>
          <w:jc w:val="center"/>
        </w:trPr>
        <w:tc>
          <w:tcPr>
            <w:tcW w:w="1720" w:type="dxa"/>
          </w:tcPr>
          <w:p w:rsidR="00E3754D" w:rsidRDefault="00E3754D" w:rsidP="00BF6779">
            <w:pPr>
              <w:pStyle w:val="estilo"/>
            </w:pPr>
            <w:r>
              <w:t>COMEVS</w:t>
            </w:r>
          </w:p>
        </w:tc>
        <w:tc>
          <w:tcPr>
            <w:tcW w:w="6094" w:type="dxa"/>
          </w:tcPr>
          <w:p w:rsidR="00E3754D" w:rsidRDefault="00E3754D" w:rsidP="00BF6779">
            <w:pPr>
              <w:rPr>
                <w:rFonts w:ascii="Verdana" w:hAnsi="Verdana"/>
                <w:lang w:val="es-ES_tradnl"/>
              </w:rPr>
            </w:pPr>
            <w:r>
              <w:rPr>
                <w:rFonts w:ascii="Verdana" w:hAnsi="Verdana"/>
                <w:lang w:val="es-ES_tradnl"/>
              </w:rPr>
              <w:t>Evaluación de Satisfacción del Cliente</w:t>
            </w:r>
          </w:p>
        </w:tc>
      </w:tr>
    </w:tbl>
    <w:p w:rsidR="00E3754D" w:rsidRDefault="00E3754D" w:rsidP="00E3754D">
      <w:pPr>
        <w:pStyle w:val="MNormal"/>
        <w:rPr>
          <w:lang w:val="es-ES_tradnl"/>
        </w:rPr>
      </w:pPr>
    </w:p>
    <w:p w:rsidR="00E3754D" w:rsidRDefault="00E3754D" w:rsidP="00E3754D">
      <w:pPr>
        <w:pStyle w:val="MTema3"/>
      </w:pPr>
      <w:bookmarkStart w:id="49" w:name="_Toc81910498"/>
      <w:r>
        <w:t>Elementos de la Línea Base del Proyecto</w:t>
      </w:r>
      <w:bookmarkEnd w:id="49"/>
    </w:p>
    <w:p w:rsidR="00E3754D" w:rsidRDefault="00E3754D" w:rsidP="00E3754D">
      <w:pPr>
        <w:pStyle w:val="MTemaNormal"/>
      </w:pPr>
      <w:r>
        <w:t>En esta sección se detalla la Línea Base. Esto es, los elementos que pertenecen a la Línea Base del Proyecto, especificados por Fase del Proyecto y por iteraciones dentro de cada Fase.</w:t>
      </w:r>
    </w:p>
    <w:p w:rsidR="00E3754D" w:rsidRDefault="00E3754D" w:rsidP="00E3754D">
      <w:pPr>
        <w:pStyle w:val="MNormal"/>
        <w:ind w:left="851"/>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55"/>
        <w:gridCol w:w="2700"/>
        <w:gridCol w:w="2759"/>
      </w:tblGrid>
      <w:tr w:rsidR="00E3754D" w:rsidTr="00BF6779">
        <w:trPr>
          <w:cantSplit/>
          <w:jc w:val="center"/>
        </w:trPr>
        <w:tc>
          <w:tcPr>
            <w:tcW w:w="7814" w:type="dxa"/>
            <w:gridSpan w:val="3"/>
            <w:shd w:val="clear" w:color="auto" w:fill="C0C0C0"/>
          </w:tcPr>
          <w:p w:rsidR="00E3754D" w:rsidRDefault="00E3754D" w:rsidP="00BF6779">
            <w:pPr>
              <w:pStyle w:val="estilo"/>
              <w:rPr>
                <w:b/>
              </w:rPr>
            </w:pPr>
            <w:r>
              <w:rPr>
                <w:b/>
              </w:rPr>
              <w:t>FASE: Análisis y diseño</w:t>
            </w:r>
          </w:p>
        </w:tc>
      </w:tr>
      <w:tr w:rsidR="00E3754D" w:rsidTr="00BF6779">
        <w:trPr>
          <w:cantSplit/>
          <w:jc w:val="center"/>
        </w:trPr>
        <w:tc>
          <w:tcPr>
            <w:tcW w:w="7814" w:type="dxa"/>
            <w:gridSpan w:val="3"/>
            <w:shd w:val="clear" w:color="auto" w:fill="C0C0C0"/>
          </w:tcPr>
          <w:p w:rsidR="00E3754D" w:rsidRDefault="00E3754D" w:rsidP="00BF6779">
            <w:pPr>
              <w:pStyle w:val="estilo"/>
              <w:rPr>
                <w:b/>
              </w:rPr>
            </w:pPr>
            <w:r>
              <w:rPr>
                <w:b/>
              </w:rPr>
              <w:t>ITERACIÓN: primera.</w:t>
            </w:r>
          </w:p>
        </w:tc>
      </w:tr>
      <w:tr w:rsidR="00E3754D" w:rsidTr="00BF6779">
        <w:trPr>
          <w:cantSplit/>
          <w:jc w:val="center"/>
        </w:trPr>
        <w:tc>
          <w:tcPr>
            <w:tcW w:w="2355" w:type="dxa"/>
            <w:shd w:val="clear" w:color="auto" w:fill="C0C0C0"/>
          </w:tcPr>
          <w:p w:rsidR="00E3754D" w:rsidRDefault="00E3754D" w:rsidP="00BF6779">
            <w:pPr>
              <w:pStyle w:val="estilo"/>
              <w:rPr>
                <w:b/>
              </w:rPr>
            </w:pPr>
            <w:r>
              <w:rPr>
                <w:b/>
              </w:rPr>
              <w:t>Elemento</w:t>
            </w:r>
          </w:p>
        </w:tc>
        <w:tc>
          <w:tcPr>
            <w:tcW w:w="2700" w:type="dxa"/>
            <w:shd w:val="clear" w:color="auto" w:fill="C0C0C0"/>
          </w:tcPr>
          <w:p w:rsidR="00E3754D" w:rsidRDefault="00E3754D" w:rsidP="00BF6779">
            <w:pPr>
              <w:pStyle w:val="estilo"/>
              <w:rPr>
                <w:b/>
              </w:rPr>
            </w:pPr>
            <w:r>
              <w:rPr>
                <w:b/>
              </w:rPr>
              <w:t>Descripción</w:t>
            </w:r>
          </w:p>
        </w:tc>
        <w:tc>
          <w:tcPr>
            <w:tcW w:w="2759" w:type="dxa"/>
            <w:shd w:val="clear" w:color="auto" w:fill="C0C0C0"/>
          </w:tcPr>
          <w:p w:rsidR="00E3754D" w:rsidRDefault="00E3754D" w:rsidP="00BF6779">
            <w:pPr>
              <w:pStyle w:val="estilo"/>
              <w:rPr>
                <w:b/>
              </w:rPr>
            </w:pPr>
            <w:r>
              <w:rPr>
                <w:b/>
              </w:rPr>
              <w:t>Disciplina</w:t>
            </w:r>
          </w:p>
        </w:tc>
      </w:tr>
      <w:tr w:rsidR="00E3754D" w:rsidTr="00BF6779">
        <w:trPr>
          <w:jc w:val="center"/>
        </w:trPr>
        <w:tc>
          <w:tcPr>
            <w:tcW w:w="2355" w:type="dxa"/>
          </w:tcPr>
          <w:p w:rsidR="00E3754D" w:rsidRDefault="00E3754D" w:rsidP="00BF6779">
            <w:pPr>
              <w:pStyle w:val="estilo"/>
            </w:pPr>
            <w:r>
              <w:t>Especificación de requisitos de software</w:t>
            </w:r>
          </w:p>
        </w:tc>
        <w:tc>
          <w:tcPr>
            <w:tcW w:w="2700" w:type="dxa"/>
          </w:tcPr>
          <w:p w:rsidR="00E3754D" w:rsidRDefault="00E3754D" w:rsidP="00BF6779">
            <w:pPr>
              <w:rPr>
                <w:rFonts w:ascii="Verdana" w:hAnsi="Verdana"/>
                <w:lang w:val="es-ES_tradnl"/>
              </w:rPr>
            </w:pPr>
            <w:r>
              <w:rPr>
                <w:rFonts w:ascii="Verdana" w:hAnsi="Verdana"/>
                <w:lang w:val="es-ES_tradnl"/>
              </w:rPr>
              <w:t>Es el documento el cual compila todos los requerimientos del sistema</w:t>
            </w:r>
          </w:p>
        </w:tc>
        <w:tc>
          <w:tcPr>
            <w:tcW w:w="2759" w:type="dxa"/>
          </w:tcPr>
          <w:p w:rsidR="00E3754D" w:rsidRDefault="00E3754D" w:rsidP="00BF6779">
            <w:pPr>
              <w:rPr>
                <w:rFonts w:ascii="Verdana" w:hAnsi="Verdana"/>
                <w:lang w:val="es-ES_tradnl"/>
              </w:rPr>
            </w:pPr>
            <w:r>
              <w:rPr>
                <w:rFonts w:ascii="Verdana" w:hAnsi="Verdana"/>
                <w:lang w:val="es-ES_tradnl"/>
              </w:rPr>
              <w:t>Análisis y diseño</w:t>
            </w:r>
          </w:p>
        </w:tc>
      </w:tr>
      <w:tr w:rsidR="00E3754D" w:rsidTr="00BF6779">
        <w:trPr>
          <w:jc w:val="center"/>
        </w:trPr>
        <w:tc>
          <w:tcPr>
            <w:tcW w:w="2355" w:type="dxa"/>
          </w:tcPr>
          <w:p w:rsidR="00E3754D" w:rsidRDefault="00E3754D" w:rsidP="00BF6779">
            <w:pPr>
              <w:pStyle w:val="estilo"/>
            </w:pPr>
            <w:r>
              <w:t>Análisis de riesgos</w:t>
            </w:r>
          </w:p>
        </w:tc>
        <w:tc>
          <w:tcPr>
            <w:tcW w:w="2700" w:type="dxa"/>
          </w:tcPr>
          <w:p w:rsidR="00E3754D" w:rsidRDefault="00E3754D" w:rsidP="00BF6779">
            <w:pPr>
              <w:rPr>
                <w:rFonts w:ascii="Verdana" w:hAnsi="Verdana"/>
                <w:lang w:val="es-ES_tradnl"/>
              </w:rPr>
            </w:pPr>
            <w:r>
              <w:rPr>
                <w:rFonts w:ascii="Verdana" w:hAnsi="Verdana"/>
                <w:lang w:val="es-ES_tradnl"/>
              </w:rPr>
              <w:t>Es el documento que detalla cada uno de los riesgos del sistema</w:t>
            </w:r>
          </w:p>
        </w:tc>
        <w:tc>
          <w:tcPr>
            <w:tcW w:w="2759" w:type="dxa"/>
          </w:tcPr>
          <w:p w:rsidR="00E3754D" w:rsidRDefault="00E3754D" w:rsidP="00BF6779">
            <w:pPr>
              <w:rPr>
                <w:rFonts w:ascii="Verdana" w:hAnsi="Verdana"/>
                <w:lang w:val="es-ES_tradnl"/>
              </w:rPr>
            </w:pPr>
            <w:r>
              <w:rPr>
                <w:rFonts w:ascii="Verdana" w:hAnsi="Verdana"/>
                <w:lang w:val="es-ES_tradnl"/>
              </w:rPr>
              <w:t>Análisis y diseño</w:t>
            </w:r>
          </w:p>
        </w:tc>
      </w:tr>
      <w:tr w:rsidR="00E3754D" w:rsidTr="00BF6779">
        <w:trPr>
          <w:jc w:val="center"/>
        </w:trPr>
        <w:tc>
          <w:tcPr>
            <w:tcW w:w="2355" w:type="dxa"/>
          </w:tcPr>
          <w:p w:rsidR="00E3754D" w:rsidRDefault="00E3754D" w:rsidP="00BF6779">
            <w:pPr>
              <w:pStyle w:val="estilo"/>
            </w:pPr>
            <w:r>
              <w:t>Plan de configuración</w:t>
            </w:r>
          </w:p>
        </w:tc>
        <w:tc>
          <w:tcPr>
            <w:tcW w:w="2700" w:type="dxa"/>
          </w:tcPr>
          <w:p w:rsidR="00E3754D" w:rsidRDefault="00E3754D" w:rsidP="00BF6779">
            <w:pPr>
              <w:rPr>
                <w:rFonts w:ascii="Verdana" w:hAnsi="Verdana"/>
                <w:lang w:val="es-ES_tradnl"/>
              </w:rPr>
            </w:pPr>
            <w:r>
              <w:rPr>
                <w:rFonts w:ascii="Verdana" w:hAnsi="Verdana"/>
                <w:lang w:val="es-ES_tradnl"/>
              </w:rPr>
              <w:t>Es el documento que define los lineamientos del proyecto.</w:t>
            </w:r>
          </w:p>
        </w:tc>
        <w:tc>
          <w:tcPr>
            <w:tcW w:w="2759" w:type="dxa"/>
          </w:tcPr>
          <w:p w:rsidR="00E3754D" w:rsidRDefault="00E3754D" w:rsidP="00BF6779">
            <w:pPr>
              <w:rPr>
                <w:rFonts w:ascii="Verdana" w:hAnsi="Verdana"/>
                <w:lang w:val="es-ES_tradnl"/>
              </w:rPr>
            </w:pPr>
            <w:r>
              <w:rPr>
                <w:rFonts w:ascii="Verdana" w:hAnsi="Verdana"/>
                <w:lang w:val="es-ES_tradnl"/>
              </w:rPr>
              <w:t>Análisis y diseño</w:t>
            </w:r>
          </w:p>
        </w:tc>
      </w:tr>
    </w:tbl>
    <w:p w:rsidR="00E3754D" w:rsidRDefault="00E3754D" w:rsidP="00E3754D">
      <w:pPr>
        <w:pStyle w:val="MNormal"/>
        <w:rPr>
          <w:lang w:val="es-ES_tradnl"/>
        </w:rPr>
      </w:pPr>
    </w:p>
    <w:p w:rsidR="005B3543" w:rsidRDefault="005B3543" w:rsidP="00E3754D">
      <w:pPr>
        <w:pStyle w:val="MNormal"/>
        <w:rPr>
          <w:lang w:val="es-ES_tradnl"/>
        </w:rPr>
      </w:pPr>
    </w:p>
    <w:p w:rsidR="005B3543" w:rsidRDefault="005B3543" w:rsidP="00E3754D">
      <w:pPr>
        <w:pStyle w:val="MNormal"/>
        <w:rPr>
          <w:lang w:val="es-ES_tradnl"/>
        </w:rPr>
      </w:pPr>
    </w:p>
    <w:p w:rsidR="005B3543" w:rsidRDefault="005B3543" w:rsidP="00E3754D">
      <w:pPr>
        <w:pStyle w:val="MNormal"/>
        <w:rPr>
          <w:lang w:val="es-ES_tradnl"/>
        </w:rPr>
      </w:pPr>
    </w:p>
    <w:p w:rsidR="005B3543" w:rsidRDefault="005B3543" w:rsidP="00E3754D">
      <w:pPr>
        <w:pStyle w:val="MNormal"/>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55"/>
        <w:gridCol w:w="2700"/>
        <w:gridCol w:w="2759"/>
      </w:tblGrid>
      <w:tr w:rsidR="00E3754D" w:rsidTr="00BF6779">
        <w:trPr>
          <w:cantSplit/>
          <w:jc w:val="center"/>
        </w:trPr>
        <w:tc>
          <w:tcPr>
            <w:tcW w:w="7814" w:type="dxa"/>
            <w:gridSpan w:val="3"/>
            <w:shd w:val="clear" w:color="auto" w:fill="C0C0C0"/>
          </w:tcPr>
          <w:p w:rsidR="00E3754D" w:rsidRDefault="00E3754D" w:rsidP="00BF6779">
            <w:pPr>
              <w:pStyle w:val="estilo"/>
              <w:rPr>
                <w:b/>
              </w:rPr>
            </w:pPr>
            <w:r>
              <w:rPr>
                <w:b/>
              </w:rPr>
              <w:lastRenderedPageBreak/>
              <w:t>FASE: Desarrollo</w:t>
            </w:r>
          </w:p>
        </w:tc>
      </w:tr>
      <w:tr w:rsidR="00E3754D" w:rsidTr="00BF6779">
        <w:trPr>
          <w:cantSplit/>
          <w:jc w:val="center"/>
        </w:trPr>
        <w:tc>
          <w:tcPr>
            <w:tcW w:w="7814" w:type="dxa"/>
            <w:gridSpan w:val="3"/>
            <w:shd w:val="clear" w:color="auto" w:fill="C0C0C0"/>
          </w:tcPr>
          <w:p w:rsidR="00E3754D" w:rsidRDefault="00E3754D" w:rsidP="00BF6779">
            <w:pPr>
              <w:pStyle w:val="estilo"/>
              <w:rPr>
                <w:b/>
              </w:rPr>
            </w:pPr>
            <w:r>
              <w:rPr>
                <w:b/>
              </w:rPr>
              <w:t>ITERACIÓN: primera.</w:t>
            </w:r>
          </w:p>
        </w:tc>
      </w:tr>
      <w:tr w:rsidR="00E3754D" w:rsidTr="00BF6779">
        <w:trPr>
          <w:cantSplit/>
          <w:jc w:val="center"/>
        </w:trPr>
        <w:tc>
          <w:tcPr>
            <w:tcW w:w="2355" w:type="dxa"/>
            <w:shd w:val="clear" w:color="auto" w:fill="C0C0C0"/>
          </w:tcPr>
          <w:p w:rsidR="00E3754D" w:rsidRDefault="00E3754D" w:rsidP="00BF6779">
            <w:pPr>
              <w:pStyle w:val="estilo"/>
              <w:rPr>
                <w:b/>
              </w:rPr>
            </w:pPr>
            <w:r>
              <w:rPr>
                <w:b/>
              </w:rPr>
              <w:t>Elemento</w:t>
            </w:r>
          </w:p>
        </w:tc>
        <w:tc>
          <w:tcPr>
            <w:tcW w:w="2700" w:type="dxa"/>
            <w:shd w:val="clear" w:color="auto" w:fill="C0C0C0"/>
          </w:tcPr>
          <w:p w:rsidR="00E3754D" w:rsidRDefault="00E3754D" w:rsidP="00BF6779">
            <w:pPr>
              <w:pStyle w:val="estilo"/>
              <w:rPr>
                <w:b/>
              </w:rPr>
            </w:pPr>
            <w:r>
              <w:rPr>
                <w:b/>
              </w:rPr>
              <w:t>Descripción</w:t>
            </w:r>
          </w:p>
        </w:tc>
        <w:tc>
          <w:tcPr>
            <w:tcW w:w="2759" w:type="dxa"/>
            <w:shd w:val="clear" w:color="auto" w:fill="C0C0C0"/>
          </w:tcPr>
          <w:p w:rsidR="00E3754D" w:rsidRDefault="00E3754D" w:rsidP="00BF6779">
            <w:pPr>
              <w:pStyle w:val="estilo"/>
              <w:rPr>
                <w:b/>
              </w:rPr>
            </w:pPr>
            <w:r>
              <w:rPr>
                <w:b/>
              </w:rPr>
              <w:t>Disciplina</w:t>
            </w:r>
          </w:p>
        </w:tc>
      </w:tr>
      <w:tr w:rsidR="00E3754D" w:rsidTr="00BF6779">
        <w:trPr>
          <w:jc w:val="center"/>
        </w:trPr>
        <w:tc>
          <w:tcPr>
            <w:tcW w:w="2355" w:type="dxa"/>
          </w:tcPr>
          <w:p w:rsidR="00E3754D" w:rsidRDefault="00E3754D" w:rsidP="00BF6779">
            <w:pPr>
              <w:pStyle w:val="estilo"/>
            </w:pPr>
            <w:r>
              <w:t>Estructura inicial del proyecto</w:t>
            </w:r>
          </w:p>
        </w:tc>
        <w:tc>
          <w:tcPr>
            <w:tcW w:w="2700" w:type="dxa"/>
          </w:tcPr>
          <w:p w:rsidR="00E3754D" w:rsidRDefault="00E3754D" w:rsidP="00BF6779">
            <w:pPr>
              <w:rPr>
                <w:rFonts w:ascii="Verdana" w:hAnsi="Verdana"/>
                <w:lang w:val="es-ES_tradnl"/>
              </w:rPr>
            </w:pPr>
            <w:r>
              <w:rPr>
                <w:rFonts w:ascii="Verdana" w:hAnsi="Verdana"/>
                <w:lang w:val="es-ES_tradnl"/>
              </w:rPr>
              <w:t>Es el conjunto de archivos y carpetas que contendrá la codificación del sistema</w:t>
            </w:r>
          </w:p>
        </w:tc>
        <w:tc>
          <w:tcPr>
            <w:tcW w:w="2759" w:type="dxa"/>
          </w:tcPr>
          <w:p w:rsidR="00E3754D" w:rsidRDefault="00E3754D" w:rsidP="00BF6779">
            <w:pPr>
              <w:rPr>
                <w:rFonts w:ascii="Verdana" w:hAnsi="Verdana"/>
                <w:lang w:val="es-ES_tradnl"/>
              </w:rPr>
            </w:pPr>
            <w:r>
              <w:rPr>
                <w:rFonts w:ascii="Verdana" w:hAnsi="Verdana"/>
                <w:lang w:val="es-ES_tradnl"/>
              </w:rPr>
              <w:t>Desarrollo</w:t>
            </w:r>
          </w:p>
        </w:tc>
      </w:tr>
    </w:tbl>
    <w:p w:rsidR="00E3754D" w:rsidRDefault="00E3754D" w:rsidP="00E3754D">
      <w:pPr>
        <w:pStyle w:val="MNormal"/>
        <w:rPr>
          <w:lang w:val="es-ES_tradnl"/>
        </w:rPr>
      </w:pPr>
    </w:p>
    <w:p w:rsidR="00E3754D" w:rsidRDefault="00E3754D" w:rsidP="00E3754D">
      <w:pPr>
        <w:pStyle w:val="MTema3"/>
      </w:pPr>
      <w:bookmarkStart w:id="50" w:name="_Toc81910499"/>
      <w:r>
        <w:t>Recuperación de los Elementos de configuración</w:t>
      </w:r>
      <w:bookmarkEnd w:id="50"/>
    </w:p>
    <w:p w:rsidR="00E3754D" w:rsidRDefault="00E3754D" w:rsidP="00E3754D">
      <w:pPr>
        <w:pStyle w:val="MTemaNormal"/>
      </w:pPr>
      <w:r>
        <w:t xml:space="preserve">El código, documentación, y datos de la línea base definida van a ser almacenados físicamente en el repositorio </w:t>
      </w:r>
      <w:proofErr w:type="spellStart"/>
      <w:r>
        <w:t>Github</w:t>
      </w:r>
      <w:proofErr w:type="spellEnd"/>
      <w:r>
        <w:t>.</w:t>
      </w:r>
    </w:p>
    <w:p w:rsidR="00E3754D" w:rsidRDefault="00E3754D" w:rsidP="00E3754D">
      <w:pPr>
        <w:pStyle w:val="MTemaNormal"/>
      </w:pPr>
      <w:r>
        <w:t>[Se detallará para cada elemento o conjunto de elementos, el formato, la ubicación, los requerimientos de aceptación e inspección, y procedimientos de control de acceso.]</w:t>
      </w:r>
    </w:p>
    <w:p w:rsidR="00E3754D" w:rsidRDefault="00E3754D" w:rsidP="00E3754D">
      <w:pPr>
        <w:pStyle w:val="MTema2"/>
      </w:pPr>
      <w:bookmarkStart w:id="51" w:name="_Toc81910500"/>
      <w:r>
        <w:t>Control de configuración</w:t>
      </w:r>
      <w:bookmarkEnd w:id="51"/>
    </w:p>
    <w:p w:rsidR="00E3754D" w:rsidRDefault="00E3754D" w:rsidP="00E3754D">
      <w:pPr>
        <w:pStyle w:val="MTemaNormal"/>
      </w:pPr>
      <w:r>
        <w:t>En esta sección se detallan las actividades de solicitud, evaluación, aprobación e implementación de cambios a los elementos de la línea base.</w:t>
      </w:r>
    </w:p>
    <w:p w:rsidR="00E3754D" w:rsidRDefault="00E3754D" w:rsidP="00E3754D">
      <w:pPr>
        <w:pStyle w:val="MTemaNormal"/>
      </w:pPr>
      <w:r>
        <w:t>Los cambios apuntan tanto a la corrección como al mejoramiento.</w:t>
      </w:r>
    </w:p>
    <w:p w:rsidR="00E3754D" w:rsidRDefault="00E3754D" w:rsidP="00E3754D">
      <w:pPr>
        <w:pStyle w:val="MTemaNormal"/>
      </w:pPr>
      <w:r>
        <w:t>El procedimiento que se describe a continuación es el que se utilizará cada vez que se precise introducir un cambio al sistema.</w:t>
      </w:r>
    </w:p>
    <w:p w:rsidR="00E3754D" w:rsidRDefault="00E3754D" w:rsidP="00E3754D">
      <w:pPr>
        <w:pStyle w:val="MTemaNormal"/>
      </w:pPr>
      <w:r>
        <w:t>Se entiende por cambio al sistema, las modificaciones que afecten a la línea base del sistema, como pueden ser:</w:t>
      </w:r>
    </w:p>
    <w:p w:rsidR="00E3754D" w:rsidRDefault="00E3754D" w:rsidP="00E3754D">
      <w:pPr>
        <w:pStyle w:val="MNormal"/>
        <w:ind w:left="708"/>
      </w:pPr>
    </w:p>
    <w:p w:rsidR="00E3754D" w:rsidRDefault="00E3754D" w:rsidP="009164EB">
      <w:pPr>
        <w:pStyle w:val="MNormal"/>
        <w:numPr>
          <w:ilvl w:val="0"/>
          <w:numId w:val="59"/>
        </w:numPr>
        <w:tabs>
          <w:tab w:val="clear" w:pos="720"/>
          <w:tab w:val="num" w:pos="1428"/>
        </w:tabs>
        <w:ind w:left="1428"/>
      </w:pPr>
      <w:r>
        <w:t>Cambios en los Requerimientos.</w:t>
      </w:r>
    </w:p>
    <w:p w:rsidR="00E3754D" w:rsidRDefault="00E3754D" w:rsidP="009164EB">
      <w:pPr>
        <w:pStyle w:val="MNormal"/>
        <w:numPr>
          <w:ilvl w:val="0"/>
          <w:numId w:val="59"/>
        </w:numPr>
        <w:tabs>
          <w:tab w:val="clear" w:pos="720"/>
          <w:tab w:val="num" w:pos="1428"/>
        </w:tabs>
        <w:ind w:left="1428"/>
      </w:pPr>
      <w:r>
        <w:t>Cambios en el Diseño.</w:t>
      </w:r>
    </w:p>
    <w:p w:rsidR="00E3754D" w:rsidRDefault="00E3754D" w:rsidP="009164EB">
      <w:pPr>
        <w:pStyle w:val="MNormal"/>
        <w:numPr>
          <w:ilvl w:val="0"/>
          <w:numId w:val="59"/>
        </w:numPr>
        <w:tabs>
          <w:tab w:val="clear" w:pos="720"/>
          <w:tab w:val="num" w:pos="1428"/>
        </w:tabs>
        <w:ind w:left="1428"/>
      </w:pPr>
      <w:r>
        <w:t>Cambios en la Arquitectura.</w:t>
      </w:r>
    </w:p>
    <w:p w:rsidR="00E3754D" w:rsidRDefault="00E3754D" w:rsidP="009164EB">
      <w:pPr>
        <w:pStyle w:val="MNormal"/>
        <w:numPr>
          <w:ilvl w:val="0"/>
          <w:numId w:val="59"/>
        </w:numPr>
        <w:tabs>
          <w:tab w:val="clear" w:pos="720"/>
          <w:tab w:val="num" w:pos="1428"/>
        </w:tabs>
        <w:ind w:left="1428"/>
      </w:pPr>
      <w:r>
        <w:t>Cambios en las herramientas de desarrollo.</w:t>
      </w:r>
    </w:p>
    <w:p w:rsidR="00E3754D" w:rsidRDefault="00E3754D" w:rsidP="009164EB">
      <w:pPr>
        <w:pStyle w:val="MNormal"/>
        <w:numPr>
          <w:ilvl w:val="0"/>
          <w:numId w:val="59"/>
        </w:numPr>
        <w:tabs>
          <w:tab w:val="clear" w:pos="720"/>
          <w:tab w:val="num" w:pos="1428"/>
        </w:tabs>
        <w:ind w:left="1428"/>
      </w:pPr>
      <w:r>
        <w:t>Cambios en la documentación del proyecto. (agregar nuevos documentos o modificar la estructura de los existentes)</w:t>
      </w:r>
    </w:p>
    <w:p w:rsidR="00E3754D" w:rsidRDefault="00E3754D" w:rsidP="00E3754D">
      <w:pPr>
        <w:pStyle w:val="MTema3"/>
      </w:pPr>
      <w:bookmarkStart w:id="52" w:name="_Toc81910501"/>
      <w:r>
        <w:t>Solicitud de cambios</w:t>
      </w:r>
      <w:bookmarkEnd w:id="52"/>
    </w:p>
    <w:p w:rsidR="00E3754D" w:rsidRDefault="00E3754D" w:rsidP="00E3754D">
      <w:pPr>
        <w:pStyle w:val="MTemaNormal"/>
      </w:pPr>
      <w:r>
        <w:t>Cuando se realiza la solicitud de un cambio, se actualiza el documento de “Solicitud de cambio” para registrar esta solicitud.</w:t>
      </w:r>
    </w:p>
    <w:p w:rsidR="00E3754D" w:rsidRDefault="00E3754D" w:rsidP="00E3754D">
      <w:pPr>
        <w:pStyle w:val="MTemaNormal"/>
      </w:pPr>
      <w:r>
        <w:t>Se debe ingresar toda la información necesaria, detallada en el documento.</w:t>
      </w:r>
    </w:p>
    <w:p w:rsidR="00E3754D" w:rsidRDefault="00E3754D" w:rsidP="00E3754D">
      <w:pPr>
        <w:pStyle w:val="MTema3"/>
      </w:pPr>
      <w:bookmarkStart w:id="53" w:name="_Toc81910502"/>
      <w:r>
        <w:t>Evaluación de cambios o Análisis de Impacto</w:t>
      </w:r>
      <w:bookmarkEnd w:id="53"/>
    </w:p>
    <w:p w:rsidR="00E3754D" w:rsidRDefault="00E3754D" w:rsidP="00E3754D">
      <w:pPr>
        <w:pStyle w:val="MTemaNormal"/>
      </w:pPr>
      <w:r>
        <w:t>La evaluación del cambio involucra determinar qué es necesario hacer para implementar el cambio y la estimación de sus costos y plazos.</w:t>
      </w:r>
    </w:p>
    <w:p w:rsidR="00E3754D" w:rsidRDefault="00E3754D" w:rsidP="00E3754D">
      <w:pPr>
        <w:pStyle w:val="MTemaNormal"/>
      </w:pPr>
      <w:r>
        <w:t>Se realiza en 2 pasos:</w:t>
      </w:r>
    </w:p>
    <w:p w:rsidR="00E3754D" w:rsidRDefault="00E3754D" w:rsidP="00E3754D">
      <w:pPr>
        <w:pStyle w:val="MNormal"/>
        <w:ind w:left="851"/>
      </w:pPr>
    </w:p>
    <w:p w:rsidR="00E3754D" w:rsidRDefault="00E3754D" w:rsidP="009164EB">
      <w:pPr>
        <w:pStyle w:val="MTemaNormal"/>
        <w:numPr>
          <w:ilvl w:val="0"/>
          <w:numId w:val="63"/>
        </w:numPr>
      </w:pPr>
      <w:r>
        <w:t>Planificación de la evaluación del cambio que involucra:</w:t>
      </w:r>
    </w:p>
    <w:p w:rsidR="00E3754D" w:rsidRDefault="00E3754D" w:rsidP="009164EB">
      <w:pPr>
        <w:pStyle w:val="MNormal"/>
        <w:numPr>
          <w:ilvl w:val="1"/>
          <w:numId w:val="60"/>
        </w:numPr>
        <w:tabs>
          <w:tab w:val="clear" w:pos="1687"/>
          <w:tab w:val="num" w:pos="2538"/>
        </w:tabs>
        <w:ind w:left="2538"/>
      </w:pPr>
      <w:r>
        <w:t>Revisar la solicitud de cambio para entender su alcance. (Si es necesario se discute con el originador para aclarar el alcance de lo propuesto y los motivos de la solicitud.</w:t>
      </w:r>
    </w:p>
    <w:p w:rsidR="00E3754D" w:rsidRDefault="00E3754D" w:rsidP="009164EB">
      <w:pPr>
        <w:pStyle w:val="MNormal"/>
        <w:numPr>
          <w:ilvl w:val="1"/>
          <w:numId w:val="60"/>
        </w:numPr>
        <w:tabs>
          <w:tab w:val="clear" w:pos="1687"/>
          <w:tab w:val="num" w:pos="2538"/>
        </w:tabs>
        <w:ind w:left="2538"/>
      </w:pPr>
      <w:r>
        <w:lastRenderedPageBreak/>
        <w:t>Determinar las personas del proyecto que deben realizar el análisis de evaluación del cambio e involucrarlas.</w:t>
      </w:r>
    </w:p>
    <w:p w:rsidR="00E3754D" w:rsidRDefault="00E3754D" w:rsidP="009164EB">
      <w:pPr>
        <w:pStyle w:val="MNormal"/>
        <w:numPr>
          <w:ilvl w:val="1"/>
          <w:numId w:val="60"/>
        </w:numPr>
        <w:tabs>
          <w:tab w:val="clear" w:pos="1687"/>
          <w:tab w:val="num" w:pos="2538"/>
        </w:tabs>
        <w:ind w:left="2538"/>
      </w:pPr>
      <w:r>
        <w:t>Desarrollar un Plan para la evaluación del cambio.</w:t>
      </w:r>
    </w:p>
    <w:p w:rsidR="00E3754D" w:rsidRDefault="00E3754D" w:rsidP="009164EB">
      <w:pPr>
        <w:pStyle w:val="MNormal"/>
        <w:numPr>
          <w:ilvl w:val="1"/>
          <w:numId w:val="60"/>
        </w:numPr>
        <w:tabs>
          <w:tab w:val="clear" w:pos="1687"/>
          <w:tab w:val="num" w:pos="2538"/>
        </w:tabs>
        <w:ind w:left="2538"/>
      </w:pPr>
      <w:r>
        <w:t>Si el cambio involucra al Cliente, obtener el acuerdo de éste con el Plan.</w:t>
      </w:r>
    </w:p>
    <w:p w:rsidR="00E3754D" w:rsidRDefault="00E3754D" w:rsidP="009164EB">
      <w:pPr>
        <w:pStyle w:val="MTemaNormal"/>
        <w:numPr>
          <w:ilvl w:val="0"/>
          <w:numId w:val="63"/>
        </w:numPr>
      </w:pPr>
      <w:r>
        <w:t>Evaluar el cambio:</w:t>
      </w:r>
    </w:p>
    <w:p w:rsidR="00E3754D" w:rsidRDefault="00E3754D" w:rsidP="00E3754D">
      <w:pPr>
        <w:pStyle w:val="MTemaNormal"/>
      </w:pPr>
      <w:r>
        <w:t>Dependiendo de las características del cambio, la evaluación del cambio puede ser realizado por el Administrador o ser delegado a otras personas del proyecto.</w:t>
      </w:r>
    </w:p>
    <w:p w:rsidR="00E3754D" w:rsidRDefault="00E3754D" w:rsidP="00E3754D">
      <w:pPr>
        <w:pStyle w:val="MTemaNormal"/>
      </w:pPr>
      <w:r>
        <w:t>Se debe determinar el impacto en:</w:t>
      </w:r>
    </w:p>
    <w:p w:rsidR="00E3754D" w:rsidRDefault="00E3754D" w:rsidP="009164EB">
      <w:pPr>
        <w:pStyle w:val="MNormal"/>
        <w:numPr>
          <w:ilvl w:val="0"/>
          <w:numId w:val="61"/>
        </w:numPr>
        <w:tabs>
          <w:tab w:val="clear" w:pos="1687"/>
          <w:tab w:val="num" w:pos="2538"/>
        </w:tabs>
        <w:ind w:left="2538"/>
      </w:pPr>
      <w:r>
        <w:t>Los productos técnicos.</w:t>
      </w:r>
    </w:p>
    <w:p w:rsidR="00E3754D" w:rsidRDefault="00E3754D" w:rsidP="009164EB">
      <w:pPr>
        <w:pStyle w:val="MNormal"/>
        <w:numPr>
          <w:ilvl w:val="0"/>
          <w:numId w:val="61"/>
        </w:numPr>
        <w:tabs>
          <w:tab w:val="clear" w:pos="1687"/>
          <w:tab w:val="num" w:pos="2538"/>
        </w:tabs>
        <w:ind w:left="2538"/>
      </w:pPr>
      <w:r>
        <w:t>Los Planes de proyecto.</w:t>
      </w:r>
    </w:p>
    <w:p w:rsidR="00E3754D" w:rsidRDefault="00E3754D" w:rsidP="009164EB">
      <w:pPr>
        <w:pStyle w:val="MNormal"/>
        <w:numPr>
          <w:ilvl w:val="0"/>
          <w:numId w:val="61"/>
        </w:numPr>
        <w:tabs>
          <w:tab w:val="clear" w:pos="1687"/>
          <w:tab w:val="num" w:pos="2538"/>
        </w:tabs>
        <w:ind w:left="2538"/>
      </w:pPr>
      <w:r>
        <w:t>Los acuerdos con el Cliente.</w:t>
      </w:r>
    </w:p>
    <w:p w:rsidR="00E3754D" w:rsidRDefault="00E3754D" w:rsidP="009164EB">
      <w:pPr>
        <w:pStyle w:val="MNormal"/>
        <w:numPr>
          <w:ilvl w:val="0"/>
          <w:numId w:val="61"/>
        </w:numPr>
        <w:tabs>
          <w:tab w:val="clear" w:pos="1687"/>
          <w:tab w:val="num" w:pos="2538"/>
        </w:tabs>
        <w:ind w:left="2538"/>
      </w:pPr>
      <w:r>
        <w:t>Los Riesgos del proyecto.</w:t>
      </w:r>
    </w:p>
    <w:p w:rsidR="00E3754D" w:rsidRDefault="00E3754D" w:rsidP="00E3754D">
      <w:pPr>
        <w:pStyle w:val="MTema3"/>
      </w:pPr>
      <w:bookmarkStart w:id="54" w:name="_Toc81910503"/>
      <w:r>
        <w:t>Aprobación o desaprobación de cambios</w:t>
      </w:r>
      <w:bookmarkEnd w:id="54"/>
    </w:p>
    <w:p w:rsidR="00E3754D" w:rsidRDefault="00E3754D" w:rsidP="00E3754D">
      <w:pPr>
        <w:pStyle w:val="MTemaNormal"/>
      </w:pPr>
      <w:r>
        <w:t>Se debe formar el “Comité de Control de Configuración” y determinar su autoridad para la aprobación de cambios.</w:t>
      </w:r>
    </w:p>
    <w:p w:rsidR="00E3754D" w:rsidRDefault="00E3754D" w:rsidP="00E3754D">
      <w:pPr>
        <w:pStyle w:val="MTemaNormal"/>
      </w:pPr>
      <w:r>
        <w:t>La composición de este comité puede variar según el tipo de cambio y las líneas de trabajo involucradas en él.</w:t>
      </w:r>
    </w:p>
    <w:p w:rsidR="00E3754D" w:rsidRDefault="00E3754D" w:rsidP="00E3754D">
      <w:pPr>
        <w:pStyle w:val="MTemaNormal"/>
      </w:pPr>
      <w:r>
        <w:t>Se sugieren como posibles integrantes:</w:t>
      </w:r>
    </w:p>
    <w:p w:rsidR="00E3754D" w:rsidRDefault="00E3754D" w:rsidP="009164EB">
      <w:pPr>
        <w:pStyle w:val="MNormal"/>
        <w:numPr>
          <w:ilvl w:val="0"/>
          <w:numId w:val="62"/>
        </w:numPr>
        <w:tabs>
          <w:tab w:val="clear" w:pos="1687"/>
          <w:tab w:val="num" w:pos="2538"/>
        </w:tabs>
        <w:ind w:left="2538"/>
      </w:pPr>
      <w:r>
        <w:t>Administrador (obligatorio)</w:t>
      </w:r>
    </w:p>
    <w:p w:rsidR="00E3754D" w:rsidRDefault="00E3754D" w:rsidP="009164EB">
      <w:pPr>
        <w:pStyle w:val="MNormal"/>
        <w:numPr>
          <w:ilvl w:val="0"/>
          <w:numId w:val="62"/>
        </w:numPr>
        <w:tabs>
          <w:tab w:val="clear" w:pos="1687"/>
          <w:tab w:val="num" w:pos="2538"/>
        </w:tabs>
        <w:ind w:left="2538"/>
      </w:pPr>
      <w:r>
        <w:t>Arquitecto (opcional)</w:t>
      </w:r>
    </w:p>
    <w:p w:rsidR="00E3754D" w:rsidRDefault="00E3754D" w:rsidP="009164EB">
      <w:pPr>
        <w:pStyle w:val="MNormal"/>
        <w:numPr>
          <w:ilvl w:val="0"/>
          <w:numId w:val="62"/>
        </w:numPr>
        <w:tabs>
          <w:tab w:val="clear" w:pos="1687"/>
          <w:tab w:val="num" w:pos="2538"/>
        </w:tabs>
        <w:ind w:left="2538"/>
      </w:pPr>
      <w:r>
        <w:t>Analista (opcional)</w:t>
      </w:r>
    </w:p>
    <w:p w:rsidR="00E3754D" w:rsidRDefault="00E3754D" w:rsidP="009164EB">
      <w:pPr>
        <w:pStyle w:val="MNormal"/>
        <w:numPr>
          <w:ilvl w:val="0"/>
          <w:numId w:val="62"/>
        </w:numPr>
        <w:tabs>
          <w:tab w:val="clear" w:pos="1687"/>
          <w:tab w:val="num" w:pos="2538"/>
        </w:tabs>
        <w:ind w:left="2538"/>
      </w:pPr>
      <w:r>
        <w:t>Implementador (opcional)</w:t>
      </w:r>
    </w:p>
    <w:p w:rsidR="00E3754D" w:rsidRDefault="00E3754D" w:rsidP="009164EB">
      <w:pPr>
        <w:pStyle w:val="MNormal"/>
        <w:numPr>
          <w:ilvl w:val="0"/>
          <w:numId w:val="62"/>
        </w:numPr>
        <w:tabs>
          <w:tab w:val="clear" w:pos="1687"/>
          <w:tab w:val="num" w:pos="2538"/>
        </w:tabs>
        <w:ind w:left="2538"/>
      </w:pPr>
      <w:r>
        <w:t>SCM (obligatorio)</w:t>
      </w:r>
    </w:p>
    <w:p w:rsidR="00E3754D" w:rsidRDefault="00E3754D" w:rsidP="009164EB">
      <w:pPr>
        <w:pStyle w:val="MNormal"/>
        <w:numPr>
          <w:ilvl w:val="0"/>
          <w:numId w:val="62"/>
        </w:numPr>
        <w:tabs>
          <w:tab w:val="clear" w:pos="1687"/>
          <w:tab w:val="num" w:pos="2538"/>
        </w:tabs>
        <w:ind w:left="2538"/>
      </w:pPr>
      <w:r>
        <w:t>Cliente (opcional)</w:t>
      </w:r>
    </w:p>
    <w:p w:rsidR="00E3754D" w:rsidRDefault="00E3754D" w:rsidP="00E3754D">
      <w:pPr>
        <w:pStyle w:val="MNormal"/>
        <w:ind w:left="851"/>
      </w:pPr>
    </w:p>
    <w:p w:rsidR="00E3754D" w:rsidRDefault="00E3754D" w:rsidP="00E3754D">
      <w:pPr>
        <w:pStyle w:val="MTemaNormal"/>
      </w:pPr>
      <w:r>
        <w:t>Se define un comité de Control de Configuración de nivel superior, compuesto por el Gerente de proyecto, al cual se elevarán las solicitudes de cambios cuya aprobación o desaprobación no se pueda resolver por el primer comité.</w:t>
      </w:r>
    </w:p>
    <w:p w:rsidR="00E3754D" w:rsidRDefault="00E3754D" w:rsidP="00E3754D">
      <w:pPr>
        <w:pStyle w:val="MTema3"/>
      </w:pPr>
      <w:bookmarkStart w:id="55" w:name="_Toc81910504"/>
      <w:r>
        <w:t>Implementación de cambios</w:t>
      </w:r>
      <w:bookmarkEnd w:id="55"/>
    </w:p>
    <w:p w:rsidR="00E3754D" w:rsidRDefault="00E3754D" w:rsidP="00E3754D">
      <w:pPr>
        <w:pStyle w:val="MTemaNormal"/>
      </w:pPr>
      <w:r>
        <w:t>Una vez realizada la evaluación del cambio, se decide en qué momento implementarlo. Esta etapa involucra los procesos necesarios para implementar la solicitud y monitorear el progreso del trabajo.</w:t>
      </w:r>
    </w:p>
    <w:p w:rsidR="00E3754D" w:rsidRDefault="00E3754D" w:rsidP="00E3754D">
      <w:pPr>
        <w:pStyle w:val="MTemaNormal"/>
      </w:pPr>
      <w:r>
        <w:t>Además se especificará el momento de liberación del cambio; así como también los responsables de las actividades que involucra el cambio.</w:t>
      </w:r>
    </w:p>
    <w:p w:rsidR="00E3754D" w:rsidRDefault="00E3754D" w:rsidP="00E3754D">
      <w:pPr>
        <w:pStyle w:val="MTemaNormal"/>
      </w:pPr>
      <w:r>
        <w:t>Recordando que nos basamos en un proceso de desarrollo incremental e iterativo, donde en cada iteración se realizan tareas de Análisis de requerimientos, Diseño, Implementación y Verificación; se debe introducir el cambio en el área que lo originó y continuar con las actividades del ciclo (Requerimientos, Análisis, Diseño, Implementación, Verificación) que impactarán los elementos de la línea base correspondientes a cada actividad.</w:t>
      </w:r>
    </w:p>
    <w:p w:rsidR="00E3754D" w:rsidRDefault="00E3754D" w:rsidP="00E3754D">
      <w:pPr>
        <w:pStyle w:val="MTema2"/>
      </w:pPr>
      <w:bookmarkStart w:id="56" w:name="_Toc81910505"/>
      <w:r>
        <w:t>Estado de la configuración</w:t>
      </w:r>
      <w:bookmarkEnd w:id="56"/>
    </w:p>
    <w:p w:rsidR="00E3754D" w:rsidRDefault="00E3754D" w:rsidP="00E3754D">
      <w:pPr>
        <w:pStyle w:val="MTemaNormal"/>
      </w:pPr>
      <w:r>
        <w:t>[Las actividades de control de estado son para reunir información y reportar el estado de los elementos de configuración.</w:t>
      </w:r>
    </w:p>
    <w:p w:rsidR="00E3754D" w:rsidRDefault="00E3754D" w:rsidP="00E3754D">
      <w:pPr>
        <w:pStyle w:val="MTemaNormal"/>
      </w:pPr>
      <w:r>
        <w:lastRenderedPageBreak/>
        <w:t>Se debe especificar lo siguiente:</w:t>
      </w:r>
    </w:p>
    <w:p w:rsidR="00E3754D" w:rsidRDefault="00E3754D" w:rsidP="009164EB">
      <w:pPr>
        <w:pStyle w:val="MNormal"/>
        <w:numPr>
          <w:ilvl w:val="0"/>
          <w:numId w:val="56"/>
        </w:numPr>
        <w:tabs>
          <w:tab w:val="clear" w:pos="720"/>
          <w:tab w:val="num" w:pos="1428"/>
        </w:tabs>
        <w:ind w:left="1428"/>
      </w:pPr>
      <w:r>
        <w:t>Qué elementos serán revisados de la línea base y por cambios a realizarse.</w:t>
      </w:r>
    </w:p>
    <w:p w:rsidR="00E3754D" w:rsidRDefault="00E3754D" w:rsidP="009164EB">
      <w:pPr>
        <w:pStyle w:val="MNormal"/>
        <w:numPr>
          <w:ilvl w:val="0"/>
          <w:numId w:val="56"/>
        </w:numPr>
        <w:tabs>
          <w:tab w:val="clear" w:pos="720"/>
          <w:tab w:val="num" w:pos="1428"/>
        </w:tabs>
        <w:ind w:left="1428"/>
      </w:pPr>
      <w:r>
        <w:t>Qué tipos de reportes de estado serán generados y con qué frecuencia.</w:t>
      </w:r>
    </w:p>
    <w:p w:rsidR="00E3754D" w:rsidRDefault="00E3754D" w:rsidP="009164EB">
      <w:pPr>
        <w:pStyle w:val="MNormal"/>
        <w:numPr>
          <w:ilvl w:val="0"/>
          <w:numId w:val="56"/>
        </w:numPr>
        <w:tabs>
          <w:tab w:val="clear" w:pos="720"/>
          <w:tab w:val="num" w:pos="1428"/>
        </w:tabs>
        <w:ind w:left="1428"/>
      </w:pPr>
      <w:r>
        <w:t>Como la información será obtenida, guardada, procesada, y reportada.</w:t>
      </w:r>
    </w:p>
    <w:p w:rsidR="00E3754D" w:rsidRDefault="00E3754D" w:rsidP="009164EB">
      <w:pPr>
        <w:pStyle w:val="MNormal"/>
        <w:numPr>
          <w:ilvl w:val="0"/>
          <w:numId w:val="56"/>
        </w:numPr>
        <w:tabs>
          <w:tab w:val="clear" w:pos="720"/>
          <w:tab w:val="num" w:pos="1428"/>
        </w:tabs>
        <w:ind w:left="1428"/>
      </w:pPr>
      <w:r>
        <w:t>Como será controlado el acceso a los datos de estado.</w:t>
      </w:r>
    </w:p>
    <w:p w:rsidR="00E3754D" w:rsidRDefault="00E3754D" w:rsidP="00E3754D">
      <w:pPr>
        <w:pStyle w:val="MNormal"/>
        <w:ind w:left="708"/>
      </w:pPr>
    </w:p>
    <w:p w:rsidR="00E3754D" w:rsidRDefault="00E3754D" w:rsidP="00E3754D">
      <w:pPr>
        <w:pStyle w:val="MTemaNormal"/>
      </w:pPr>
      <w:r>
        <w:t>Si se utiliza una herramienta automática deberá ser especificada su funcionalidad y modo de uso explícitamente o por referencia.</w:t>
      </w:r>
    </w:p>
    <w:p w:rsidR="00E3754D" w:rsidRDefault="00E3754D" w:rsidP="00E3754D">
      <w:pPr>
        <w:pStyle w:val="MTemaNormal"/>
      </w:pPr>
    </w:p>
    <w:p w:rsidR="00E3754D" w:rsidRDefault="00E3754D" w:rsidP="00E3754D">
      <w:pPr>
        <w:pStyle w:val="MTemaNormal"/>
      </w:pPr>
      <w:r>
        <w:t>En los reportes de estado de los elementos de configuración se debe incluir como mínimo la siguiente información:</w:t>
      </w:r>
    </w:p>
    <w:p w:rsidR="00E3754D" w:rsidRDefault="00E3754D" w:rsidP="009164EB">
      <w:pPr>
        <w:pStyle w:val="MNormal"/>
        <w:numPr>
          <w:ilvl w:val="0"/>
          <w:numId w:val="57"/>
        </w:numPr>
        <w:tabs>
          <w:tab w:val="clear" w:pos="720"/>
          <w:tab w:val="num" w:pos="1428"/>
        </w:tabs>
        <w:ind w:left="1428"/>
      </w:pPr>
      <w:r>
        <w:t xml:space="preserve">Su </w:t>
      </w:r>
      <w:proofErr w:type="gramStart"/>
      <w:r>
        <w:t>primer</w:t>
      </w:r>
      <w:proofErr w:type="gramEnd"/>
      <w:r>
        <w:t xml:space="preserve"> versión aprobada.</w:t>
      </w:r>
    </w:p>
    <w:p w:rsidR="00E3754D" w:rsidRDefault="00E3754D" w:rsidP="009164EB">
      <w:pPr>
        <w:pStyle w:val="MNormal"/>
        <w:numPr>
          <w:ilvl w:val="0"/>
          <w:numId w:val="57"/>
        </w:numPr>
        <w:tabs>
          <w:tab w:val="clear" w:pos="720"/>
          <w:tab w:val="num" w:pos="1428"/>
        </w:tabs>
        <w:ind w:left="1428"/>
      </w:pPr>
      <w:r>
        <w:t>El estado de los cambios solicitados.</w:t>
      </w:r>
    </w:p>
    <w:p w:rsidR="00E3754D" w:rsidRDefault="00E3754D" w:rsidP="009164EB">
      <w:pPr>
        <w:pStyle w:val="MNormal"/>
        <w:numPr>
          <w:ilvl w:val="0"/>
          <w:numId w:val="57"/>
        </w:numPr>
        <w:tabs>
          <w:tab w:val="clear" w:pos="720"/>
          <w:tab w:val="num" w:pos="1428"/>
        </w:tabs>
        <w:ind w:left="1428"/>
      </w:pPr>
      <w:r>
        <w:t>El estado de implementación de los cambios aprobados.]</w:t>
      </w:r>
    </w:p>
    <w:p w:rsidR="00E3754D" w:rsidRDefault="00E3754D" w:rsidP="00E3754D">
      <w:pPr>
        <w:pStyle w:val="MTema2"/>
      </w:pPr>
      <w:bookmarkStart w:id="57" w:name="_Toc81910506"/>
      <w:r>
        <w:t>Auditorias y revisiones de configuración</w:t>
      </w:r>
      <w:bookmarkEnd w:id="57"/>
    </w:p>
    <w:p w:rsidR="00E3754D" w:rsidRDefault="00E3754D" w:rsidP="00E3754D">
      <w:pPr>
        <w:pStyle w:val="MTemaNormal"/>
      </w:pPr>
      <w:r>
        <w:t>Se realizarán auditorias de la línea base antes de una liberación de ésta o de una actualización de la versión de un componente prioritario de ésta.</w:t>
      </w:r>
    </w:p>
    <w:p w:rsidR="00E3754D" w:rsidRDefault="00E3754D" w:rsidP="00E3754D">
      <w:pPr>
        <w:pStyle w:val="MTemaNormal"/>
      </w:pPr>
      <w:r>
        <w:t xml:space="preserve">Estas </w:t>
      </w:r>
      <w:proofErr w:type="spellStart"/>
      <w:r>
        <w:t>auditorias</w:t>
      </w:r>
      <w:proofErr w:type="spellEnd"/>
      <w:r>
        <w:t xml:space="preserve"> incluirán:</w:t>
      </w:r>
    </w:p>
    <w:p w:rsidR="00E3754D" w:rsidRDefault="00E3754D" w:rsidP="009164EB">
      <w:pPr>
        <w:pStyle w:val="MNormal"/>
        <w:numPr>
          <w:ilvl w:val="0"/>
          <w:numId w:val="58"/>
        </w:numPr>
        <w:tabs>
          <w:tab w:val="clear" w:pos="720"/>
          <w:tab w:val="num" w:pos="1428"/>
        </w:tabs>
        <w:ind w:left="1428"/>
      </w:pPr>
      <w:r>
        <w:t>Objetivo: el objetivo de todas las auditorías es verificar que en un momento dado la línea base se compone de una colección consistente y bien definida de productos.</w:t>
      </w:r>
    </w:p>
    <w:p w:rsidR="00E3754D" w:rsidRDefault="00E3754D" w:rsidP="009164EB">
      <w:pPr>
        <w:pStyle w:val="MNormal"/>
        <w:numPr>
          <w:ilvl w:val="0"/>
          <w:numId w:val="58"/>
        </w:numPr>
        <w:tabs>
          <w:tab w:val="clear" w:pos="720"/>
          <w:tab w:val="num" w:pos="1428"/>
        </w:tabs>
        <w:ind w:left="1428"/>
      </w:pPr>
      <w:r>
        <w:t xml:space="preserve">Elementos de configuración bajo auditoría: se elegirán uno o </w:t>
      </w:r>
      <w:proofErr w:type="spellStart"/>
      <w:proofErr w:type="gramStart"/>
      <w:r>
        <w:t>mas</w:t>
      </w:r>
      <w:proofErr w:type="spellEnd"/>
      <w:proofErr w:type="gramEnd"/>
      <w:r>
        <w:t xml:space="preserve"> elementos de configuración de mayor prioridad en la línea base.</w:t>
      </w:r>
    </w:p>
    <w:p w:rsidR="00E3754D" w:rsidRDefault="00E3754D" w:rsidP="009164EB">
      <w:pPr>
        <w:pStyle w:val="MNormal"/>
        <w:numPr>
          <w:ilvl w:val="0"/>
          <w:numId w:val="58"/>
        </w:numPr>
        <w:tabs>
          <w:tab w:val="clear" w:pos="720"/>
          <w:tab w:val="num" w:pos="1428"/>
        </w:tabs>
        <w:ind w:left="1428"/>
      </w:pPr>
      <w:r>
        <w:t>Agenda de auditorías: antes de la liberación o actualización.</w:t>
      </w:r>
    </w:p>
    <w:p w:rsidR="00E3754D" w:rsidRDefault="00E3754D" w:rsidP="009164EB">
      <w:pPr>
        <w:pStyle w:val="MNormal"/>
        <w:numPr>
          <w:ilvl w:val="0"/>
          <w:numId w:val="58"/>
        </w:numPr>
        <w:tabs>
          <w:tab w:val="clear" w:pos="720"/>
          <w:tab w:val="num" w:pos="1428"/>
        </w:tabs>
        <w:ind w:left="1428"/>
      </w:pPr>
      <w:r>
        <w:t>Conducción: las auditorías serán dirigidas por el SCMR.</w:t>
      </w:r>
    </w:p>
    <w:p w:rsidR="00E3754D" w:rsidRDefault="00E3754D" w:rsidP="009164EB">
      <w:pPr>
        <w:pStyle w:val="MNormal"/>
        <w:numPr>
          <w:ilvl w:val="0"/>
          <w:numId w:val="58"/>
        </w:numPr>
        <w:tabs>
          <w:tab w:val="clear" w:pos="720"/>
          <w:tab w:val="num" w:pos="1428"/>
        </w:tabs>
        <w:ind w:left="1428"/>
      </w:pPr>
      <w:r>
        <w:t>Participantes: SCMR y los autores de los elementos de configuración a auditar.</w:t>
      </w:r>
    </w:p>
    <w:p w:rsidR="00E3754D" w:rsidRDefault="00E3754D" w:rsidP="009164EB">
      <w:pPr>
        <w:pStyle w:val="MNormal"/>
        <w:numPr>
          <w:ilvl w:val="0"/>
          <w:numId w:val="58"/>
        </w:numPr>
        <w:tabs>
          <w:tab w:val="clear" w:pos="720"/>
          <w:tab w:val="num" w:pos="1428"/>
        </w:tabs>
        <w:ind w:left="1428"/>
      </w:pPr>
      <w:r>
        <w:t>Documentos Requeridos: Documentos de SCR y reportes de estado de la configuración generados.</w:t>
      </w:r>
    </w:p>
    <w:p w:rsidR="00E3754D" w:rsidRDefault="00E3754D" w:rsidP="009164EB">
      <w:pPr>
        <w:pStyle w:val="MNormal"/>
        <w:numPr>
          <w:ilvl w:val="0"/>
          <w:numId w:val="58"/>
        </w:numPr>
        <w:tabs>
          <w:tab w:val="clear" w:pos="720"/>
          <w:tab w:val="num" w:pos="1428"/>
        </w:tabs>
        <w:ind w:left="1428"/>
      </w:pPr>
      <w:r>
        <w:t>Reportes de Deficiencias y Acciones Correctivas: determinadas por los participantes.</w:t>
      </w:r>
    </w:p>
    <w:p w:rsidR="00E3754D" w:rsidRDefault="00E3754D" w:rsidP="009164EB">
      <w:pPr>
        <w:pStyle w:val="MNormal"/>
        <w:numPr>
          <w:ilvl w:val="0"/>
          <w:numId w:val="58"/>
        </w:numPr>
        <w:tabs>
          <w:tab w:val="clear" w:pos="720"/>
          <w:tab w:val="num" w:pos="1428"/>
        </w:tabs>
        <w:ind w:left="1428"/>
      </w:pPr>
      <w:r>
        <w:t>Criterio de Aprobación: lo determina el SCMR.</w:t>
      </w:r>
    </w:p>
    <w:p w:rsidR="00E3754D" w:rsidRDefault="005B3543" w:rsidP="00E3754D">
      <w:pPr>
        <w:pStyle w:val="MTema2"/>
      </w:pPr>
      <w:bookmarkStart w:id="58" w:name="_Toc81910507"/>
      <w:r>
        <w:t>Control de Interfac</w:t>
      </w:r>
      <w:r w:rsidR="00E3754D">
        <w:t>es</w:t>
      </w:r>
      <w:bookmarkEnd w:id="58"/>
    </w:p>
    <w:p w:rsidR="00E3754D" w:rsidRDefault="00E3754D" w:rsidP="00E3754D">
      <w:pPr>
        <w:pStyle w:val="MTemaNormal"/>
      </w:pPr>
      <w:r>
        <w:t xml:space="preserve">Las actividades de Control de </w:t>
      </w:r>
      <w:proofErr w:type="spellStart"/>
      <w:r>
        <w:t>Interfases</w:t>
      </w:r>
      <w:proofErr w:type="spellEnd"/>
      <w:r>
        <w:t xml:space="preserve"> controlan los cambios a los elementos de configuración del proyecto, que modifican las </w:t>
      </w:r>
      <w:proofErr w:type="spellStart"/>
      <w:r>
        <w:t>interfases</w:t>
      </w:r>
      <w:proofErr w:type="spellEnd"/>
      <w:r>
        <w:t xml:space="preserve"> con elementos fuera del alcance del Plan.</w:t>
      </w:r>
    </w:p>
    <w:p w:rsidR="00E3754D" w:rsidRDefault="00E3754D" w:rsidP="00E3754D">
      <w:pPr>
        <w:pStyle w:val="MTemaNormal"/>
      </w:pPr>
      <w:r>
        <w:t>Este control será llevado por el SCMR como parte del control de la configuración.</w:t>
      </w:r>
    </w:p>
    <w:p w:rsidR="00E3754D" w:rsidRDefault="00E3754D" w:rsidP="00E3754D">
      <w:pPr>
        <w:pStyle w:val="MTema2"/>
      </w:pPr>
      <w:bookmarkStart w:id="59" w:name="_Toc81910508"/>
      <w:r>
        <w:t>Control de subcontratos y vendedores</w:t>
      </w:r>
      <w:bookmarkEnd w:id="59"/>
    </w:p>
    <w:p w:rsidR="00610F71" w:rsidRDefault="00E3754D" w:rsidP="00E3754D">
      <w:pPr>
        <w:pStyle w:val="MTemaNormal"/>
      </w:pPr>
      <w:r>
        <w:t>N/a.</w:t>
      </w:r>
    </w:p>
    <w:p w:rsidR="00E3754D" w:rsidRDefault="00E3754D" w:rsidP="00E3754D">
      <w:pPr>
        <w:pStyle w:val="MTema1"/>
      </w:pPr>
      <w:bookmarkStart w:id="60" w:name="_Toc81910509"/>
      <w:r>
        <w:t>Calendario</w:t>
      </w:r>
      <w:bookmarkEnd w:id="60"/>
    </w:p>
    <w:p w:rsidR="00E3754D" w:rsidRDefault="00E3754D" w:rsidP="00E3754D">
      <w:pPr>
        <w:pStyle w:val="MTemaNormal"/>
      </w:pPr>
      <w:r>
        <w:t>[Se debe establecer la secuencia y coordinación de las actividades y eventos que afecten la implementación del Plan en un cronograma.</w:t>
      </w:r>
    </w:p>
    <w:p w:rsidR="00E3754D" w:rsidRDefault="00E3754D" w:rsidP="00E3754D">
      <w:pPr>
        <w:pStyle w:val="MTemaNormal"/>
      </w:pPr>
      <w:r>
        <w:lastRenderedPageBreak/>
        <w:t>Este debe incluir las actividades de SCM y especificar las dependencias entre estas actividades y los principales hitos en la planificación del proyecto.</w:t>
      </w:r>
    </w:p>
    <w:p w:rsidR="00E3754D" w:rsidRDefault="00E3754D" w:rsidP="00E3754D">
      <w:pPr>
        <w:pStyle w:val="MTemaNormal"/>
      </w:pPr>
      <w:r>
        <w:t>Los hitos de las actividades de SCM incluyen:</w:t>
      </w:r>
    </w:p>
    <w:p w:rsidR="00E3754D" w:rsidRDefault="00E3754D" w:rsidP="009164EB">
      <w:pPr>
        <w:pStyle w:val="MNormal"/>
        <w:numPr>
          <w:ilvl w:val="0"/>
          <w:numId w:val="64"/>
        </w:numPr>
        <w:tabs>
          <w:tab w:val="clear" w:pos="720"/>
          <w:tab w:val="num" w:pos="1287"/>
        </w:tabs>
        <w:ind w:left="1287"/>
      </w:pPr>
      <w:r>
        <w:t>Definición de la línea base.</w:t>
      </w:r>
    </w:p>
    <w:p w:rsidR="00E3754D" w:rsidRDefault="00E3754D" w:rsidP="009164EB">
      <w:pPr>
        <w:pStyle w:val="MNormal"/>
        <w:numPr>
          <w:ilvl w:val="0"/>
          <w:numId w:val="64"/>
        </w:numPr>
        <w:tabs>
          <w:tab w:val="clear" w:pos="720"/>
          <w:tab w:val="num" w:pos="1287"/>
        </w:tabs>
        <w:ind w:left="1287"/>
      </w:pPr>
      <w:r>
        <w:t>Implementación de Control de Cambios.</w:t>
      </w:r>
    </w:p>
    <w:p w:rsidR="00E3754D" w:rsidRDefault="00E3754D" w:rsidP="009164EB">
      <w:pPr>
        <w:pStyle w:val="MNormal"/>
        <w:numPr>
          <w:ilvl w:val="0"/>
          <w:numId w:val="64"/>
        </w:numPr>
        <w:tabs>
          <w:tab w:val="clear" w:pos="720"/>
          <w:tab w:val="num" w:pos="1287"/>
        </w:tabs>
        <w:ind w:left="1287"/>
      </w:pPr>
      <w:r>
        <w:t>Fechas de comienzo y fin de las auditorias.]</w:t>
      </w:r>
    </w:p>
    <w:p w:rsidR="00E3754D" w:rsidRDefault="00E3754D" w:rsidP="00E3754D">
      <w:pPr>
        <w:pStyle w:val="MTema1"/>
      </w:pPr>
      <w:bookmarkStart w:id="61" w:name="_Toc81910510"/>
      <w:r>
        <w:t>Recursos</w:t>
      </w:r>
      <w:bookmarkEnd w:id="61"/>
    </w:p>
    <w:p w:rsidR="00E3754D" w:rsidRDefault="00E3754D" w:rsidP="00E3754D">
      <w:pPr>
        <w:pStyle w:val="MTemaNormal"/>
      </w:pPr>
      <w:r>
        <w:t>[Identificación de las herramientas de software, técnicas, equipamiento, personal, y capacitación necesaria para la implementación de las actividades de SCM.]</w:t>
      </w:r>
    </w:p>
    <w:p w:rsidR="00E3754D" w:rsidRDefault="00E3754D" w:rsidP="00E3754D">
      <w:pPr>
        <w:pStyle w:val="MTema1"/>
      </w:pPr>
      <w:bookmarkStart w:id="62" w:name="_Toc81910511"/>
      <w:r>
        <w:t>Mantenimiento del Plan de SCM</w:t>
      </w:r>
      <w:bookmarkEnd w:id="62"/>
    </w:p>
    <w:p w:rsidR="00E3754D" w:rsidRDefault="00E3754D" w:rsidP="00E3754D">
      <w:pPr>
        <w:pStyle w:val="MTemaNormal"/>
      </w:pPr>
      <w:r>
        <w:t>[Esta sección debe contener:</w:t>
      </w:r>
    </w:p>
    <w:p w:rsidR="00E3754D" w:rsidRDefault="00E3754D" w:rsidP="009164EB">
      <w:pPr>
        <w:pStyle w:val="MNormal"/>
        <w:numPr>
          <w:ilvl w:val="0"/>
          <w:numId w:val="65"/>
        </w:numPr>
        <w:tabs>
          <w:tab w:val="clear" w:pos="720"/>
          <w:tab w:val="num" w:pos="1285"/>
        </w:tabs>
        <w:ind w:left="1285"/>
      </w:pPr>
      <w:r>
        <w:t>Quien es responsable de monitorear el Plan de SCM.</w:t>
      </w:r>
    </w:p>
    <w:p w:rsidR="00E3754D" w:rsidRDefault="00E3754D" w:rsidP="009164EB">
      <w:pPr>
        <w:pStyle w:val="MNormal"/>
        <w:numPr>
          <w:ilvl w:val="0"/>
          <w:numId w:val="65"/>
        </w:numPr>
        <w:tabs>
          <w:tab w:val="clear" w:pos="720"/>
          <w:tab w:val="num" w:pos="1285"/>
        </w:tabs>
        <w:ind w:left="1285"/>
      </w:pPr>
      <w:r>
        <w:t>Con cuanta frecuencia se realizarán modificaciones al Plan.</w:t>
      </w:r>
    </w:p>
    <w:p w:rsidR="00E3754D" w:rsidRDefault="00E3754D" w:rsidP="009164EB">
      <w:pPr>
        <w:pStyle w:val="MNormal"/>
        <w:numPr>
          <w:ilvl w:val="0"/>
          <w:numId w:val="65"/>
        </w:numPr>
        <w:tabs>
          <w:tab w:val="clear" w:pos="720"/>
          <w:tab w:val="num" w:pos="1285"/>
        </w:tabs>
        <w:ind w:left="1285"/>
      </w:pPr>
      <w:r>
        <w:t>Como serán evaluados y aprobados los cambios al Plan.</w:t>
      </w:r>
    </w:p>
    <w:p w:rsidR="00E3754D" w:rsidRDefault="00E3754D" w:rsidP="009164EB">
      <w:pPr>
        <w:pStyle w:val="MNormal"/>
        <w:numPr>
          <w:ilvl w:val="0"/>
          <w:numId w:val="65"/>
        </w:numPr>
        <w:tabs>
          <w:tab w:val="clear" w:pos="720"/>
          <w:tab w:val="num" w:pos="1285"/>
        </w:tabs>
        <w:ind w:left="1285"/>
      </w:pPr>
      <w:r>
        <w:t>Como serán realizados y comunicados los cambios al Plan.</w:t>
      </w:r>
    </w:p>
    <w:p w:rsidR="00E3754D" w:rsidRDefault="00E3754D" w:rsidP="00E3754D">
      <w:pPr>
        <w:pStyle w:val="MNormal"/>
        <w:ind w:left="565"/>
      </w:pPr>
    </w:p>
    <w:p w:rsidR="00E3754D" w:rsidRDefault="00E3754D" w:rsidP="00E3754D">
      <w:pPr>
        <w:pStyle w:val="MTemaNormal"/>
      </w:pPr>
      <w:r>
        <w:t>Este Plan deberá ser revisado al inicio de cada fase, modificado de acuerdo a lo necesario, aprobado y distribuido al equipo de proyecto.]</w:t>
      </w:r>
    </w:p>
    <w:p w:rsidR="00E3754D" w:rsidRPr="00E3754D" w:rsidRDefault="00E3754D" w:rsidP="00E3754D">
      <w:pPr>
        <w:rPr>
          <w:lang w:val="es-ES"/>
        </w:rPr>
      </w:pPr>
    </w:p>
    <w:p w:rsidR="00E3754D" w:rsidRPr="00E3754D" w:rsidRDefault="00E3754D" w:rsidP="00E3754D">
      <w:pPr>
        <w:pStyle w:val="MTemaNormal"/>
        <w:ind w:left="0"/>
      </w:pPr>
    </w:p>
    <w:p w:rsidR="002723F3" w:rsidRPr="00EB1252" w:rsidRDefault="002723F3" w:rsidP="002723F3">
      <w:pPr>
        <w:rPr>
          <w:rFonts w:ascii="Times New Roman" w:hAnsi="Times New Roman"/>
          <w:sz w:val="40"/>
          <w:lang w:val="es-CL"/>
        </w:rPr>
      </w:pPr>
    </w:p>
    <w:p w:rsidR="002723F3" w:rsidRPr="00EB1252" w:rsidRDefault="002723F3" w:rsidP="002723F3">
      <w:pPr>
        <w:rPr>
          <w:rFonts w:ascii="Times New Roman" w:hAnsi="Times New Roman"/>
          <w:sz w:val="40"/>
          <w:lang w:val="es-CL"/>
        </w:rPr>
      </w:pPr>
    </w:p>
    <w:p w:rsidR="002723F3" w:rsidRPr="00EB1252" w:rsidRDefault="002723F3" w:rsidP="002723F3">
      <w:pPr>
        <w:rPr>
          <w:rFonts w:ascii="Times New Roman" w:hAnsi="Times New Roman"/>
          <w:sz w:val="40"/>
          <w:lang w:val="es-CL"/>
        </w:rPr>
      </w:pPr>
    </w:p>
    <w:p w:rsidR="00E3754D" w:rsidRPr="00EB1252" w:rsidRDefault="00E3754D" w:rsidP="002723F3">
      <w:pPr>
        <w:rPr>
          <w:rFonts w:ascii="Times New Roman" w:hAnsi="Times New Roman"/>
          <w:sz w:val="40"/>
          <w:lang w:val="es-CL"/>
        </w:rPr>
      </w:pPr>
    </w:p>
    <w:p w:rsidR="002723F3" w:rsidRPr="00EB1252" w:rsidRDefault="002723F3" w:rsidP="002723F3">
      <w:pPr>
        <w:rPr>
          <w:rFonts w:ascii="Times New Roman" w:hAnsi="Times New Roman"/>
          <w:sz w:val="40"/>
          <w:lang w:val="es-CL"/>
        </w:rPr>
      </w:pPr>
    </w:p>
    <w:p w:rsidR="002723F3" w:rsidRDefault="002723F3" w:rsidP="002723F3">
      <w:pPr>
        <w:rPr>
          <w:rFonts w:ascii="Times New Roman" w:hAnsi="Times New Roman"/>
          <w:sz w:val="40"/>
          <w:lang w:val="es-CL"/>
        </w:rPr>
      </w:pPr>
    </w:p>
    <w:p w:rsidR="005B3543" w:rsidRDefault="005B3543" w:rsidP="002723F3">
      <w:pPr>
        <w:rPr>
          <w:rFonts w:ascii="Times New Roman" w:hAnsi="Times New Roman"/>
          <w:sz w:val="40"/>
          <w:lang w:val="es-CL"/>
        </w:rPr>
      </w:pPr>
    </w:p>
    <w:p w:rsidR="005B3543" w:rsidRDefault="005B3543" w:rsidP="002723F3">
      <w:pPr>
        <w:rPr>
          <w:rFonts w:ascii="Times New Roman" w:hAnsi="Times New Roman"/>
          <w:sz w:val="40"/>
          <w:lang w:val="es-CL"/>
        </w:rPr>
      </w:pPr>
    </w:p>
    <w:p w:rsidR="005B3543" w:rsidRDefault="005B3543" w:rsidP="002723F3">
      <w:pPr>
        <w:rPr>
          <w:rFonts w:ascii="Times New Roman" w:hAnsi="Times New Roman"/>
          <w:sz w:val="40"/>
          <w:lang w:val="es-CL"/>
        </w:rPr>
      </w:pPr>
    </w:p>
    <w:p w:rsidR="005B3543" w:rsidRDefault="005B3543" w:rsidP="002723F3">
      <w:pPr>
        <w:rPr>
          <w:rFonts w:ascii="Times New Roman" w:hAnsi="Times New Roman"/>
          <w:sz w:val="40"/>
          <w:lang w:val="es-CL"/>
        </w:rPr>
      </w:pPr>
    </w:p>
    <w:p w:rsidR="005B3543" w:rsidRDefault="005B3543" w:rsidP="002723F3">
      <w:pPr>
        <w:rPr>
          <w:rFonts w:ascii="Times New Roman" w:hAnsi="Times New Roman"/>
          <w:sz w:val="40"/>
          <w:lang w:val="es-CL"/>
        </w:rPr>
      </w:pPr>
    </w:p>
    <w:p w:rsidR="005B3543" w:rsidRDefault="005B3543" w:rsidP="002723F3">
      <w:pPr>
        <w:rPr>
          <w:rFonts w:ascii="Times New Roman" w:hAnsi="Times New Roman"/>
          <w:sz w:val="40"/>
          <w:lang w:val="es-CL"/>
        </w:rPr>
      </w:pPr>
    </w:p>
    <w:p w:rsidR="005B3543" w:rsidRDefault="005B3543" w:rsidP="002723F3">
      <w:pPr>
        <w:rPr>
          <w:rFonts w:ascii="Times New Roman" w:hAnsi="Times New Roman"/>
          <w:sz w:val="40"/>
          <w:lang w:val="es-CL"/>
        </w:rPr>
      </w:pPr>
    </w:p>
    <w:p w:rsidR="005B3543" w:rsidRPr="00EB1252" w:rsidRDefault="005B3543" w:rsidP="002723F3">
      <w:pPr>
        <w:rPr>
          <w:rFonts w:ascii="Times New Roman" w:hAnsi="Times New Roman"/>
          <w:sz w:val="40"/>
          <w:lang w:val="es-CL"/>
        </w:rPr>
      </w:pPr>
    </w:p>
    <w:p w:rsidR="005B3543" w:rsidRDefault="005B3543" w:rsidP="005B3543">
      <w:pPr>
        <w:pStyle w:val="Puesto"/>
        <w:jc w:val="right"/>
        <w:outlineLvl w:val="0"/>
        <w:rPr>
          <w:rFonts w:ascii="Times New Roman" w:hAnsi="Times New Roman" w:cs="Times New Roman"/>
        </w:rPr>
      </w:pPr>
      <w:bookmarkStart w:id="63" w:name="_Toc428524245"/>
    </w:p>
    <w:p w:rsidR="005B3543" w:rsidRDefault="005B3543" w:rsidP="005B3543">
      <w:pPr>
        <w:pStyle w:val="Puesto"/>
        <w:jc w:val="right"/>
        <w:outlineLvl w:val="0"/>
        <w:rPr>
          <w:rFonts w:ascii="Times New Roman" w:hAnsi="Times New Roman" w:cs="Times New Roman"/>
        </w:rPr>
      </w:pPr>
    </w:p>
    <w:p w:rsidR="002723F3" w:rsidRPr="005B3543" w:rsidRDefault="002723F3" w:rsidP="005B3543">
      <w:pPr>
        <w:pStyle w:val="Puesto"/>
        <w:jc w:val="right"/>
        <w:outlineLvl w:val="0"/>
        <w:rPr>
          <w:rFonts w:ascii="Times New Roman" w:hAnsi="Times New Roman" w:cs="Times New Roman"/>
        </w:rPr>
      </w:pPr>
      <w:r w:rsidRPr="00EB1252">
        <w:rPr>
          <w:rFonts w:ascii="Times New Roman" w:hAnsi="Times New Roman" w:cs="Times New Roman"/>
        </w:rPr>
        <w:t>PLAN DE TEST DEL SISTEMA</w:t>
      </w:r>
      <w:bookmarkEnd w:id="63"/>
      <w:r w:rsidR="005B3543">
        <w:rPr>
          <w:rFonts w:ascii="Times New Roman" w:hAnsi="Times New Roman" w:cs="Times New Roman"/>
        </w:rPr>
        <w:t xml:space="preserve"> </w:t>
      </w:r>
      <w:r w:rsidR="00E3754D">
        <w:rPr>
          <w:rFonts w:ascii="Times New Roman" w:hAnsi="Times New Roman" w:cs="Times New Roman"/>
        </w:rPr>
        <w:t>F5FACAT</w:t>
      </w:r>
    </w:p>
    <w:p w:rsidR="002723F3" w:rsidRPr="005B3543" w:rsidRDefault="002723F3" w:rsidP="002723F3">
      <w:pPr>
        <w:rPr>
          <w:rFonts w:ascii="Times New Roman" w:hAnsi="Times New Roman"/>
          <w:lang w:val="es-ES"/>
        </w:rPr>
      </w:pPr>
    </w:p>
    <w:p w:rsidR="002723F3" w:rsidRPr="00EB1252" w:rsidRDefault="002723F3" w:rsidP="002723F3">
      <w:pPr>
        <w:rPr>
          <w:rFonts w:ascii="Times New Roman" w:hAnsi="Times New Roman"/>
          <w:lang w:val="es-CL"/>
        </w:rPr>
      </w:pPr>
    </w:p>
    <w:p w:rsidR="002723F3" w:rsidRPr="00EB1252" w:rsidRDefault="002723F3" w:rsidP="002723F3">
      <w:pPr>
        <w:rPr>
          <w:rFonts w:ascii="Times New Roman" w:hAnsi="Times New Roman"/>
          <w:lang w:val="es-CL"/>
        </w:rPr>
      </w:pPr>
    </w:p>
    <w:p w:rsidR="002723F3" w:rsidRPr="00EB1252" w:rsidRDefault="002723F3" w:rsidP="002723F3">
      <w:pPr>
        <w:rPr>
          <w:rFonts w:ascii="Times New Roman" w:hAnsi="Times New Roman"/>
          <w:lang w:val="es-CL"/>
        </w:rPr>
      </w:pPr>
    </w:p>
    <w:p w:rsidR="002723F3" w:rsidRPr="00EB1252" w:rsidRDefault="002723F3" w:rsidP="002723F3">
      <w:pPr>
        <w:rPr>
          <w:rFonts w:ascii="Times New Roman" w:hAnsi="Times New Roman"/>
          <w:lang w:val="es-CL"/>
        </w:rPr>
      </w:pPr>
    </w:p>
    <w:p w:rsidR="002723F3" w:rsidRPr="00EB1252" w:rsidRDefault="002723F3" w:rsidP="002723F3">
      <w:pPr>
        <w:rPr>
          <w:rFonts w:ascii="Times New Roman" w:hAnsi="Times New Roman"/>
          <w:lang w:val="es-CL"/>
        </w:rPr>
      </w:pPr>
    </w:p>
    <w:p w:rsidR="002723F3" w:rsidRPr="00EB1252" w:rsidRDefault="002723F3" w:rsidP="002723F3">
      <w:pPr>
        <w:rPr>
          <w:rFonts w:ascii="Times New Roman" w:hAnsi="Times New Roman"/>
          <w:lang w:val="es-CL"/>
        </w:rPr>
      </w:pPr>
    </w:p>
    <w:p w:rsidR="002723F3" w:rsidRPr="00EB1252" w:rsidRDefault="002723F3" w:rsidP="002723F3">
      <w:pPr>
        <w:rPr>
          <w:rFonts w:ascii="Times New Roman" w:hAnsi="Times New Roman"/>
          <w:lang w:val="es-CL"/>
        </w:rPr>
      </w:pPr>
    </w:p>
    <w:p w:rsidR="002723F3" w:rsidRPr="00EB1252" w:rsidRDefault="002723F3" w:rsidP="002723F3">
      <w:pPr>
        <w:rPr>
          <w:rFonts w:ascii="Times New Roman" w:hAnsi="Times New Roman"/>
          <w:lang w:val="es-CL"/>
        </w:rPr>
        <w:sectPr w:rsidR="002723F3" w:rsidRPr="00EB1252" w:rsidSect="00D95425">
          <w:footerReference w:type="even" r:id="rId24"/>
          <w:footerReference w:type="default" r:id="rId25"/>
          <w:pgSz w:w="12240" w:h="15840"/>
          <w:pgMar w:top="1440" w:right="1800" w:bottom="1276" w:left="1800" w:header="720" w:footer="720" w:gutter="0"/>
          <w:cols w:space="720"/>
          <w:docGrid w:linePitch="360"/>
        </w:sectPr>
      </w:pPr>
    </w:p>
    <w:p w:rsidR="002723F3" w:rsidRPr="000610D4" w:rsidRDefault="002723F3" w:rsidP="007A6326">
      <w:pPr>
        <w:pStyle w:val="Ttulo2"/>
        <w:rPr>
          <w:rFonts w:ascii="Times New Roman" w:hAnsi="Times New Roman" w:cs="Times New Roman"/>
          <w:sz w:val="24"/>
          <w:szCs w:val="24"/>
          <w:lang w:val="es-ES"/>
        </w:rPr>
      </w:pPr>
      <w:bookmarkStart w:id="64" w:name="_Toc50221763"/>
      <w:bookmarkStart w:id="65" w:name="_Toc428524248"/>
      <w:r w:rsidRPr="000610D4">
        <w:rPr>
          <w:rFonts w:ascii="Times New Roman" w:hAnsi="Times New Roman" w:cs="Times New Roman"/>
          <w:sz w:val="24"/>
          <w:szCs w:val="24"/>
          <w:lang w:val="es-ES"/>
        </w:rPr>
        <w:lastRenderedPageBreak/>
        <w:t>Propósito</w:t>
      </w:r>
      <w:bookmarkEnd w:id="64"/>
      <w:bookmarkEnd w:id="65"/>
    </w:p>
    <w:p w:rsidR="002723F3" w:rsidRPr="000610D4" w:rsidRDefault="002723F3" w:rsidP="002723F3">
      <w:pPr>
        <w:rPr>
          <w:rFonts w:ascii="Times New Roman" w:hAnsi="Times New Roman" w:cs="Times New Roman"/>
          <w:sz w:val="24"/>
          <w:szCs w:val="24"/>
          <w:lang w:val="es-PY"/>
        </w:rPr>
      </w:pPr>
      <w:bookmarkStart w:id="66" w:name="_Toc50221764"/>
      <w:r w:rsidRPr="000610D4">
        <w:rPr>
          <w:rFonts w:ascii="Times New Roman" w:hAnsi="Times New Roman" w:cs="Times New Roman"/>
          <w:sz w:val="24"/>
          <w:szCs w:val="24"/>
          <w:lang w:val="es-ES"/>
        </w:rPr>
        <w:t xml:space="preserve">El software a desarrollar se basa en la necesidad de contar con un sistema web de asistencia en el cual se podrán cargar las asistencias de los alumnos de cada carrera y materia correspondiente  de </w:t>
      </w:r>
      <w:r w:rsidRPr="000610D4">
        <w:rPr>
          <w:rFonts w:ascii="Times New Roman" w:hAnsi="Times New Roman" w:cs="Times New Roman"/>
          <w:sz w:val="24"/>
          <w:szCs w:val="24"/>
          <w:lang w:val="es-PY"/>
        </w:rPr>
        <w:t>la Universidad Autónoma de Encarnación (UNAE).</w:t>
      </w:r>
    </w:p>
    <w:p w:rsidR="002723F3" w:rsidRPr="000610D4" w:rsidRDefault="002723F3" w:rsidP="002723F3">
      <w:pPr>
        <w:rPr>
          <w:rFonts w:ascii="Times New Roman" w:hAnsi="Times New Roman" w:cs="Times New Roman"/>
          <w:sz w:val="24"/>
          <w:szCs w:val="24"/>
          <w:lang w:val="es-ES"/>
        </w:rPr>
      </w:pPr>
      <w:r w:rsidRPr="000610D4">
        <w:rPr>
          <w:rFonts w:ascii="Times New Roman" w:hAnsi="Times New Roman" w:cs="Times New Roman"/>
          <w:sz w:val="24"/>
          <w:szCs w:val="24"/>
          <w:lang w:val="es-ES"/>
        </w:rPr>
        <w:t>También se podrán ver las asistencias de manera gráfica y saber si cada alumno tiene derecho a rendir para lo cual debería tener un 75% de asistencia, de esta manera será mucho más fácil controlar las asistencias y se podrá brindar una mejor atención a los alumnos.</w:t>
      </w:r>
    </w:p>
    <w:p w:rsidR="002723F3" w:rsidRPr="000610D4" w:rsidRDefault="002723F3" w:rsidP="007A6326">
      <w:pPr>
        <w:rPr>
          <w:rFonts w:ascii="Times New Roman" w:hAnsi="Times New Roman" w:cs="Times New Roman"/>
          <w:sz w:val="24"/>
          <w:szCs w:val="24"/>
          <w:lang w:val="es-ES"/>
        </w:rPr>
      </w:pPr>
      <w:r w:rsidRPr="000610D4">
        <w:rPr>
          <w:rFonts w:ascii="Times New Roman" w:hAnsi="Times New Roman" w:cs="Times New Roman"/>
          <w:sz w:val="24"/>
          <w:szCs w:val="24"/>
          <w:lang w:val="es-ES"/>
        </w:rPr>
        <w:t>Objetivos del Plan</w:t>
      </w:r>
      <w:bookmarkEnd w:id="66"/>
    </w:p>
    <w:p w:rsidR="002723F3" w:rsidRPr="000610D4" w:rsidRDefault="002723F3" w:rsidP="002723F3">
      <w:pPr>
        <w:pStyle w:val="Textoindependiente"/>
        <w:rPr>
          <w:rFonts w:ascii="Times New Roman" w:hAnsi="Times New Roman"/>
        </w:rPr>
      </w:pPr>
      <w:r w:rsidRPr="000610D4">
        <w:rPr>
          <w:rFonts w:ascii="Times New Roman" w:hAnsi="Times New Roman"/>
        </w:rPr>
        <w:t>EL Plan de Test del Sistema especifica los procesos de test y de verificación que se realizaran con el objeto de:</w:t>
      </w:r>
    </w:p>
    <w:p w:rsidR="002723F3" w:rsidRPr="000610D4" w:rsidRDefault="002723F3" w:rsidP="002723F3">
      <w:pPr>
        <w:pStyle w:val="Listaconvietas"/>
        <w:rPr>
          <w:rFonts w:ascii="Times New Roman" w:hAnsi="Times New Roman"/>
        </w:rPr>
      </w:pPr>
      <w:r w:rsidRPr="000610D4">
        <w:rPr>
          <w:rFonts w:ascii="Times New Roman" w:hAnsi="Times New Roman"/>
        </w:rPr>
        <w:t>Identificar defectos y fallas.</w:t>
      </w:r>
    </w:p>
    <w:p w:rsidR="002723F3" w:rsidRPr="000610D4" w:rsidRDefault="002723F3" w:rsidP="002723F3">
      <w:pPr>
        <w:pStyle w:val="Listaconvietas"/>
        <w:rPr>
          <w:rFonts w:ascii="Times New Roman" w:hAnsi="Times New Roman"/>
        </w:rPr>
      </w:pPr>
      <w:r w:rsidRPr="000610D4">
        <w:rPr>
          <w:rFonts w:ascii="Times New Roman" w:hAnsi="Times New Roman"/>
        </w:rPr>
        <w:t>Medir rendimiento.</w:t>
      </w:r>
    </w:p>
    <w:p w:rsidR="002723F3" w:rsidRPr="000610D4" w:rsidRDefault="002723F3" w:rsidP="002723F3">
      <w:pPr>
        <w:pStyle w:val="Listaconvietas"/>
        <w:rPr>
          <w:rFonts w:ascii="Times New Roman" w:hAnsi="Times New Roman"/>
        </w:rPr>
      </w:pPr>
      <w:r w:rsidRPr="000610D4">
        <w:rPr>
          <w:rFonts w:ascii="Times New Roman" w:hAnsi="Times New Roman"/>
        </w:rPr>
        <w:t>Evaluar la calidad</w:t>
      </w:r>
    </w:p>
    <w:p w:rsidR="002723F3" w:rsidRPr="000610D4" w:rsidRDefault="002723F3" w:rsidP="002723F3">
      <w:pPr>
        <w:pStyle w:val="Listaconvietas"/>
        <w:rPr>
          <w:rFonts w:ascii="Times New Roman" w:hAnsi="Times New Roman"/>
        </w:rPr>
      </w:pPr>
      <w:r w:rsidRPr="000610D4">
        <w:rPr>
          <w:rFonts w:ascii="Times New Roman" w:hAnsi="Times New Roman"/>
        </w:rPr>
        <w:t>Determinar el cumplimiento de los requerimientos.</w:t>
      </w:r>
    </w:p>
    <w:p w:rsidR="002723F3" w:rsidRPr="000610D4" w:rsidRDefault="002723F3" w:rsidP="002723F3">
      <w:pPr>
        <w:pStyle w:val="Textoindependiente"/>
        <w:rPr>
          <w:rFonts w:ascii="Times New Roman" w:hAnsi="Times New Roman"/>
        </w:rPr>
      </w:pPr>
      <w:r w:rsidRPr="000610D4">
        <w:rPr>
          <w:rFonts w:ascii="Times New Roman" w:hAnsi="Times New Roman"/>
          <w:lang w:val="es-MX"/>
        </w:rPr>
        <w:t>Los objetivos de este plan son</w:t>
      </w:r>
      <w:r w:rsidRPr="000610D4">
        <w:rPr>
          <w:rFonts w:ascii="Times New Roman" w:hAnsi="Times New Roman"/>
        </w:rPr>
        <w:t>:</w:t>
      </w:r>
    </w:p>
    <w:p w:rsidR="002723F3" w:rsidRPr="000610D4" w:rsidRDefault="002723F3" w:rsidP="002723F3">
      <w:pPr>
        <w:pStyle w:val="Listaconvietas"/>
        <w:rPr>
          <w:rFonts w:ascii="Times New Roman" w:hAnsi="Times New Roman"/>
        </w:rPr>
      </w:pPr>
      <w:r w:rsidRPr="000610D4">
        <w:rPr>
          <w:rFonts w:ascii="Times New Roman" w:hAnsi="Times New Roman"/>
        </w:rPr>
        <w:t>Definir y detallar todas las tareas que se desarrollarán para probar el sistema.</w:t>
      </w:r>
    </w:p>
    <w:p w:rsidR="002723F3" w:rsidRPr="000610D4" w:rsidRDefault="002723F3" w:rsidP="002723F3">
      <w:pPr>
        <w:pStyle w:val="Listaconvietas"/>
        <w:rPr>
          <w:rFonts w:ascii="Times New Roman" w:hAnsi="Times New Roman"/>
        </w:rPr>
      </w:pPr>
      <w:r w:rsidRPr="000610D4">
        <w:rPr>
          <w:rFonts w:ascii="Times New Roman" w:hAnsi="Times New Roman"/>
        </w:rPr>
        <w:t>Definir el plan y la persona o grupo responsable de cada tarea.</w:t>
      </w:r>
    </w:p>
    <w:p w:rsidR="002723F3" w:rsidRPr="000610D4" w:rsidRDefault="002723F3" w:rsidP="002723F3">
      <w:pPr>
        <w:pStyle w:val="Listaconvietas"/>
        <w:rPr>
          <w:rFonts w:ascii="Times New Roman" w:hAnsi="Times New Roman"/>
        </w:rPr>
      </w:pPr>
      <w:r w:rsidRPr="000610D4">
        <w:rPr>
          <w:rFonts w:ascii="Times New Roman" w:hAnsi="Times New Roman"/>
        </w:rPr>
        <w:t>Definir las herramientas de prueba y el ambiente necesario a la conducción de las actividades de test.</w:t>
      </w:r>
    </w:p>
    <w:p w:rsidR="002723F3" w:rsidRPr="000610D4" w:rsidRDefault="002723F3" w:rsidP="002723F3">
      <w:pPr>
        <w:pStyle w:val="ListBulletLast"/>
        <w:rPr>
          <w:rFonts w:ascii="Times New Roman" w:hAnsi="Times New Roman"/>
          <w:lang w:val="es-CL"/>
        </w:rPr>
      </w:pPr>
      <w:r w:rsidRPr="000610D4">
        <w:rPr>
          <w:rFonts w:ascii="Times New Roman" w:hAnsi="Times New Roman"/>
          <w:lang w:val="es-CL"/>
        </w:rPr>
        <w:t>Definir los ítems y funcionalidades que serán probados.</w:t>
      </w:r>
    </w:p>
    <w:p w:rsidR="002723F3" w:rsidRPr="000610D4" w:rsidRDefault="002723F3" w:rsidP="007A6326">
      <w:pPr>
        <w:rPr>
          <w:rFonts w:ascii="Times New Roman" w:hAnsi="Times New Roman" w:cs="Times New Roman"/>
          <w:sz w:val="24"/>
          <w:szCs w:val="24"/>
          <w:lang w:val="es-ES"/>
        </w:rPr>
      </w:pPr>
      <w:bookmarkStart w:id="67" w:name="_Toc50221765"/>
      <w:r w:rsidRPr="000610D4">
        <w:rPr>
          <w:rFonts w:ascii="Times New Roman" w:hAnsi="Times New Roman" w:cs="Times New Roman"/>
          <w:sz w:val="24"/>
          <w:szCs w:val="24"/>
          <w:lang w:val="es-ES"/>
        </w:rPr>
        <w:t xml:space="preserve">Alcance del </w:t>
      </w:r>
      <w:proofErr w:type="spellStart"/>
      <w:r w:rsidRPr="000610D4">
        <w:rPr>
          <w:rFonts w:ascii="Times New Roman" w:hAnsi="Times New Roman" w:cs="Times New Roman"/>
          <w:sz w:val="24"/>
          <w:szCs w:val="24"/>
          <w:lang w:val="es-ES"/>
        </w:rPr>
        <w:t>Testing</w:t>
      </w:r>
      <w:bookmarkEnd w:id="67"/>
      <w:proofErr w:type="spellEnd"/>
    </w:p>
    <w:p w:rsidR="002723F3" w:rsidRPr="000610D4" w:rsidRDefault="002723F3" w:rsidP="002723F3">
      <w:pPr>
        <w:pStyle w:val="Textoindependiente"/>
        <w:rPr>
          <w:rFonts w:ascii="Times New Roman" w:hAnsi="Times New Roman"/>
        </w:rPr>
      </w:pPr>
      <w:r w:rsidRPr="000610D4">
        <w:rPr>
          <w:rFonts w:ascii="Times New Roman" w:hAnsi="Times New Roman"/>
        </w:rPr>
        <w:t xml:space="preserve">El Plan de </w:t>
      </w:r>
      <w:proofErr w:type="spellStart"/>
      <w:r w:rsidRPr="000610D4">
        <w:rPr>
          <w:rFonts w:ascii="Times New Roman" w:hAnsi="Times New Roman"/>
        </w:rPr>
        <w:t>Testing</w:t>
      </w:r>
      <w:proofErr w:type="spellEnd"/>
      <w:r w:rsidRPr="000610D4">
        <w:rPr>
          <w:rFonts w:ascii="Times New Roman" w:hAnsi="Times New Roman"/>
        </w:rPr>
        <w:t xml:space="preserve"> del Sistema es una especificación de alto nivel de los requerimientos funcionales y de calidad que serán probados, del ambiente de </w:t>
      </w:r>
      <w:proofErr w:type="spellStart"/>
      <w:r w:rsidRPr="000610D4">
        <w:rPr>
          <w:rFonts w:ascii="Times New Roman" w:hAnsi="Times New Roman"/>
        </w:rPr>
        <w:t>testing</w:t>
      </w:r>
      <w:proofErr w:type="spellEnd"/>
      <w:r w:rsidRPr="000610D4">
        <w:rPr>
          <w:rFonts w:ascii="Times New Roman" w:hAnsi="Times New Roman"/>
        </w:rPr>
        <w:t xml:space="preserve">, de la estrategia de </w:t>
      </w:r>
      <w:proofErr w:type="spellStart"/>
      <w:r w:rsidRPr="000610D4">
        <w:rPr>
          <w:rFonts w:ascii="Times New Roman" w:hAnsi="Times New Roman"/>
        </w:rPr>
        <w:t>testing</w:t>
      </w:r>
      <w:proofErr w:type="spellEnd"/>
      <w:r w:rsidRPr="000610D4">
        <w:rPr>
          <w:rFonts w:ascii="Times New Roman" w:hAnsi="Times New Roman"/>
        </w:rPr>
        <w:t>, de las responsabilidades y de los criterios de éxito.</w:t>
      </w:r>
    </w:p>
    <w:p w:rsidR="002723F3" w:rsidRPr="000610D4" w:rsidRDefault="002723F3" w:rsidP="002723F3">
      <w:pPr>
        <w:pStyle w:val="Textoindependiente"/>
        <w:rPr>
          <w:rFonts w:ascii="Times New Roman" w:hAnsi="Times New Roman"/>
        </w:rPr>
      </w:pPr>
      <w:r w:rsidRPr="000610D4">
        <w:rPr>
          <w:rFonts w:ascii="Times New Roman" w:hAnsi="Times New Roman"/>
        </w:rPr>
        <w:t xml:space="preserve">El comportamiento de un producto bajo </w:t>
      </w:r>
      <w:proofErr w:type="spellStart"/>
      <w:r w:rsidRPr="000610D4">
        <w:rPr>
          <w:rFonts w:ascii="Times New Roman" w:hAnsi="Times New Roman"/>
        </w:rPr>
        <w:t>testing</w:t>
      </w:r>
      <w:proofErr w:type="spellEnd"/>
      <w:r w:rsidRPr="000610D4">
        <w:rPr>
          <w:rFonts w:ascii="Times New Roman" w:hAnsi="Times New Roman"/>
        </w:rPr>
        <w:t xml:space="preserve"> será comparado con las especificaciones de los requerimientos que fueron usados para implementar el sistema, incluyendo todos los cambios que han sido aprobados e implementados.</w:t>
      </w:r>
    </w:p>
    <w:p w:rsidR="002723F3" w:rsidRPr="000610D4" w:rsidRDefault="002723F3" w:rsidP="002723F3">
      <w:pPr>
        <w:pStyle w:val="Textoindependiente"/>
        <w:rPr>
          <w:rFonts w:ascii="Times New Roman" w:hAnsi="Times New Roman"/>
        </w:rPr>
      </w:pPr>
      <w:r w:rsidRPr="000610D4">
        <w:rPr>
          <w:rFonts w:ascii="Times New Roman" w:hAnsi="Times New Roman"/>
        </w:rPr>
        <w:t xml:space="preserve">Los casos de prueba y los criterios de éxito serán derivados de este plan general y serán especificados en el documento de Especificaciones de </w:t>
      </w:r>
      <w:proofErr w:type="spellStart"/>
      <w:r w:rsidRPr="000610D4">
        <w:rPr>
          <w:rFonts w:ascii="Times New Roman" w:hAnsi="Times New Roman"/>
        </w:rPr>
        <w:t>Testing</w:t>
      </w:r>
      <w:proofErr w:type="spellEnd"/>
      <w:r w:rsidRPr="000610D4">
        <w:rPr>
          <w:rFonts w:ascii="Times New Roman" w:hAnsi="Times New Roman"/>
        </w:rPr>
        <w:t xml:space="preserve"> del Sistema.</w:t>
      </w:r>
    </w:p>
    <w:p w:rsidR="002723F3" w:rsidRPr="000610D4" w:rsidRDefault="002723F3" w:rsidP="002723F3">
      <w:pPr>
        <w:pStyle w:val="Textoindependiente"/>
        <w:rPr>
          <w:rFonts w:ascii="Times New Roman" w:hAnsi="Times New Roman"/>
        </w:rPr>
      </w:pPr>
      <w:r w:rsidRPr="000610D4">
        <w:rPr>
          <w:rFonts w:ascii="Times New Roman" w:hAnsi="Times New Roman"/>
        </w:rPr>
        <w:t xml:space="preserve">El alcance del test del sistema es probar la funcionalidad completa y el rendimiento del Sistema Presente. </w:t>
      </w:r>
    </w:p>
    <w:p w:rsidR="002723F3" w:rsidRPr="000610D4" w:rsidRDefault="002723F3" w:rsidP="007A6326">
      <w:pPr>
        <w:rPr>
          <w:rFonts w:ascii="Times New Roman" w:hAnsi="Times New Roman" w:cs="Times New Roman"/>
          <w:sz w:val="24"/>
          <w:szCs w:val="24"/>
          <w:lang w:val="es-ES"/>
        </w:rPr>
      </w:pPr>
      <w:bookmarkStart w:id="68" w:name="_Toc50221766"/>
      <w:r w:rsidRPr="000610D4">
        <w:rPr>
          <w:rFonts w:ascii="Times New Roman" w:hAnsi="Times New Roman" w:cs="Times New Roman"/>
          <w:sz w:val="24"/>
          <w:szCs w:val="24"/>
          <w:lang w:val="es-ES"/>
        </w:rPr>
        <w:t>Criterios de Entrada</w:t>
      </w:r>
      <w:bookmarkEnd w:id="68"/>
    </w:p>
    <w:p w:rsidR="002723F3" w:rsidRPr="000610D4" w:rsidRDefault="002723F3" w:rsidP="002723F3">
      <w:pPr>
        <w:pStyle w:val="Textoindependiente"/>
        <w:rPr>
          <w:rFonts w:ascii="Times New Roman" w:hAnsi="Times New Roman"/>
        </w:rPr>
      </w:pPr>
      <w:r w:rsidRPr="000610D4">
        <w:rPr>
          <w:rFonts w:ascii="Times New Roman" w:hAnsi="Times New Roman"/>
        </w:rPr>
        <w:t>Para poder comenzar la fase de pruebas del sistema, se deben cumplir los siguientes criterios:</w:t>
      </w:r>
    </w:p>
    <w:p w:rsidR="002723F3" w:rsidRPr="000610D4" w:rsidRDefault="002723F3" w:rsidP="002723F3">
      <w:pPr>
        <w:pStyle w:val="Listaconvietas"/>
        <w:rPr>
          <w:rFonts w:ascii="Times New Roman" w:hAnsi="Times New Roman"/>
        </w:rPr>
      </w:pPr>
      <w:r w:rsidRPr="000610D4">
        <w:rPr>
          <w:rFonts w:ascii="Times New Roman" w:hAnsi="Times New Roman"/>
        </w:rPr>
        <w:t>Test unitarios realizados y completados para cada componente del sistema.</w:t>
      </w:r>
    </w:p>
    <w:p w:rsidR="002723F3" w:rsidRPr="000610D4" w:rsidRDefault="002723F3" w:rsidP="002723F3">
      <w:pPr>
        <w:pStyle w:val="Listaconvietas"/>
        <w:rPr>
          <w:rFonts w:ascii="Times New Roman" w:hAnsi="Times New Roman"/>
        </w:rPr>
      </w:pPr>
      <w:r w:rsidRPr="000610D4">
        <w:rPr>
          <w:rFonts w:ascii="Times New Roman" w:hAnsi="Times New Roman"/>
        </w:rPr>
        <w:t>Sistema completamente integrado.</w:t>
      </w:r>
    </w:p>
    <w:p w:rsidR="002723F3" w:rsidRPr="000610D4" w:rsidRDefault="002723F3" w:rsidP="002723F3">
      <w:pPr>
        <w:pStyle w:val="Listaconvietas"/>
        <w:rPr>
          <w:rFonts w:ascii="Times New Roman" w:hAnsi="Times New Roman"/>
        </w:rPr>
      </w:pPr>
      <w:r w:rsidRPr="000610D4">
        <w:rPr>
          <w:rFonts w:ascii="Times New Roman" w:hAnsi="Times New Roman"/>
        </w:rPr>
        <w:t>Software congelado.</w:t>
      </w:r>
    </w:p>
    <w:p w:rsidR="002723F3" w:rsidRPr="000610D4" w:rsidRDefault="002723F3" w:rsidP="002723F3">
      <w:pPr>
        <w:pStyle w:val="ListBulletLast"/>
        <w:rPr>
          <w:rFonts w:ascii="Times New Roman" w:hAnsi="Times New Roman"/>
        </w:rPr>
      </w:pPr>
      <w:r w:rsidRPr="000610D4">
        <w:rPr>
          <w:rFonts w:ascii="Times New Roman" w:hAnsi="Times New Roman"/>
        </w:rPr>
        <w:t>Hardware congelado.</w:t>
      </w:r>
    </w:p>
    <w:p w:rsidR="002723F3" w:rsidRPr="000610D4" w:rsidRDefault="002723F3" w:rsidP="007A6326">
      <w:pPr>
        <w:rPr>
          <w:rFonts w:ascii="Times New Roman" w:hAnsi="Times New Roman" w:cs="Times New Roman"/>
          <w:sz w:val="24"/>
          <w:szCs w:val="24"/>
        </w:rPr>
      </w:pPr>
      <w:bookmarkStart w:id="69" w:name="_Toc50221767"/>
      <w:proofErr w:type="spellStart"/>
      <w:r w:rsidRPr="000610D4">
        <w:rPr>
          <w:rFonts w:ascii="Times New Roman" w:hAnsi="Times New Roman" w:cs="Times New Roman"/>
          <w:sz w:val="24"/>
          <w:szCs w:val="24"/>
        </w:rPr>
        <w:lastRenderedPageBreak/>
        <w:t>Criterios</w:t>
      </w:r>
      <w:proofErr w:type="spellEnd"/>
      <w:r w:rsidRPr="000610D4">
        <w:rPr>
          <w:rFonts w:ascii="Times New Roman" w:hAnsi="Times New Roman" w:cs="Times New Roman"/>
          <w:sz w:val="24"/>
          <w:szCs w:val="24"/>
        </w:rPr>
        <w:t xml:space="preserve"> de </w:t>
      </w:r>
      <w:proofErr w:type="spellStart"/>
      <w:r w:rsidRPr="000610D4">
        <w:rPr>
          <w:rFonts w:ascii="Times New Roman" w:hAnsi="Times New Roman" w:cs="Times New Roman"/>
          <w:sz w:val="24"/>
          <w:szCs w:val="24"/>
        </w:rPr>
        <w:t>Salida</w:t>
      </w:r>
      <w:bookmarkEnd w:id="69"/>
      <w:proofErr w:type="spellEnd"/>
    </w:p>
    <w:p w:rsidR="002723F3" w:rsidRPr="000610D4" w:rsidRDefault="002723F3" w:rsidP="002723F3">
      <w:pPr>
        <w:pStyle w:val="Textoindependiente"/>
        <w:ind w:firstLine="0"/>
        <w:rPr>
          <w:rFonts w:ascii="Times New Roman" w:hAnsi="Times New Roman"/>
        </w:rPr>
      </w:pPr>
      <w:r w:rsidRPr="000610D4">
        <w:rPr>
          <w:rFonts w:ascii="Times New Roman" w:hAnsi="Times New Roman"/>
        </w:rPr>
        <w:t>Los criterios de salida deberán ser:</w:t>
      </w:r>
    </w:p>
    <w:p w:rsidR="002723F3" w:rsidRPr="000610D4" w:rsidRDefault="002723F3" w:rsidP="009164EB">
      <w:pPr>
        <w:pStyle w:val="Textoindependiente"/>
        <w:numPr>
          <w:ilvl w:val="0"/>
          <w:numId w:val="39"/>
        </w:numPr>
        <w:rPr>
          <w:rFonts w:ascii="Times New Roman" w:hAnsi="Times New Roman"/>
        </w:rPr>
      </w:pPr>
      <w:r w:rsidRPr="000610D4">
        <w:rPr>
          <w:rFonts w:ascii="Times New Roman" w:hAnsi="Times New Roman"/>
        </w:rPr>
        <w:t>Menor cantidad de errores posibles por cada test unitario.</w:t>
      </w:r>
    </w:p>
    <w:p w:rsidR="002723F3" w:rsidRPr="000610D4" w:rsidRDefault="002723F3" w:rsidP="009164EB">
      <w:pPr>
        <w:pStyle w:val="Textoindependiente"/>
        <w:numPr>
          <w:ilvl w:val="0"/>
          <w:numId w:val="39"/>
        </w:numPr>
        <w:rPr>
          <w:rFonts w:ascii="Times New Roman" w:hAnsi="Times New Roman"/>
        </w:rPr>
      </w:pPr>
      <w:r w:rsidRPr="000610D4">
        <w:rPr>
          <w:rFonts w:ascii="Times New Roman" w:hAnsi="Times New Roman"/>
        </w:rPr>
        <w:t xml:space="preserve">No contar con errores de sentencias </w:t>
      </w:r>
      <w:proofErr w:type="spellStart"/>
      <w:r w:rsidRPr="000610D4">
        <w:rPr>
          <w:rFonts w:ascii="Times New Roman" w:hAnsi="Times New Roman"/>
        </w:rPr>
        <w:t>sql</w:t>
      </w:r>
      <w:proofErr w:type="spellEnd"/>
      <w:r w:rsidRPr="000610D4">
        <w:rPr>
          <w:rFonts w:ascii="Times New Roman" w:hAnsi="Times New Roman"/>
        </w:rPr>
        <w:t>.</w:t>
      </w:r>
    </w:p>
    <w:p w:rsidR="002723F3" w:rsidRPr="000610D4" w:rsidRDefault="002723F3" w:rsidP="009164EB">
      <w:pPr>
        <w:pStyle w:val="Textoindependiente"/>
        <w:numPr>
          <w:ilvl w:val="0"/>
          <w:numId w:val="39"/>
        </w:numPr>
        <w:rPr>
          <w:rFonts w:ascii="Times New Roman" w:hAnsi="Times New Roman"/>
        </w:rPr>
      </w:pPr>
      <w:r w:rsidRPr="000610D4">
        <w:rPr>
          <w:rFonts w:ascii="Times New Roman" w:hAnsi="Times New Roman"/>
        </w:rPr>
        <w:t>La longitud de los campos de cada interfaz deben se limitados.</w:t>
      </w:r>
    </w:p>
    <w:p w:rsidR="002723F3" w:rsidRPr="000610D4" w:rsidRDefault="002723F3" w:rsidP="009164EB">
      <w:pPr>
        <w:pStyle w:val="Textoindependiente"/>
        <w:numPr>
          <w:ilvl w:val="0"/>
          <w:numId w:val="39"/>
        </w:numPr>
        <w:rPr>
          <w:rFonts w:ascii="Times New Roman" w:hAnsi="Times New Roman"/>
        </w:rPr>
      </w:pPr>
      <w:r w:rsidRPr="000610D4">
        <w:rPr>
          <w:rFonts w:ascii="Times New Roman" w:hAnsi="Times New Roman"/>
        </w:rPr>
        <w:t>El tipo de dato debe ser el correcto para cada caso.</w:t>
      </w:r>
    </w:p>
    <w:p w:rsidR="002723F3" w:rsidRPr="000610D4" w:rsidRDefault="002723F3" w:rsidP="009164EB">
      <w:pPr>
        <w:pStyle w:val="Textoindependiente"/>
        <w:numPr>
          <w:ilvl w:val="0"/>
          <w:numId w:val="39"/>
        </w:numPr>
        <w:rPr>
          <w:rFonts w:ascii="Times New Roman" w:hAnsi="Times New Roman"/>
        </w:rPr>
      </w:pPr>
      <w:r w:rsidRPr="000610D4">
        <w:rPr>
          <w:rFonts w:ascii="Times New Roman" w:hAnsi="Times New Roman"/>
        </w:rPr>
        <w:t>En la interfaz de login solo deberá ingresar el usuario con la contraseña correcta, en caso de ingresar de forma incorrecta uno de los campos se deberá pedir que se reingresen los dos campos.</w:t>
      </w:r>
    </w:p>
    <w:p w:rsidR="002723F3" w:rsidRPr="000610D4" w:rsidRDefault="002723F3" w:rsidP="009164EB">
      <w:pPr>
        <w:pStyle w:val="Textoindependiente"/>
        <w:numPr>
          <w:ilvl w:val="0"/>
          <w:numId w:val="39"/>
        </w:numPr>
        <w:rPr>
          <w:rFonts w:ascii="Times New Roman" w:hAnsi="Times New Roman"/>
        </w:rPr>
      </w:pPr>
      <w:r w:rsidRPr="000610D4">
        <w:rPr>
          <w:rFonts w:ascii="Times New Roman" w:hAnsi="Times New Roman"/>
        </w:rPr>
        <w:t>Los registros ingresados en tablas deberán ser visualizados sin inconvenientes.</w:t>
      </w:r>
    </w:p>
    <w:p w:rsidR="002723F3" w:rsidRPr="000610D4" w:rsidRDefault="002723F3" w:rsidP="009164EB">
      <w:pPr>
        <w:pStyle w:val="Textoindependiente"/>
        <w:numPr>
          <w:ilvl w:val="0"/>
          <w:numId w:val="39"/>
        </w:numPr>
        <w:rPr>
          <w:rFonts w:ascii="Times New Roman" w:hAnsi="Times New Roman"/>
        </w:rPr>
      </w:pPr>
      <w:r w:rsidRPr="000610D4">
        <w:rPr>
          <w:rFonts w:ascii="Times New Roman" w:hAnsi="Times New Roman"/>
        </w:rPr>
        <w:t>La eliminación de alumnos en la interfaz alumnos deberá realizada con una alerta de ejecución.</w:t>
      </w:r>
    </w:p>
    <w:p w:rsidR="002723F3" w:rsidRPr="000610D4" w:rsidRDefault="002723F3" w:rsidP="009164EB">
      <w:pPr>
        <w:pStyle w:val="Textoindependiente"/>
        <w:numPr>
          <w:ilvl w:val="0"/>
          <w:numId w:val="39"/>
        </w:numPr>
        <w:rPr>
          <w:rFonts w:ascii="Times New Roman" w:hAnsi="Times New Roman"/>
        </w:rPr>
      </w:pPr>
      <w:r w:rsidRPr="000610D4">
        <w:rPr>
          <w:rFonts w:ascii="Times New Roman" w:hAnsi="Times New Roman"/>
        </w:rPr>
        <w:t>En las demás interfaces todos los requisitos del testeo deberán cumplirse, ya sea longitud de campos, tipo de datos, etc.</w:t>
      </w:r>
    </w:p>
    <w:p w:rsidR="002723F3" w:rsidRPr="000610D4" w:rsidRDefault="002723F3" w:rsidP="002723F3">
      <w:pPr>
        <w:pStyle w:val="Textoindependiente"/>
        <w:ind w:left="720" w:firstLine="0"/>
        <w:rPr>
          <w:rFonts w:ascii="Times New Roman" w:hAnsi="Times New Roman"/>
        </w:rPr>
      </w:pPr>
    </w:p>
    <w:p w:rsidR="002723F3" w:rsidRPr="000610D4" w:rsidRDefault="002723F3" w:rsidP="007A6326">
      <w:pPr>
        <w:pStyle w:val="Ttulo2"/>
        <w:rPr>
          <w:rFonts w:ascii="Times New Roman" w:hAnsi="Times New Roman" w:cs="Times New Roman"/>
          <w:sz w:val="24"/>
          <w:szCs w:val="24"/>
          <w:lang w:val="es-ES"/>
        </w:rPr>
      </w:pPr>
      <w:bookmarkStart w:id="70" w:name="_Toc50221768"/>
      <w:bookmarkStart w:id="71" w:name="_Toc428524249"/>
      <w:bookmarkStart w:id="72" w:name="_Toc43629400"/>
      <w:r w:rsidRPr="000610D4">
        <w:rPr>
          <w:rFonts w:ascii="Times New Roman" w:hAnsi="Times New Roman" w:cs="Times New Roman"/>
          <w:sz w:val="24"/>
          <w:szCs w:val="24"/>
          <w:lang w:val="es-ES"/>
        </w:rPr>
        <w:t>Test del Sistema</w:t>
      </w:r>
      <w:bookmarkEnd w:id="70"/>
      <w:bookmarkEnd w:id="71"/>
    </w:p>
    <w:p w:rsidR="002723F3" w:rsidRPr="000610D4" w:rsidRDefault="002723F3" w:rsidP="002723F3">
      <w:pPr>
        <w:pStyle w:val="Textoindependiente"/>
        <w:ind w:firstLine="0"/>
        <w:rPr>
          <w:rFonts w:ascii="Times New Roman" w:hAnsi="Times New Roman"/>
        </w:rPr>
      </w:pPr>
      <w:r w:rsidRPr="000610D4">
        <w:rPr>
          <w:rFonts w:ascii="Times New Roman" w:hAnsi="Times New Roman"/>
        </w:rPr>
        <w:t>El sistema a probar se define como Presente</w:t>
      </w:r>
    </w:p>
    <w:p w:rsidR="002723F3" w:rsidRPr="000610D4" w:rsidRDefault="002723F3" w:rsidP="007A6326">
      <w:pPr>
        <w:rPr>
          <w:rFonts w:ascii="Times New Roman" w:hAnsi="Times New Roman" w:cs="Times New Roman"/>
          <w:sz w:val="24"/>
          <w:szCs w:val="24"/>
          <w:lang w:val="es-ES"/>
        </w:rPr>
      </w:pPr>
      <w:bookmarkStart w:id="73" w:name="_Toc50221769"/>
      <w:r w:rsidRPr="000610D4">
        <w:rPr>
          <w:rFonts w:ascii="Times New Roman" w:hAnsi="Times New Roman" w:cs="Times New Roman"/>
          <w:sz w:val="24"/>
          <w:szCs w:val="24"/>
          <w:lang w:val="es-ES"/>
        </w:rPr>
        <w:t>Estrategia de Test del Sistema</w:t>
      </w:r>
      <w:bookmarkEnd w:id="73"/>
    </w:p>
    <w:p w:rsidR="002723F3" w:rsidRPr="000610D4" w:rsidRDefault="002723F3" w:rsidP="002723F3">
      <w:pPr>
        <w:pStyle w:val="Textoindependiente"/>
        <w:ind w:firstLine="0"/>
        <w:rPr>
          <w:rFonts w:ascii="Times New Roman" w:hAnsi="Times New Roman"/>
        </w:rPr>
      </w:pPr>
      <w:r w:rsidRPr="000610D4">
        <w:rPr>
          <w:rFonts w:ascii="Times New Roman" w:hAnsi="Times New Roman"/>
        </w:rPr>
        <w:t>El sistema será testeado a través de planes de testeos unitarios, tratando de testear metódica y sistemáticamente cada interfaz del sistema.</w:t>
      </w:r>
    </w:p>
    <w:p w:rsidR="002723F3" w:rsidRPr="000610D4" w:rsidRDefault="002723F3" w:rsidP="007A6326">
      <w:pPr>
        <w:rPr>
          <w:rFonts w:ascii="Times New Roman" w:hAnsi="Times New Roman" w:cs="Times New Roman"/>
          <w:sz w:val="24"/>
          <w:szCs w:val="24"/>
        </w:rPr>
      </w:pPr>
      <w:bookmarkStart w:id="74" w:name="_Toc50221770"/>
      <w:bookmarkStart w:id="75" w:name="_Toc50221776"/>
      <w:proofErr w:type="spellStart"/>
      <w:r w:rsidRPr="000610D4">
        <w:rPr>
          <w:rFonts w:ascii="Times New Roman" w:hAnsi="Times New Roman" w:cs="Times New Roman"/>
          <w:sz w:val="24"/>
          <w:szCs w:val="24"/>
        </w:rPr>
        <w:t>Pruebas</w:t>
      </w:r>
      <w:proofErr w:type="spellEnd"/>
      <w:r w:rsidRPr="000610D4">
        <w:rPr>
          <w:rFonts w:ascii="Times New Roman" w:hAnsi="Times New Roman" w:cs="Times New Roman"/>
          <w:sz w:val="24"/>
          <w:szCs w:val="24"/>
        </w:rPr>
        <w:t xml:space="preserve"> </w:t>
      </w:r>
      <w:proofErr w:type="spellStart"/>
      <w:r w:rsidRPr="000610D4">
        <w:rPr>
          <w:rFonts w:ascii="Times New Roman" w:hAnsi="Times New Roman" w:cs="Times New Roman"/>
          <w:sz w:val="24"/>
          <w:szCs w:val="24"/>
        </w:rPr>
        <w:t>en</w:t>
      </w:r>
      <w:proofErr w:type="spellEnd"/>
      <w:r w:rsidRPr="000610D4">
        <w:rPr>
          <w:rFonts w:ascii="Times New Roman" w:hAnsi="Times New Roman" w:cs="Times New Roman"/>
          <w:sz w:val="24"/>
          <w:szCs w:val="24"/>
        </w:rPr>
        <w:t xml:space="preserve"> </w:t>
      </w:r>
      <w:proofErr w:type="spellStart"/>
      <w:r w:rsidRPr="000610D4">
        <w:rPr>
          <w:rFonts w:ascii="Times New Roman" w:hAnsi="Times New Roman" w:cs="Times New Roman"/>
          <w:sz w:val="24"/>
          <w:szCs w:val="24"/>
        </w:rPr>
        <w:t>Operación</w:t>
      </w:r>
      <w:proofErr w:type="spellEnd"/>
      <w:r w:rsidRPr="000610D4">
        <w:rPr>
          <w:rFonts w:ascii="Times New Roman" w:hAnsi="Times New Roman" w:cs="Times New Roman"/>
          <w:sz w:val="24"/>
          <w:szCs w:val="24"/>
        </w:rPr>
        <w:t xml:space="preserve"> Normal</w:t>
      </w:r>
      <w:bookmarkEnd w:id="74"/>
    </w:p>
    <w:p w:rsidR="002723F3" w:rsidRPr="000610D4" w:rsidRDefault="002723F3" w:rsidP="009164EB">
      <w:pPr>
        <w:pStyle w:val="Textoindependiente"/>
        <w:numPr>
          <w:ilvl w:val="0"/>
          <w:numId w:val="42"/>
        </w:numPr>
        <w:rPr>
          <w:rFonts w:ascii="Times New Roman" w:hAnsi="Times New Roman"/>
        </w:rPr>
      </w:pPr>
      <w:r w:rsidRPr="000610D4">
        <w:rPr>
          <w:rFonts w:ascii="Times New Roman" w:hAnsi="Times New Roman"/>
        </w:rPr>
        <w:t>El sistema debe tener como mínimo la funcionalidad de ingresar al sistema con el usuario determinado.</w:t>
      </w:r>
    </w:p>
    <w:p w:rsidR="002723F3" w:rsidRPr="000610D4" w:rsidRDefault="002723F3" w:rsidP="009164EB">
      <w:pPr>
        <w:pStyle w:val="Textoindependiente"/>
        <w:numPr>
          <w:ilvl w:val="0"/>
          <w:numId w:val="42"/>
        </w:numPr>
        <w:rPr>
          <w:rFonts w:ascii="Times New Roman" w:hAnsi="Times New Roman"/>
        </w:rPr>
      </w:pPr>
      <w:r w:rsidRPr="000610D4">
        <w:rPr>
          <w:rFonts w:ascii="Times New Roman" w:hAnsi="Times New Roman"/>
        </w:rPr>
        <w:t>Debe poder guardar lo ingresado en los campos en una base de datos.</w:t>
      </w:r>
    </w:p>
    <w:p w:rsidR="002723F3" w:rsidRPr="000610D4" w:rsidRDefault="002723F3" w:rsidP="009164EB">
      <w:pPr>
        <w:pStyle w:val="Textoindependiente"/>
        <w:numPr>
          <w:ilvl w:val="0"/>
          <w:numId w:val="42"/>
        </w:numPr>
        <w:rPr>
          <w:rFonts w:ascii="Times New Roman" w:hAnsi="Times New Roman"/>
        </w:rPr>
      </w:pPr>
      <w:r w:rsidRPr="000610D4">
        <w:rPr>
          <w:rFonts w:ascii="Times New Roman" w:hAnsi="Times New Roman"/>
        </w:rPr>
        <w:t>Debe poder filtrar la búsqueda en las listas de usuario, materias, etc.</w:t>
      </w:r>
    </w:p>
    <w:p w:rsidR="002723F3" w:rsidRPr="000610D4" w:rsidRDefault="002723F3" w:rsidP="009164EB">
      <w:pPr>
        <w:pStyle w:val="Textoindependiente"/>
        <w:numPr>
          <w:ilvl w:val="0"/>
          <w:numId w:val="42"/>
        </w:numPr>
        <w:rPr>
          <w:rFonts w:ascii="Times New Roman" w:hAnsi="Times New Roman"/>
        </w:rPr>
      </w:pPr>
      <w:r w:rsidRPr="000610D4">
        <w:rPr>
          <w:rFonts w:ascii="Times New Roman" w:hAnsi="Times New Roman"/>
        </w:rPr>
        <w:t>Debe poder ingresar a cada interfaz sin problemas mayores.</w:t>
      </w:r>
    </w:p>
    <w:p w:rsidR="002723F3" w:rsidRPr="000610D4" w:rsidRDefault="002723F3" w:rsidP="007A6326">
      <w:pPr>
        <w:rPr>
          <w:rFonts w:ascii="Times New Roman" w:hAnsi="Times New Roman" w:cs="Times New Roman"/>
          <w:sz w:val="24"/>
          <w:szCs w:val="24"/>
        </w:rPr>
      </w:pPr>
      <w:bookmarkStart w:id="76" w:name="_Toc50221772"/>
      <w:proofErr w:type="spellStart"/>
      <w:r w:rsidRPr="000610D4">
        <w:rPr>
          <w:rFonts w:ascii="Times New Roman" w:hAnsi="Times New Roman" w:cs="Times New Roman"/>
          <w:sz w:val="24"/>
          <w:szCs w:val="24"/>
        </w:rPr>
        <w:t>Pruebas</w:t>
      </w:r>
      <w:proofErr w:type="spellEnd"/>
      <w:r w:rsidRPr="000610D4">
        <w:rPr>
          <w:rFonts w:ascii="Times New Roman" w:hAnsi="Times New Roman" w:cs="Times New Roman"/>
          <w:sz w:val="24"/>
          <w:szCs w:val="24"/>
        </w:rPr>
        <w:t xml:space="preserve"> </w:t>
      </w:r>
      <w:proofErr w:type="spellStart"/>
      <w:r w:rsidRPr="000610D4">
        <w:rPr>
          <w:rFonts w:ascii="Times New Roman" w:hAnsi="Times New Roman" w:cs="Times New Roman"/>
          <w:sz w:val="24"/>
          <w:szCs w:val="24"/>
        </w:rPr>
        <w:t>en</w:t>
      </w:r>
      <w:proofErr w:type="spellEnd"/>
      <w:r w:rsidRPr="000610D4">
        <w:rPr>
          <w:rFonts w:ascii="Times New Roman" w:hAnsi="Times New Roman" w:cs="Times New Roman"/>
          <w:sz w:val="24"/>
          <w:szCs w:val="24"/>
        </w:rPr>
        <w:t xml:space="preserve"> </w:t>
      </w:r>
      <w:proofErr w:type="spellStart"/>
      <w:r w:rsidRPr="000610D4">
        <w:rPr>
          <w:rFonts w:ascii="Times New Roman" w:hAnsi="Times New Roman" w:cs="Times New Roman"/>
          <w:sz w:val="24"/>
          <w:szCs w:val="24"/>
        </w:rPr>
        <w:t>Condiciones</w:t>
      </w:r>
      <w:proofErr w:type="spellEnd"/>
      <w:r w:rsidRPr="000610D4">
        <w:rPr>
          <w:rFonts w:ascii="Times New Roman" w:hAnsi="Times New Roman" w:cs="Times New Roman"/>
          <w:sz w:val="24"/>
          <w:szCs w:val="24"/>
        </w:rPr>
        <w:t xml:space="preserve"> de </w:t>
      </w:r>
      <w:proofErr w:type="spellStart"/>
      <w:r w:rsidRPr="000610D4">
        <w:rPr>
          <w:rFonts w:ascii="Times New Roman" w:hAnsi="Times New Roman" w:cs="Times New Roman"/>
          <w:sz w:val="24"/>
          <w:szCs w:val="24"/>
        </w:rPr>
        <w:t>Excepción</w:t>
      </w:r>
      <w:bookmarkEnd w:id="76"/>
      <w:proofErr w:type="spellEnd"/>
    </w:p>
    <w:p w:rsidR="002723F3" w:rsidRPr="000610D4" w:rsidRDefault="002723F3" w:rsidP="009164EB">
      <w:pPr>
        <w:pStyle w:val="Textoindependiente"/>
        <w:numPr>
          <w:ilvl w:val="0"/>
          <w:numId w:val="43"/>
        </w:numPr>
        <w:rPr>
          <w:rFonts w:ascii="Times New Roman" w:hAnsi="Times New Roman"/>
        </w:rPr>
      </w:pPr>
      <w:r w:rsidRPr="000610D4">
        <w:rPr>
          <w:rFonts w:ascii="Times New Roman" w:hAnsi="Times New Roman"/>
        </w:rPr>
        <w:t>Manejará como mínimo las excepciones de alertar al usuario al ingresar al sistema si uno de los campos recibe valores no admitidos o si se excede la longitud permitida para cada campo.</w:t>
      </w:r>
    </w:p>
    <w:p w:rsidR="002723F3" w:rsidRPr="000610D4" w:rsidRDefault="002723F3" w:rsidP="009164EB">
      <w:pPr>
        <w:pStyle w:val="Textoindependiente"/>
        <w:numPr>
          <w:ilvl w:val="0"/>
          <w:numId w:val="43"/>
        </w:numPr>
        <w:rPr>
          <w:rFonts w:ascii="Times New Roman" w:hAnsi="Times New Roman"/>
        </w:rPr>
      </w:pPr>
      <w:r w:rsidRPr="000610D4">
        <w:rPr>
          <w:rFonts w:ascii="Times New Roman" w:hAnsi="Times New Roman"/>
        </w:rPr>
        <w:t xml:space="preserve">Al elegir la opción eliminar ya sea alumnos, usuarios, materias, </w:t>
      </w:r>
      <w:proofErr w:type="spellStart"/>
      <w:r w:rsidRPr="000610D4">
        <w:rPr>
          <w:rFonts w:ascii="Times New Roman" w:hAnsi="Times New Roman"/>
        </w:rPr>
        <w:t>etc</w:t>
      </w:r>
      <w:proofErr w:type="spellEnd"/>
      <w:r w:rsidRPr="000610D4">
        <w:rPr>
          <w:rFonts w:ascii="Times New Roman" w:hAnsi="Times New Roman"/>
        </w:rPr>
        <w:t>, el sistema deberá alertar al usuario de la acción a ejecutarse y deberá pedirle que acepte dicha acción para ejecutar lo requerido.</w:t>
      </w:r>
    </w:p>
    <w:p w:rsidR="002723F3" w:rsidRPr="000610D4" w:rsidRDefault="002723F3" w:rsidP="007A6326">
      <w:pPr>
        <w:rPr>
          <w:rFonts w:ascii="Times New Roman" w:hAnsi="Times New Roman" w:cs="Times New Roman"/>
          <w:sz w:val="24"/>
          <w:szCs w:val="24"/>
          <w:lang w:val="es-ES"/>
        </w:rPr>
      </w:pPr>
      <w:bookmarkStart w:id="77" w:name="_Toc50221774"/>
      <w:r w:rsidRPr="000610D4">
        <w:rPr>
          <w:rFonts w:ascii="Times New Roman" w:hAnsi="Times New Roman" w:cs="Times New Roman"/>
          <w:sz w:val="24"/>
          <w:szCs w:val="24"/>
          <w:lang w:val="es-ES"/>
        </w:rPr>
        <w:t>Criterios de Éxito/Fracaso de Pruebas</w:t>
      </w:r>
      <w:bookmarkEnd w:id="77"/>
    </w:p>
    <w:p w:rsidR="002723F3" w:rsidRPr="000610D4" w:rsidRDefault="002723F3" w:rsidP="002723F3">
      <w:pPr>
        <w:pStyle w:val="Textoindependiente"/>
        <w:ind w:firstLine="0"/>
        <w:rPr>
          <w:rFonts w:ascii="Times New Roman" w:hAnsi="Times New Roman"/>
        </w:rPr>
      </w:pPr>
      <w:r w:rsidRPr="000610D4">
        <w:rPr>
          <w:rFonts w:ascii="Times New Roman" w:hAnsi="Times New Roman"/>
        </w:rPr>
        <w:t>Se puede considerar una prueba pasada satisfactoriamente al cumplir con los requisitos necesarios que se listaron en este documento.</w:t>
      </w:r>
    </w:p>
    <w:p w:rsidR="002723F3" w:rsidRPr="000610D4" w:rsidRDefault="002723F3" w:rsidP="007A6326">
      <w:pPr>
        <w:rPr>
          <w:rFonts w:ascii="Times New Roman" w:hAnsi="Times New Roman" w:cs="Times New Roman"/>
          <w:sz w:val="24"/>
          <w:szCs w:val="24"/>
          <w:lang w:val="es-ES"/>
        </w:rPr>
      </w:pPr>
      <w:bookmarkStart w:id="78" w:name="_Toc50221775"/>
      <w:r w:rsidRPr="000610D4">
        <w:rPr>
          <w:rFonts w:ascii="Times New Roman" w:hAnsi="Times New Roman" w:cs="Times New Roman"/>
          <w:sz w:val="24"/>
          <w:szCs w:val="24"/>
          <w:lang w:val="es-ES"/>
        </w:rPr>
        <w:lastRenderedPageBreak/>
        <w:t>Entregables</w:t>
      </w:r>
      <w:bookmarkEnd w:id="78"/>
    </w:p>
    <w:p w:rsidR="002723F3" w:rsidRPr="000610D4" w:rsidRDefault="002723F3" w:rsidP="002723F3">
      <w:pPr>
        <w:pStyle w:val="Textoindependiente"/>
        <w:ind w:firstLine="0"/>
        <w:rPr>
          <w:rFonts w:ascii="Times New Roman" w:hAnsi="Times New Roman"/>
        </w:rPr>
      </w:pPr>
      <w:r w:rsidRPr="000610D4">
        <w:rPr>
          <w:rFonts w:ascii="Times New Roman" w:hAnsi="Times New Roman"/>
        </w:rPr>
        <w:t>El documento en donde se plasmarán los resultados de las pruebas realizadas al sistema contara con las pruebas pasadas, y en caso de que no hayan pasado algunas de las pruebas requeridas se le informará al programador de haber hecho las funciones y también al programador de turno. Al resolverse las falencias del sistema se ejecutaran nuevamente cada una de las pruebas.</w:t>
      </w:r>
    </w:p>
    <w:p w:rsidR="002723F3" w:rsidRPr="000610D4" w:rsidRDefault="002723F3" w:rsidP="007A6326">
      <w:pPr>
        <w:pStyle w:val="Ttulo2"/>
        <w:rPr>
          <w:rFonts w:ascii="Times New Roman" w:hAnsi="Times New Roman" w:cs="Times New Roman"/>
          <w:sz w:val="24"/>
          <w:szCs w:val="24"/>
          <w:lang w:val="es-ES"/>
        </w:rPr>
      </w:pPr>
      <w:bookmarkStart w:id="79" w:name="_Toc428524250"/>
      <w:r w:rsidRPr="000610D4">
        <w:rPr>
          <w:rFonts w:ascii="Times New Roman" w:hAnsi="Times New Roman" w:cs="Times New Roman"/>
          <w:sz w:val="24"/>
          <w:szCs w:val="24"/>
          <w:lang w:val="es-ES"/>
        </w:rPr>
        <w:t>Configuración del Test</w:t>
      </w:r>
      <w:bookmarkEnd w:id="75"/>
      <w:bookmarkEnd w:id="79"/>
    </w:p>
    <w:p w:rsidR="002723F3" w:rsidRPr="000610D4" w:rsidRDefault="002723F3" w:rsidP="002723F3">
      <w:pPr>
        <w:pStyle w:val="Textoindependiente"/>
        <w:tabs>
          <w:tab w:val="left" w:pos="1985"/>
        </w:tabs>
        <w:rPr>
          <w:rFonts w:ascii="Times New Roman" w:hAnsi="Times New Roman"/>
        </w:rPr>
      </w:pPr>
      <w:r w:rsidRPr="000610D4">
        <w:rPr>
          <w:rFonts w:ascii="Times New Roman" w:hAnsi="Times New Roman"/>
        </w:rPr>
        <w:t xml:space="preserve">Esta sección establece los componentes del ambiente de </w:t>
      </w:r>
      <w:proofErr w:type="spellStart"/>
      <w:r w:rsidRPr="000610D4">
        <w:rPr>
          <w:rFonts w:ascii="Times New Roman" w:hAnsi="Times New Roman"/>
        </w:rPr>
        <w:t>testing</w:t>
      </w:r>
      <w:proofErr w:type="spellEnd"/>
    </w:p>
    <w:p w:rsidR="002723F3" w:rsidRPr="000610D4" w:rsidRDefault="002723F3" w:rsidP="007A6326">
      <w:pPr>
        <w:rPr>
          <w:rFonts w:ascii="Times New Roman" w:hAnsi="Times New Roman" w:cs="Times New Roman"/>
          <w:sz w:val="24"/>
          <w:szCs w:val="24"/>
        </w:rPr>
      </w:pPr>
      <w:bookmarkStart w:id="80" w:name="_Toc50221777"/>
      <w:r w:rsidRPr="000610D4">
        <w:rPr>
          <w:rFonts w:ascii="Times New Roman" w:hAnsi="Times New Roman" w:cs="Times New Roman"/>
          <w:sz w:val="24"/>
          <w:szCs w:val="24"/>
        </w:rPr>
        <w:t>Hardware</w:t>
      </w:r>
      <w:bookmarkEnd w:id="80"/>
    </w:p>
    <w:p w:rsidR="002723F3" w:rsidRPr="000610D4" w:rsidRDefault="002723F3" w:rsidP="009164EB">
      <w:pPr>
        <w:pStyle w:val="Textoindependiente"/>
        <w:numPr>
          <w:ilvl w:val="0"/>
          <w:numId w:val="41"/>
        </w:numPr>
        <w:rPr>
          <w:rFonts w:ascii="Times New Roman" w:hAnsi="Times New Roman"/>
        </w:rPr>
      </w:pPr>
      <w:r w:rsidRPr="000610D4">
        <w:rPr>
          <w:rFonts w:ascii="Times New Roman" w:hAnsi="Times New Roman"/>
        </w:rPr>
        <w:t>Sistema Operativo de 32 bits Windows 7</w:t>
      </w:r>
    </w:p>
    <w:p w:rsidR="002723F3" w:rsidRPr="000610D4" w:rsidRDefault="002723F3" w:rsidP="009164EB">
      <w:pPr>
        <w:pStyle w:val="Textoindependiente"/>
        <w:numPr>
          <w:ilvl w:val="0"/>
          <w:numId w:val="41"/>
        </w:numPr>
        <w:rPr>
          <w:rFonts w:ascii="Times New Roman" w:hAnsi="Times New Roman"/>
        </w:rPr>
      </w:pPr>
      <w:r w:rsidRPr="000610D4">
        <w:rPr>
          <w:rFonts w:ascii="Times New Roman" w:hAnsi="Times New Roman"/>
        </w:rPr>
        <w:t>Disco duro 250</w:t>
      </w:r>
    </w:p>
    <w:p w:rsidR="002723F3" w:rsidRPr="000610D4" w:rsidRDefault="002723F3" w:rsidP="009164EB">
      <w:pPr>
        <w:pStyle w:val="Textoindependiente"/>
        <w:numPr>
          <w:ilvl w:val="0"/>
          <w:numId w:val="41"/>
        </w:numPr>
        <w:rPr>
          <w:rFonts w:ascii="Times New Roman" w:hAnsi="Times New Roman"/>
        </w:rPr>
      </w:pPr>
      <w:r w:rsidRPr="000610D4">
        <w:rPr>
          <w:rFonts w:ascii="Times New Roman" w:hAnsi="Times New Roman"/>
        </w:rPr>
        <w:t>Memoria RAM 4GB</w:t>
      </w:r>
    </w:p>
    <w:p w:rsidR="002723F3" w:rsidRPr="000610D4" w:rsidRDefault="002723F3" w:rsidP="007A6326">
      <w:pPr>
        <w:rPr>
          <w:rFonts w:ascii="Times New Roman" w:hAnsi="Times New Roman" w:cs="Times New Roman"/>
          <w:sz w:val="24"/>
          <w:szCs w:val="24"/>
        </w:rPr>
      </w:pPr>
      <w:bookmarkStart w:id="81" w:name="_Toc50221778"/>
      <w:r w:rsidRPr="000610D4">
        <w:rPr>
          <w:rFonts w:ascii="Times New Roman" w:hAnsi="Times New Roman" w:cs="Times New Roman"/>
          <w:sz w:val="24"/>
          <w:szCs w:val="24"/>
        </w:rPr>
        <w:t>Software</w:t>
      </w:r>
      <w:bookmarkEnd w:id="81"/>
    </w:p>
    <w:p w:rsidR="002723F3" w:rsidRPr="000610D4" w:rsidRDefault="002723F3" w:rsidP="009164EB">
      <w:pPr>
        <w:pStyle w:val="Textoindependiente"/>
        <w:numPr>
          <w:ilvl w:val="0"/>
          <w:numId w:val="41"/>
        </w:numPr>
        <w:rPr>
          <w:rFonts w:ascii="Times New Roman" w:hAnsi="Times New Roman"/>
        </w:rPr>
      </w:pPr>
      <w:r w:rsidRPr="000610D4">
        <w:rPr>
          <w:rFonts w:ascii="Times New Roman" w:hAnsi="Times New Roman"/>
        </w:rPr>
        <w:t xml:space="preserve">Google Chrome versión </w:t>
      </w:r>
      <w:r w:rsidRPr="000610D4">
        <w:rPr>
          <w:rFonts w:ascii="Times New Roman" w:hAnsi="Times New Roman"/>
          <w:color w:val="303942"/>
        </w:rPr>
        <w:t>42.0.2311.152</w:t>
      </w:r>
    </w:p>
    <w:p w:rsidR="002723F3" w:rsidRPr="000610D4" w:rsidRDefault="002723F3" w:rsidP="009164EB">
      <w:pPr>
        <w:pStyle w:val="Textoindependiente"/>
        <w:numPr>
          <w:ilvl w:val="0"/>
          <w:numId w:val="41"/>
        </w:numPr>
        <w:rPr>
          <w:rFonts w:ascii="Times New Roman" w:hAnsi="Times New Roman"/>
        </w:rPr>
      </w:pPr>
      <w:r w:rsidRPr="000610D4">
        <w:rPr>
          <w:rFonts w:ascii="Times New Roman" w:hAnsi="Times New Roman"/>
        </w:rPr>
        <w:t>Python 3.4</w:t>
      </w:r>
    </w:p>
    <w:p w:rsidR="002723F3" w:rsidRPr="000610D4" w:rsidRDefault="002723F3" w:rsidP="009164EB">
      <w:pPr>
        <w:pStyle w:val="Textoindependiente"/>
        <w:numPr>
          <w:ilvl w:val="0"/>
          <w:numId w:val="41"/>
        </w:numPr>
        <w:rPr>
          <w:rFonts w:ascii="Times New Roman" w:hAnsi="Times New Roman"/>
        </w:rPr>
      </w:pPr>
      <w:r w:rsidRPr="000610D4">
        <w:rPr>
          <w:rFonts w:ascii="Times New Roman" w:hAnsi="Times New Roman"/>
        </w:rPr>
        <w:t>Django</w:t>
      </w:r>
    </w:p>
    <w:p w:rsidR="002723F3" w:rsidRPr="000610D4" w:rsidRDefault="002723F3" w:rsidP="009164EB">
      <w:pPr>
        <w:pStyle w:val="Textoindependiente"/>
        <w:numPr>
          <w:ilvl w:val="0"/>
          <w:numId w:val="41"/>
        </w:numPr>
        <w:rPr>
          <w:rFonts w:ascii="Times New Roman" w:hAnsi="Times New Roman"/>
        </w:rPr>
      </w:pPr>
      <w:r w:rsidRPr="000610D4">
        <w:rPr>
          <w:rFonts w:ascii="Times New Roman" w:hAnsi="Times New Roman"/>
        </w:rPr>
        <w:t xml:space="preserve">Consola </w:t>
      </w:r>
      <w:proofErr w:type="spellStart"/>
      <w:r w:rsidRPr="000610D4">
        <w:rPr>
          <w:rFonts w:ascii="Times New Roman" w:hAnsi="Times New Roman"/>
        </w:rPr>
        <w:t>cmd</w:t>
      </w:r>
      <w:proofErr w:type="spellEnd"/>
    </w:p>
    <w:p w:rsidR="002723F3" w:rsidRPr="000610D4" w:rsidRDefault="002723F3" w:rsidP="002723F3">
      <w:pPr>
        <w:pStyle w:val="Textoindependiente"/>
        <w:ind w:left="1296" w:firstLine="0"/>
        <w:rPr>
          <w:rFonts w:ascii="Times New Roman" w:hAnsi="Times New Roman"/>
        </w:rPr>
      </w:pPr>
    </w:p>
    <w:p w:rsidR="002723F3" w:rsidRPr="000610D4" w:rsidRDefault="002723F3" w:rsidP="002723F3">
      <w:pPr>
        <w:pStyle w:val="Textoindependiente"/>
        <w:ind w:left="720" w:firstLine="0"/>
        <w:rPr>
          <w:rFonts w:ascii="Times New Roman" w:hAnsi="Times New Roman"/>
        </w:rPr>
      </w:pPr>
    </w:p>
    <w:p w:rsidR="002723F3" w:rsidRPr="000610D4" w:rsidRDefault="002723F3" w:rsidP="007A6326">
      <w:pPr>
        <w:pStyle w:val="Ttulo2"/>
        <w:rPr>
          <w:rFonts w:ascii="Times New Roman" w:hAnsi="Times New Roman" w:cs="Times New Roman"/>
          <w:sz w:val="24"/>
          <w:szCs w:val="24"/>
        </w:rPr>
      </w:pPr>
      <w:bookmarkStart w:id="82" w:name="_Toc50221781"/>
      <w:bookmarkStart w:id="83" w:name="_Toc428524251"/>
      <w:proofErr w:type="spellStart"/>
      <w:r w:rsidRPr="000610D4">
        <w:rPr>
          <w:rFonts w:ascii="Times New Roman" w:hAnsi="Times New Roman" w:cs="Times New Roman"/>
          <w:sz w:val="24"/>
          <w:szCs w:val="24"/>
        </w:rPr>
        <w:t>Tareas</w:t>
      </w:r>
      <w:bookmarkEnd w:id="82"/>
      <w:bookmarkEnd w:id="83"/>
      <w:proofErr w:type="spellEnd"/>
    </w:p>
    <w:p w:rsidR="002723F3" w:rsidRPr="000610D4" w:rsidRDefault="002723F3" w:rsidP="007A6326">
      <w:pPr>
        <w:rPr>
          <w:rFonts w:ascii="Times New Roman" w:hAnsi="Times New Roman" w:cs="Times New Roman"/>
          <w:sz w:val="24"/>
          <w:szCs w:val="24"/>
        </w:rPr>
      </w:pPr>
      <w:bookmarkStart w:id="84" w:name="_Toc50221782"/>
      <w:proofErr w:type="spellStart"/>
      <w:r w:rsidRPr="000610D4">
        <w:rPr>
          <w:rFonts w:ascii="Times New Roman" w:hAnsi="Times New Roman" w:cs="Times New Roman"/>
          <w:sz w:val="24"/>
          <w:szCs w:val="24"/>
        </w:rPr>
        <w:t>Actividades</w:t>
      </w:r>
      <w:bookmarkEnd w:id="84"/>
      <w:proofErr w:type="spellEnd"/>
    </w:p>
    <w:p w:rsidR="002723F3" w:rsidRPr="000610D4" w:rsidRDefault="002723F3" w:rsidP="002723F3">
      <w:pPr>
        <w:pStyle w:val="Textoindependiente"/>
        <w:rPr>
          <w:rFonts w:ascii="Times New Roman" w:hAnsi="Times New Roman"/>
        </w:rPr>
      </w:pPr>
      <w:r w:rsidRPr="000610D4">
        <w:rPr>
          <w:rFonts w:ascii="Times New Roman" w:hAnsi="Times New Roman"/>
        </w:rPr>
        <w:t>La secuencia de actividades para probar el sistema es:</w:t>
      </w:r>
    </w:p>
    <w:p w:rsidR="002723F3" w:rsidRPr="000610D4" w:rsidRDefault="002723F3" w:rsidP="009164EB">
      <w:pPr>
        <w:pStyle w:val="Textoindependiente"/>
        <w:numPr>
          <w:ilvl w:val="0"/>
          <w:numId w:val="40"/>
        </w:numPr>
        <w:rPr>
          <w:rFonts w:ascii="Times New Roman" w:hAnsi="Times New Roman"/>
        </w:rPr>
      </w:pPr>
      <w:r w:rsidRPr="000610D4">
        <w:rPr>
          <w:rFonts w:ascii="Times New Roman" w:hAnsi="Times New Roman"/>
        </w:rPr>
        <w:t>Tener hardware necesario para las pruebas</w:t>
      </w:r>
    </w:p>
    <w:p w:rsidR="002723F3" w:rsidRPr="000610D4" w:rsidRDefault="002723F3" w:rsidP="009164EB">
      <w:pPr>
        <w:pStyle w:val="Textoindependiente"/>
        <w:numPr>
          <w:ilvl w:val="0"/>
          <w:numId w:val="40"/>
        </w:numPr>
        <w:rPr>
          <w:rFonts w:ascii="Times New Roman" w:hAnsi="Times New Roman"/>
        </w:rPr>
      </w:pPr>
      <w:r w:rsidRPr="000610D4">
        <w:rPr>
          <w:rFonts w:ascii="Times New Roman" w:hAnsi="Times New Roman"/>
        </w:rPr>
        <w:t>Ejecutar cada uno de los planes de testeo unitarios</w:t>
      </w:r>
    </w:p>
    <w:p w:rsidR="002723F3" w:rsidRPr="000610D4" w:rsidRDefault="002723F3" w:rsidP="009164EB">
      <w:pPr>
        <w:pStyle w:val="Textoindependiente"/>
        <w:numPr>
          <w:ilvl w:val="0"/>
          <w:numId w:val="40"/>
        </w:numPr>
        <w:rPr>
          <w:rFonts w:ascii="Times New Roman" w:hAnsi="Times New Roman"/>
        </w:rPr>
      </w:pPr>
      <w:r w:rsidRPr="000610D4">
        <w:rPr>
          <w:rFonts w:ascii="Times New Roman" w:hAnsi="Times New Roman"/>
        </w:rPr>
        <w:t>Reportar los errores de manera a corregirlos y volver a testear</w:t>
      </w:r>
    </w:p>
    <w:p w:rsidR="002723F3" w:rsidRPr="000610D4" w:rsidRDefault="002723F3" w:rsidP="009164EB">
      <w:pPr>
        <w:pStyle w:val="Textoindependiente"/>
        <w:numPr>
          <w:ilvl w:val="0"/>
          <w:numId w:val="40"/>
        </w:numPr>
        <w:rPr>
          <w:rFonts w:ascii="Times New Roman" w:hAnsi="Times New Roman"/>
        </w:rPr>
      </w:pPr>
      <w:r w:rsidRPr="000610D4">
        <w:rPr>
          <w:rFonts w:ascii="Times New Roman" w:hAnsi="Times New Roman"/>
        </w:rPr>
        <w:t>Desarrollar las pruebas finales</w:t>
      </w:r>
    </w:p>
    <w:p w:rsidR="002723F3" w:rsidRPr="000610D4" w:rsidRDefault="002723F3" w:rsidP="007A6326">
      <w:pPr>
        <w:rPr>
          <w:rFonts w:ascii="Times New Roman" w:hAnsi="Times New Roman" w:cs="Times New Roman"/>
          <w:sz w:val="24"/>
          <w:szCs w:val="24"/>
        </w:rPr>
      </w:pPr>
      <w:bookmarkStart w:id="85" w:name="_Toc50221783"/>
      <w:proofErr w:type="spellStart"/>
      <w:r w:rsidRPr="000610D4">
        <w:rPr>
          <w:rFonts w:ascii="Times New Roman" w:hAnsi="Times New Roman" w:cs="Times New Roman"/>
          <w:sz w:val="24"/>
          <w:szCs w:val="24"/>
        </w:rPr>
        <w:t>Responsabilidades</w:t>
      </w:r>
      <w:bookmarkEnd w:id="85"/>
      <w:proofErr w:type="spellEnd"/>
    </w:p>
    <w:p w:rsidR="002723F3" w:rsidRPr="000610D4" w:rsidRDefault="002723F3" w:rsidP="002723F3">
      <w:pPr>
        <w:pStyle w:val="Textoindependiente"/>
        <w:rPr>
          <w:rFonts w:ascii="Times New Roman" w:hAnsi="Times New Roman"/>
        </w:rPr>
      </w:pPr>
      <w:r w:rsidRPr="000610D4">
        <w:rPr>
          <w:rFonts w:ascii="Times New Roman" w:hAnsi="Times New Roman"/>
        </w:rPr>
        <w:t>Esta sección establece las responsabilidades de cada grupo que participa en la fase de pruebas.</w:t>
      </w:r>
    </w:p>
    <w:p w:rsidR="002723F3" w:rsidRPr="000610D4" w:rsidRDefault="002723F3" w:rsidP="007A6326">
      <w:pPr>
        <w:rPr>
          <w:rFonts w:ascii="Times New Roman" w:hAnsi="Times New Roman" w:cs="Times New Roman"/>
          <w:sz w:val="24"/>
          <w:szCs w:val="24"/>
        </w:rPr>
      </w:pPr>
      <w:bookmarkStart w:id="86" w:name="_Toc50221784"/>
      <w:proofErr w:type="spellStart"/>
      <w:r w:rsidRPr="000610D4">
        <w:rPr>
          <w:rFonts w:ascii="Times New Roman" w:hAnsi="Times New Roman" w:cs="Times New Roman"/>
          <w:sz w:val="24"/>
          <w:szCs w:val="24"/>
        </w:rPr>
        <w:t>Responsabilidades</w:t>
      </w:r>
      <w:proofErr w:type="spellEnd"/>
      <w:r w:rsidRPr="000610D4">
        <w:rPr>
          <w:rFonts w:ascii="Times New Roman" w:hAnsi="Times New Roman" w:cs="Times New Roman"/>
          <w:sz w:val="24"/>
          <w:szCs w:val="24"/>
        </w:rPr>
        <w:t xml:space="preserve"> </w:t>
      </w:r>
      <w:proofErr w:type="gramStart"/>
      <w:r w:rsidRPr="000610D4">
        <w:rPr>
          <w:rFonts w:ascii="Times New Roman" w:hAnsi="Times New Roman" w:cs="Times New Roman"/>
          <w:sz w:val="24"/>
          <w:szCs w:val="24"/>
        </w:rPr>
        <w:t>del</w:t>
      </w:r>
      <w:proofErr w:type="gramEnd"/>
      <w:r w:rsidRPr="000610D4">
        <w:rPr>
          <w:rFonts w:ascii="Times New Roman" w:hAnsi="Times New Roman" w:cs="Times New Roman"/>
          <w:sz w:val="24"/>
          <w:szCs w:val="24"/>
        </w:rPr>
        <w:t xml:space="preserve"> </w:t>
      </w:r>
      <w:proofErr w:type="spellStart"/>
      <w:r w:rsidRPr="000610D4">
        <w:rPr>
          <w:rFonts w:ascii="Times New Roman" w:hAnsi="Times New Roman" w:cs="Times New Roman"/>
          <w:sz w:val="24"/>
          <w:szCs w:val="24"/>
        </w:rPr>
        <w:t>Grupo</w:t>
      </w:r>
      <w:proofErr w:type="spellEnd"/>
      <w:r w:rsidRPr="000610D4">
        <w:rPr>
          <w:rFonts w:ascii="Times New Roman" w:hAnsi="Times New Roman" w:cs="Times New Roman"/>
          <w:sz w:val="24"/>
          <w:szCs w:val="24"/>
        </w:rPr>
        <w:t xml:space="preserve"> de </w:t>
      </w:r>
      <w:proofErr w:type="spellStart"/>
      <w:r w:rsidRPr="000610D4">
        <w:rPr>
          <w:rFonts w:ascii="Times New Roman" w:hAnsi="Times New Roman" w:cs="Times New Roman"/>
          <w:sz w:val="24"/>
          <w:szCs w:val="24"/>
        </w:rPr>
        <w:t>Desarrollo</w:t>
      </w:r>
      <w:bookmarkEnd w:id="86"/>
      <w:proofErr w:type="spellEnd"/>
    </w:p>
    <w:p w:rsidR="002723F3" w:rsidRPr="000610D4" w:rsidRDefault="002723F3" w:rsidP="002723F3">
      <w:pPr>
        <w:pStyle w:val="Listaconvietas"/>
        <w:rPr>
          <w:rFonts w:ascii="Times New Roman" w:hAnsi="Times New Roman"/>
        </w:rPr>
      </w:pPr>
      <w:r w:rsidRPr="000610D4">
        <w:rPr>
          <w:rFonts w:ascii="Times New Roman" w:hAnsi="Times New Roman"/>
        </w:rPr>
        <w:t>Ejecutar las pruebas unitarias</w:t>
      </w:r>
    </w:p>
    <w:p w:rsidR="002723F3" w:rsidRPr="000610D4" w:rsidRDefault="002723F3" w:rsidP="002723F3">
      <w:pPr>
        <w:pStyle w:val="Listaconvietas"/>
        <w:rPr>
          <w:rFonts w:ascii="Times New Roman" w:hAnsi="Times New Roman"/>
        </w:rPr>
      </w:pPr>
      <w:r w:rsidRPr="000610D4">
        <w:rPr>
          <w:rFonts w:ascii="Times New Roman" w:hAnsi="Times New Roman"/>
        </w:rPr>
        <w:t>Ejecutar y probar la integración de bajo nivel</w:t>
      </w:r>
    </w:p>
    <w:p w:rsidR="002723F3" w:rsidRPr="000610D4" w:rsidRDefault="002723F3" w:rsidP="002723F3">
      <w:pPr>
        <w:pStyle w:val="Listaconvietas"/>
        <w:rPr>
          <w:rFonts w:ascii="Times New Roman" w:hAnsi="Times New Roman"/>
        </w:rPr>
      </w:pPr>
      <w:r w:rsidRPr="000610D4">
        <w:rPr>
          <w:rFonts w:ascii="Times New Roman" w:hAnsi="Times New Roman"/>
        </w:rPr>
        <w:t>Corregir los problemas reportados</w:t>
      </w:r>
    </w:p>
    <w:p w:rsidR="002723F3" w:rsidRPr="000610D4" w:rsidRDefault="002723F3" w:rsidP="007A6326">
      <w:pPr>
        <w:rPr>
          <w:rFonts w:ascii="Times New Roman" w:hAnsi="Times New Roman" w:cs="Times New Roman"/>
          <w:sz w:val="24"/>
          <w:szCs w:val="24"/>
        </w:rPr>
      </w:pPr>
      <w:bookmarkStart w:id="87" w:name="_Toc50221785"/>
      <w:proofErr w:type="spellStart"/>
      <w:r w:rsidRPr="000610D4">
        <w:rPr>
          <w:rFonts w:ascii="Times New Roman" w:hAnsi="Times New Roman" w:cs="Times New Roman"/>
          <w:sz w:val="24"/>
          <w:szCs w:val="24"/>
        </w:rPr>
        <w:t>Responsabilidades</w:t>
      </w:r>
      <w:proofErr w:type="spellEnd"/>
      <w:r w:rsidRPr="000610D4">
        <w:rPr>
          <w:rFonts w:ascii="Times New Roman" w:hAnsi="Times New Roman" w:cs="Times New Roman"/>
          <w:sz w:val="24"/>
          <w:szCs w:val="24"/>
        </w:rPr>
        <w:t xml:space="preserve"> </w:t>
      </w:r>
      <w:proofErr w:type="gramStart"/>
      <w:r w:rsidRPr="000610D4">
        <w:rPr>
          <w:rFonts w:ascii="Times New Roman" w:hAnsi="Times New Roman" w:cs="Times New Roman"/>
          <w:sz w:val="24"/>
          <w:szCs w:val="24"/>
        </w:rPr>
        <w:t>del</w:t>
      </w:r>
      <w:proofErr w:type="gramEnd"/>
      <w:r w:rsidRPr="000610D4">
        <w:rPr>
          <w:rFonts w:ascii="Times New Roman" w:hAnsi="Times New Roman" w:cs="Times New Roman"/>
          <w:sz w:val="24"/>
          <w:szCs w:val="24"/>
        </w:rPr>
        <w:t xml:space="preserve"> </w:t>
      </w:r>
      <w:proofErr w:type="spellStart"/>
      <w:r w:rsidRPr="000610D4">
        <w:rPr>
          <w:rFonts w:ascii="Times New Roman" w:hAnsi="Times New Roman" w:cs="Times New Roman"/>
          <w:sz w:val="24"/>
          <w:szCs w:val="24"/>
        </w:rPr>
        <w:t>Grupo</w:t>
      </w:r>
      <w:proofErr w:type="spellEnd"/>
      <w:r w:rsidRPr="000610D4">
        <w:rPr>
          <w:rFonts w:ascii="Times New Roman" w:hAnsi="Times New Roman" w:cs="Times New Roman"/>
          <w:sz w:val="24"/>
          <w:szCs w:val="24"/>
        </w:rPr>
        <w:t xml:space="preserve"> de Testing</w:t>
      </w:r>
      <w:bookmarkEnd w:id="87"/>
    </w:p>
    <w:p w:rsidR="002723F3" w:rsidRPr="000610D4" w:rsidRDefault="002723F3" w:rsidP="002723F3">
      <w:pPr>
        <w:pStyle w:val="Listaconvietas"/>
        <w:rPr>
          <w:rFonts w:ascii="Times New Roman" w:hAnsi="Times New Roman"/>
        </w:rPr>
      </w:pPr>
      <w:r w:rsidRPr="000610D4">
        <w:rPr>
          <w:rFonts w:ascii="Times New Roman" w:hAnsi="Times New Roman"/>
        </w:rPr>
        <w:lastRenderedPageBreak/>
        <w:t>Planificar las pruebas del sistema</w:t>
      </w:r>
    </w:p>
    <w:p w:rsidR="002723F3" w:rsidRPr="000610D4" w:rsidRDefault="002723F3" w:rsidP="002723F3">
      <w:pPr>
        <w:pStyle w:val="Listaconvietas"/>
        <w:rPr>
          <w:rFonts w:ascii="Times New Roman" w:hAnsi="Times New Roman"/>
        </w:rPr>
      </w:pPr>
      <w:r w:rsidRPr="000610D4">
        <w:rPr>
          <w:rFonts w:ascii="Times New Roman" w:hAnsi="Times New Roman"/>
        </w:rPr>
        <w:t>Configurar el ambiente de prueba</w:t>
      </w:r>
    </w:p>
    <w:p w:rsidR="002723F3" w:rsidRPr="000610D4" w:rsidRDefault="002723F3" w:rsidP="002723F3">
      <w:pPr>
        <w:pStyle w:val="Listaconvietas"/>
        <w:rPr>
          <w:rFonts w:ascii="Times New Roman" w:hAnsi="Times New Roman"/>
        </w:rPr>
      </w:pPr>
      <w:r w:rsidRPr="000610D4">
        <w:rPr>
          <w:rFonts w:ascii="Times New Roman" w:hAnsi="Times New Roman"/>
        </w:rPr>
        <w:t>Ejecutar las pruebas del sistema</w:t>
      </w:r>
    </w:p>
    <w:p w:rsidR="002723F3" w:rsidRPr="000610D4" w:rsidRDefault="002723F3" w:rsidP="002723F3">
      <w:pPr>
        <w:pStyle w:val="Listaconvietas"/>
        <w:rPr>
          <w:rFonts w:ascii="Times New Roman" w:hAnsi="Times New Roman"/>
        </w:rPr>
      </w:pPr>
      <w:r w:rsidRPr="000610D4">
        <w:rPr>
          <w:rFonts w:ascii="Times New Roman" w:hAnsi="Times New Roman"/>
        </w:rPr>
        <w:t>Escribir el reporte de test</w:t>
      </w:r>
    </w:p>
    <w:p w:rsidR="002723F3" w:rsidRPr="000610D4" w:rsidRDefault="002723F3" w:rsidP="007A6326">
      <w:pPr>
        <w:rPr>
          <w:rFonts w:ascii="Times New Roman" w:hAnsi="Times New Roman" w:cs="Times New Roman"/>
          <w:sz w:val="24"/>
          <w:szCs w:val="24"/>
        </w:rPr>
      </w:pPr>
      <w:bookmarkStart w:id="88" w:name="_Toc50221786"/>
      <w:proofErr w:type="spellStart"/>
      <w:r w:rsidRPr="000610D4">
        <w:rPr>
          <w:rFonts w:ascii="Times New Roman" w:hAnsi="Times New Roman" w:cs="Times New Roman"/>
          <w:sz w:val="24"/>
          <w:szCs w:val="24"/>
        </w:rPr>
        <w:t>Responsabilidades</w:t>
      </w:r>
      <w:proofErr w:type="spellEnd"/>
      <w:r w:rsidRPr="000610D4">
        <w:rPr>
          <w:rFonts w:ascii="Times New Roman" w:hAnsi="Times New Roman" w:cs="Times New Roman"/>
          <w:sz w:val="24"/>
          <w:szCs w:val="24"/>
        </w:rPr>
        <w:t xml:space="preserve"> de la </w:t>
      </w:r>
      <w:proofErr w:type="spellStart"/>
      <w:r w:rsidRPr="000610D4">
        <w:rPr>
          <w:rFonts w:ascii="Times New Roman" w:hAnsi="Times New Roman" w:cs="Times New Roman"/>
          <w:sz w:val="24"/>
          <w:szCs w:val="24"/>
        </w:rPr>
        <w:t>Gerencia</w:t>
      </w:r>
      <w:bookmarkEnd w:id="88"/>
      <w:proofErr w:type="spellEnd"/>
    </w:p>
    <w:p w:rsidR="002723F3" w:rsidRPr="000610D4" w:rsidRDefault="002723F3" w:rsidP="002723F3">
      <w:pPr>
        <w:pStyle w:val="Listaconvietas"/>
        <w:rPr>
          <w:rFonts w:ascii="Times New Roman" w:hAnsi="Times New Roman"/>
        </w:rPr>
      </w:pPr>
      <w:r w:rsidRPr="000610D4">
        <w:rPr>
          <w:rFonts w:ascii="Times New Roman" w:hAnsi="Times New Roman"/>
        </w:rPr>
        <w:t>Proveer recursos</w:t>
      </w:r>
    </w:p>
    <w:p w:rsidR="002723F3" w:rsidRPr="000610D4" w:rsidRDefault="002723F3" w:rsidP="002723F3">
      <w:pPr>
        <w:pStyle w:val="Listaconvietas"/>
        <w:rPr>
          <w:rFonts w:ascii="Times New Roman" w:hAnsi="Times New Roman"/>
        </w:rPr>
      </w:pPr>
      <w:r w:rsidRPr="000610D4">
        <w:rPr>
          <w:rFonts w:ascii="Times New Roman" w:hAnsi="Times New Roman"/>
        </w:rPr>
        <w:t>Aceptación final y aprobación de la liberación del producto</w:t>
      </w:r>
    </w:p>
    <w:p w:rsidR="002723F3" w:rsidRPr="000610D4" w:rsidRDefault="002723F3" w:rsidP="007A6326">
      <w:pPr>
        <w:pStyle w:val="Ttulo2"/>
        <w:rPr>
          <w:rFonts w:ascii="Times New Roman" w:hAnsi="Times New Roman" w:cs="Times New Roman"/>
          <w:sz w:val="24"/>
          <w:szCs w:val="24"/>
          <w:lang w:val="es-ES"/>
        </w:rPr>
      </w:pPr>
      <w:bookmarkStart w:id="89" w:name="_Toc50221787"/>
      <w:bookmarkStart w:id="90" w:name="_Toc428524252"/>
      <w:r w:rsidRPr="000610D4">
        <w:rPr>
          <w:rFonts w:ascii="Times New Roman" w:hAnsi="Times New Roman" w:cs="Times New Roman"/>
          <w:sz w:val="24"/>
          <w:szCs w:val="24"/>
          <w:lang w:val="es-ES"/>
        </w:rPr>
        <w:t>Planificación</w:t>
      </w:r>
      <w:bookmarkEnd w:id="89"/>
      <w:bookmarkEnd w:id="90"/>
    </w:p>
    <w:p w:rsidR="000610D4" w:rsidRPr="000610D4" w:rsidRDefault="002723F3" w:rsidP="000610D4">
      <w:pPr>
        <w:pStyle w:val="Textoindependiente"/>
        <w:rPr>
          <w:rFonts w:ascii="Times New Roman" w:hAnsi="Times New Roman"/>
        </w:rPr>
      </w:pPr>
      <w:r w:rsidRPr="000610D4">
        <w:rPr>
          <w:rFonts w:ascii="Times New Roman" w:hAnsi="Times New Roman"/>
        </w:rPr>
        <w:t xml:space="preserve">Para cada testeo unitario se estima un promedio de 2 </w:t>
      </w:r>
      <w:r w:rsidRPr="000610D4">
        <w:rPr>
          <w:rFonts w:ascii="Times New Roman" w:hAnsi="Times New Roman"/>
          <w:u w:val="single"/>
        </w:rPr>
        <w:t>días</w:t>
      </w:r>
      <w:r w:rsidRPr="000610D4">
        <w:rPr>
          <w:rFonts w:ascii="Times New Roman" w:hAnsi="Times New Roman"/>
        </w:rPr>
        <w:t xml:space="preserve"> para ejecutar y generar el reporte de errores a ser corregidos.</w:t>
      </w:r>
      <w:bookmarkEnd w:id="72"/>
    </w:p>
    <w:sectPr w:rsidR="000610D4" w:rsidRPr="000610D4" w:rsidSect="005C5C2F">
      <w:footerReference w:type="default" r:id="rId2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7DF1" w:rsidRDefault="00847DF1" w:rsidP="00742BB9">
      <w:pPr>
        <w:spacing w:after="0" w:line="240" w:lineRule="auto"/>
      </w:pPr>
      <w:r>
        <w:separator/>
      </w:r>
    </w:p>
  </w:endnote>
  <w:endnote w:type="continuationSeparator" w:id="0">
    <w:p w:rsidR="00847DF1" w:rsidRDefault="00847DF1" w:rsidP="00742B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sig w:usb0="E0000AFF" w:usb1="500078FF" w:usb2="00000021" w:usb3="00000000" w:csb0="000001BF" w:csb1="00000000"/>
  </w:font>
  <w:font w:name="Droid Sans Fallback">
    <w:charset w:val="00"/>
    <w:family w:val="auto"/>
    <w:pitch w:val="variable"/>
  </w:font>
  <w:font w:name="FreeSans">
    <w:altName w:val="Arial"/>
    <w:charset w:val="00"/>
    <w:family w:val="swiss"/>
    <w:pitch w:val="default"/>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48D6" w:rsidRDefault="006A48D6">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6A48D6" w:rsidRDefault="006A48D6">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9930154"/>
      <w:docPartObj>
        <w:docPartGallery w:val="Page Numbers (Bottom of Page)"/>
        <w:docPartUnique/>
      </w:docPartObj>
    </w:sdtPr>
    <w:sdtContent>
      <w:p w:rsidR="006A48D6" w:rsidRDefault="006A48D6">
        <w:pPr>
          <w:pStyle w:val="Piedepgina"/>
          <w:jc w:val="right"/>
        </w:pPr>
        <w:r>
          <w:fldChar w:fldCharType="begin"/>
        </w:r>
        <w:r>
          <w:instrText xml:space="preserve"> PAGE   \* MERGEFORMAT </w:instrText>
        </w:r>
        <w:r>
          <w:fldChar w:fldCharType="separate"/>
        </w:r>
        <w:r w:rsidR="00282AC1">
          <w:rPr>
            <w:noProof/>
          </w:rPr>
          <w:t>52</w:t>
        </w:r>
        <w:r>
          <w:rPr>
            <w:noProof/>
          </w:rPr>
          <w:fldChar w:fldCharType="end"/>
        </w:r>
      </w:p>
    </w:sdtContent>
  </w:sdt>
  <w:p w:rsidR="006A48D6" w:rsidRDefault="006A48D6">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48D6" w:rsidRPr="002723F3" w:rsidRDefault="006A48D6" w:rsidP="002723F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7DF1" w:rsidRDefault="00847DF1" w:rsidP="00742BB9">
      <w:pPr>
        <w:spacing w:after="0" w:line="240" w:lineRule="auto"/>
      </w:pPr>
      <w:r>
        <w:separator/>
      </w:r>
    </w:p>
  </w:footnote>
  <w:footnote w:type="continuationSeparator" w:id="0">
    <w:p w:rsidR="00847DF1" w:rsidRDefault="00847DF1" w:rsidP="00742BB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535E99C6"/>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0000001"/>
    <w:multiLevelType w:val="singleLevel"/>
    <w:tmpl w:val="00000001"/>
    <w:name w:val="WW8Num1"/>
    <w:lvl w:ilvl="0">
      <w:start w:val="1"/>
      <w:numFmt w:val="decimal"/>
      <w:lvlText w:val="%1."/>
      <w:lvlJc w:val="left"/>
      <w:pPr>
        <w:tabs>
          <w:tab w:val="num" w:pos="720"/>
        </w:tabs>
        <w:ind w:left="720" w:hanging="360"/>
      </w:pPr>
    </w:lvl>
  </w:abstractNum>
  <w:abstractNum w:abstractNumId="2" w15:restartNumberingAfterBreak="0">
    <w:nsid w:val="00000002"/>
    <w:multiLevelType w:val="multilevel"/>
    <w:tmpl w:val="00000002"/>
    <w:name w:val="WW8Num2"/>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3" w15:restartNumberingAfterBreak="0">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4" w15:restartNumberingAfterBreak="0">
    <w:nsid w:val="00000004"/>
    <w:multiLevelType w:val="singleLevel"/>
    <w:tmpl w:val="00000004"/>
    <w:lvl w:ilvl="0">
      <w:start w:val="1"/>
      <w:numFmt w:val="lowerLetter"/>
      <w:lvlText w:val="%1."/>
      <w:lvlJc w:val="left"/>
      <w:pPr>
        <w:tabs>
          <w:tab w:val="num" w:pos="0"/>
        </w:tabs>
        <w:ind w:left="1068" w:hanging="360"/>
      </w:pPr>
      <w:rPr>
        <w:rFonts w:hint="default"/>
        <w:b w:val="0"/>
        <w:bCs w:val="0"/>
      </w:rPr>
    </w:lvl>
  </w:abstractNum>
  <w:abstractNum w:abstractNumId="5" w15:restartNumberingAfterBreak="0">
    <w:nsid w:val="00000005"/>
    <w:multiLevelType w:val="multilevel"/>
    <w:tmpl w:val="00000005"/>
    <w:name w:val="WW8Num5"/>
    <w:lvl w:ilvl="0">
      <w:start w:val="4"/>
      <w:numFmt w:val="decimal"/>
      <w:lvlText w:val="%1."/>
      <w:lvlJc w:val="left"/>
      <w:pPr>
        <w:tabs>
          <w:tab w:val="num" w:pos="283"/>
        </w:tabs>
        <w:ind w:left="283" w:hanging="283"/>
      </w:pPr>
    </w:lvl>
    <w:lvl w:ilvl="1">
      <w:start w:val="3"/>
      <w:numFmt w:val="decimal"/>
      <w:lvlText w:val="%1.%2."/>
      <w:lvlJc w:val="left"/>
      <w:pPr>
        <w:tabs>
          <w:tab w:val="num" w:pos="314"/>
        </w:tabs>
        <w:ind w:left="314" w:hanging="283"/>
      </w:pPr>
    </w:lvl>
    <w:lvl w:ilvl="2">
      <w:start w:val="1"/>
      <w:numFmt w:val="decimal"/>
      <w:lvlText w:val="%1.%2.%3"/>
      <w:lvlJc w:val="left"/>
      <w:pPr>
        <w:tabs>
          <w:tab w:val="num" w:pos="345"/>
        </w:tabs>
        <w:ind w:left="345" w:hanging="283"/>
      </w:pPr>
    </w:lvl>
    <w:lvl w:ilvl="3">
      <w:start w:val="1"/>
      <w:numFmt w:val="decimal"/>
      <w:lvlText w:val="%1.%2.%3.%4."/>
      <w:lvlJc w:val="left"/>
      <w:pPr>
        <w:tabs>
          <w:tab w:val="num" w:pos="376"/>
        </w:tabs>
        <w:ind w:left="376" w:hanging="283"/>
      </w:pPr>
    </w:lvl>
    <w:lvl w:ilvl="4">
      <w:start w:val="1"/>
      <w:numFmt w:val="decimal"/>
      <w:lvlText w:val="%1.%2.%3.%4.%5."/>
      <w:lvlJc w:val="left"/>
      <w:pPr>
        <w:tabs>
          <w:tab w:val="num" w:pos="407"/>
        </w:tabs>
        <w:ind w:left="407" w:hanging="283"/>
      </w:pPr>
    </w:lvl>
    <w:lvl w:ilvl="5">
      <w:start w:val="1"/>
      <w:numFmt w:val="decimal"/>
      <w:lvlText w:val="%1.%2.%3.%4.%5.%6."/>
      <w:lvlJc w:val="left"/>
      <w:pPr>
        <w:tabs>
          <w:tab w:val="num" w:pos="438"/>
        </w:tabs>
        <w:ind w:left="438" w:hanging="283"/>
      </w:pPr>
    </w:lvl>
    <w:lvl w:ilvl="6">
      <w:start w:val="1"/>
      <w:numFmt w:val="decimal"/>
      <w:lvlText w:val="%1.%2.%3.%4.%5.%6.%7."/>
      <w:lvlJc w:val="left"/>
      <w:pPr>
        <w:tabs>
          <w:tab w:val="num" w:pos="469"/>
        </w:tabs>
        <w:ind w:left="469" w:hanging="283"/>
      </w:pPr>
    </w:lvl>
    <w:lvl w:ilvl="7">
      <w:start w:val="1"/>
      <w:numFmt w:val="decimal"/>
      <w:lvlText w:val="%1.%2.%3.%4.%5.%6.%7.%8."/>
      <w:lvlJc w:val="left"/>
      <w:pPr>
        <w:tabs>
          <w:tab w:val="num" w:pos="500"/>
        </w:tabs>
        <w:ind w:left="500" w:hanging="283"/>
      </w:pPr>
    </w:lvl>
    <w:lvl w:ilvl="8">
      <w:start w:val="1"/>
      <w:numFmt w:val="decimal"/>
      <w:lvlText w:val="%1.%2.%3.%4.%5.%6.%7.%8.%9."/>
      <w:lvlJc w:val="left"/>
      <w:pPr>
        <w:tabs>
          <w:tab w:val="num" w:pos="531"/>
        </w:tabs>
        <w:ind w:left="531" w:hanging="283"/>
      </w:pPr>
    </w:lvl>
  </w:abstractNum>
  <w:abstractNum w:abstractNumId="6" w15:restartNumberingAfterBreak="0">
    <w:nsid w:val="00000006"/>
    <w:multiLevelType w:val="singleLevel"/>
    <w:tmpl w:val="00000006"/>
    <w:name w:val="WW8Num7"/>
    <w:lvl w:ilvl="0">
      <w:start w:val="4"/>
      <w:numFmt w:val="bullet"/>
      <w:lvlText w:val="-"/>
      <w:lvlJc w:val="left"/>
      <w:pPr>
        <w:tabs>
          <w:tab w:val="num" w:pos="0"/>
        </w:tabs>
        <w:ind w:left="720" w:hanging="360"/>
      </w:pPr>
      <w:rPr>
        <w:rFonts w:ascii="Calibri" w:hAnsi="Calibri" w:cs="Times New Roman" w:hint="default"/>
        <w:sz w:val="20"/>
        <w:szCs w:val="20"/>
        <w:lang w:val="es-PY"/>
      </w:rPr>
    </w:lvl>
  </w:abstractNum>
  <w:abstractNum w:abstractNumId="7" w15:restartNumberingAfterBreak="0">
    <w:nsid w:val="03F44675"/>
    <w:multiLevelType w:val="hybridMultilevel"/>
    <w:tmpl w:val="8514E076"/>
    <w:lvl w:ilvl="0" w:tplc="FFFFFFFF">
      <w:start w:val="1"/>
      <w:numFmt w:val="bullet"/>
      <w:lvlText w:val=""/>
      <w:lvlJc w:val="left"/>
      <w:pPr>
        <w:tabs>
          <w:tab w:val="num" w:pos="1687"/>
        </w:tabs>
        <w:ind w:left="1687" w:hanging="607"/>
      </w:pPr>
      <w:rPr>
        <w:rFonts w:ascii="Symbol" w:hAnsi="Symbol" w:hint="default"/>
      </w:rPr>
    </w:lvl>
    <w:lvl w:ilvl="1" w:tplc="FFFFFFFF" w:tentative="1">
      <w:start w:val="1"/>
      <w:numFmt w:val="bullet"/>
      <w:lvlText w:val="o"/>
      <w:lvlJc w:val="left"/>
      <w:pPr>
        <w:tabs>
          <w:tab w:val="num" w:pos="2407"/>
        </w:tabs>
        <w:ind w:left="2407" w:hanging="360"/>
      </w:pPr>
      <w:rPr>
        <w:rFonts w:ascii="Courier New" w:hAnsi="Courier New" w:hint="default"/>
      </w:rPr>
    </w:lvl>
    <w:lvl w:ilvl="2" w:tplc="FFFFFFFF" w:tentative="1">
      <w:start w:val="1"/>
      <w:numFmt w:val="bullet"/>
      <w:lvlText w:val=""/>
      <w:lvlJc w:val="left"/>
      <w:pPr>
        <w:tabs>
          <w:tab w:val="num" w:pos="3127"/>
        </w:tabs>
        <w:ind w:left="3127" w:hanging="360"/>
      </w:pPr>
      <w:rPr>
        <w:rFonts w:ascii="Wingdings" w:hAnsi="Wingdings" w:hint="default"/>
      </w:rPr>
    </w:lvl>
    <w:lvl w:ilvl="3" w:tplc="FFFFFFFF" w:tentative="1">
      <w:start w:val="1"/>
      <w:numFmt w:val="bullet"/>
      <w:lvlText w:val=""/>
      <w:lvlJc w:val="left"/>
      <w:pPr>
        <w:tabs>
          <w:tab w:val="num" w:pos="3847"/>
        </w:tabs>
        <w:ind w:left="3847" w:hanging="360"/>
      </w:pPr>
      <w:rPr>
        <w:rFonts w:ascii="Symbol" w:hAnsi="Symbol" w:hint="default"/>
      </w:rPr>
    </w:lvl>
    <w:lvl w:ilvl="4" w:tplc="FFFFFFFF" w:tentative="1">
      <w:start w:val="1"/>
      <w:numFmt w:val="bullet"/>
      <w:lvlText w:val="o"/>
      <w:lvlJc w:val="left"/>
      <w:pPr>
        <w:tabs>
          <w:tab w:val="num" w:pos="4567"/>
        </w:tabs>
        <w:ind w:left="4567" w:hanging="360"/>
      </w:pPr>
      <w:rPr>
        <w:rFonts w:ascii="Courier New" w:hAnsi="Courier New" w:hint="default"/>
      </w:rPr>
    </w:lvl>
    <w:lvl w:ilvl="5" w:tplc="FFFFFFFF" w:tentative="1">
      <w:start w:val="1"/>
      <w:numFmt w:val="bullet"/>
      <w:lvlText w:val=""/>
      <w:lvlJc w:val="left"/>
      <w:pPr>
        <w:tabs>
          <w:tab w:val="num" w:pos="5287"/>
        </w:tabs>
        <w:ind w:left="5287" w:hanging="360"/>
      </w:pPr>
      <w:rPr>
        <w:rFonts w:ascii="Wingdings" w:hAnsi="Wingdings" w:hint="default"/>
      </w:rPr>
    </w:lvl>
    <w:lvl w:ilvl="6" w:tplc="FFFFFFFF" w:tentative="1">
      <w:start w:val="1"/>
      <w:numFmt w:val="bullet"/>
      <w:lvlText w:val=""/>
      <w:lvlJc w:val="left"/>
      <w:pPr>
        <w:tabs>
          <w:tab w:val="num" w:pos="6007"/>
        </w:tabs>
        <w:ind w:left="6007" w:hanging="360"/>
      </w:pPr>
      <w:rPr>
        <w:rFonts w:ascii="Symbol" w:hAnsi="Symbol" w:hint="default"/>
      </w:rPr>
    </w:lvl>
    <w:lvl w:ilvl="7" w:tplc="FFFFFFFF" w:tentative="1">
      <w:start w:val="1"/>
      <w:numFmt w:val="bullet"/>
      <w:lvlText w:val="o"/>
      <w:lvlJc w:val="left"/>
      <w:pPr>
        <w:tabs>
          <w:tab w:val="num" w:pos="6727"/>
        </w:tabs>
        <w:ind w:left="6727" w:hanging="360"/>
      </w:pPr>
      <w:rPr>
        <w:rFonts w:ascii="Courier New" w:hAnsi="Courier New" w:hint="default"/>
      </w:rPr>
    </w:lvl>
    <w:lvl w:ilvl="8" w:tplc="FFFFFFFF" w:tentative="1">
      <w:start w:val="1"/>
      <w:numFmt w:val="bullet"/>
      <w:lvlText w:val=""/>
      <w:lvlJc w:val="left"/>
      <w:pPr>
        <w:tabs>
          <w:tab w:val="num" w:pos="7447"/>
        </w:tabs>
        <w:ind w:left="7447" w:hanging="360"/>
      </w:pPr>
      <w:rPr>
        <w:rFonts w:ascii="Wingdings" w:hAnsi="Wingdings" w:hint="default"/>
      </w:rPr>
    </w:lvl>
  </w:abstractNum>
  <w:abstractNum w:abstractNumId="8" w15:restartNumberingAfterBreak="0">
    <w:nsid w:val="04CE01AD"/>
    <w:multiLevelType w:val="hybridMultilevel"/>
    <w:tmpl w:val="E416E63E"/>
    <w:lvl w:ilvl="0" w:tplc="FFFFFFFF">
      <w:start w:val="1"/>
      <w:numFmt w:val="bullet"/>
      <w:lvlText w:val=""/>
      <w:lvlJc w:val="left"/>
      <w:pPr>
        <w:tabs>
          <w:tab w:val="num" w:pos="720"/>
        </w:tabs>
        <w:ind w:left="720" w:hanging="607"/>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76430E3"/>
    <w:multiLevelType w:val="hybridMultilevel"/>
    <w:tmpl w:val="66788488"/>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F59029F4">
      <w:start w:val="2"/>
      <w:numFmt w:val="bullet"/>
      <w:lvlText w:val="-"/>
      <w:lvlJc w:val="left"/>
      <w:pPr>
        <w:ind w:left="5040" w:hanging="360"/>
      </w:pPr>
      <w:rPr>
        <w:rFonts w:ascii="Arial" w:eastAsiaTheme="minorHAnsi" w:hAnsi="Arial" w:cs="Arial" w:hint="default"/>
      </w:r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097453D3"/>
    <w:multiLevelType w:val="multilevel"/>
    <w:tmpl w:val="88188F9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b/>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0DD306F6"/>
    <w:multiLevelType w:val="hybridMultilevel"/>
    <w:tmpl w:val="1AE07096"/>
    <w:lvl w:ilvl="0" w:tplc="8242C722">
      <w:numFmt w:val="bullet"/>
      <w:lvlText w:val="-"/>
      <w:lvlJc w:val="left"/>
      <w:pPr>
        <w:ind w:left="1080" w:hanging="360"/>
      </w:pPr>
      <w:rPr>
        <w:rFonts w:ascii="Calibri" w:eastAsiaTheme="minorHAnsi" w:hAnsi="Calibri" w:cs="Calibri" w:hint="default"/>
      </w:rPr>
    </w:lvl>
    <w:lvl w:ilvl="1" w:tplc="0C0A0003">
      <w:start w:val="1"/>
      <w:numFmt w:val="bullet"/>
      <w:lvlText w:val="o"/>
      <w:lvlJc w:val="left"/>
      <w:pPr>
        <w:ind w:left="1800" w:hanging="360"/>
      </w:pPr>
      <w:rPr>
        <w:rFonts w:ascii="Courier New" w:hAnsi="Courier New" w:cs="Courier New" w:hint="default"/>
      </w:rPr>
    </w:lvl>
    <w:lvl w:ilvl="2" w:tplc="0C0A0005">
      <w:start w:val="1"/>
      <w:numFmt w:val="bullet"/>
      <w:lvlText w:val=""/>
      <w:lvlJc w:val="left"/>
      <w:pPr>
        <w:ind w:left="2062" w:hanging="360"/>
      </w:pPr>
      <w:rPr>
        <w:rFonts w:ascii="Wingdings" w:hAnsi="Wingdings" w:hint="default"/>
      </w:rPr>
    </w:lvl>
    <w:lvl w:ilvl="3" w:tplc="0C0A000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2" w15:restartNumberingAfterBreak="0">
    <w:nsid w:val="0EB2724B"/>
    <w:multiLevelType w:val="hybridMultilevel"/>
    <w:tmpl w:val="E618B3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10117F7C"/>
    <w:multiLevelType w:val="multilevel"/>
    <w:tmpl w:val="071AF13C"/>
    <w:lvl w:ilvl="0">
      <w:numFmt w:val="bullet"/>
      <w:lvlText w:val="•"/>
      <w:lvlJc w:val="left"/>
      <w:pPr>
        <w:tabs>
          <w:tab w:val="num" w:pos="720"/>
        </w:tabs>
        <w:ind w:left="720" w:hanging="360"/>
      </w:pPr>
      <w:rPr>
        <w:position w:val="0"/>
        <w:sz w:val="22"/>
        <w:szCs w:val="22"/>
        <w:lang w:val="es-ES_tradnl"/>
      </w:rPr>
    </w:lvl>
    <w:lvl w:ilvl="1">
      <w:start w:val="1"/>
      <w:numFmt w:val="bullet"/>
      <w:lvlText w:val="o"/>
      <w:lvlJc w:val="left"/>
      <w:pPr>
        <w:tabs>
          <w:tab w:val="num" w:pos="1440"/>
        </w:tabs>
        <w:ind w:left="1440" w:hanging="360"/>
      </w:pPr>
      <w:rPr>
        <w:position w:val="0"/>
        <w:sz w:val="24"/>
        <w:szCs w:val="24"/>
        <w:lang w:val="es-ES_tradnl"/>
      </w:rPr>
    </w:lvl>
    <w:lvl w:ilvl="2">
      <w:start w:val="1"/>
      <w:numFmt w:val="bullet"/>
      <w:lvlText w:val="▪"/>
      <w:lvlJc w:val="left"/>
      <w:pPr>
        <w:tabs>
          <w:tab w:val="num" w:pos="2160"/>
        </w:tabs>
        <w:ind w:left="2160" w:hanging="360"/>
      </w:pPr>
      <w:rPr>
        <w:position w:val="0"/>
        <w:sz w:val="24"/>
        <w:szCs w:val="24"/>
        <w:lang w:val="es-ES_tradnl"/>
      </w:rPr>
    </w:lvl>
    <w:lvl w:ilvl="3">
      <w:start w:val="1"/>
      <w:numFmt w:val="bullet"/>
      <w:lvlText w:val="•"/>
      <w:lvlJc w:val="left"/>
      <w:pPr>
        <w:tabs>
          <w:tab w:val="num" w:pos="2880"/>
        </w:tabs>
        <w:ind w:left="2880" w:hanging="360"/>
      </w:pPr>
      <w:rPr>
        <w:position w:val="0"/>
        <w:sz w:val="24"/>
        <w:szCs w:val="24"/>
        <w:lang w:val="es-ES_tradnl"/>
      </w:rPr>
    </w:lvl>
    <w:lvl w:ilvl="4">
      <w:start w:val="1"/>
      <w:numFmt w:val="bullet"/>
      <w:lvlText w:val="o"/>
      <w:lvlJc w:val="left"/>
      <w:pPr>
        <w:tabs>
          <w:tab w:val="num" w:pos="3600"/>
        </w:tabs>
        <w:ind w:left="3600" w:hanging="360"/>
      </w:pPr>
      <w:rPr>
        <w:position w:val="0"/>
        <w:sz w:val="24"/>
        <w:szCs w:val="24"/>
        <w:lang w:val="es-ES_tradnl"/>
      </w:rPr>
    </w:lvl>
    <w:lvl w:ilvl="5">
      <w:start w:val="1"/>
      <w:numFmt w:val="bullet"/>
      <w:lvlText w:val="▪"/>
      <w:lvlJc w:val="left"/>
      <w:pPr>
        <w:tabs>
          <w:tab w:val="num" w:pos="4320"/>
        </w:tabs>
        <w:ind w:left="4320" w:hanging="360"/>
      </w:pPr>
      <w:rPr>
        <w:position w:val="0"/>
        <w:sz w:val="24"/>
        <w:szCs w:val="24"/>
        <w:lang w:val="es-ES_tradnl"/>
      </w:rPr>
    </w:lvl>
    <w:lvl w:ilvl="6">
      <w:start w:val="1"/>
      <w:numFmt w:val="bullet"/>
      <w:lvlText w:val="•"/>
      <w:lvlJc w:val="left"/>
      <w:pPr>
        <w:tabs>
          <w:tab w:val="num" w:pos="5040"/>
        </w:tabs>
        <w:ind w:left="5040" w:hanging="360"/>
      </w:pPr>
      <w:rPr>
        <w:position w:val="0"/>
        <w:sz w:val="24"/>
        <w:szCs w:val="24"/>
        <w:lang w:val="es-ES_tradnl"/>
      </w:rPr>
    </w:lvl>
    <w:lvl w:ilvl="7">
      <w:start w:val="1"/>
      <w:numFmt w:val="bullet"/>
      <w:lvlText w:val="o"/>
      <w:lvlJc w:val="left"/>
      <w:pPr>
        <w:tabs>
          <w:tab w:val="num" w:pos="5760"/>
        </w:tabs>
        <w:ind w:left="5760" w:hanging="360"/>
      </w:pPr>
      <w:rPr>
        <w:position w:val="0"/>
        <w:sz w:val="24"/>
        <w:szCs w:val="24"/>
        <w:lang w:val="es-ES_tradnl"/>
      </w:rPr>
    </w:lvl>
    <w:lvl w:ilvl="8">
      <w:start w:val="1"/>
      <w:numFmt w:val="bullet"/>
      <w:lvlText w:val="▪"/>
      <w:lvlJc w:val="left"/>
      <w:pPr>
        <w:tabs>
          <w:tab w:val="num" w:pos="6480"/>
        </w:tabs>
        <w:ind w:left="6480" w:hanging="360"/>
      </w:pPr>
      <w:rPr>
        <w:position w:val="0"/>
        <w:sz w:val="24"/>
        <w:szCs w:val="24"/>
        <w:lang w:val="es-ES_tradnl"/>
      </w:rPr>
    </w:lvl>
  </w:abstractNum>
  <w:abstractNum w:abstractNumId="14" w15:restartNumberingAfterBreak="0">
    <w:nsid w:val="145D5693"/>
    <w:multiLevelType w:val="hybridMultilevel"/>
    <w:tmpl w:val="0934490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154D5EE4"/>
    <w:multiLevelType w:val="multilevel"/>
    <w:tmpl w:val="305EDACA"/>
    <w:lvl w:ilvl="0">
      <w:numFmt w:val="bullet"/>
      <w:lvlText w:val="•"/>
      <w:lvlJc w:val="left"/>
      <w:pPr>
        <w:tabs>
          <w:tab w:val="num" w:pos="720"/>
        </w:tabs>
        <w:ind w:left="720" w:hanging="360"/>
      </w:pPr>
      <w:rPr>
        <w:position w:val="0"/>
        <w:sz w:val="22"/>
        <w:szCs w:val="22"/>
        <w:lang w:val="es-ES_tradnl"/>
      </w:rPr>
    </w:lvl>
    <w:lvl w:ilvl="1">
      <w:start w:val="1"/>
      <w:numFmt w:val="bullet"/>
      <w:lvlText w:val="o"/>
      <w:lvlJc w:val="left"/>
      <w:pPr>
        <w:tabs>
          <w:tab w:val="num" w:pos="1440"/>
        </w:tabs>
        <w:ind w:left="1440" w:hanging="360"/>
      </w:pPr>
      <w:rPr>
        <w:position w:val="0"/>
        <w:sz w:val="24"/>
        <w:szCs w:val="24"/>
        <w:lang w:val="es-ES_tradnl"/>
      </w:rPr>
    </w:lvl>
    <w:lvl w:ilvl="2">
      <w:start w:val="1"/>
      <w:numFmt w:val="bullet"/>
      <w:lvlText w:val="▪"/>
      <w:lvlJc w:val="left"/>
      <w:pPr>
        <w:tabs>
          <w:tab w:val="num" w:pos="2160"/>
        </w:tabs>
        <w:ind w:left="2160" w:hanging="360"/>
      </w:pPr>
      <w:rPr>
        <w:position w:val="0"/>
        <w:sz w:val="24"/>
        <w:szCs w:val="24"/>
        <w:lang w:val="es-ES_tradnl"/>
      </w:rPr>
    </w:lvl>
    <w:lvl w:ilvl="3">
      <w:start w:val="1"/>
      <w:numFmt w:val="bullet"/>
      <w:lvlText w:val="•"/>
      <w:lvlJc w:val="left"/>
      <w:pPr>
        <w:tabs>
          <w:tab w:val="num" w:pos="2880"/>
        </w:tabs>
        <w:ind w:left="2880" w:hanging="360"/>
      </w:pPr>
      <w:rPr>
        <w:position w:val="0"/>
        <w:sz w:val="24"/>
        <w:szCs w:val="24"/>
        <w:lang w:val="es-ES_tradnl"/>
      </w:rPr>
    </w:lvl>
    <w:lvl w:ilvl="4">
      <w:start w:val="1"/>
      <w:numFmt w:val="bullet"/>
      <w:lvlText w:val="o"/>
      <w:lvlJc w:val="left"/>
      <w:pPr>
        <w:tabs>
          <w:tab w:val="num" w:pos="3600"/>
        </w:tabs>
        <w:ind w:left="3600" w:hanging="360"/>
      </w:pPr>
      <w:rPr>
        <w:position w:val="0"/>
        <w:sz w:val="24"/>
        <w:szCs w:val="24"/>
        <w:lang w:val="es-ES_tradnl"/>
      </w:rPr>
    </w:lvl>
    <w:lvl w:ilvl="5">
      <w:start w:val="1"/>
      <w:numFmt w:val="bullet"/>
      <w:lvlText w:val="▪"/>
      <w:lvlJc w:val="left"/>
      <w:pPr>
        <w:tabs>
          <w:tab w:val="num" w:pos="4320"/>
        </w:tabs>
        <w:ind w:left="4320" w:hanging="360"/>
      </w:pPr>
      <w:rPr>
        <w:position w:val="0"/>
        <w:sz w:val="24"/>
        <w:szCs w:val="24"/>
        <w:lang w:val="es-ES_tradnl"/>
      </w:rPr>
    </w:lvl>
    <w:lvl w:ilvl="6">
      <w:start w:val="1"/>
      <w:numFmt w:val="bullet"/>
      <w:lvlText w:val="•"/>
      <w:lvlJc w:val="left"/>
      <w:pPr>
        <w:tabs>
          <w:tab w:val="num" w:pos="5040"/>
        </w:tabs>
        <w:ind w:left="5040" w:hanging="360"/>
      </w:pPr>
      <w:rPr>
        <w:position w:val="0"/>
        <w:sz w:val="24"/>
        <w:szCs w:val="24"/>
        <w:lang w:val="es-ES_tradnl"/>
      </w:rPr>
    </w:lvl>
    <w:lvl w:ilvl="7">
      <w:start w:val="1"/>
      <w:numFmt w:val="bullet"/>
      <w:lvlText w:val="o"/>
      <w:lvlJc w:val="left"/>
      <w:pPr>
        <w:tabs>
          <w:tab w:val="num" w:pos="5760"/>
        </w:tabs>
        <w:ind w:left="5760" w:hanging="360"/>
      </w:pPr>
      <w:rPr>
        <w:position w:val="0"/>
        <w:sz w:val="24"/>
        <w:szCs w:val="24"/>
        <w:lang w:val="es-ES_tradnl"/>
      </w:rPr>
    </w:lvl>
    <w:lvl w:ilvl="8">
      <w:start w:val="1"/>
      <w:numFmt w:val="bullet"/>
      <w:lvlText w:val="▪"/>
      <w:lvlJc w:val="left"/>
      <w:pPr>
        <w:tabs>
          <w:tab w:val="num" w:pos="6480"/>
        </w:tabs>
        <w:ind w:left="6480" w:hanging="360"/>
      </w:pPr>
      <w:rPr>
        <w:position w:val="0"/>
        <w:sz w:val="24"/>
        <w:szCs w:val="24"/>
        <w:lang w:val="es-ES_tradnl"/>
      </w:rPr>
    </w:lvl>
  </w:abstractNum>
  <w:abstractNum w:abstractNumId="16" w15:restartNumberingAfterBreak="0">
    <w:nsid w:val="159A5D37"/>
    <w:multiLevelType w:val="multilevel"/>
    <w:tmpl w:val="80441F9A"/>
    <w:styleLink w:val="List0"/>
    <w:lvl w:ilvl="0">
      <w:start w:val="1"/>
      <w:numFmt w:val="upperLetter"/>
      <w:lvlText w:val="%1)"/>
      <w:lvlJc w:val="left"/>
      <w:pPr>
        <w:tabs>
          <w:tab w:val="num" w:pos="927"/>
        </w:tabs>
        <w:ind w:left="360" w:hanging="360"/>
      </w:pPr>
      <w:rPr>
        <w:b/>
        <w:bCs/>
        <w:position w:val="0"/>
        <w:sz w:val="24"/>
        <w:szCs w:val="24"/>
        <w:lang w:val="es-ES_tradnl"/>
      </w:rPr>
    </w:lvl>
    <w:lvl w:ilvl="1">
      <w:start w:val="1"/>
      <w:numFmt w:val="lowerLetter"/>
      <w:lvlText w:val="%2."/>
      <w:lvlJc w:val="left"/>
      <w:pPr>
        <w:tabs>
          <w:tab w:val="num" w:pos="1440"/>
        </w:tabs>
        <w:ind w:left="873" w:hanging="360"/>
      </w:pPr>
      <w:rPr>
        <w:b/>
        <w:bCs/>
        <w:position w:val="0"/>
        <w:sz w:val="24"/>
        <w:szCs w:val="24"/>
        <w:lang w:val="es-ES_tradnl"/>
      </w:rPr>
    </w:lvl>
    <w:lvl w:ilvl="2">
      <w:start w:val="1"/>
      <w:numFmt w:val="bullet"/>
      <w:lvlText w:val="•"/>
      <w:lvlJc w:val="left"/>
      <w:pPr>
        <w:tabs>
          <w:tab w:val="num" w:pos="2160"/>
        </w:tabs>
        <w:ind w:left="2160" w:hanging="180"/>
      </w:pPr>
      <w:rPr>
        <w:b/>
        <w:bCs/>
        <w:position w:val="0"/>
        <w:sz w:val="24"/>
        <w:szCs w:val="24"/>
        <w:lang w:val="es-ES_tradnl"/>
      </w:rPr>
    </w:lvl>
    <w:lvl w:ilvl="3">
      <w:start w:val="1"/>
      <w:numFmt w:val="decimal"/>
      <w:lvlText w:val="%4."/>
      <w:lvlJc w:val="left"/>
      <w:pPr>
        <w:tabs>
          <w:tab w:val="num" w:pos="2880"/>
        </w:tabs>
        <w:ind w:left="2313" w:hanging="360"/>
      </w:pPr>
      <w:rPr>
        <w:b/>
        <w:bCs/>
        <w:position w:val="0"/>
        <w:sz w:val="24"/>
        <w:szCs w:val="24"/>
        <w:lang w:val="es-ES_tradnl"/>
      </w:rPr>
    </w:lvl>
    <w:lvl w:ilvl="4">
      <w:start w:val="1"/>
      <w:numFmt w:val="lowerLetter"/>
      <w:lvlText w:val="%5."/>
      <w:lvlJc w:val="left"/>
      <w:pPr>
        <w:tabs>
          <w:tab w:val="num" w:pos="1637"/>
        </w:tabs>
        <w:ind w:left="1637" w:hanging="360"/>
      </w:pPr>
      <w:rPr>
        <w:b/>
        <w:bCs/>
        <w:position w:val="0"/>
        <w:sz w:val="24"/>
        <w:szCs w:val="24"/>
        <w:lang w:val="es-ES_tradnl"/>
      </w:rPr>
    </w:lvl>
    <w:lvl w:ilvl="5">
      <w:start w:val="1"/>
      <w:numFmt w:val="lowerRoman"/>
      <w:lvlText w:val="%6."/>
      <w:lvlJc w:val="left"/>
      <w:pPr>
        <w:tabs>
          <w:tab w:val="num" w:pos="1599"/>
        </w:tabs>
        <w:ind w:left="1599" w:hanging="296"/>
      </w:pPr>
      <w:rPr>
        <w:b/>
        <w:bCs/>
        <w:position w:val="0"/>
        <w:sz w:val="24"/>
        <w:szCs w:val="24"/>
        <w:lang w:val="es-ES_tradnl"/>
      </w:rPr>
    </w:lvl>
    <w:lvl w:ilvl="6">
      <w:start w:val="1"/>
      <w:numFmt w:val="decimal"/>
      <w:lvlText w:val="%7."/>
      <w:lvlJc w:val="left"/>
      <w:pPr>
        <w:tabs>
          <w:tab w:val="num" w:pos="5040"/>
        </w:tabs>
        <w:ind w:left="4473" w:hanging="360"/>
      </w:pPr>
      <w:rPr>
        <w:b/>
        <w:bCs/>
        <w:position w:val="0"/>
        <w:sz w:val="24"/>
        <w:szCs w:val="24"/>
        <w:lang w:val="es-ES_tradnl"/>
      </w:rPr>
    </w:lvl>
    <w:lvl w:ilvl="7">
      <w:start w:val="1"/>
      <w:numFmt w:val="lowerLetter"/>
      <w:lvlText w:val="%8."/>
      <w:lvlJc w:val="left"/>
      <w:pPr>
        <w:tabs>
          <w:tab w:val="num" w:pos="5760"/>
        </w:tabs>
        <w:ind w:left="5193" w:hanging="360"/>
      </w:pPr>
      <w:rPr>
        <w:b/>
        <w:bCs/>
        <w:position w:val="0"/>
        <w:sz w:val="24"/>
        <w:szCs w:val="24"/>
        <w:lang w:val="es-ES_tradnl"/>
      </w:rPr>
    </w:lvl>
    <w:lvl w:ilvl="8">
      <w:start w:val="1"/>
      <w:numFmt w:val="lowerRoman"/>
      <w:lvlText w:val="%9."/>
      <w:lvlJc w:val="left"/>
      <w:pPr>
        <w:tabs>
          <w:tab w:val="num" w:pos="6480"/>
        </w:tabs>
        <w:ind w:left="5913" w:hanging="296"/>
      </w:pPr>
      <w:rPr>
        <w:b/>
        <w:bCs/>
        <w:position w:val="0"/>
        <w:sz w:val="24"/>
        <w:szCs w:val="24"/>
        <w:lang w:val="es-ES_tradnl"/>
      </w:rPr>
    </w:lvl>
  </w:abstractNum>
  <w:abstractNum w:abstractNumId="17" w15:restartNumberingAfterBreak="0">
    <w:nsid w:val="1F5E7DB1"/>
    <w:multiLevelType w:val="multilevel"/>
    <w:tmpl w:val="84703A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554BA6"/>
    <w:multiLevelType w:val="multilevel"/>
    <w:tmpl w:val="EC9E22DC"/>
    <w:lvl w:ilvl="0">
      <w:numFmt w:val="bullet"/>
      <w:lvlText w:val="•"/>
      <w:lvlJc w:val="left"/>
      <w:pPr>
        <w:tabs>
          <w:tab w:val="num" w:pos="720"/>
        </w:tabs>
        <w:ind w:left="720" w:hanging="360"/>
      </w:pPr>
      <w:rPr>
        <w:position w:val="0"/>
        <w:sz w:val="22"/>
        <w:szCs w:val="22"/>
        <w:lang w:val="es-ES_tradnl"/>
      </w:rPr>
    </w:lvl>
    <w:lvl w:ilvl="1">
      <w:start w:val="1"/>
      <w:numFmt w:val="bullet"/>
      <w:lvlText w:val="o"/>
      <w:lvlJc w:val="left"/>
      <w:pPr>
        <w:tabs>
          <w:tab w:val="num" w:pos="1440"/>
        </w:tabs>
        <w:ind w:left="1440" w:hanging="360"/>
      </w:pPr>
      <w:rPr>
        <w:position w:val="0"/>
        <w:sz w:val="24"/>
        <w:szCs w:val="24"/>
        <w:lang w:val="es-ES_tradnl"/>
      </w:rPr>
    </w:lvl>
    <w:lvl w:ilvl="2">
      <w:start w:val="1"/>
      <w:numFmt w:val="bullet"/>
      <w:lvlText w:val="▪"/>
      <w:lvlJc w:val="left"/>
      <w:pPr>
        <w:tabs>
          <w:tab w:val="num" w:pos="2160"/>
        </w:tabs>
        <w:ind w:left="2160" w:hanging="360"/>
      </w:pPr>
      <w:rPr>
        <w:position w:val="0"/>
        <w:sz w:val="24"/>
        <w:szCs w:val="24"/>
        <w:lang w:val="es-ES_tradnl"/>
      </w:rPr>
    </w:lvl>
    <w:lvl w:ilvl="3">
      <w:start w:val="1"/>
      <w:numFmt w:val="bullet"/>
      <w:lvlText w:val="•"/>
      <w:lvlJc w:val="left"/>
      <w:pPr>
        <w:tabs>
          <w:tab w:val="num" w:pos="2880"/>
        </w:tabs>
        <w:ind w:left="2880" w:hanging="360"/>
      </w:pPr>
      <w:rPr>
        <w:position w:val="0"/>
        <w:sz w:val="24"/>
        <w:szCs w:val="24"/>
        <w:lang w:val="es-ES_tradnl"/>
      </w:rPr>
    </w:lvl>
    <w:lvl w:ilvl="4">
      <w:start w:val="1"/>
      <w:numFmt w:val="bullet"/>
      <w:lvlText w:val="o"/>
      <w:lvlJc w:val="left"/>
      <w:pPr>
        <w:tabs>
          <w:tab w:val="num" w:pos="3600"/>
        </w:tabs>
        <w:ind w:left="3600" w:hanging="360"/>
      </w:pPr>
      <w:rPr>
        <w:position w:val="0"/>
        <w:sz w:val="24"/>
        <w:szCs w:val="24"/>
        <w:lang w:val="es-ES_tradnl"/>
      </w:rPr>
    </w:lvl>
    <w:lvl w:ilvl="5">
      <w:start w:val="1"/>
      <w:numFmt w:val="bullet"/>
      <w:lvlText w:val="▪"/>
      <w:lvlJc w:val="left"/>
      <w:pPr>
        <w:tabs>
          <w:tab w:val="num" w:pos="4320"/>
        </w:tabs>
        <w:ind w:left="4320" w:hanging="360"/>
      </w:pPr>
      <w:rPr>
        <w:position w:val="0"/>
        <w:sz w:val="24"/>
        <w:szCs w:val="24"/>
        <w:lang w:val="es-ES_tradnl"/>
      </w:rPr>
    </w:lvl>
    <w:lvl w:ilvl="6">
      <w:start w:val="1"/>
      <w:numFmt w:val="bullet"/>
      <w:lvlText w:val="•"/>
      <w:lvlJc w:val="left"/>
      <w:pPr>
        <w:tabs>
          <w:tab w:val="num" w:pos="5040"/>
        </w:tabs>
        <w:ind w:left="5040" w:hanging="360"/>
      </w:pPr>
      <w:rPr>
        <w:position w:val="0"/>
        <w:sz w:val="24"/>
        <w:szCs w:val="24"/>
        <w:lang w:val="es-ES_tradnl"/>
      </w:rPr>
    </w:lvl>
    <w:lvl w:ilvl="7">
      <w:start w:val="1"/>
      <w:numFmt w:val="bullet"/>
      <w:lvlText w:val="o"/>
      <w:lvlJc w:val="left"/>
      <w:pPr>
        <w:tabs>
          <w:tab w:val="num" w:pos="5760"/>
        </w:tabs>
        <w:ind w:left="5760" w:hanging="360"/>
      </w:pPr>
      <w:rPr>
        <w:position w:val="0"/>
        <w:sz w:val="24"/>
        <w:szCs w:val="24"/>
        <w:lang w:val="es-ES_tradnl"/>
      </w:rPr>
    </w:lvl>
    <w:lvl w:ilvl="8">
      <w:start w:val="1"/>
      <w:numFmt w:val="bullet"/>
      <w:lvlText w:val="▪"/>
      <w:lvlJc w:val="left"/>
      <w:pPr>
        <w:tabs>
          <w:tab w:val="num" w:pos="6480"/>
        </w:tabs>
        <w:ind w:left="6480" w:hanging="360"/>
      </w:pPr>
      <w:rPr>
        <w:position w:val="0"/>
        <w:sz w:val="24"/>
        <w:szCs w:val="24"/>
        <w:lang w:val="es-ES_tradnl"/>
      </w:rPr>
    </w:lvl>
  </w:abstractNum>
  <w:abstractNum w:abstractNumId="19" w15:restartNumberingAfterBreak="0">
    <w:nsid w:val="230414D6"/>
    <w:multiLevelType w:val="hybridMultilevel"/>
    <w:tmpl w:val="28C8CA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23245443"/>
    <w:multiLevelType w:val="multilevel"/>
    <w:tmpl w:val="BFA001CA"/>
    <w:lvl w:ilvl="0">
      <w:numFmt w:val="bullet"/>
      <w:lvlText w:val="•"/>
      <w:lvlJc w:val="left"/>
      <w:pPr>
        <w:tabs>
          <w:tab w:val="num" w:pos="720"/>
        </w:tabs>
        <w:ind w:left="720" w:hanging="360"/>
      </w:pPr>
      <w:rPr>
        <w:position w:val="0"/>
        <w:sz w:val="22"/>
        <w:szCs w:val="22"/>
        <w:lang w:val="es-ES_tradnl"/>
      </w:rPr>
    </w:lvl>
    <w:lvl w:ilvl="1">
      <w:start w:val="1"/>
      <w:numFmt w:val="bullet"/>
      <w:lvlText w:val="o"/>
      <w:lvlJc w:val="left"/>
      <w:pPr>
        <w:tabs>
          <w:tab w:val="num" w:pos="1440"/>
        </w:tabs>
        <w:ind w:left="1440" w:hanging="360"/>
      </w:pPr>
      <w:rPr>
        <w:position w:val="0"/>
        <w:sz w:val="24"/>
        <w:szCs w:val="24"/>
        <w:lang w:val="es-ES_tradnl"/>
      </w:rPr>
    </w:lvl>
    <w:lvl w:ilvl="2">
      <w:start w:val="1"/>
      <w:numFmt w:val="bullet"/>
      <w:lvlText w:val="▪"/>
      <w:lvlJc w:val="left"/>
      <w:pPr>
        <w:tabs>
          <w:tab w:val="num" w:pos="2160"/>
        </w:tabs>
        <w:ind w:left="2160" w:hanging="360"/>
      </w:pPr>
      <w:rPr>
        <w:position w:val="0"/>
        <w:sz w:val="24"/>
        <w:szCs w:val="24"/>
        <w:lang w:val="es-ES_tradnl"/>
      </w:rPr>
    </w:lvl>
    <w:lvl w:ilvl="3">
      <w:start w:val="1"/>
      <w:numFmt w:val="bullet"/>
      <w:lvlText w:val="•"/>
      <w:lvlJc w:val="left"/>
      <w:pPr>
        <w:tabs>
          <w:tab w:val="num" w:pos="2880"/>
        </w:tabs>
        <w:ind w:left="2880" w:hanging="360"/>
      </w:pPr>
      <w:rPr>
        <w:position w:val="0"/>
        <w:sz w:val="24"/>
        <w:szCs w:val="24"/>
        <w:lang w:val="es-ES_tradnl"/>
      </w:rPr>
    </w:lvl>
    <w:lvl w:ilvl="4">
      <w:start w:val="1"/>
      <w:numFmt w:val="bullet"/>
      <w:lvlText w:val="o"/>
      <w:lvlJc w:val="left"/>
      <w:pPr>
        <w:tabs>
          <w:tab w:val="num" w:pos="3600"/>
        </w:tabs>
        <w:ind w:left="3600" w:hanging="360"/>
      </w:pPr>
      <w:rPr>
        <w:position w:val="0"/>
        <w:sz w:val="24"/>
        <w:szCs w:val="24"/>
        <w:lang w:val="es-ES_tradnl"/>
      </w:rPr>
    </w:lvl>
    <w:lvl w:ilvl="5">
      <w:start w:val="1"/>
      <w:numFmt w:val="bullet"/>
      <w:lvlText w:val="▪"/>
      <w:lvlJc w:val="left"/>
      <w:pPr>
        <w:tabs>
          <w:tab w:val="num" w:pos="4320"/>
        </w:tabs>
        <w:ind w:left="4320" w:hanging="360"/>
      </w:pPr>
      <w:rPr>
        <w:position w:val="0"/>
        <w:sz w:val="24"/>
        <w:szCs w:val="24"/>
        <w:lang w:val="es-ES_tradnl"/>
      </w:rPr>
    </w:lvl>
    <w:lvl w:ilvl="6">
      <w:start w:val="1"/>
      <w:numFmt w:val="bullet"/>
      <w:lvlText w:val="•"/>
      <w:lvlJc w:val="left"/>
      <w:pPr>
        <w:tabs>
          <w:tab w:val="num" w:pos="5040"/>
        </w:tabs>
        <w:ind w:left="5040" w:hanging="360"/>
      </w:pPr>
      <w:rPr>
        <w:position w:val="0"/>
        <w:sz w:val="24"/>
        <w:szCs w:val="24"/>
        <w:lang w:val="es-ES_tradnl"/>
      </w:rPr>
    </w:lvl>
    <w:lvl w:ilvl="7">
      <w:start w:val="1"/>
      <w:numFmt w:val="bullet"/>
      <w:lvlText w:val="o"/>
      <w:lvlJc w:val="left"/>
      <w:pPr>
        <w:tabs>
          <w:tab w:val="num" w:pos="5760"/>
        </w:tabs>
        <w:ind w:left="5760" w:hanging="360"/>
      </w:pPr>
      <w:rPr>
        <w:position w:val="0"/>
        <w:sz w:val="24"/>
        <w:szCs w:val="24"/>
        <w:lang w:val="es-ES_tradnl"/>
      </w:rPr>
    </w:lvl>
    <w:lvl w:ilvl="8">
      <w:start w:val="1"/>
      <w:numFmt w:val="bullet"/>
      <w:lvlText w:val="▪"/>
      <w:lvlJc w:val="left"/>
      <w:pPr>
        <w:tabs>
          <w:tab w:val="num" w:pos="6480"/>
        </w:tabs>
        <w:ind w:left="6480" w:hanging="360"/>
      </w:pPr>
      <w:rPr>
        <w:position w:val="0"/>
        <w:sz w:val="24"/>
        <w:szCs w:val="24"/>
        <w:lang w:val="es-ES_tradnl"/>
      </w:rPr>
    </w:lvl>
  </w:abstractNum>
  <w:abstractNum w:abstractNumId="21" w15:restartNumberingAfterBreak="0">
    <w:nsid w:val="23C33313"/>
    <w:multiLevelType w:val="hybridMultilevel"/>
    <w:tmpl w:val="53B854B8"/>
    <w:lvl w:ilvl="0" w:tplc="FFFFFFFF">
      <w:start w:val="1"/>
      <w:numFmt w:val="bullet"/>
      <w:lvlText w:val=""/>
      <w:lvlJc w:val="left"/>
      <w:pPr>
        <w:tabs>
          <w:tab w:val="num" w:pos="720"/>
        </w:tabs>
        <w:ind w:left="720" w:hanging="607"/>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8155C17"/>
    <w:multiLevelType w:val="hybridMultilevel"/>
    <w:tmpl w:val="116230CC"/>
    <w:lvl w:ilvl="0" w:tplc="7E529434">
      <w:start w:val="1"/>
      <w:numFmt w:val="lowerLetter"/>
      <w:lvlText w:val="%1."/>
      <w:lvlJc w:val="left"/>
      <w:pPr>
        <w:ind w:left="1770" w:hanging="360"/>
      </w:pPr>
      <w:rPr>
        <w:rFonts w:hint="default"/>
      </w:rPr>
    </w:lvl>
    <w:lvl w:ilvl="1" w:tplc="0C0A0019" w:tentative="1">
      <w:start w:val="1"/>
      <w:numFmt w:val="lowerLetter"/>
      <w:lvlText w:val="%2."/>
      <w:lvlJc w:val="left"/>
      <w:pPr>
        <w:ind w:left="2490" w:hanging="360"/>
      </w:pPr>
    </w:lvl>
    <w:lvl w:ilvl="2" w:tplc="0C0A001B" w:tentative="1">
      <w:start w:val="1"/>
      <w:numFmt w:val="lowerRoman"/>
      <w:lvlText w:val="%3."/>
      <w:lvlJc w:val="right"/>
      <w:pPr>
        <w:ind w:left="3210" w:hanging="180"/>
      </w:pPr>
    </w:lvl>
    <w:lvl w:ilvl="3" w:tplc="0C0A000F" w:tentative="1">
      <w:start w:val="1"/>
      <w:numFmt w:val="decimal"/>
      <w:lvlText w:val="%4."/>
      <w:lvlJc w:val="left"/>
      <w:pPr>
        <w:ind w:left="3930" w:hanging="360"/>
      </w:pPr>
    </w:lvl>
    <w:lvl w:ilvl="4" w:tplc="0C0A0019" w:tentative="1">
      <w:start w:val="1"/>
      <w:numFmt w:val="lowerLetter"/>
      <w:lvlText w:val="%5."/>
      <w:lvlJc w:val="left"/>
      <w:pPr>
        <w:ind w:left="4650" w:hanging="360"/>
      </w:pPr>
    </w:lvl>
    <w:lvl w:ilvl="5" w:tplc="0C0A001B" w:tentative="1">
      <w:start w:val="1"/>
      <w:numFmt w:val="lowerRoman"/>
      <w:lvlText w:val="%6."/>
      <w:lvlJc w:val="right"/>
      <w:pPr>
        <w:ind w:left="5370" w:hanging="180"/>
      </w:pPr>
    </w:lvl>
    <w:lvl w:ilvl="6" w:tplc="0C0A000F" w:tentative="1">
      <w:start w:val="1"/>
      <w:numFmt w:val="decimal"/>
      <w:lvlText w:val="%7."/>
      <w:lvlJc w:val="left"/>
      <w:pPr>
        <w:ind w:left="6090" w:hanging="360"/>
      </w:pPr>
    </w:lvl>
    <w:lvl w:ilvl="7" w:tplc="0C0A0019" w:tentative="1">
      <w:start w:val="1"/>
      <w:numFmt w:val="lowerLetter"/>
      <w:lvlText w:val="%8."/>
      <w:lvlJc w:val="left"/>
      <w:pPr>
        <w:ind w:left="6810" w:hanging="360"/>
      </w:pPr>
    </w:lvl>
    <w:lvl w:ilvl="8" w:tplc="0C0A001B" w:tentative="1">
      <w:start w:val="1"/>
      <w:numFmt w:val="lowerRoman"/>
      <w:lvlText w:val="%9."/>
      <w:lvlJc w:val="right"/>
      <w:pPr>
        <w:ind w:left="7530" w:hanging="180"/>
      </w:pPr>
    </w:lvl>
  </w:abstractNum>
  <w:abstractNum w:abstractNumId="23" w15:restartNumberingAfterBreak="0">
    <w:nsid w:val="2859074D"/>
    <w:multiLevelType w:val="multilevel"/>
    <w:tmpl w:val="81FC2D30"/>
    <w:lvl w:ilvl="0">
      <w:numFmt w:val="bullet"/>
      <w:lvlText w:val="•"/>
      <w:lvlJc w:val="left"/>
      <w:pPr>
        <w:tabs>
          <w:tab w:val="num" w:pos="720"/>
        </w:tabs>
        <w:ind w:left="720" w:hanging="360"/>
      </w:pPr>
      <w:rPr>
        <w:position w:val="0"/>
        <w:sz w:val="22"/>
        <w:szCs w:val="22"/>
        <w:lang w:val="es-ES_tradnl"/>
      </w:rPr>
    </w:lvl>
    <w:lvl w:ilvl="1">
      <w:start w:val="1"/>
      <w:numFmt w:val="bullet"/>
      <w:lvlText w:val="o"/>
      <w:lvlJc w:val="left"/>
      <w:pPr>
        <w:tabs>
          <w:tab w:val="num" w:pos="1440"/>
        </w:tabs>
        <w:ind w:left="1440" w:hanging="360"/>
      </w:pPr>
      <w:rPr>
        <w:position w:val="0"/>
        <w:sz w:val="24"/>
        <w:szCs w:val="24"/>
        <w:lang w:val="es-ES_tradnl"/>
      </w:rPr>
    </w:lvl>
    <w:lvl w:ilvl="2">
      <w:start w:val="1"/>
      <w:numFmt w:val="bullet"/>
      <w:lvlText w:val="▪"/>
      <w:lvlJc w:val="left"/>
      <w:pPr>
        <w:tabs>
          <w:tab w:val="num" w:pos="2160"/>
        </w:tabs>
        <w:ind w:left="2160" w:hanging="360"/>
      </w:pPr>
      <w:rPr>
        <w:position w:val="0"/>
        <w:sz w:val="24"/>
        <w:szCs w:val="24"/>
        <w:lang w:val="es-ES_tradnl"/>
      </w:rPr>
    </w:lvl>
    <w:lvl w:ilvl="3">
      <w:start w:val="1"/>
      <w:numFmt w:val="bullet"/>
      <w:lvlText w:val="•"/>
      <w:lvlJc w:val="left"/>
      <w:pPr>
        <w:tabs>
          <w:tab w:val="num" w:pos="2880"/>
        </w:tabs>
        <w:ind w:left="2880" w:hanging="360"/>
      </w:pPr>
      <w:rPr>
        <w:position w:val="0"/>
        <w:sz w:val="24"/>
        <w:szCs w:val="24"/>
        <w:lang w:val="es-ES_tradnl"/>
      </w:rPr>
    </w:lvl>
    <w:lvl w:ilvl="4">
      <w:start w:val="1"/>
      <w:numFmt w:val="bullet"/>
      <w:lvlText w:val="o"/>
      <w:lvlJc w:val="left"/>
      <w:pPr>
        <w:tabs>
          <w:tab w:val="num" w:pos="3600"/>
        </w:tabs>
        <w:ind w:left="3600" w:hanging="360"/>
      </w:pPr>
      <w:rPr>
        <w:position w:val="0"/>
        <w:sz w:val="24"/>
        <w:szCs w:val="24"/>
        <w:lang w:val="es-ES_tradnl"/>
      </w:rPr>
    </w:lvl>
    <w:lvl w:ilvl="5">
      <w:start w:val="1"/>
      <w:numFmt w:val="bullet"/>
      <w:lvlText w:val="▪"/>
      <w:lvlJc w:val="left"/>
      <w:pPr>
        <w:tabs>
          <w:tab w:val="num" w:pos="4320"/>
        </w:tabs>
        <w:ind w:left="4320" w:hanging="360"/>
      </w:pPr>
      <w:rPr>
        <w:position w:val="0"/>
        <w:sz w:val="24"/>
        <w:szCs w:val="24"/>
        <w:lang w:val="es-ES_tradnl"/>
      </w:rPr>
    </w:lvl>
    <w:lvl w:ilvl="6">
      <w:start w:val="1"/>
      <w:numFmt w:val="bullet"/>
      <w:lvlText w:val="•"/>
      <w:lvlJc w:val="left"/>
      <w:pPr>
        <w:tabs>
          <w:tab w:val="num" w:pos="5040"/>
        </w:tabs>
        <w:ind w:left="5040" w:hanging="360"/>
      </w:pPr>
      <w:rPr>
        <w:position w:val="0"/>
        <w:sz w:val="24"/>
        <w:szCs w:val="24"/>
        <w:lang w:val="es-ES_tradnl"/>
      </w:rPr>
    </w:lvl>
    <w:lvl w:ilvl="7">
      <w:start w:val="1"/>
      <w:numFmt w:val="bullet"/>
      <w:lvlText w:val="o"/>
      <w:lvlJc w:val="left"/>
      <w:pPr>
        <w:tabs>
          <w:tab w:val="num" w:pos="5760"/>
        </w:tabs>
        <w:ind w:left="5760" w:hanging="360"/>
      </w:pPr>
      <w:rPr>
        <w:position w:val="0"/>
        <w:sz w:val="24"/>
        <w:szCs w:val="24"/>
        <w:lang w:val="es-ES_tradnl"/>
      </w:rPr>
    </w:lvl>
    <w:lvl w:ilvl="8">
      <w:start w:val="1"/>
      <w:numFmt w:val="bullet"/>
      <w:lvlText w:val="▪"/>
      <w:lvlJc w:val="left"/>
      <w:pPr>
        <w:tabs>
          <w:tab w:val="num" w:pos="6480"/>
        </w:tabs>
        <w:ind w:left="6480" w:hanging="360"/>
      </w:pPr>
      <w:rPr>
        <w:position w:val="0"/>
        <w:sz w:val="24"/>
        <w:szCs w:val="24"/>
        <w:lang w:val="es-ES_tradnl"/>
      </w:rPr>
    </w:lvl>
  </w:abstractNum>
  <w:abstractNum w:abstractNumId="24" w15:restartNumberingAfterBreak="0">
    <w:nsid w:val="2B093B3B"/>
    <w:multiLevelType w:val="hybridMultilevel"/>
    <w:tmpl w:val="BE22C60A"/>
    <w:lvl w:ilvl="0" w:tplc="BF5CBB80">
      <w:start w:val="1"/>
      <w:numFmt w:val="lowerLetter"/>
      <w:lvlText w:val="%1."/>
      <w:lvlJc w:val="left"/>
      <w:pPr>
        <w:ind w:left="1065" w:hanging="360"/>
      </w:pPr>
      <w:rPr>
        <w:rFonts w:hint="default"/>
        <w:b w:val="0"/>
      </w:rPr>
    </w:lvl>
    <w:lvl w:ilvl="1" w:tplc="080A0019" w:tentative="1">
      <w:start w:val="1"/>
      <w:numFmt w:val="lowerLetter"/>
      <w:lvlText w:val="%2."/>
      <w:lvlJc w:val="left"/>
      <w:pPr>
        <w:ind w:left="1785" w:hanging="360"/>
      </w:pPr>
    </w:lvl>
    <w:lvl w:ilvl="2" w:tplc="080A001B" w:tentative="1">
      <w:start w:val="1"/>
      <w:numFmt w:val="lowerRoman"/>
      <w:lvlText w:val="%3."/>
      <w:lvlJc w:val="right"/>
      <w:pPr>
        <w:ind w:left="2505" w:hanging="180"/>
      </w:pPr>
    </w:lvl>
    <w:lvl w:ilvl="3" w:tplc="080A000F" w:tentative="1">
      <w:start w:val="1"/>
      <w:numFmt w:val="decimal"/>
      <w:lvlText w:val="%4."/>
      <w:lvlJc w:val="left"/>
      <w:pPr>
        <w:ind w:left="3225" w:hanging="360"/>
      </w:pPr>
    </w:lvl>
    <w:lvl w:ilvl="4" w:tplc="080A0019" w:tentative="1">
      <w:start w:val="1"/>
      <w:numFmt w:val="lowerLetter"/>
      <w:lvlText w:val="%5."/>
      <w:lvlJc w:val="left"/>
      <w:pPr>
        <w:ind w:left="3945" w:hanging="360"/>
      </w:pPr>
    </w:lvl>
    <w:lvl w:ilvl="5" w:tplc="080A001B" w:tentative="1">
      <w:start w:val="1"/>
      <w:numFmt w:val="lowerRoman"/>
      <w:lvlText w:val="%6."/>
      <w:lvlJc w:val="right"/>
      <w:pPr>
        <w:ind w:left="4665" w:hanging="180"/>
      </w:pPr>
    </w:lvl>
    <w:lvl w:ilvl="6" w:tplc="080A000F" w:tentative="1">
      <w:start w:val="1"/>
      <w:numFmt w:val="decimal"/>
      <w:lvlText w:val="%7."/>
      <w:lvlJc w:val="left"/>
      <w:pPr>
        <w:ind w:left="5385" w:hanging="360"/>
      </w:pPr>
    </w:lvl>
    <w:lvl w:ilvl="7" w:tplc="080A0019" w:tentative="1">
      <w:start w:val="1"/>
      <w:numFmt w:val="lowerLetter"/>
      <w:lvlText w:val="%8."/>
      <w:lvlJc w:val="left"/>
      <w:pPr>
        <w:ind w:left="6105" w:hanging="360"/>
      </w:pPr>
    </w:lvl>
    <w:lvl w:ilvl="8" w:tplc="080A001B" w:tentative="1">
      <w:start w:val="1"/>
      <w:numFmt w:val="lowerRoman"/>
      <w:lvlText w:val="%9."/>
      <w:lvlJc w:val="right"/>
      <w:pPr>
        <w:ind w:left="6825" w:hanging="180"/>
      </w:pPr>
    </w:lvl>
  </w:abstractNum>
  <w:abstractNum w:abstractNumId="25" w15:restartNumberingAfterBreak="0">
    <w:nsid w:val="2D2D64BF"/>
    <w:multiLevelType w:val="multilevel"/>
    <w:tmpl w:val="6B147442"/>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2DC23701"/>
    <w:multiLevelType w:val="hybridMultilevel"/>
    <w:tmpl w:val="AD807616"/>
    <w:lvl w:ilvl="0" w:tplc="0C0A000F">
      <w:start w:val="1"/>
      <w:numFmt w:val="decimal"/>
      <w:lvlText w:val="%1."/>
      <w:lvlJc w:val="left"/>
      <w:pPr>
        <w:tabs>
          <w:tab w:val="num" w:pos="360"/>
        </w:tabs>
        <w:ind w:left="360" w:hanging="360"/>
      </w:pPr>
      <w:rPr>
        <w:rFonts w:hint="default"/>
      </w:rPr>
    </w:lvl>
    <w:lvl w:ilvl="1" w:tplc="4F18CCEC">
      <w:start w:val="1"/>
      <w:numFmt w:val="bullet"/>
      <w:lvlText w:val=""/>
      <w:lvlJc w:val="left"/>
      <w:pPr>
        <w:tabs>
          <w:tab w:val="num" w:pos="1080"/>
        </w:tabs>
        <w:ind w:left="720" w:firstLine="0"/>
      </w:pPr>
      <w:rPr>
        <w:rFonts w:ascii="Symbol" w:hAnsi="Symbol" w:hint="default"/>
      </w:r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27" w15:restartNumberingAfterBreak="0">
    <w:nsid w:val="2F644EDE"/>
    <w:multiLevelType w:val="multilevel"/>
    <w:tmpl w:val="F2C8770A"/>
    <w:lvl w:ilvl="0">
      <w:start w:val="4"/>
      <w:numFmt w:val="decimal"/>
      <w:lvlText w:val="%1"/>
      <w:lvlJc w:val="left"/>
      <w:pPr>
        <w:tabs>
          <w:tab w:val="num" w:pos="360"/>
        </w:tabs>
        <w:ind w:left="360" w:hanging="360"/>
      </w:pPr>
      <w:rPr>
        <w:rFonts w:ascii="Arial" w:hAnsi="Arial" w:cs="Arial" w:hint="default"/>
        <w:b/>
        <w:sz w:val="22"/>
      </w:rPr>
    </w:lvl>
    <w:lvl w:ilvl="1">
      <w:start w:val="2"/>
      <w:numFmt w:val="decimal"/>
      <w:lvlText w:val="%1.%2"/>
      <w:lvlJc w:val="left"/>
      <w:pPr>
        <w:tabs>
          <w:tab w:val="num" w:pos="1440"/>
        </w:tabs>
        <w:ind w:left="1440" w:hanging="360"/>
      </w:pPr>
      <w:rPr>
        <w:rFonts w:ascii="Arial" w:hAnsi="Arial" w:cs="Arial" w:hint="default"/>
        <w:b/>
        <w:i w:val="0"/>
        <w:sz w:val="22"/>
      </w:rPr>
    </w:lvl>
    <w:lvl w:ilvl="2">
      <w:start w:val="1"/>
      <w:numFmt w:val="decimal"/>
      <w:lvlText w:val="%1.%2.%3"/>
      <w:lvlJc w:val="left"/>
      <w:pPr>
        <w:tabs>
          <w:tab w:val="num" w:pos="3272"/>
        </w:tabs>
        <w:ind w:left="3272" w:hanging="720"/>
      </w:pPr>
      <w:rPr>
        <w:rFonts w:ascii="Arial" w:hAnsi="Arial" w:cs="Arial" w:hint="default"/>
        <w:b/>
        <w:sz w:val="22"/>
      </w:rPr>
    </w:lvl>
    <w:lvl w:ilvl="3">
      <w:start w:val="1"/>
      <w:numFmt w:val="bullet"/>
      <w:lvlText w:val=""/>
      <w:lvlJc w:val="left"/>
      <w:pPr>
        <w:tabs>
          <w:tab w:val="num" w:pos="3600"/>
        </w:tabs>
        <w:ind w:left="3600" w:hanging="360"/>
      </w:pPr>
      <w:rPr>
        <w:rFonts w:ascii="Symbol" w:hAnsi="Symbol" w:hint="default"/>
        <w:b/>
        <w:sz w:val="22"/>
      </w:rPr>
    </w:lvl>
    <w:lvl w:ilvl="4">
      <w:start w:val="1"/>
      <w:numFmt w:val="decimal"/>
      <w:lvlText w:val="%1.%2.%3.%4.%5"/>
      <w:lvlJc w:val="left"/>
      <w:pPr>
        <w:tabs>
          <w:tab w:val="num" w:pos="5400"/>
        </w:tabs>
        <w:ind w:left="5400" w:hanging="1080"/>
      </w:pPr>
      <w:rPr>
        <w:rFonts w:ascii="Arial" w:hAnsi="Arial" w:cs="Arial" w:hint="default"/>
        <w:b/>
        <w:sz w:val="22"/>
      </w:rPr>
    </w:lvl>
    <w:lvl w:ilvl="5">
      <w:start w:val="1"/>
      <w:numFmt w:val="decimal"/>
      <w:lvlText w:val="%1.%2.%3.%4.%5.%6"/>
      <w:lvlJc w:val="left"/>
      <w:pPr>
        <w:tabs>
          <w:tab w:val="num" w:pos="6480"/>
        </w:tabs>
        <w:ind w:left="6480" w:hanging="1080"/>
      </w:pPr>
      <w:rPr>
        <w:rFonts w:ascii="Arial" w:hAnsi="Arial" w:cs="Arial" w:hint="default"/>
        <w:b/>
        <w:sz w:val="22"/>
      </w:rPr>
    </w:lvl>
    <w:lvl w:ilvl="6">
      <w:start w:val="1"/>
      <w:numFmt w:val="decimal"/>
      <w:lvlText w:val="%1.%2.%3.%4.%5.%6.%7"/>
      <w:lvlJc w:val="left"/>
      <w:pPr>
        <w:tabs>
          <w:tab w:val="num" w:pos="7920"/>
        </w:tabs>
        <w:ind w:left="7920" w:hanging="1440"/>
      </w:pPr>
      <w:rPr>
        <w:rFonts w:ascii="Arial" w:hAnsi="Arial" w:cs="Arial" w:hint="default"/>
        <w:b/>
        <w:sz w:val="22"/>
      </w:rPr>
    </w:lvl>
    <w:lvl w:ilvl="7">
      <w:start w:val="1"/>
      <w:numFmt w:val="decimal"/>
      <w:lvlText w:val="%1.%2.%3.%4.%5.%6.%7.%8"/>
      <w:lvlJc w:val="left"/>
      <w:pPr>
        <w:tabs>
          <w:tab w:val="num" w:pos="9000"/>
        </w:tabs>
        <w:ind w:left="9000" w:hanging="1440"/>
      </w:pPr>
      <w:rPr>
        <w:rFonts w:ascii="Arial" w:hAnsi="Arial" w:cs="Arial" w:hint="default"/>
        <w:b/>
        <w:sz w:val="22"/>
      </w:rPr>
    </w:lvl>
    <w:lvl w:ilvl="8">
      <w:start w:val="1"/>
      <w:numFmt w:val="decimal"/>
      <w:lvlText w:val="%1.%2.%3.%4.%5.%6.%7.%8.%9"/>
      <w:lvlJc w:val="left"/>
      <w:pPr>
        <w:tabs>
          <w:tab w:val="num" w:pos="10440"/>
        </w:tabs>
        <w:ind w:left="10440" w:hanging="1800"/>
      </w:pPr>
      <w:rPr>
        <w:rFonts w:ascii="Arial" w:hAnsi="Arial" w:cs="Arial" w:hint="default"/>
        <w:b/>
        <w:sz w:val="22"/>
      </w:rPr>
    </w:lvl>
  </w:abstractNum>
  <w:abstractNum w:abstractNumId="28" w15:restartNumberingAfterBreak="0">
    <w:nsid w:val="30A97402"/>
    <w:multiLevelType w:val="hybridMultilevel"/>
    <w:tmpl w:val="302C94FC"/>
    <w:lvl w:ilvl="0" w:tplc="C8980EBA">
      <w:start w:val="1"/>
      <w:numFmt w:val="lowerLetter"/>
      <w:lvlText w:val="%1."/>
      <w:lvlJc w:val="left"/>
      <w:pPr>
        <w:ind w:left="1770" w:hanging="360"/>
      </w:pPr>
      <w:rPr>
        <w:rFonts w:hint="default"/>
      </w:rPr>
    </w:lvl>
    <w:lvl w:ilvl="1" w:tplc="0C0A0019" w:tentative="1">
      <w:start w:val="1"/>
      <w:numFmt w:val="lowerLetter"/>
      <w:lvlText w:val="%2."/>
      <w:lvlJc w:val="left"/>
      <w:pPr>
        <w:ind w:left="2490" w:hanging="360"/>
      </w:pPr>
    </w:lvl>
    <w:lvl w:ilvl="2" w:tplc="0C0A001B" w:tentative="1">
      <w:start w:val="1"/>
      <w:numFmt w:val="lowerRoman"/>
      <w:lvlText w:val="%3."/>
      <w:lvlJc w:val="right"/>
      <w:pPr>
        <w:ind w:left="3210" w:hanging="180"/>
      </w:pPr>
    </w:lvl>
    <w:lvl w:ilvl="3" w:tplc="0C0A000F" w:tentative="1">
      <w:start w:val="1"/>
      <w:numFmt w:val="decimal"/>
      <w:lvlText w:val="%4."/>
      <w:lvlJc w:val="left"/>
      <w:pPr>
        <w:ind w:left="3930" w:hanging="360"/>
      </w:pPr>
    </w:lvl>
    <w:lvl w:ilvl="4" w:tplc="0C0A0019" w:tentative="1">
      <w:start w:val="1"/>
      <w:numFmt w:val="lowerLetter"/>
      <w:lvlText w:val="%5."/>
      <w:lvlJc w:val="left"/>
      <w:pPr>
        <w:ind w:left="4650" w:hanging="360"/>
      </w:pPr>
    </w:lvl>
    <w:lvl w:ilvl="5" w:tplc="0C0A001B" w:tentative="1">
      <w:start w:val="1"/>
      <w:numFmt w:val="lowerRoman"/>
      <w:lvlText w:val="%6."/>
      <w:lvlJc w:val="right"/>
      <w:pPr>
        <w:ind w:left="5370" w:hanging="180"/>
      </w:pPr>
    </w:lvl>
    <w:lvl w:ilvl="6" w:tplc="0C0A000F" w:tentative="1">
      <w:start w:val="1"/>
      <w:numFmt w:val="decimal"/>
      <w:lvlText w:val="%7."/>
      <w:lvlJc w:val="left"/>
      <w:pPr>
        <w:ind w:left="6090" w:hanging="360"/>
      </w:pPr>
    </w:lvl>
    <w:lvl w:ilvl="7" w:tplc="0C0A0019" w:tentative="1">
      <w:start w:val="1"/>
      <w:numFmt w:val="lowerLetter"/>
      <w:lvlText w:val="%8."/>
      <w:lvlJc w:val="left"/>
      <w:pPr>
        <w:ind w:left="6810" w:hanging="360"/>
      </w:pPr>
    </w:lvl>
    <w:lvl w:ilvl="8" w:tplc="0C0A001B" w:tentative="1">
      <w:start w:val="1"/>
      <w:numFmt w:val="lowerRoman"/>
      <w:lvlText w:val="%9."/>
      <w:lvlJc w:val="right"/>
      <w:pPr>
        <w:ind w:left="7530" w:hanging="180"/>
      </w:pPr>
    </w:lvl>
  </w:abstractNum>
  <w:abstractNum w:abstractNumId="29" w15:restartNumberingAfterBreak="0">
    <w:nsid w:val="33921A2E"/>
    <w:multiLevelType w:val="hybridMultilevel"/>
    <w:tmpl w:val="E2F46C46"/>
    <w:lvl w:ilvl="0" w:tplc="0C0A0005">
      <w:start w:val="1"/>
      <w:numFmt w:val="bullet"/>
      <w:lvlText w:val=""/>
      <w:lvlJc w:val="left"/>
      <w:pPr>
        <w:ind w:left="4038" w:hanging="360"/>
      </w:pPr>
      <w:rPr>
        <w:rFonts w:ascii="Wingdings" w:hAnsi="Wingdings" w:hint="default"/>
      </w:rPr>
    </w:lvl>
    <w:lvl w:ilvl="1" w:tplc="0C0A0003" w:tentative="1">
      <w:start w:val="1"/>
      <w:numFmt w:val="bullet"/>
      <w:lvlText w:val="o"/>
      <w:lvlJc w:val="left"/>
      <w:pPr>
        <w:ind w:left="4758" w:hanging="360"/>
      </w:pPr>
      <w:rPr>
        <w:rFonts w:ascii="Courier New" w:hAnsi="Courier New" w:cs="Courier New" w:hint="default"/>
      </w:rPr>
    </w:lvl>
    <w:lvl w:ilvl="2" w:tplc="0C0A0005" w:tentative="1">
      <w:start w:val="1"/>
      <w:numFmt w:val="bullet"/>
      <w:lvlText w:val=""/>
      <w:lvlJc w:val="left"/>
      <w:pPr>
        <w:ind w:left="5478" w:hanging="360"/>
      </w:pPr>
      <w:rPr>
        <w:rFonts w:ascii="Wingdings" w:hAnsi="Wingdings" w:hint="default"/>
      </w:rPr>
    </w:lvl>
    <w:lvl w:ilvl="3" w:tplc="0C0A0001" w:tentative="1">
      <w:start w:val="1"/>
      <w:numFmt w:val="bullet"/>
      <w:lvlText w:val=""/>
      <w:lvlJc w:val="left"/>
      <w:pPr>
        <w:ind w:left="6198" w:hanging="360"/>
      </w:pPr>
      <w:rPr>
        <w:rFonts w:ascii="Symbol" w:hAnsi="Symbol" w:hint="default"/>
      </w:rPr>
    </w:lvl>
    <w:lvl w:ilvl="4" w:tplc="0C0A0003" w:tentative="1">
      <w:start w:val="1"/>
      <w:numFmt w:val="bullet"/>
      <w:lvlText w:val="o"/>
      <w:lvlJc w:val="left"/>
      <w:pPr>
        <w:ind w:left="6918" w:hanging="360"/>
      </w:pPr>
      <w:rPr>
        <w:rFonts w:ascii="Courier New" w:hAnsi="Courier New" w:cs="Courier New" w:hint="default"/>
      </w:rPr>
    </w:lvl>
    <w:lvl w:ilvl="5" w:tplc="0C0A0005" w:tentative="1">
      <w:start w:val="1"/>
      <w:numFmt w:val="bullet"/>
      <w:lvlText w:val=""/>
      <w:lvlJc w:val="left"/>
      <w:pPr>
        <w:ind w:left="7638" w:hanging="360"/>
      </w:pPr>
      <w:rPr>
        <w:rFonts w:ascii="Wingdings" w:hAnsi="Wingdings" w:hint="default"/>
      </w:rPr>
    </w:lvl>
    <w:lvl w:ilvl="6" w:tplc="0C0A0001" w:tentative="1">
      <w:start w:val="1"/>
      <w:numFmt w:val="bullet"/>
      <w:lvlText w:val=""/>
      <w:lvlJc w:val="left"/>
      <w:pPr>
        <w:ind w:left="8358" w:hanging="360"/>
      </w:pPr>
      <w:rPr>
        <w:rFonts w:ascii="Symbol" w:hAnsi="Symbol" w:hint="default"/>
      </w:rPr>
    </w:lvl>
    <w:lvl w:ilvl="7" w:tplc="0C0A0003" w:tentative="1">
      <w:start w:val="1"/>
      <w:numFmt w:val="bullet"/>
      <w:lvlText w:val="o"/>
      <w:lvlJc w:val="left"/>
      <w:pPr>
        <w:ind w:left="9078" w:hanging="360"/>
      </w:pPr>
      <w:rPr>
        <w:rFonts w:ascii="Courier New" w:hAnsi="Courier New" w:cs="Courier New" w:hint="default"/>
      </w:rPr>
    </w:lvl>
    <w:lvl w:ilvl="8" w:tplc="0C0A0005" w:tentative="1">
      <w:start w:val="1"/>
      <w:numFmt w:val="bullet"/>
      <w:lvlText w:val=""/>
      <w:lvlJc w:val="left"/>
      <w:pPr>
        <w:ind w:left="9798" w:hanging="360"/>
      </w:pPr>
      <w:rPr>
        <w:rFonts w:ascii="Wingdings" w:hAnsi="Wingdings" w:hint="default"/>
      </w:rPr>
    </w:lvl>
  </w:abstractNum>
  <w:abstractNum w:abstractNumId="30" w15:restartNumberingAfterBreak="0">
    <w:nsid w:val="34BB236A"/>
    <w:multiLevelType w:val="multilevel"/>
    <w:tmpl w:val="83302E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0"/>
      <w:numFmt w:val="upperLetter"/>
      <w:lvlText w:val="%3)"/>
      <w:lvlJc w:val="left"/>
      <w:pPr>
        <w:ind w:left="2160" w:hanging="360"/>
      </w:pPr>
      <w:rPr>
        <w:rFonts w:hint="default"/>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5327924"/>
    <w:multiLevelType w:val="multilevel"/>
    <w:tmpl w:val="0A7209C0"/>
    <w:lvl w:ilvl="0">
      <w:start w:val="3"/>
      <w:numFmt w:val="decimal"/>
      <w:lvlText w:val="%1."/>
      <w:lvlJc w:val="left"/>
      <w:pPr>
        <w:ind w:left="0" w:firstLine="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2" w15:restartNumberingAfterBreak="0">
    <w:nsid w:val="35AA09D0"/>
    <w:multiLevelType w:val="hybridMultilevel"/>
    <w:tmpl w:val="68A27D06"/>
    <w:lvl w:ilvl="0" w:tplc="FFFFFFFF">
      <w:start w:val="1"/>
      <w:numFmt w:val="bullet"/>
      <w:lvlText w:val=""/>
      <w:lvlJc w:val="left"/>
      <w:pPr>
        <w:tabs>
          <w:tab w:val="num" w:pos="720"/>
        </w:tabs>
        <w:ind w:left="720" w:hanging="607"/>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36330409"/>
    <w:multiLevelType w:val="hybridMultilevel"/>
    <w:tmpl w:val="09D2FF18"/>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4" w15:restartNumberingAfterBreak="0">
    <w:nsid w:val="3785151A"/>
    <w:multiLevelType w:val="hybridMultilevel"/>
    <w:tmpl w:val="87902488"/>
    <w:lvl w:ilvl="0" w:tplc="FFFFFFFF">
      <w:start w:val="1"/>
      <w:numFmt w:val="bullet"/>
      <w:lvlText w:val=""/>
      <w:lvlJc w:val="left"/>
      <w:pPr>
        <w:tabs>
          <w:tab w:val="num" w:pos="720"/>
        </w:tabs>
        <w:ind w:left="720" w:hanging="607"/>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378F34E9"/>
    <w:multiLevelType w:val="hybridMultilevel"/>
    <w:tmpl w:val="04CED0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15:restartNumberingAfterBreak="0">
    <w:nsid w:val="3E8A7B16"/>
    <w:multiLevelType w:val="hybridMultilevel"/>
    <w:tmpl w:val="B4D87AFC"/>
    <w:lvl w:ilvl="0" w:tplc="FFFFFFFF">
      <w:start w:val="1"/>
      <w:numFmt w:val="bullet"/>
      <w:lvlText w:val=""/>
      <w:lvlJc w:val="left"/>
      <w:pPr>
        <w:tabs>
          <w:tab w:val="num" w:pos="720"/>
        </w:tabs>
        <w:ind w:left="720" w:hanging="607"/>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41940158"/>
    <w:multiLevelType w:val="multilevel"/>
    <w:tmpl w:val="574430B2"/>
    <w:styleLink w:val="List1"/>
    <w:lvl w:ilvl="0">
      <w:start w:val="1"/>
      <w:numFmt w:val="upperLetter"/>
      <w:lvlText w:val="%1)"/>
      <w:lvlJc w:val="left"/>
      <w:pPr>
        <w:tabs>
          <w:tab w:val="num" w:pos="927"/>
        </w:tabs>
        <w:ind w:left="927" w:hanging="360"/>
      </w:pPr>
      <w:rPr>
        <w:b/>
        <w:bCs/>
        <w:position w:val="0"/>
        <w:sz w:val="24"/>
        <w:szCs w:val="24"/>
      </w:rPr>
    </w:lvl>
    <w:lvl w:ilvl="1">
      <w:start w:val="1"/>
      <w:numFmt w:val="lowerLetter"/>
      <w:lvlText w:val="%2."/>
      <w:lvlJc w:val="left"/>
      <w:pPr>
        <w:tabs>
          <w:tab w:val="num" w:pos="1440"/>
        </w:tabs>
        <w:ind w:left="1440" w:hanging="360"/>
      </w:pPr>
      <w:rPr>
        <w:b/>
        <w:bCs/>
        <w:position w:val="0"/>
        <w:sz w:val="24"/>
        <w:szCs w:val="24"/>
      </w:rPr>
    </w:lvl>
    <w:lvl w:ilvl="2">
      <w:start w:val="1"/>
      <w:numFmt w:val="bullet"/>
      <w:lvlText w:val="•"/>
      <w:lvlJc w:val="left"/>
      <w:pPr>
        <w:tabs>
          <w:tab w:val="num" w:pos="2160"/>
        </w:tabs>
        <w:ind w:left="2160" w:hanging="180"/>
      </w:pPr>
      <w:rPr>
        <w:b/>
        <w:bCs/>
        <w:position w:val="0"/>
        <w:sz w:val="24"/>
        <w:szCs w:val="24"/>
      </w:rPr>
    </w:lvl>
    <w:lvl w:ilvl="3">
      <w:start w:val="1"/>
      <w:numFmt w:val="decimal"/>
      <w:lvlText w:val="%4."/>
      <w:lvlJc w:val="left"/>
      <w:pPr>
        <w:tabs>
          <w:tab w:val="num" w:pos="2880"/>
        </w:tabs>
        <w:ind w:left="2880" w:hanging="360"/>
      </w:pPr>
      <w:rPr>
        <w:b/>
        <w:bCs/>
        <w:position w:val="0"/>
        <w:sz w:val="24"/>
        <w:szCs w:val="24"/>
      </w:rPr>
    </w:lvl>
    <w:lvl w:ilvl="4">
      <w:start w:val="1"/>
      <w:numFmt w:val="lowerLetter"/>
      <w:lvlText w:val="%5."/>
      <w:lvlJc w:val="left"/>
      <w:pPr>
        <w:tabs>
          <w:tab w:val="num" w:pos="1637"/>
        </w:tabs>
        <w:ind w:left="1637" w:hanging="360"/>
      </w:pPr>
      <w:rPr>
        <w:b/>
        <w:bCs/>
        <w:position w:val="0"/>
        <w:sz w:val="24"/>
        <w:szCs w:val="24"/>
      </w:rPr>
    </w:lvl>
    <w:lvl w:ilvl="5">
      <w:start w:val="1"/>
      <w:numFmt w:val="lowerRoman"/>
      <w:lvlText w:val="%6."/>
      <w:lvlJc w:val="left"/>
      <w:pPr>
        <w:tabs>
          <w:tab w:val="num" w:pos="1599"/>
        </w:tabs>
        <w:ind w:left="1599" w:hanging="296"/>
      </w:pPr>
      <w:rPr>
        <w:b/>
        <w:bCs/>
        <w:position w:val="0"/>
        <w:sz w:val="24"/>
        <w:szCs w:val="24"/>
      </w:rPr>
    </w:lvl>
    <w:lvl w:ilvl="6">
      <w:start w:val="1"/>
      <w:numFmt w:val="decimal"/>
      <w:lvlText w:val="%7."/>
      <w:lvlJc w:val="left"/>
      <w:pPr>
        <w:tabs>
          <w:tab w:val="num" w:pos="5040"/>
        </w:tabs>
        <w:ind w:left="5040" w:hanging="360"/>
      </w:pPr>
      <w:rPr>
        <w:b/>
        <w:bCs/>
        <w:position w:val="0"/>
        <w:sz w:val="24"/>
        <w:szCs w:val="24"/>
      </w:rPr>
    </w:lvl>
    <w:lvl w:ilvl="7">
      <w:start w:val="1"/>
      <w:numFmt w:val="lowerLetter"/>
      <w:lvlText w:val="%8."/>
      <w:lvlJc w:val="left"/>
      <w:pPr>
        <w:tabs>
          <w:tab w:val="num" w:pos="5760"/>
        </w:tabs>
        <w:ind w:left="5760" w:hanging="360"/>
      </w:pPr>
      <w:rPr>
        <w:b/>
        <w:bCs/>
        <w:position w:val="0"/>
        <w:sz w:val="24"/>
        <w:szCs w:val="24"/>
      </w:rPr>
    </w:lvl>
    <w:lvl w:ilvl="8">
      <w:start w:val="1"/>
      <w:numFmt w:val="lowerRoman"/>
      <w:lvlText w:val="%9."/>
      <w:lvlJc w:val="left"/>
      <w:pPr>
        <w:tabs>
          <w:tab w:val="num" w:pos="6480"/>
        </w:tabs>
        <w:ind w:left="6480" w:hanging="296"/>
      </w:pPr>
      <w:rPr>
        <w:b/>
        <w:bCs/>
        <w:position w:val="0"/>
        <w:sz w:val="24"/>
        <w:szCs w:val="24"/>
      </w:rPr>
    </w:lvl>
  </w:abstractNum>
  <w:abstractNum w:abstractNumId="38" w15:restartNumberingAfterBreak="0">
    <w:nsid w:val="41FB09A8"/>
    <w:multiLevelType w:val="multilevel"/>
    <w:tmpl w:val="2DCAEC96"/>
    <w:lvl w:ilvl="0">
      <w:numFmt w:val="bullet"/>
      <w:lvlText w:val="•"/>
      <w:lvlJc w:val="left"/>
      <w:pPr>
        <w:tabs>
          <w:tab w:val="num" w:pos="720"/>
        </w:tabs>
        <w:ind w:left="720" w:hanging="360"/>
      </w:pPr>
      <w:rPr>
        <w:position w:val="0"/>
        <w:sz w:val="22"/>
        <w:szCs w:val="22"/>
        <w:lang w:val="es-ES_tradnl"/>
      </w:rPr>
    </w:lvl>
    <w:lvl w:ilvl="1">
      <w:start w:val="1"/>
      <w:numFmt w:val="bullet"/>
      <w:lvlText w:val="o"/>
      <w:lvlJc w:val="left"/>
      <w:pPr>
        <w:tabs>
          <w:tab w:val="num" w:pos="1440"/>
        </w:tabs>
        <w:ind w:left="1440" w:hanging="360"/>
      </w:pPr>
      <w:rPr>
        <w:position w:val="0"/>
        <w:sz w:val="24"/>
        <w:szCs w:val="24"/>
        <w:lang w:val="es-ES_tradnl"/>
      </w:rPr>
    </w:lvl>
    <w:lvl w:ilvl="2">
      <w:start w:val="1"/>
      <w:numFmt w:val="bullet"/>
      <w:lvlText w:val="▪"/>
      <w:lvlJc w:val="left"/>
      <w:pPr>
        <w:tabs>
          <w:tab w:val="num" w:pos="2160"/>
        </w:tabs>
        <w:ind w:left="2160" w:hanging="360"/>
      </w:pPr>
      <w:rPr>
        <w:position w:val="0"/>
        <w:sz w:val="24"/>
        <w:szCs w:val="24"/>
        <w:lang w:val="es-ES_tradnl"/>
      </w:rPr>
    </w:lvl>
    <w:lvl w:ilvl="3">
      <w:start w:val="1"/>
      <w:numFmt w:val="bullet"/>
      <w:lvlText w:val="•"/>
      <w:lvlJc w:val="left"/>
      <w:pPr>
        <w:tabs>
          <w:tab w:val="num" w:pos="2880"/>
        </w:tabs>
        <w:ind w:left="2880" w:hanging="360"/>
      </w:pPr>
      <w:rPr>
        <w:position w:val="0"/>
        <w:sz w:val="24"/>
        <w:szCs w:val="24"/>
        <w:lang w:val="es-ES_tradnl"/>
      </w:rPr>
    </w:lvl>
    <w:lvl w:ilvl="4">
      <w:start w:val="1"/>
      <w:numFmt w:val="bullet"/>
      <w:lvlText w:val="o"/>
      <w:lvlJc w:val="left"/>
      <w:pPr>
        <w:tabs>
          <w:tab w:val="num" w:pos="3600"/>
        </w:tabs>
        <w:ind w:left="3600" w:hanging="360"/>
      </w:pPr>
      <w:rPr>
        <w:position w:val="0"/>
        <w:sz w:val="24"/>
        <w:szCs w:val="24"/>
        <w:lang w:val="es-ES_tradnl"/>
      </w:rPr>
    </w:lvl>
    <w:lvl w:ilvl="5">
      <w:start w:val="1"/>
      <w:numFmt w:val="bullet"/>
      <w:lvlText w:val="▪"/>
      <w:lvlJc w:val="left"/>
      <w:pPr>
        <w:tabs>
          <w:tab w:val="num" w:pos="4320"/>
        </w:tabs>
        <w:ind w:left="4320" w:hanging="360"/>
      </w:pPr>
      <w:rPr>
        <w:position w:val="0"/>
        <w:sz w:val="24"/>
        <w:szCs w:val="24"/>
        <w:lang w:val="es-ES_tradnl"/>
      </w:rPr>
    </w:lvl>
    <w:lvl w:ilvl="6">
      <w:start w:val="1"/>
      <w:numFmt w:val="bullet"/>
      <w:lvlText w:val="•"/>
      <w:lvlJc w:val="left"/>
      <w:pPr>
        <w:tabs>
          <w:tab w:val="num" w:pos="5040"/>
        </w:tabs>
        <w:ind w:left="5040" w:hanging="360"/>
      </w:pPr>
      <w:rPr>
        <w:position w:val="0"/>
        <w:sz w:val="24"/>
        <w:szCs w:val="24"/>
        <w:lang w:val="es-ES_tradnl"/>
      </w:rPr>
    </w:lvl>
    <w:lvl w:ilvl="7">
      <w:start w:val="1"/>
      <w:numFmt w:val="bullet"/>
      <w:lvlText w:val="o"/>
      <w:lvlJc w:val="left"/>
      <w:pPr>
        <w:tabs>
          <w:tab w:val="num" w:pos="5760"/>
        </w:tabs>
        <w:ind w:left="5760" w:hanging="360"/>
      </w:pPr>
      <w:rPr>
        <w:position w:val="0"/>
        <w:sz w:val="24"/>
        <w:szCs w:val="24"/>
        <w:lang w:val="es-ES_tradnl"/>
      </w:rPr>
    </w:lvl>
    <w:lvl w:ilvl="8">
      <w:start w:val="1"/>
      <w:numFmt w:val="bullet"/>
      <w:lvlText w:val="▪"/>
      <w:lvlJc w:val="left"/>
      <w:pPr>
        <w:tabs>
          <w:tab w:val="num" w:pos="6480"/>
        </w:tabs>
        <w:ind w:left="6480" w:hanging="360"/>
      </w:pPr>
      <w:rPr>
        <w:position w:val="0"/>
        <w:sz w:val="24"/>
        <w:szCs w:val="24"/>
        <w:lang w:val="es-ES_tradnl"/>
      </w:rPr>
    </w:lvl>
  </w:abstractNum>
  <w:abstractNum w:abstractNumId="39" w15:restartNumberingAfterBreak="0">
    <w:nsid w:val="42E93270"/>
    <w:multiLevelType w:val="multilevel"/>
    <w:tmpl w:val="63F8AF78"/>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40" w15:restartNumberingAfterBreak="0">
    <w:nsid w:val="47A1387C"/>
    <w:multiLevelType w:val="hybridMultilevel"/>
    <w:tmpl w:val="34D05600"/>
    <w:lvl w:ilvl="0" w:tplc="FFFFFFFF">
      <w:start w:val="1"/>
      <w:numFmt w:val="bullet"/>
      <w:lvlText w:val=""/>
      <w:lvlJc w:val="left"/>
      <w:pPr>
        <w:tabs>
          <w:tab w:val="num" w:pos="720"/>
        </w:tabs>
        <w:ind w:left="720" w:hanging="607"/>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4B4302F8"/>
    <w:multiLevelType w:val="multilevel"/>
    <w:tmpl w:val="71F417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6"/>
      <w:numFmt w:val="upperLetter"/>
      <w:lvlText w:val="%3)"/>
      <w:lvlJc w:val="left"/>
      <w:pPr>
        <w:ind w:left="2160" w:hanging="360"/>
      </w:pPr>
      <w:rPr>
        <w:rFonts w:hint="default"/>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DEC2A2B"/>
    <w:multiLevelType w:val="multilevel"/>
    <w:tmpl w:val="90BA99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upp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E8C166B"/>
    <w:multiLevelType w:val="multilevel"/>
    <w:tmpl w:val="D1842D94"/>
    <w:lvl w:ilvl="0">
      <w:start w:val="3"/>
      <w:numFmt w:val="decimal"/>
      <w:lvlText w:val="%1"/>
      <w:lvlJc w:val="left"/>
      <w:pPr>
        <w:tabs>
          <w:tab w:val="num" w:pos="360"/>
        </w:tabs>
        <w:ind w:left="360" w:hanging="360"/>
      </w:pPr>
      <w:rPr>
        <w:rFonts w:ascii="Arial" w:hAnsi="Arial" w:cs="Arial" w:hint="default"/>
        <w:b/>
        <w:sz w:val="22"/>
      </w:rPr>
    </w:lvl>
    <w:lvl w:ilvl="1">
      <w:start w:val="2"/>
      <w:numFmt w:val="decimal"/>
      <w:lvlText w:val="%1.%2"/>
      <w:lvlJc w:val="left"/>
      <w:pPr>
        <w:tabs>
          <w:tab w:val="num" w:pos="1440"/>
        </w:tabs>
        <w:ind w:left="1440" w:hanging="360"/>
      </w:pPr>
      <w:rPr>
        <w:rFonts w:ascii="Arial" w:hAnsi="Arial" w:cs="Arial" w:hint="default"/>
        <w:b/>
        <w:i w:val="0"/>
        <w:sz w:val="22"/>
      </w:rPr>
    </w:lvl>
    <w:lvl w:ilvl="2">
      <w:start w:val="1"/>
      <w:numFmt w:val="decimal"/>
      <w:lvlText w:val="%1.%2.%3"/>
      <w:lvlJc w:val="left"/>
      <w:pPr>
        <w:tabs>
          <w:tab w:val="num" w:pos="3272"/>
        </w:tabs>
        <w:ind w:left="3272" w:hanging="720"/>
      </w:pPr>
      <w:rPr>
        <w:rFonts w:ascii="Arial" w:hAnsi="Arial" w:cs="Arial" w:hint="default"/>
        <w:b/>
        <w:sz w:val="22"/>
      </w:rPr>
    </w:lvl>
    <w:lvl w:ilvl="3">
      <w:start w:val="1"/>
      <w:numFmt w:val="bullet"/>
      <w:lvlText w:val=""/>
      <w:lvlJc w:val="left"/>
      <w:pPr>
        <w:tabs>
          <w:tab w:val="num" w:pos="3600"/>
        </w:tabs>
        <w:ind w:left="3600" w:hanging="360"/>
      </w:pPr>
      <w:rPr>
        <w:rFonts w:ascii="Symbol" w:hAnsi="Symbol" w:hint="default"/>
        <w:b/>
        <w:sz w:val="22"/>
      </w:rPr>
    </w:lvl>
    <w:lvl w:ilvl="4">
      <w:start w:val="1"/>
      <w:numFmt w:val="decimal"/>
      <w:lvlText w:val="%1.%2.%3.%4.%5"/>
      <w:lvlJc w:val="left"/>
      <w:pPr>
        <w:tabs>
          <w:tab w:val="num" w:pos="5400"/>
        </w:tabs>
        <w:ind w:left="5400" w:hanging="1080"/>
      </w:pPr>
      <w:rPr>
        <w:rFonts w:ascii="Arial" w:hAnsi="Arial" w:cs="Arial" w:hint="default"/>
        <w:b/>
        <w:sz w:val="22"/>
      </w:rPr>
    </w:lvl>
    <w:lvl w:ilvl="5">
      <w:start w:val="1"/>
      <w:numFmt w:val="decimal"/>
      <w:lvlText w:val="%1.%2.%3.%4.%5.%6"/>
      <w:lvlJc w:val="left"/>
      <w:pPr>
        <w:tabs>
          <w:tab w:val="num" w:pos="6480"/>
        </w:tabs>
        <w:ind w:left="6480" w:hanging="1080"/>
      </w:pPr>
      <w:rPr>
        <w:rFonts w:ascii="Arial" w:hAnsi="Arial" w:cs="Arial" w:hint="default"/>
        <w:b/>
        <w:sz w:val="22"/>
      </w:rPr>
    </w:lvl>
    <w:lvl w:ilvl="6">
      <w:start w:val="1"/>
      <w:numFmt w:val="decimal"/>
      <w:lvlText w:val="%1.%2.%3.%4.%5.%6.%7"/>
      <w:lvlJc w:val="left"/>
      <w:pPr>
        <w:tabs>
          <w:tab w:val="num" w:pos="7920"/>
        </w:tabs>
        <w:ind w:left="7920" w:hanging="1440"/>
      </w:pPr>
      <w:rPr>
        <w:rFonts w:ascii="Arial" w:hAnsi="Arial" w:cs="Arial" w:hint="default"/>
        <w:b/>
        <w:sz w:val="22"/>
      </w:rPr>
    </w:lvl>
    <w:lvl w:ilvl="7">
      <w:start w:val="1"/>
      <w:numFmt w:val="decimal"/>
      <w:lvlText w:val="%1.%2.%3.%4.%5.%6.%7.%8"/>
      <w:lvlJc w:val="left"/>
      <w:pPr>
        <w:tabs>
          <w:tab w:val="num" w:pos="9000"/>
        </w:tabs>
        <w:ind w:left="9000" w:hanging="1440"/>
      </w:pPr>
      <w:rPr>
        <w:rFonts w:ascii="Arial" w:hAnsi="Arial" w:cs="Arial" w:hint="default"/>
        <w:b/>
        <w:sz w:val="22"/>
      </w:rPr>
    </w:lvl>
    <w:lvl w:ilvl="8">
      <w:start w:val="1"/>
      <w:numFmt w:val="decimal"/>
      <w:lvlText w:val="%1.%2.%3.%4.%5.%6.%7.%8.%9"/>
      <w:lvlJc w:val="left"/>
      <w:pPr>
        <w:tabs>
          <w:tab w:val="num" w:pos="10440"/>
        </w:tabs>
        <w:ind w:left="10440" w:hanging="1800"/>
      </w:pPr>
      <w:rPr>
        <w:rFonts w:ascii="Arial" w:hAnsi="Arial" w:cs="Arial" w:hint="default"/>
        <w:b/>
        <w:sz w:val="22"/>
      </w:rPr>
    </w:lvl>
  </w:abstractNum>
  <w:abstractNum w:abstractNumId="44" w15:restartNumberingAfterBreak="0">
    <w:nsid w:val="4F163624"/>
    <w:multiLevelType w:val="multilevel"/>
    <w:tmpl w:val="875A248A"/>
    <w:lvl w:ilvl="0">
      <w:start w:val="1"/>
      <w:numFmt w:val="decimal"/>
      <w:lvlText w:val="%1"/>
      <w:lvlJc w:val="left"/>
      <w:pPr>
        <w:ind w:left="360" w:hanging="360"/>
      </w:pPr>
      <w:rPr>
        <w:rFonts w:hint="default"/>
      </w:rPr>
    </w:lvl>
    <w:lvl w:ilvl="1">
      <w:start w:val="8"/>
      <w:numFmt w:val="decimal"/>
      <w:lvlText w:val="%1.%2"/>
      <w:lvlJc w:val="left"/>
      <w:pPr>
        <w:ind w:left="2040" w:hanging="720"/>
      </w:pPr>
      <w:rPr>
        <w:rFonts w:hint="default"/>
      </w:rPr>
    </w:lvl>
    <w:lvl w:ilvl="2">
      <w:start w:val="1"/>
      <w:numFmt w:val="decimal"/>
      <w:lvlText w:val="%1.%2.%3"/>
      <w:lvlJc w:val="left"/>
      <w:pPr>
        <w:ind w:left="3360" w:hanging="720"/>
      </w:pPr>
      <w:rPr>
        <w:rFonts w:hint="default"/>
      </w:rPr>
    </w:lvl>
    <w:lvl w:ilvl="3">
      <w:start w:val="1"/>
      <w:numFmt w:val="decimal"/>
      <w:lvlText w:val="%1.%2.%3.%4"/>
      <w:lvlJc w:val="left"/>
      <w:pPr>
        <w:ind w:left="5040" w:hanging="1080"/>
      </w:pPr>
      <w:rPr>
        <w:rFonts w:hint="default"/>
      </w:rPr>
    </w:lvl>
    <w:lvl w:ilvl="4">
      <w:start w:val="1"/>
      <w:numFmt w:val="decimal"/>
      <w:lvlText w:val="%1.%2.%3.%4.%5"/>
      <w:lvlJc w:val="left"/>
      <w:pPr>
        <w:ind w:left="6360" w:hanging="1080"/>
      </w:pPr>
      <w:rPr>
        <w:rFonts w:hint="default"/>
      </w:rPr>
    </w:lvl>
    <w:lvl w:ilvl="5">
      <w:start w:val="1"/>
      <w:numFmt w:val="decimal"/>
      <w:lvlText w:val="%1.%2.%3.%4.%5.%6"/>
      <w:lvlJc w:val="left"/>
      <w:pPr>
        <w:ind w:left="8040" w:hanging="1440"/>
      </w:pPr>
      <w:rPr>
        <w:rFonts w:hint="default"/>
      </w:rPr>
    </w:lvl>
    <w:lvl w:ilvl="6">
      <w:start w:val="1"/>
      <w:numFmt w:val="decimal"/>
      <w:lvlText w:val="%1.%2.%3.%4.%5.%6.%7"/>
      <w:lvlJc w:val="left"/>
      <w:pPr>
        <w:ind w:left="9720" w:hanging="1800"/>
      </w:pPr>
      <w:rPr>
        <w:rFonts w:hint="default"/>
      </w:rPr>
    </w:lvl>
    <w:lvl w:ilvl="7">
      <w:start w:val="1"/>
      <w:numFmt w:val="decimal"/>
      <w:lvlText w:val="%1.%2.%3.%4.%5.%6.%7.%8"/>
      <w:lvlJc w:val="left"/>
      <w:pPr>
        <w:ind w:left="11040" w:hanging="1800"/>
      </w:pPr>
      <w:rPr>
        <w:rFonts w:hint="default"/>
      </w:rPr>
    </w:lvl>
    <w:lvl w:ilvl="8">
      <w:start w:val="1"/>
      <w:numFmt w:val="decimal"/>
      <w:lvlText w:val="%1.%2.%3.%4.%5.%6.%7.%8.%9"/>
      <w:lvlJc w:val="left"/>
      <w:pPr>
        <w:ind w:left="12720" w:hanging="2160"/>
      </w:pPr>
      <w:rPr>
        <w:rFonts w:hint="default"/>
      </w:rPr>
    </w:lvl>
  </w:abstractNum>
  <w:abstractNum w:abstractNumId="45" w15:restartNumberingAfterBreak="0">
    <w:nsid w:val="538569CC"/>
    <w:multiLevelType w:val="hybridMultilevel"/>
    <w:tmpl w:val="2692398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5431126B"/>
    <w:multiLevelType w:val="multilevel"/>
    <w:tmpl w:val="6ACC6B02"/>
    <w:styleLink w:val="Lista31"/>
    <w:lvl w:ilvl="0">
      <w:numFmt w:val="bullet"/>
      <w:lvlText w:val="•"/>
      <w:lvlJc w:val="left"/>
      <w:pPr>
        <w:tabs>
          <w:tab w:val="num" w:pos="720"/>
        </w:tabs>
        <w:ind w:left="720" w:hanging="360"/>
      </w:pPr>
      <w:rPr>
        <w:position w:val="0"/>
        <w:sz w:val="22"/>
        <w:szCs w:val="22"/>
        <w:lang w:val="es-ES_tradnl"/>
      </w:rPr>
    </w:lvl>
    <w:lvl w:ilvl="1">
      <w:start w:val="1"/>
      <w:numFmt w:val="bullet"/>
      <w:lvlText w:val="o"/>
      <w:lvlJc w:val="left"/>
      <w:pPr>
        <w:tabs>
          <w:tab w:val="num" w:pos="1440"/>
        </w:tabs>
        <w:ind w:left="1440" w:hanging="360"/>
      </w:pPr>
      <w:rPr>
        <w:position w:val="0"/>
        <w:sz w:val="24"/>
        <w:szCs w:val="24"/>
        <w:lang w:val="es-ES_tradnl"/>
      </w:rPr>
    </w:lvl>
    <w:lvl w:ilvl="2">
      <w:start w:val="1"/>
      <w:numFmt w:val="bullet"/>
      <w:lvlText w:val="▪"/>
      <w:lvlJc w:val="left"/>
      <w:pPr>
        <w:tabs>
          <w:tab w:val="num" w:pos="2160"/>
        </w:tabs>
        <w:ind w:left="2160" w:hanging="360"/>
      </w:pPr>
      <w:rPr>
        <w:position w:val="0"/>
        <w:sz w:val="24"/>
        <w:szCs w:val="24"/>
        <w:lang w:val="es-ES_tradnl"/>
      </w:rPr>
    </w:lvl>
    <w:lvl w:ilvl="3">
      <w:start w:val="1"/>
      <w:numFmt w:val="bullet"/>
      <w:lvlText w:val="•"/>
      <w:lvlJc w:val="left"/>
      <w:pPr>
        <w:tabs>
          <w:tab w:val="num" w:pos="2880"/>
        </w:tabs>
        <w:ind w:left="2880" w:hanging="360"/>
      </w:pPr>
      <w:rPr>
        <w:position w:val="0"/>
        <w:sz w:val="24"/>
        <w:szCs w:val="24"/>
        <w:lang w:val="es-ES_tradnl"/>
      </w:rPr>
    </w:lvl>
    <w:lvl w:ilvl="4">
      <w:start w:val="1"/>
      <w:numFmt w:val="bullet"/>
      <w:lvlText w:val="o"/>
      <w:lvlJc w:val="left"/>
      <w:pPr>
        <w:tabs>
          <w:tab w:val="num" w:pos="3600"/>
        </w:tabs>
        <w:ind w:left="3600" w:hanging="360"/>
      </w:pPr>
      <w:rPr>
        <w:position w:val="0"/>
        <w:sz w:val="24"/>
        <w:szCs w:val="24"/>
        <w:lang w:val="es-ES_tradnl"/>
      </w:rPr>
    </w:lvl>
    <w:lvl w:ilvl="5">
      <w:start w:val="1"/>
      <w:numFmt w:val="bullet"/>
      <w:lvlText w:val="▪"/>
      <w:lvlJc w:val="left"/>
      <w:pPr>
        <w:tabs>
          <w:tab w:val="num" w:pos="4320"/>
        </w:tabs>
        <w:ind w:left="4320" w:hanging="360"/>
      </w:pPr>
      <w:rPr>
        <w:position w:val="0"/>
        <w:sz w:val="24"/>
        <w:szCs w:val="24"/>
        <w:lang w:val="es-ES_tradnl"/>
      </w:rPr>
    </w:lvl>
    <w:lvl w:ilvl="6">
      <w:start w:val="1"/>
      <w:numFmt w:val="bullet"/>
      <w:lvlText w:val="•"/>
      <w:lvlJc w:val="left"/>
      <w:pPr>
        <w:tabs>
          <w:tab w:val="num" w:pos="5040"/>
        </w:tabs>
        <w:ind w:left="5040" w:hanging="360"/>
      </w:pPr>
      <w:rPr>
        <w:position w:val="0"/>
        <w:sz w:val="24"/>
        <w:szCs w:val="24"/>
        <w:lang w:val="es-ES_tradnl"/>
      </w:rPr>
    </w:lvl>
    <w:lvl w:ilvl="7">
      <w:start w:val="1"/>
      <w:numFmt w:val="bullet"/>
      <w:lvlText w:val="o"/>
      <w:lvlJc w:val="left"/>
      <w:pPr>
        <w:tabs>
          <w:tab w:val="num" w:pos="5760"/>
        </w:tabs>
        <w:ind w:left="5760" w:hanging="360"/>
      </w:pPr>
      <w:rPr>
        <w:position w:val="0"/>
        <w:sz w:val="24"/>
        <w:szCs w:val="24"/>
        <w:lang w:val="es-ES_tradnl"/>
      </w:rPr>
    </w:lvl>
    <w:lvl w:ilvl="8">
      <w:start w:val="1"/>
      <w:numFmt w:val="bullet"/>
      <w:lvlText w:val="▪"/>
      <w:lvlJc w:val="left"/>
      <w:pPr>
        <w:tabs>
          <w:tab w:val="num" w:pos="6480"/>
        </w:tabs>
        <w:ind w:left="6480" w:hanging="360"/>
      </w:pPr>
      <w:rPr>
        <w:position w:val="0"/>
        <w:sz w:val="24"/>
        <w:szCs w:val="24"/>
        <w:lang w:val="es-ES_tradnl"/>
      </w:rPr>
    </w:lvl>
  </w:abstractNum>
  <w:abstractNum w:abstractNumId="47" w15:restartNumberingAfterBreak="0">
    <w:nsid w:val="55876E51"/>
    <w:multiLevelType w:val="multilevel"/>
    <w:tmpl w:val="F05E0604"/>
    <w:lvl w:ilvl="0">
      <w:numFmt w:val="bullet"/>
      <w:lvlText w:val="•"/>
      <w:lvlJc w:val="left"/>
      <w:pPr>
        <w:tabs>
          <w:tab w:val="num" w:pos="720"/>
        </w:tabs>
        <w:ind w:left="720" w:hanging="360"/>
      </w:pPr>
      <w:rPr>
        <w:position w:val="0"/>
        <w:sz w:val="22"/>
        <w:szCs w:val="22"/>
        <w:lang w:val="es-ES_tradnl"/>
      </w:rPr>
    </w:lvl>
    <w:lvl w:ilvl="1">
      <w:start w:val="1"/>
      <w:numFmt w:val="bullet"/>
      <w:lvlText w:val="o"/>
      <w:lvlJc w:val="left"/>
      <w:pPr>
        <w:tabs>
          <w:tab w:val="num" w:pos="1440"/>
        </w:tabs>
        <w:ind w:left="1440" w:hanging="360"/>
      </w:pPr>
      <w:rPr>
        <w:position w:val="0"/>
        <w:sz w:val="24"/>
        <w:szCs w:val="24"/>
        <w:lang w:val="es-ES_tradnl"/>
      </w:rPr>
    </w:lvl>
    <w:lvl w:ilvl="2">
      <w:start w:val="1"/>
      <w:numFmt w:val="bullet"/>
      <w:lvlText w:val="▪"/>
      <w:lvlJc w:val="left"/>
      <w:pPr>
        <w:tabs>
          <w:tab w:val="num" w:pos="2160"/>
        </w:tabs>
        <w:ind w:left="2160" w:hanging="360"/>
      </w:pPr>
      <w:rPr>
        <w:position w:val="0"/>
        <w:sz w:val="24"/>
        <w:szCs w:val="24"/>
        <w:lang w:val="es-ES_tradnl"/>
      </w:rPr>
    </w:lvl>
    <w:lvl w:ilvl="3">
      <w:start w:val="1"/>
      <w:numFmt w:val="bullet"/>
      <w:lvlText w:val="•"/>
      <w:lvlJc w:val="left"/>
      <w:pPr>
        <w:tabs>
          <w:tab w:val="num" w:pos="2880"/>
        </w:tabs>
        <w:ind w:left="2880" w:hanging="360"/>
      </w:pPr>
      <w:rPr>
        <w:position w:val="0"/>
        <w:sz w:val="24"/>
        <w:szCs w:val="24"/>
        <w:lang w:val="es-ES_tradnl"/>
      </w:rPr>
    </w:lvl>
    <w:lvl w:ilvl="4">
      <w:start w:val="1"/>
      <w:numFmt w:val="bullet"/>
      <w:lvlText w:val="o"/>
      <w:lvlJc w:val="left"/>
      <w:pPr>
        <w:tabs>
          <w:tab w:val="num" w:pos="3600"/>
        </w:tabs>
        <w:ind w:left="3600" w:hanging="360"/>
      </w:pPr>
      <w:rPr>
        <w:position w:val="0"/>
        <w:sz w:val="24"/>
        <w:szCs w:val="24"/>
        <w:lang w:val="es-ES_tradnl"/>
      </w:rPr>
    </w:lvl>
    <w:lvl w:ilvl="5">
      <w:start w:val="1"/>
      <w:numFmt w:val="bullet"/>
      <w:lvlText w:val="▪"/>
      <w:lvlJc w:val="left"/>
      <w:pPr>
        <w:tabs>
          <w:tab w:val="num" w:pos="4320"/>
        </w:tabs>
        <w:ind w:left="4320" w:hanging="360"/>
      </w:pPr>
      <w:rPr>
        <w:position w:val="0"/>
        <w:sz w:val="24"/>
        <w:szCs w:val="24"/>
        <w:lang w:val="es-ES_tradnl"/>
      </w:rPr>
    </w:lvl>
    <w:lvl w:ilvl="6">
      <w:start w:val="1"/>
      <w:numFmt w:val="bullet"/>
      <w:lvlText w:val="•"/>
      <w:lvlJc w:val="left"/>
      <w:pPr>
        <w:tabs>
          <w:tab w:val="num" w:pos="5040"/>
        </w:tabs>
        <w:ind w:left="5040" w:hanging="360"/>
      </w:pPr>
      <w:rPr>
        <w:position w:val="0"/>
        <w:sz w:val="24"/>
        <w:szCs w:val="24"/>
        <w:lang w:val="es-ES_tradnl"/>
      </w:rPr>
    </w:lvl>
    <w:lvl w:ilvl="7">
      <w:start w:val="1"/>
      <w:numFmt w:val="bullet"/>
      <w:lvlText w:val="o"/>
      <w:lvlJc w:val="left"/>
      <w:pPr>
        <w:tabs>
          <w:tab w:val="num" w:pos="5760"/>
        </w:tabs>
        <w:ind w:left="5760" w:hanging="360"/>
      </w:pPr>
      <w:rPr>
        <w:position w:val="0"/>
        <w:sz w:val="24"/>
        <w:szCs w:val="24"/>
        <w:lang w:val="es-ES_tradnl"/>
      </w:rPr>
    </w:lvl>
    <w:lvl w:ilvl="8">
      <w:start w:val="1"/>
      <w:numFmt w:val="bullet"/>
      <w:lvlText w:val="▪"/>
      <w:lvlJc w:val="left"/>
      <w:pPr>
        <w:tabs>
          <w:tab w:val="num" w:pos="6480"/>
        </w:tabs>
        <w:ind w:left="6480" w:hanging="360"/>
      </w:pPr>
      <w:rPr>
        <w:position w:val="0"/>
        <w:sz w:val="24"/>
        <w:szCs w:val="24"/>
        <w:lang w:val="es-ES_tradnl"/>
      </w:rPr>
    </w:lvl>
  </w:abstractNum>
  <w:abstractNum w:abstractNumId="48" w15:restartNumberingAfterBreak="0">
    <w:nsid w:val="56734D49"/>
    <w:multiLevelType w:val="hybridMultilevel"/>
    <w:tmpl w:val="3B92B964"/>
    <w:lvl w:ilvl="0" w:tplc="FFFFFFFF">
      <w:start w:val="1"/>
      <w:numFmt w:val="bullet"/>
      <w:lvlText w:val=""/>
      <w:lvlJc w:val="left"/>
      <w:pPr>
        <w:tabs>
          <w:tab w:val="num" w:pos="1687"/>
        </w:tabs>
        <w:ind w:left="1687" w:hanging="607"/>
      </w:pPr>
      <w:rPr>
        <w:rFonts w:ascii="Symbol" w:hAnsi="Symbol" w:hint="default"/>
      </w:rPr>
    </w:lvl>
    <w:lvl w:ilvl="1" w:tplc="FFFFFFFF" w:tentative="1">
      <w:start w:val="1"/>
      <w:numFmt w:val="bullet"/>
      <w:lvlText w:val="o"/>
      <w:lvlJc w:val="left"/>
      <w:pPr>
        <w:tabs>
          <w:tab w:val="num" w:pos="2407"/>
        </w:tabs>
        <w:ind w:left="2407" w:hanging="360"/>
      </w:pPr>
      <w:rPr>
        <w:rFonts w:ascii="Courier New" w:hAnsi="Courier New" w:hint="default"/>
      </w:rPr>
    </w:lvl>
    <w:lvl w:ilvl="2" w:tplc="FFFFFFFF" w:tentative="1">
      <w:start w:val="1"/>
      <w:numFmt w:val="bullet"/>
      <w:lvlText w:val=""/>
      <w:lvlJc w:val="left"/>
      <w:pPr>
        <w:tabs>
          <w:tab w:val="num" w:pos="3127"/>
        </w:tabs>
        <w:ind w:left="3127" w:hanging="360"/>
      </w:pPr>
      <w:rPr>
        <w:rFonts w:ascii="Wingdings" w:hAnsi="Wingdings" w:hint="default"/>
      </w:rPr>
    </w:lvl>
    <w:lvl w:ilvl="3" w:tplc="FFFFFFFF" w:tentative="1">
      <w:start w:val="1"/>
      <w:numFmt w:val="bullet"/>
      <w:lvlText w:val=""/>
      <w:lvlJc w:val="left"/>
      <w:pPr>
        <w:tabs>
          <w:tab w:val="num" w:pos="3847"/>
        </w:tabs>
        <w:ind w:left="3847" w:hanging="360"/>
      </w:pPr>
      <w:rPr>
        <w:rFonts w:ascii="Symbol" w:hAnsi="Symbol" w:hint="default"/>
      </w:rPr>
    </w:lvl>
    <w:lvl w:ilvl="4" w:tplc="FFFFFFFF" w:tentative="1">
      <w:start w:val="1"/>
      <w:numFmt w:val="bullet"/>
      <w:lvlText w:val="o"/>
      <w:lvlJc w:val="left"/>
      <w:pPr>
        <w:tabs>
          <w:tab w:val="num" w:pos="4567"/>
        </w:tabs>
        <w:ind w:left="4567" w:hanging="360"/>
      </w:pPr>
      <w:rPr>
        <w:rFonts w:ascii="Courier New" w:hAnsi="Courier New" w:hint="default"/>
      </w:rPr>
    </w:lvl>
    <w:lvl w:ilvl="5" w:tplc="FFFFFFFF" w:tentative="1">
      <w:start w:val="1"/>
      <w:numFmt w:val="bullet"/>
      <w:lvlText w:val=""/>
      <w:lvlJc w:val="left"/>
      <w:pPr>
        <w:tabs>
          <w:tab w:val="num" w:pos="5287"/>
        </w:tabs>
        <w:ind w:left="5287" w:hanging="360"/>
      </w:pPr>
      <w:rPr>
        <w:rFonts w:ascii="Wingdings" w:hAnsi="Wingdings" w:hint="default"/>
      </w:rPr>
    </w:lvl>
    <w:lvl w:ilvl="6" w:tplc="FFFFFFFF" w:tentative="1">
      <w:start w:val="1"/>
      <w:numFmt w:val="bullet"/>
      <w:lvlText w:val=""/>
      <w:lvlJc w:val="left"/>
      <w:pPr>
        <w:tabs>
          <w:tab w:val="num" w:pos="6007"/>
        </w:tabs>
        <w:ind w:left="6007" w:hanging="360"/>
      </w:pPr>
      <w:rPr>
        <w:rFonts w:ascii="Symbol" w:hAnsi="Symbol" w:hint="default"/>
      </w:rPr>
    </w:lvl>
    <w:lvl w:ilvl="7" w:tplc="FFFFFFFF" w:tentative="1">
      <w:start w:val="1"/>
      <w:numFmt w:val="bullet"/>
      <w:lvlText w:val="o"/>
      <w:lvlJc w:val="left"/>
      <w:pPr>
        <w:tabs>
          <w:tab w:val="num" w:pos="6727"/>
        </w:tabs>
        <w:ind w:left="6727" w:hanging="360"/>
      </w:pPr>
      <w:rPr>
        <w:rFonts w:ascii="Courier New" w:hAnsi="Courier New" w:hint="default"/>
      </w:rPr>
    </w:lvl>
    <w:lvl w:ilvl="8" w:tplc="FFFFFFFF" w:tentative="1">
      <w:start w:val="1"/>
      <w:numFmt w:val="bullet"/>
      <w:lvlText w:val=""/>
      <w:lvlJc w:val="left"/>
      <w:pPr>
        <w:tabs>
          <w:tab w:val="num" w:pos="7447"/>
        </w:tabs>
        <w:ind w:left="7447" w:hanging="360"/>
      </w:pPr>
      <w:rPr>
        <w:rFonts w:ascii="Wingdings" w:hAnsi="Wingdings" w:hint="default"/>
      </w:rPr>
    </w:lvl>
  </w:abstractNum>
  <w:abstractNum w:abstractNumId="49" w15:restartNumberingAfterBreak="0">
    <w:nsid w:val="58520375"/>
    <w:multiLevelType w:val="multilevel"/>
    <w:tmpl w:val="93DCE04E"/>
    <w:lvl w:ilvl="0">
      <w:numFmt w:val="bullet"/>
      <w:lvlText w:val="•"/>
      <w:lvlJc w:val="left"/>
      <w:pPr>
        <w:tabs>
          <w:tab w:val="num" w:pos="720"/>
        </w:tabs>
        <w:ind w:left="720" w:hanging="360"/>
      </w:pPr>
      <w:rPr>
        <w:position w:val="0"/>
        <w:sz w:val="22"/>
        <w:szCs w:val="22"/>
        <w:lang w:val="es-ES_tradnl"/>
      </w:rPr>
    </w:lvl>
    <w:lvl w:ilvl="1">
      <w:start w:val="1"/>
      <w:numFmt w:val="bullet"/>
      <w:lvlText w:val="o"/>
      <w:lvlJc w:val="left"/>
      <w:pPr>
        <w:tabs>
          <w:tab w:val="num" w:pos="1440"/>
        </w:tabs>
        <w:ind w:left="1440" w:hanging="360"/>
      </w:pPr>
      <w:rPr>
        <w:position w:val="0"/>
        <w:sz w:val="24"/>
        <w:szCs w:val="24"/>
        <w:lang w:val="es-ES_tradnl"/>
      </w:rPr>
    </w:lvl>
    <w:lvl w:ilvl="2">
      <w:start w:val="1"/>
      <w:numFmt w:val="bullet"/>
      <w:lvlText w:val="▪"/>
      <w:lvlJc w:val="left"/>
      <w:pPr>
        <w:tabs>
          <w:tab w:val="num" w:pos="2160"/>
        </w:tabs>
        <w:ind w:left="2160" w:hanging="360"/>
      </w:pPr>
      <w:rPr>
        <w:position w:val="0"/>
        <w:sz w:val="24"/>
        <w:szCs w:val="24"/>
        <w:lang w:val="es-ES_tradnl"/>
      </w:rPr>
    </w:lvl>
    <w:lvl w:ilvl="3">
      <w:start w:val="1"/>
      <w:numFmt w:val="bullet"/>
      <w:lvlText w:val="•"/>
      <w:lvlJc w:val="left"/>
      <w:pPr>
        <w:tabs>
          <w:tab w:val="num" w:pos="2880"/>
        </w:tabs>
        <w:ind w:left="2880" w:hanging="360"/>
      </w:pPr>
      <w:rPr>
        <w:position w:val="0"/>
        <w:sz w:val="24"/>
        <w:szCs w:val="24"/>
        <w:lang w:val="es-ES_tradnl"/>
      </w:rPr>
    </w:lvl>
    <w:lvl w:ilvl="4">
      <w:start w:val="1"/>
      <w:numFmt w:val="bullet"/>
      <w:lvlText w:val="o"/>
      <w:lvlJc w:val="left"/>
      <w:pPr>
        <w:tabs>
          <w:tab w:val="num" w:pos="3600"/>
        </w:tabs>
        <w:ind w:left="3600" w:hanging="360"/>
      </w:pPr>
      <w:rPr>
        <w:position w:val="0"/>
        <w:sz w:val="24"/>
        <w:szCs w:val="24"/>
        <w:lang w:val="es-ES_tradnl"/>
      </w:rPr>
    </w:lvl>
    <w:lvl w:ilvl="5">
      <w:start w:val="1"/>
      <w:numFmt w:val="bullet"/>
      <w:lvlText w:val="▪"/>
      <w:lvlJc w:val="left"/>
      <w:pPr>
        <w:tabs>
          <w:tab w:val="num" w:pos="4320"/>
        </w:tabs>
        <w:ind w:left="4320" w:hanging="360"/>
      </w:pPr>
      <w:rPr>
        <w:position w:val="0"/>
        <w:sz w:val="24"/>
        <w:szCs w:val="24"/>
        <w:lang w:val="es-ES_tradnl"/>
      </w:rPr>
    </w:lvl>
    <w:lvl w:ilvl="6">
      <w:start w:val="1"/>
      <w:numFmt w:val="bullet"/>
      <w:lvlText w:val="•"/>
      <w:lvlJc w:val="left"/>
      <w:pPr>
        <w:tabs>
          <w:tab w:val="num" w:pos="5040"/>
        </w:tabs>
        <w:ind w:left="5040" w:hanging="360"/>
      </w:pPr>
      <w:rPr>
        <w:position w:val="0"/>
        <w:sz w:val="24"/>
        <w:szCs w:val="24"/>
        <w:lang w:val="es-ES_tradnl"/>
      </w:rPr>
    </w:lvl>
    <w:lvl w:ilvl="7">
      <w:start w:val="1"/>
      <w:numFmt w:val="bullet"/>
      <w:lvlText w:val="o"/>
      <w:lvlJc w:val="left"/>
      <w:pPr>
        <w:tabs>
          <w:tab w:val="num" w:pos="5760"/>
        </w:tabs>
        <w:ind w:left="5760" w:hanging="360"/>
      </w:pPr>
      <w:rPr>
        <w:position w:val="0"/>
        <w:sz w:val="24"/>
        <w:szCs w:val="24"/>
        <w:lang w:val="es-ES_tradnl"/>
      </w:rPr>
    </w:lvl>
    <w:lvl w:ilvl="8">
      <w:start w:val="1"/>
      <w:numFmt w:val="bullet"/>
      <w:lvlText w:val="▪"/>
      <w:lvlJc w:val="left"/>
      <w:pPr>
        <w:tabs>
          <w:tab w:val="num" w:pos="6480"/>
        </w:tabs>
        <w:ind w:left="6480" w:hanging="360"/>
      </w:pPr>
      <w:rPr>
        <w:position w:val="0"/>
        <w:sz w:val="24"/>
        <w:szCs w:val="24"/>
        <w:lang w:val="es-ES_tradnl"/>
      </w:rPr>
    </w:lvl>
  </w:abstractNum>
  <w:abstractNum w:abstractNumId="50" w15:restartNumberingAfterBreak="0">
    <w:nsid w:val="589051D6"/>
    <w:multiLevelType w:val="hybridMultilevel"/>
    <w:tmpl w:val="AF003972"/>
    <w:lvl w:ilvl="0" w:tplc="0C0A0001">
      <w:start w:val="1"/>
      <w:numFmt w:val="bullet"/>
      <w:lvlText w:val=""/>
      <w:lvlJc w:val="left"/>
      <w:pPr>
        <w:tabs>
          <w:tab w:val="num" w:pos="2846"/>
        </w:tabs>
        <w:ind w:left="2846" w:hanging="360"/>
      </w:pPr>
      <w:rPr>
        <w:rFonts w:ascii="Symbol" w:hAnsi="Symbol" w:hint="default"/>
      </w:rPr>
    </w:lvl>
    <w:lvl w:ilvl="1" w:tplc="0C0A0003" w:tentative="1">
      <w:start w:val="1"/>
      <w:numFmt w:val="bullet"/>
      <w:lvlText w:val="o"/>
      <w:lvlJc w:val="left"/>
      <w:pPr>
        <w:tabs>
          <w:tab w:val="num" w:pos="3566"/>
        </w:tabs>
        <w:ind w:left="3566" w:hanging="360"/>
      </w:pPr>
      <w:rPr>
        <w:rFonts w:ascii="Courier New" w:hAnsi="Courier New" w:cs="Courier New" w:hint="default"/>
      </w:rPr>
    </w:lvl>
    <w:lvl w:ilvl="2" w:tplc="0C0A0005" w:tentative="1">
      <w:start w:val="1"/>
      <w:numFmt w:val="bullet"/>
      <w:lvlText w:val=""/>
      <w:lvlJc w:val="left"/>
      <w:pPr>
        <w:tabs>
          <w:tab w:val="num" w:pos="4286"/>
        </w:tabs>
        <w:ind w:left="4286" w:hanging="360"/>
      </w:pPr>
      <w:rPr>
        <w:rFonts w:ascii="Wingdings" w:hAnsi="Wingdings" w:hint="default"/>
      </w:rPr>
    </w:lvl>
    <w:lvl w:ilvl="3" w:tplc="0C0A0001">
      <w:start w:val="1"/>
      <w:numFmt w:val="bullet"/>
      <w:lvlText w:val=""/>
      <w:lvlJc w:val="left"/>
      <w:pPr>
        <w:tabs>
          <w:tab w:val="num" w:pos="5006"/>
        </w:tabs>
        <w:ind w:left="5006" w:hanging="360"/>
      </w:pPr>
      <w:rPr>
        <w:rFonts w:ascii="Symbol" w:hAnsi="Symbol" w:hint="default"/>
      </w:rPr>
    </w:lvl>
    <w:lvl w:ilvl="4" w:tplc="0C0A0003" w:tentative="1">
      <w:start w:val="1"/>
      <w:numFmt w:val="bullet"/>
      <w:lvlText w:val="o"/>
      <w:lvlJc w:val="left"/>
      <w:pPr>
        <w:tabs>
          <w:tab w:val="num" w:pos="5726"/>
        </w:tabs>
        <w:ind w:left="5726" w:hanging="360"/>
      </w:pPr>
      <w:rPr>
        <w:rFonts w:ascii="Courier New" w:hAnsi="Courier New" w:cs="Courier New" w:hint="default"/>
      </w:rPr>
    </w:lvl>
    <w:lvl w:ilvl="5" w:tplc="0C0A0005" w:tentative="1">
      <w:start w:val="1"/>
      <w:numFmt w:val="bullet"/>
      <w:lvlText w:val=""/>
      <w:lvlJc w:val="left"/>
      <w:pPr>
        <w:tabs>
          <w:tab w:val="num" w:pos="6446"/>
        </w:tabs>
        <w:ind w:left="6446" w:hanging="360"/>
      </w:pPr>
      <w:rPr>
        <w:rFonts w:ascii="Wingdings" w:hAnsi="Wingdings" w:hint="default"/>
      </w:rPr>
    </w:lvl>
    <w:lvl w:ilvl="6" w:tplc="0C0A0001" w:tentative="1">
      <w:start w:val="1"/>
      <w:numFmt w:val="bullet"/>
      <w:lvlText w:val=""/>
      <w:lvlJc w:val="left"/>
      <w:pPr>
        <w:tabs>
          <w:tab w:val="num" w:pos="7166"/>
        </w:tabs>
        <w:ind w:left="7166" w:hanging="360"/>
      </w:pPr>
      <w:rPr>
        <w:rFonts w:ascii="Symbol" w:hAnsi="Symbol" w:hint="default"/>
      </w:rPr>
    </w:lvl>
    <w:lvl w:ilvl="7" w:tplc="0C0A0003" w:tentative="1">
      <w:start w:val="1"/>
      <w:numFmt w:val="bullet"/>
      <w:lvlText w:val="o"/>
      <w:lvlJc w:val="left"/>
      <w:pPr>
        <w:tabs>
          <w:tab w:val="num" w:pos="7886"/>
        </w:tabs>
        <w:ind w:left="7886" w:hanging="360"/>
      </w:pPr>
      <w:rPr>
        <w:rFonts w:ascii="Courier New" w:hAnsi="Courier New" w:cs="Courier New" w:hint="default"/>
      </w:rPr>
    </w:lvl>
    <w:lvl w:ilvl="8" w:tplc="0C0A0005" w:tentative="1">
      <w:start w:val="1"/>
      <w:numFmt w:val="bullet"/>
      <w:lvlText w:val=""/>
      <w:lvlJc w:val="left"/>
      <w:pPr>
        <w:tabs>
          <w:tab w:val="num" w:pos="8606"/>
        </w:tabs>
        <w:ind w:left="8606" w:hanging="360"/>
      </w:pPr>
      <w:rPr>
        <w:rFonts w:ascii="Wingdings" w:hAnsi="Wingdings" w:hint="default"/>
      </w:rPr>
    </w:lvl>
  </w:abstractNum>
  <w:abstractNum w:abstractNumId="51" w15:restartNumberingAfterBreak="0">
    <w:nsid w:val="5AAB13FE"/>
    <w:multiLevelType w:val="hybridMultilevel"/>
    <w:tmpl w:val="116230CC"/>
    <w:lvl w:ilvl="0" w:tplc="7E529434">
      <w:start w:val="1"/>
      <w:numFmt w:val="lowerLetter"/>
      <w:lvlText w:val="%1."/>
      <w:lvlJc w:val="left"/>
      <w:pPr>
        <w:ind w:left="1770" w:hanging="360"/>
      </w:pPr>
      <w:rPr>
        <w:rFonts w:hint="default"/>
      </w:rPr>
    </w:lvl>
    <w:lvl w:ilvl="1" w:tplc="0C0A0019" w:tentative="1">
      <w:start w:val="1"/>
      <w:numFmt w:val="lowerLetter"/>
      <w:lvlText w:val="%2."/>
      <w:lvlJc w:val="left"/>
      <w:pPr>
        <w:ind w:left="2490" w:hanging="360"/>
      </w:pPr>
    </w:lvl>
    <w:lvl w:ilvl="2" w:tplc="0C0A001B" w:tentative="1">
      <w:start w:val="1"/>
      <w:numFmt w:val="lowerRoman"/>
      <w:lvlText w:val="%3."/>
      <w:lvlJc w:val="right"/>
      <w:pPr>
        <w:ind w:left="3210" w:hanging="180"/>
      </w:pPr>
    </w:lvl>
    <w:lvl w:ilvl="3" w:tplc="0C0A000F" w:tentative="1">
      <w:start w:val="1"/>
      <w:numFmt w:val="decimal"/>
      <w:lvlText w:val="%4."/>
      <w:lvlJc w:val="left"/>
      <w:pPr>
        <w:ind w:left="3930" w:hanging="360"/>
      </w:pPr>
    </w:lvl>
    <w:lvl w:ilvl="4" w:tplc="0C0A0019" w:tentative="1">
      <w:start w:val="1"/>
      <w:numFmt w:val="lowerLetter"/>
      <w:lvlText w:val="%5."/>
      <w:lvlJc w:val="left"/>
      <w:pPr>
        <w:ind w:left="4650" w:hanging="360"/>
      </w:pPr>
    </w:lvl>
    <w:lvl w:ilvl="5" w:tplc="0C0A001B" w:tentative="1">
      <w:start w:val="1"/>
      <w:numFmt w:val="lowerRoman"/>
      <w:lvlText w:val="%6."/>
      <w:lvlJc w:val="right"/>
      <w:pPr>
        <w:ind w:left="5370" w:hanging="180"/>
      </w:pPr>
    </w:lvl>
    <w:lvl w:ilvl="6" w:tplc="0C0A000F" w:tentative="1">
      <w:start w:val="1"/>
      <w:numFmt w:val="decimal"/>
      <w:lvlText w:val="%7."/>
      <w:lvlJc w:val="left"/>
      <w:pPr>
        <w:ind w:left="6090" w:hanging="360"/>
      </w:pPr>
    </w:lvl>
    <w:lvl w:ilvl="7" w:tplc="0C0A0019" w:tentative="1">
      <w:start w:val="1"/>
      <w:numFmt w:val="lowerLetter"/>
      <w:lvlText w:val="%8."/>
      <w:lvlJc w:val="left"/>
      <w:pPr>
        <w:ind w:left="6810" w:hanging="360"/>
      </w:pPr>
    </w:lvl>
    <w:lvl w:ilvl="8" w:tplc="0C0A001B" w:tentative="1">
      <w:start w:val="1"/>
      <w:numFmt w:val="lowerRoman"/>
      <w:lvlText w:val="%9."/>
      <w:lvlJc w:val="right"/>
      <w:pPr>
        <w:ind w:left="7530" w:hanging="180"/>
      </w:pPr>
    </w:lvl>
  </w:abstractNum>
  <w:abstractNum w:abstractNumId="52" w15:restartNumberingAfterBreak="0">
    <w:nsid w:val="5B0E6DAA"/>
    <w:multiLevelType w:val="hybridMultilevel"/>
    <w:tmpl w:val="ABFA108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53" w15:restartNumberingAfterBreak="0">
    <w:nsid w:val="5B1E697D"/>
    <w:multiLevelType w:val="multilevel"/>
    <w:tmpl w:val="D00847A4"/>
    <w:lvl w:ilvl="0">
      <w:start w:val="1"/>
      <w:numFmt w:val="decimal"/>
      <w:lvlText w:val="%1"/>
      <w:lvlJc w:val="left"/>
      <w:pPr>
        <w:tabs>
          <w:tab w:val="num" w:pos="360"/>
        </w:tabs>
        <w:ind w:left="360" w:hanging="360"/>
      </w:pPr>
      <w:rPr>
        <w:rFonts w:ascii="Arial" w:hAnsi="Arial" w:cs="Arial" w:hint="default"/>
        <w:b/>
        <w:sz w:val="22"/>
      </w:rPr>
    </w:lvl>
    <w:lvl w:ilvl="1">
      <w:start w:val="2"/>
      <w:numFmt w:val="decimal"/>
      <w:lvlText w:val="%1.%2"/>
      <w:lvlJc w:val="left"/>
      <w:pPr>
        <w:tabs>
          <w:tab w:val="num" w:pos="1440"/>
        </w:tabs>
        <w:ind w:left="1440" w:hanging="360"/>
      </w:pPr>
      <w:rPr>
        <w:rFonts w:ascii="Arial" w:hAnsi="Arial" w:cs="Arial" w:hint="default"/>
        <w:b/>
        <w:i w:val="0"/>
        <w:sz w:val="22"/>
      </w:rPr>
    </w:lvl>
    <w:lvl w:ilvl="2">
      <w:start w:val="1"/>
      <w:numFmt w:val="decimal"/>
      <w:lvlText w:val="%1.%2.%3"/>
      <w:lvlJc w:val="left"/>
      <w:pPr>
        <w:tabs>
          <w:tab w:val="num" w:pos="2880"/>
        </w:tabs>
        <w:ind w:left="2880" w:hanging="720"/>
      </w:pPr>
      <w:rPr>
        <w:rFonts w:ascii="Arial" w:hAnsi="Arial" w:cs="Arial" w:hint="default"/>
        <w:b/>
        <w:sz w:val="22"/>
      </w:rPr>
    </w:lvl>
    <w:lvl w:ilvl="3">
      <w:start w:val="1"/>
      <w:numFmt w:val="decimal"/>
      <w:lvlText w:val="%1.%2.%3.%4"/>
      <w:lvlJc w:val="left"/>
      <w:pPr>
        <w:tabs>
          <w:tab w:val="num" w:pos="3960"/>
        </w:tabs>
        <w:ind w:left="3960" w:hanging="720"/>
      </w:pPr>
      <w:rPr>
        <w:rFonts w:ascii="Arial" w:hAnsi="Arial" w:cs="Arial" w:hint="default"/>
        <w:b/>
        <w:sz w:val="22"/>
      </w:rPr>
    </w:lvl>
    <w:lvl w:ilvl="4">
      <w:start w:val="1"/>
      <w:numFmt w:val="decimal"/>
      <w:lvlText w:val="%1.%2.%3.%4.%5"/>
      <w:lvlJc w:val="left"/>
      <w:pPr>
        <w:tabs>
          <w:tab w:val="num" w:pos="5400"/>
        </w:tabs>
        <w:ind w:left="5400" w:hanging="1080"/>
      </w:pPr>
      <w:rPr>
        <w:rFonts w:ascii="Arial" w:hAnsi="Arial" w:cs="Arial" w:hint="default"/>
        <w:b/>
        <w:sz w:val="22"/>
      </w:rPr>
    </w:lvl>
    <w:lvl w:ilvl="5">
      <w:start w:val="1"/>
      <w:numFmt w:val="decimal"/>
      <w:lvlText w:val="%1.%2.%3.%4.%5.%6"/>
      <w:lvlJc w:val="left"/>
      <w:pPr>
        <w:tabs>
          <w:tab w:val="num" w:pos="6480"/>
        </w:tabs>
        <w:ind w:left="6480" w:hanging="1080"/>
      </w:pPr>
      <w:rPr>
        <w:rFonts w:ascii="Arial" w:hAnsi="Arial" w:cs="Arial" w:hint="default"/>
        <w:b/>
        <w:sz w:val="22"/>
      </w:rPr>
    </w:lvl>
    <w:lvl w:ilvl="6">
      <w:start w:val="1"/>
      <w:numFmt w:val="decimal"/>
      <w:lvlText w:val="%1.%2.%3.%4.%5.%6.%7"/>
      <w:lvlJc w:val="left"/>
      <w:pPr>
        <w:tabs>
          <w:tab w:val="num" w:pos="7920"/>
        </w:tabs>
        <w:ind w:left="7920" w:hanging="1440"/>
      </w:pPr>
      <w:rPr>
        <w:rFonts w:ascii="Arial" w:hAnsi="Arial" w:cs="Arial" w:hint="default"/>
        <w:b/>
        <w:sz w:val="22"/>
      </w:rPr>
    </w:lvl>
    <w:lvl w:ilvl="7">
      <w:start w:val="1"/>
      <w:numFmt w:val="decimal"/>
      <w:lvlText w:val="%1.%2.%3.%4.%5.%6.%7.%8"/>
      <w:lvlJc w:val="left"/>
      <w:pPr>
        <w:tabs>
          <w:tab w:val="num" w:pos="9000"/>
        </w:tabs>
        <w:ind w:left="9000" w:hanging="1440"/>
      </w:pPr>
      <w:rPr>
        <w:rFonts w:ascii="Arial" w:hAnsi="Arial" w:cs="Arial" w:hint="default"/>
        <w:b/>
        <w:sz w:val="22"/>
      </w:rPr>
    </w:lvl>
    <w:lvl w:ilvl="8">
      <w:start w:val="1"/>
      <w:numFmt w:val="decimal"/>
      <w:lvlText w:val="%1.%2.%3.%4.%5.%6.%7.%8.%9"/>
      <w:lvlJc w:val="left"/>
      <w:pPr>
        <w:tabs>
          <w:tab w:val="num" w:pos="10440"/>
        </w:tabs>
        <w:ind w:left="10440" w:hanging="1800"/>
      </w:pPr>
      <w:rPr>
        <w:rFonts w:ascii="Arial" w:hAnsi="Arial" w:cs="Arial" w:hint="default"/>
        <w:b/>
        <w:sz w:val="22"/>
      </w:rPr>
    </w:lvl>
  </w:abstractNum>
  <w:abstractNum w:abstractNumId="54" w15:restartNumberingAfterBreak="0">
    <w:nsid w:val="5C7A73CA"/>
    <w:multiLevelType w:val="multilevel"/>
    <w:tmpl w:val="BFB881DA"/>
    <w:styleLink w:val="Lista21"/>
    <w:lvl w:ilvl="0">
      <w:numFmt w:val="bullet"/>
      <w:lvlText w:val="•"/>
      <w:lvlJc w:val="left"/>
      <w:pPr>
        <w:tabs>
          <w:tab w:val="num" w:pos="720"/>
        </w:tabs>
        <w:ind w:left="720" w:hanging="360"/>
      </w:pPr>
      <w:rPr>
        <w:position w:val="0"/>
        <w:sz w:val="22"/>
        <w:szCs w:val="22"/>
        <w:lang w:val="es-ES_tradnl"/>
      </w:rPr>
    </w:lvl>
    <w:lvl w:ilvl="1">
      <w:start w:val="1"/>
      <w:numFmt w:val="bullet"/>
      <w:lvlText w:val="o"/>
      <w:lvlJc w:val="left"/>
      <w:pPr>
        <w:tabs>
          <w:tab w:val="num" w:pos="1440"/>
        </w:tabs>
        <w:ind w:left="1440" w:hanging="360"/>
      </w:pPr>
      <w:rPr>
        <w:position w:val="0"/>
        <w:sz w:val="24"/>
        <w:szCs w:val="24"/>
        <w:lang w:val="es-ES_tradnl"/>
      </w:rPr>
    </w:lvl>
    <w:lvl w:ilvl="2">
      <w:start w:val="1"/>
      <w:numFmt w:val="bullet"/>
      <w:lvlText w:val="▪"/>
      <w:lvlJc w:val="left"/>
      <w:pPr>
        <w:tabs>
          <w:tab w:val="num" w:pos="2160"/>
        </w:tabs>
        <w:ind w:left="2160" w:hanging="360"/>
      </w:pPr>
      <w:rPr>
        <w:position w:val="0"/>
        <w:sz w:val="24"/>
        <w:szCs w:val="24"/>
        <w:lang w:val="es-ES_tradnl"/>
      </w:rPr>
    </w:lvl>
    <w:lvl w:ilvl="3">
      <w:start w:val="1"/>
      <w:numFmt w:val="bullet"/>
      <w:lvlText w:val="•"/>
      <w:lvlJc w:val="left"/>
      <w:pPr>
        <w:tabs>
          <w:tab w:val="num" w:pos="2880"/>
        </w:tabs>
        <w:ind w:left="2880" w:hanging="360"/>
      </w:pPr>
      <w:rPr>
        <w:position w:val="0"/>
        <w:sz w:val="24"/>
        <w:szCs w:val="24"/>
        <w:lang w:val="es-ES_tradnl"/>
      </w:rPr>
    </w:lvl>
    <w:lvl w:ilvl="4">
      <w:start w:val="1"/>
      <w:numFmt w:val="bullet"/>
      <w:lvlText w:val="o"/>
      <w:lvlJc w:val="left"/>
      <w:pPr>
        <w:tabs>
          <w:tab w:val="num" w:pos="3600"/>
        </w:tabs>
        <w:ind w:left="3600" w:hanging="360"/>
      </w:pPr>
      <w:rPr>
        <w:position w:val="0"/>
        <w:sz w:val="24"/>
        <w:szCs w:val="24"/>
        <w:lang w:val="es-ES_tradnl"/>
      </w:rPr>
    </w:lvl>
    <w:lvl w:ilvl="5">
      <w:start w:val="1"/>
      <w:numFmt w:val="bullet"/>
      <w:lvlText w:val="▪"/>
      <w:lvlJc w:val="left"/>
      <w:pPr>
        <w:tabs>
          <w:tab w:val="num" w:pos="4320"/>
        </w:tabs>
        <w:ind w:left="4320" w:hanging="360"/>
      </w:pPr>
      <w:rPr>
        <w:position w:val="0"/>
        <w:sz w:val="24"/>
        <w:szCs w:val="24"/>
        <w:lang w:val="es-ES_tradnl"/>
      </w:rPr>
    </w:lvl>
    <w:lvl w:ilvl="6">
      <w:start w:val="1"/>
      <w:numFmt w:val="bullet"/>
      <w:lvlText w:val="•"/>
      <w:lvlJc w:val="left"/>
      <w:pPr>
        <w:tabs>
          <w:tab w:val="num" w:pos="5040"/>
        </w:tabs>
        <w:ind w:left="5040" w:hanging="360"/>
      </w:pPr>
      <w:rPr>
        <w:position w:val="0"/>
        <w:sz w:val="24"/>
        <w:szCs w:val="24"/>
        <w:lang w:val="es-ES_tradnl"/>
      </w:rPr>
    </w:lvl>
    <w:lvl w:ilvl="7">
      <w:start w:val="1"/>
      <w:numFmt w:val="bullet"/>
      <w:lvlText w:val="o"/>
      <w:lvlJc w:val="left"/>
      <w:pPr>
        <w:tabs>
          <w:tab w:val="num" w:pos="5760"/>
        </w:tabs>
        <w:ind w:left="5760" w:hanging="360"/>
      </w:pPr>
      <w:rPr>
        <w:position w:val="0"/>
        <w:sz w:val="24"/>
        <w:szCs w:val="24"/>
        <w:lang w:val="es-ES_tradnl"/>
      </w:rPr>
    </w:lvl>
    <w:lvl w:ilvl="8">
      <w:start w:val="1"/>
      <w:numFmt w:val="bullet"/>
      <w:lvlText w:val="▪"/>
      <w:lvlJc w:val="left"/>
      <w:pPr>
        <w:tabs>
          <w:tab w:val="num" w:pos="6480"/>
        </w:tabs>
        <w:ind w:left="6480" w:hanging="360"/>
      </w:pPr>
      <w:rPr>
        <w:position w:val="0"/>
        <w:sz w:val="24"/>
        <w:szCs w:val="24"/>
        <w:lang w:val="es-ES_tradnl"/>
      </w:rPr>
    </w:lvl>
  </w:abstractNum>
  <w:abstractNum w:abstractNumId="55" w15:restartNumberingAfterBreak="0">
    <w:nsid w:val="5EA764D6"/>
    <w:multiLevelType w:val="hybridMultilevel"/>
    <w:tmpl w:val="5CE89584"/>
    <w:lvl w:ilvl="0" w:tplc="FFFFFFFF">
      <w:start w:val="1"/>
      <w:numFmt w:val="bullet"/>
      <w:lvlText w:val=""/>
      <w:lvlJc w:val="left"/>
      <w:pPr>
        <w:tabs>
          <w:tab w:val="num" w:pos="720"/>
        </w:tabs>
        <w:ind w:left="720" w:hanging="607"/>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6" w15:restartNumberingAfterBreak="0">
    <w:nsid w:val="625D4E6B"/>
    <w:multiLevelType w:val="hybridMultilevel"/>
    <w:tmpl w:val="0BE82480"/>
    <w:lvl w:ilvl="0" w:tplc="0C0A000F">
      <w:start w:val="1"/>
      <w:numFmt w:val="decimal"/>
      <w:lvlText w:val="%1."/>
      <w:lvlJc w:val="left"/>
      <w:pPr>
        <w:tabs>
          <w:tab w:val="num" w:pos="927"/>
        </w:tabs>
        <w:ind w:left="927" w:hanging="360"/>
      </w:pPr>
    </w:lvl>
    <w:lvl w:ilvl="1" w:tplc="380A0019" w:tentative="1">
      <w:start w:val="1"/>
      <w:numFmt w:val="lowerLetter"/>
      <w:lvlText w:val="%2."/>
      <w:lvlJc w:val="left"/>
      <w:pPr>
        <w:tabs>
          <w:tab w:val="num" w:pos="2007"/>
        </w:tabs>
        <w:ind w:left="2007" w:hanging="360"/>
      </w:pPr>
    </w:lvl>
    <w:lvl w:ilvl="2" w:tplc="380A001B" w:tentative="1">
      <w:start w:val="1"/>
      <w:numFmt w:val="lowerRoman"/>
      <w:lvlText w:val="%3."/>
      <w:lvlJc w:val="right"/>
      <w:pPr>
        <w:tabs>
          <w:tab w:val="num" w:pos="2727"/>
        </w:tabs>
        <w:ind w:left="2727" w:hanging="180"/>
      </w:pPr>
    </w:lvl>
    <w:lvl w:ilvl="3" w:tplc="380A000F" w:tentative="1">
      <w:start w:val="1"/>
      <w:numFmt w:val="decimal"/>
      <w:lvlText w:val="%4."/>
      <w:lvlJc w:val="left"/>
      <w:pPr>
        <w:tabs>
          <w:tab w:val="num" w:pos="3447"/>
        </w:tabs>
        <w:ind w:left="3447" w:hanging="360"/>
      </w:pPr>
    </w:lvl>
    <w:lvl w:ilvl="4" w:tplc="380A0019" w:tentative="1">
      <w:start w:val="1"/>
      <w:numFmt w:val="lowerLetter"/>
      <w:lvlText w:val="%5."/>
      <w:lvlJc w:val="left"/>
      <w:pPr>
        <w:tabs>
          <w:tab w:val="num" w:pos="4167"/>
        </w:tabs>
        <w:ind w:left="4167" w:hanging="360"/>
      </w:pPr>
    </w:lvl>
    <w:lvl w:ilvl="5" w:tplc="380A001B" w:tentative="1">
      <w:start w:val="1"/>
      <w:numFmt w:val="lowerRoman"/>
      <w:lvlText w:val="%6."/>
      <w:lvlJc w:val="right"/>
      <w:pPr>
        <w:tabs>
          <w:tab w:val="num" w:pos="4887"/>
        </w:tabs>
        <w:ind w:left="4887" w:hanging="180"/>
      </w:pPr>
    </w:lvl>
    <w:lvl w:ilvl="6" w:tplc="380A000F" w:tentative="1">
      <w:start w:val="1"/>
      <w:numFmt w:val="decimal"/>
      <w:lvlText w:val="%7."/>
      <w:lvlJc w:val="left"/>
      <w:pPr>
        <w:tabs>
          <w:tab w:val="num" w:pos="5607"/>
        </w:tabs>
        <w:ind w:left="5607" w:hanging="360"/>
      </w:pPr>
    </w:lvl>
    <w:lvl w:ilvl="7" w:tplc="380A0019" w:tentative="1">
      <w:start w:val="1"/>
      <w:numFmt w:val="lowerLetter"/>
      <w:lvlText w:val="%8."/>
      <w:lvlJc w:val="left"/>
      <w:pPr>
        <w:tabs>
          <w:tab w:val="num" w:pos="6327"/>
        </w:tabs>
        <w:ind w:left="6327" w:hanging="360"/>
      </w:pPr>
    </w:lvl>
    <w:lvl w:ilvl="8" w:tplc="380A001B" w:tentative="1">
      <w:start w:val="1"/>
      <w:numFmt w:val="lowerRoman"/>
      <w:lvlText w:val="%9."/>
      <w:lvlJc w:val="right"/>
      <w:pPr>
        <w:tabs>
          <w:tab w:val="num" w:pos="7047"/>
        </w:tabs>
        <w:ind w:left="7047" w:hanging="180"/>
      </w:pPr>
    </w:lvl>
  </w:abstractNum>
  <w:abstractNum w:abstractNumId="57" w15:restartNumberingAfterBreak="0">
    <w:nsid w:val="64543571"/>
    <w:multiLevelType w:val="hybridMultilevel"/>
    <w:tmpl w:val="0B341BFE"/>
    <w:lvl w:ilvl="0" w:tplc="A19EA2B2">
      <w:start w:val="1"/>
      <w:numFmt w:val="lowerLetter"/>
      <w:lvlText w:val="%1."/>
      <w:lvlJc w:val="left"/>
      <w:pPr>
        <w:ind w:left="1770" w:hanging="360"/>
      </w:pPr>
      <w:rPr>
        <w:rFonts w:hint="default"/>
      </w:rPr>
    </w:lvl>
    <w:lvl w:ilvl="1" w:tplc="0C0A0019" w:tentative="1">
      <w:start w:val="1"/>
      <w:numFmt w:val="lowerLetter"/>
      <w:lvlText w:val="%2."/>
      <w:lvlJc w:val="left"/>
      <w:pPr>
        <w:ind w:left="2490" w:hanging="360"/>
      </w:pPr>
    </w:lvl>
    <w:lvl w:ilvl="2" w:tplc="0C0A001B" w:tentative="1">
      <w:start w:val="1"/>
      <w:numFmt w:val="lowerRoman"/>
      <w:lvlText w:val="%3."/>
      <w:lvlJc w:val="right"/>
      <w:pPr>
        <w:ind w:left="3210" w:hanging="180"/>
      </w:pPr>
    </w:lvl>
    <w:lvl w:ilvl="3" w:tplc="0C0A000F" w:tentative="1">
      <w:start w:val="1"/>
      <w:numFmt w:val="decimal"/>
      <w:lvlText w:val="%4."/>
      <w:lvlJc w:val="left"/>
      <w:pPr>
        <w:ind w:left="3930" w:hanging="360"/>
      </w:pPr>
    </w:lvl>
    <w:lvl w:ilvl="4" w:tplc="0C0A0019" w:tentative="1">
      <w:start w:val="1"/>
      <w:numFmt w:val="lowerLetter"/>
      <w:lvlText w:val="%5."/>
      <w:lvlJc w:val="left"/>
      <w:pPr>
        <w:ind w:left="4650" w:hanging="360"/>
      </w:pPr>
    </w:lvl>
    <w:lvl w:ilvl="5" w:tplc="0C0A001B" w:tentative="1">
      <w:start w:val="1"/>
      <w:numFmt w:val="lowerRoman"/>
      <w:lvlText w:val="%6."/>
      <w:lvlJc w:val="right"/>
      <w:pPr>
        <w:ind w:left="5370" w:hanging="180"/>
      </w:pPr>
    </w:lvl>
    <w:lvl w:ilvl="6" w:tplc="0C0A000F" w:tentative="1">
      <w:start w:val="1"/>
      <w:numFmt w:val="decimal"/>
      <w:lvlText w:val="%7."/>
      <w:lvlJc w:val="left"/>
      <w:pPr>
        <w:ind w:left="6090" w:hanging="360"/>
      </w:pPr>
    </w:lvl>
    <w:lvl w:ilvl="7" w:tplc="0C0A0019" w:tentative="1">
      <w:start w:val="1"/>
      <w:numFmt w:val="lowerLetter"/>
      <w:lvlText w:val="%8."/>
      <w:lvlJc w:val="left"/>
      <w:pPr>
        <w:ind w:left="6810" w:hanging="360"/>
      </w:pPr>
    </w:lvl>
    <w:lvl w:ilvl="8" w:tplc="0C0A001B" w:tentative="1">
      <w:start w:val="1"/>
      <w:numFmt w:val="lowerRoman"/>
      <w:lvlText w:val="%9."/>
      <w:lvlJc w:val="right"/>
      <w:pPr>
        <w:ind w:left="7530" w:hanging="180"/>
      </w:pPr>
    </w:lvl>
  </w:abstractNum>
  <w:abstractNum w:abstractNumId="58" w15:restartNumberingAfterBreak="0">
    <w:nsid w:val="65676F7C"/>
    <w:multiLevelType w:val="hybridMultilevel"/>
    <w:tmpl w:val="7D38566C"/>
    <w:lvl w:ilvl="0" w:tplc="FFFFFFFF">
      <w:start w:val="1"/>
      <w:numFmt w:val="bullet"/>
      <w:lvlText w:val=""/>
      <w:lvlJc w:val="left"/>
      <w:pPr>
        <w:tabs>
          <w:tab w:val="num" w:pos="1315"/>
        </w:tabs>
        <w:ind w:left="1315" w:hanging="607"/>
      </w:pPr>
      <w:rPr>
        <w:rFonts w:ascii="Symbol" w:hAnsi="Symbol" w:hint="default"/>
      </w:rPr>
    </w:lvl>
    <w:lvl w:ilvl="1" w:tplc="FFFFFFFF">
      <w:start w:val="1"/>
      <w:numFmt w:val="bullet"/>
      <w:lvlText w:val="o"/>
      <w:lvlJc w:val="left"/>
      <w:pPr>
        <w:tabs>
          <w:tab w:val="num" w:pos="2035"/>
        </w:tabs>
        <w:ind w:left="2035" w:hanging="360"/>
      </w:pPr>
      <w:rPr>
        <w:rFonts w:ascii="Courier New" w:hAnsi="Courier New" w:hint="default"/>
      </w:rPr>
    </w:lvl>
    <w:lvl w:ilvl="2" w:tplc="FFFFFFFF" w:tentative="1">
      <w:start w:val="1"/>
      <w:numFmt w:val="bullet"/>
      <w:lvlText w:val=""/>
      <w:lvlJc w:val="left"/>
      <w:pPr>
        <w:tabs>
          <w:tab w:val="num" w:pos="2755"/>
        </w:tabs>
        <w:ind w:left="2755" w:hanging="360"/>
      </w:pPr>
      <w:rPr>
        <w:rFonts w:ascii="Wingdings" w:hAnsi="Wingdings" w:hint="default"/>
      </w:rPr>
    </w:lvl>
    <w:lvl w:ilvl="3" w:tplc="FFFFFFFF" w:tentative="1">
      <w:start w:val="1"/>
      <w:numFmt w:val="bullet"/>
      <w:lvlText w:val=""/>
      <w:lvlJc w:val="left"/>
      <w:pPr>
        <w:tabs>
          <w:tab w:val="num" w:pos="3475"/>
        </w:tabs>
        <w:ind w:left="3475" w:hanging="360"/>
      </w:pPr>
      <w:rPr>
        <w:rFonts w:ascii="Symbol" w:hAnsi="Symbol" w:hint="default"/>
      </w:rPr>
    </w:lvl>
    <w:lvl w:ilvl="4" w:tplc="FFFFFFFF" w:tentative="1">
      <w:start w:val="1"/>
      <w:numFmt w:val="bullet"/>
      <w:lvlText w:val="o"/>
      <w:lvlJc w:val="left"/>
      <w:pPr>
        <w:tabs>
          <w:tab w:val="num" w:pos="4195"/>
        </w:tabs>
        <w:ind w:left="4195" w:hanging="360"/>
      </w:pPr>
      <w:rPr>
        <w:rFonts w:ascii="Courier New" w:hAnsi="Courier New" w:hint="default"/>
      </w:rPr>
    </w:lvl>
    <w:lvl w:ilvl="5" w:tplc="FFFFFFFF" w:tentative="1">
      <w:start w:val="1"/>
      <w:numFmt w:val="bullet"/>
      <w:lvlText w:val=""/>
      <w:lvlJc w:val="left"/>
      <w:pPr>
        <w:tabs>
          <w:tab w:val="num" w:pos="4915"/>
        </w:tabs>
        <w:ind w:left="4915" w:hanging="360"/>
      </w:pPr>
      <w:rPr>
        <w:rFonts w:ascii="Wingdings" w:hAnsi="Wingdings" w:hint="default"/>
      </w:rPr>
    </w:lvl>
    <w:lvl w:ilvl="6" w:tplc="FFFFFFFF" w:tentative="1">
      <w:start w:val="1"/>
      <w:numFmt w:val="bullet"/>
      <w:lvlText w:val=""/>
      <w:lvlJc w:val="left"/>
      <w:pPr>
        <w:tabs>
          <w:tab w:val="num" w:pos="5635"/>
        </w:tabs>
        <w:ind w:left="5635" w:hanging="360"/>
      </w:pPr>
      <w:rPr>
        <w:rFonts w:ascii="Symbol" w:hAnsi="Symbol" w:hint="default"/>
      </w:rPr>
    </w:lvl>
    <w:lvl w:ilvl="7" w:tplc="FFFFFFFF" w:tentative="1">
      <w:start w:val="1"/>
      <w:numFmt w:val="bullet"/>
      <w:lvlText w:val="o"/>
      <w:lvlJc w:val="left"/>
      <w:pPr>
        <w:tabs>
          <w:tab w:val="num" w:pos="6355"/>
        </w:tabs>
        <w:ind w:left="6355" w:hanging="360"/>
      </w:pPr>
      <w:rPr>
        <w:rFonts w:ascii="Courier New" w:hAnsi="Courier New" w:hint="default"/>
      </w:rPr>
    </w:lvl>
    <w:lvl w:ilvl="8" w:tplc="FFFFFFFF" w:tentative="1">
      <w:start w:val="1"/>
      <w:numFmt w:val="bullet"/>
      <w:lvlText w:val=""/>
      <w:lvlJc w:val="left"/>
      <w:pPr>
        <w:tabs>
          <w:tab w:val="num" w:pos="7075"/>
        </w:tabs>
        <w:ind w:left="7075" w:hanging="360"/>
      </w:pPr>
      <w:rPr>
        <w:rFonts w:ascii="Wingdings" w:hAnsi="Wingdings" w:hint="default"/>
      </w:rPr>
    </w:lvl>
  </w:abstractNum>
  <w:abstractNum w:abstractNumId="59" w15:restartNumberingAfterBreak="0">
    <w:nsid w:val="670B5BDB"/>
    <w:multiLevelType w:val="hybridMultilevel"/>
    <w:tmpl w:val="744C07EE"/>
    <w:lvl w:ilvl="0" w:tplc="05E47700">
      <w:start w:val="9"/>
      <w:numFmt w:val="upperLetter"/>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0" w15:restartNumberingAfterBreak="0">
    <w:nsid w:val="6A8D7DAE"/>
    <w:multiLevelType w:val="hybridMultilevel"/>
    <w:tmpl w:val="A726F61E"/>
    <w:lvl w:ilvl="0" w:tplc="FFFFFFFF">
      <w:start w:val="1"/>
      <w:numFmt w:val="bullet"/>
      <w:lvlText w:val=""/>
      <w:lvlJc w:val="left"/>
      <w:pPr>
        <w:tabs>
          <w:tab w:val="num" w:pos="720"/>
        </w:tabs>
        <w:ind w:left="720" w:hanging="607"/>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1" w15:restartNumberingAfterBreak="0">
    <w:nsid w:val="6C4C6319"/>
    <w:multiLevelType w:val="hybridMultilevel"/>
    <w:tmpl w:val="31CEF308"/>
    <w:lvl w:ilvl="0" w:tplc="A4EA17DE">
      <w:start w:val="1"/>
      <w:numFmt w:val="decimal"/>
      <w:lvlText w:val="%1."/>
      <w:lvlJc w:val="left"/>
      <w:pPr>
        <w:tabs>
          <w:tab w:val="num" w:pos="720"/>
        </w:tabs>
        <w:ind w:left="720" w:hanging="360"/>
      </w:pPr>
      <w:rPr>
        <w:rFonts w:ascii="Arial" w:hAnsi="Arial" w:cs="Arial" w:hint="default"/>
        <w:b/>
      </w:rPr>
    </w:lvl>
    <w:lvl w:ilvl="1" w:tplc="0C0A0019">
      <w:start w:val="1"/>
      <w:numFmt w:val="lowerLetter"/>
      <w:lvlText w:val="%2."/>
      <w:lvlJc w:val="left"/>
      <w:pPr>
        <w:tabs>
          <w:tab w:val="num" w:pos="1440"/>
        </w:tabs>
        <w:ind w:left="1440" w:hanging="360"/>
      </w:pPr>
    </w:lvl>
    <w:lvl w:ilvl="2" w:tplc="673A8820">
      <w:start w:val="1"/>
      <w:numFmt w:val="decimal"/>
      <w:lvlText w:val="1.2.%3"/>
      <w:lvlJc w:val="right"/>
      <w:pPr>
        <w:tabs>
          <w:tab w:val="num" w:pos="1882"/>
        </w:tabs>
        <w:ind w:left="1882" w:hanging="180"/>
      </w:pPr>
      <w:rPr>
        <w:rFonts w:ascii="Arial" w:eastAsia="Times New Roman" w:hAnsi="Arial" w:cs="Arial" w:hint="default"/>
        <w:b/>
      </w:rPr>
    </w:lvl>
    <w:lvl w:ilvl="3" w:tplc="0C0A0001">
      <w:start w:val="1"/>
      <w:numFmt w:val="bullet"/>
      <w:lvlText w:val=""/>
      <w:lvlJc w:val="left"/>
      <w:pPr>
        <w:tabs>
          <w:tab w:val="num" w:pos="2880"/>
        </w:tabs>
        <w:ind w:left="2880" w:hanging="360"/>
      </w:pPr>
      <w:rPr>
        <w:rFonts w:ascii="Symbol" w:hAnsi="Symbol" w:hint="default"/>
        <w:b/>
      </w:r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2" w15:restartNumberingAfterBreak="0">
    <w:nsid w:val="6FD45D45"/>
    <w:multiLevelType w:val="multilevel"/>
    <w:tmpl w:val="E5EAD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0320DCC"/>
    <w:multiLevelType w:val="hybridMultilevel"/>
    <w:tmpl w:val="BBC2A734"/>
    <w:lvl w:ilvl="0" w:tplc="FFFFFFFF">
      <w:start w:val="1"/>
      <w:numFmt w:val="decimal"/>
      <w:lvlText w:val="%1."/>
      <w:lvlJc w:val="left"/>
      <w:pPr>
        <w:tabs>
          <w:tab w:val="num" w:pos="473"/>
        </w:tabs>
        <w:ind w:left="473" w:hanging="360"/>
      </w:pPr>
    </w:lvl>
    <w:lvl w:ilvl="1" w:tplc="FFFFFFFF">
      <w:start w:val="1"/>
      <w:numFmt w:val="bullet"/>
      <w:lvlText w:val=""/>
      <w:lvlJc w:val="left"/>
      <w:pPr>
        <w:tabs>
          <w:tab w:val="num" w:pos="1687"/>
        </w:tabs>
        <w:ind w:left="1687" w:hanging="607"/>
      </w:pPr>
      <w:rPr>
        <w:rFonts w:ascii="Symbol" w:hAnsi="Symbol" w:hint="default"/>
      </w:rPr>
    </w:lvl>
    <w:lvl w:ilvl="2" w:tplc="FFFFFFFF">
      <w:start w:val="1"/>
      <w:numFmt w:val="decimal"/>
      <w:lvlText w:val="%3."/>
      <w:lvlJc w:val="left"/>
      <w:pPr>
        <w:tabs>
          <w:tab w:val="num" w:pos="2160"/>
        </w:tabs>
        <w:ind w:left="2160" w:hanging="360"/>
      </w:p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4" w15:restartNumberingAfterBreak="0">
    <w:nsid w:val="71E82B01"/>
    <w:multiLevelType w:val="hybridMultilevel"/>
    <w:tmpl w:val="15862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23107D7"/>
    <w:multiLevelType w:val="multilevel"/>
    <w:tmpl w:val="D70692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60866C8"/>
    <w:multiLevelType w:val="multilevel"/>
    <w:tmpl w:val="826CE6D8"/>
    <w:lvl w:ilvl="0">
      <w:numFmt w:val="bullet"/>
      <w:lvlText w:val="•"/>
      <w:lvlJc w:val="left"/>
      <w:pPr>
        <w:tabs>
          <w:tab w:val="num" w:pos="720"/>
        </w:tabs>
        <w:ind w:left="720" w:hanging="360"/>
      </w:pPr>
      <w:rPr>
        <w:position w:val="0"/>
        <w:sz w:val="22"/>
        <w:szCs w:val="22"/>
        <w:lang w:val="es-ES_tradnl"/>
      </w:rPr>
    </w:lvl>
    <w:lvl w:ilvl="1">
      <w:start w:val="1"/>
      <w:numFmt w:val="bullet"/>
      <w:lvlText w:val="o"/>
      <w:lvlJc w:val="left"/>
      <w:pPr>
        <w:tabs>
          <w:tab w:val="num" w:pos="1440"/>
        </w:tabs>
        <w:ind w:left="1440" w:hanging="360"/>
      </w:pPr>
      <w:rPr>
        <w:position w:val="0"/>
        <w:sz w:val="24"/>
        <w:szCs w:val="24"/>
        <w:lang w:val="es-ES_tradnl"/>
      </w:rPr>
    </w:lvl>
    <w:lvl w:ilvl="2">
      <w:start w:val="1"/>
      <w:numFmt w:val="bullet"/>
      <w:lvlText w:val="▪"/>
      <w:lvlJc w:val="left"/>
      <w:pPr>
        <w:tabs>
          <w:tab w:val="num" w:pos="2160"/>
        </w:tabs>
        <w:ind w:left="2160" w:hanging="360"/>
      </w:pPr>
      <w:rPr>
        <w:position w:val="0"/>
        <w:sz w:val="24"/>
        <w:szCs w:val="24"/>
        <w:lang w:val="es-ES_tradnl"/>
      </w:rPr>
    </w:lvl>
    <w:lvl w:ilvl="3">
      <w:start w:val="1"/>
      <w:numFmt w:val="bullet"/>
      <w:lvlText w:val="•"/>
      <w:lvlJc w:val="left"/>
      <w:pPr>
        <w:tabs>
          <w:tab w:val="num" w:pos="2880"/>
        </w:tabs>
        <w:ind w:left="2880" w:hanging="360"/>
      </w:pPr>
      <w:rPr>
        <w:position w:val="0"/>
        <w:sz w:val="24"/>
        <w:szCs w:val="24"/>
        <w:lang w:val="es-ES_tradnl"/>
      </w:rPr>
    </w:lvl>
    <w:lvl w:ilvl="4">
      <w:start w:val="1"/>
      <w:numFmt w:val="bullet"/>
      <w:lvlText w:val="o"/>
      <w:lvlJc w:val="left"/>
      <w:pPr>
        <w:tabs>
          <w:tab w:val="num" w:pos="3600"/>
        </w:tabs>
        <w:ind w:left="3600" w:hanging="360"/>
      </w:pPr>
      <w:rPr>
        <w:position w:val="0"/>
        <w:sz w:val="24"/>
        <w:szCs w:val="24"/>
        <w:lang w:val="es-ES_tradnl"/>
      </w:rPr>
    </w:lvl>
    <w:lvl w:ilvl="5">
      <w:start w:val="1"/>
      <w:numFmt w:val="bullet"/>
      <w:lvlText w:val="▪"/>
      <w:lvlJc w:val="left"/>
      <w:pPr>
        <w:tabs>
          <w:tab w:val="num" w:pos="4320"/>
        </w:tabs>
        <w:ind w:left="4320" w:hanging="360"/>
      </w:pPr>
      <w:rPr>
        <w:position w:val="0"/>
        <w:sz w:val="24"/>
        <w:szCs w:val="24"/>
        <w:lang w:val="es-ES_tradnl"/>
      </w:rPr>
    </w:lvl>
    <w:lvl w:ilvl="6">
      <w:start w:val="1"/>
      <w:numFmt w:val="bullet"/>
      <w:lvlText w:val="•"/>
      <w:lvlJc w:val="left"/>
      <w:pPr>
        <w:tabs>
          <w:tab w:val="num" w:pos="5040"/>
        </w:tabs>
        <w:ind w:left="5040" w:hanging="360"/>
      </w:pPr>
      <w:rPr>
        <w:position w:val="0"/>
        <w:sz w:val="24"/>
        <w:szCs w:val="24"/>
        <w:lang w:val="es-ES_tradnl"/>
      </w:rPr>
    </w:lvl>
    <w:lvl w:ilvl="7">
      <w:start w:val="1"/>
      <w:numFmt w:val="bullet"/>
      <w:lvlText w:val="o"/>
      <w:lvlJc w:val="left"/>
      <w:pPr>
        <w:tabs>
          <w:tab w:val="num" w:pos="5760"/>
        </w:tabs>
        <w:ind w:left="5760" w:hanging="360"/>
      </w:pPr>
      <w:rPr>
        <w:position w:val="0"/>
        <w:sz w:val="24"/>
        <w:szCs w:val="24"/>
        <w:lang w:val="es-ES_tradnl"/>
      </w:rPr>
    </w:lvl>
    <w:lvl w:ilvl="8">
      <w:start w:val="1"/>
      <w:numFmt w:val="bullet"/>
      <w:lvlText w:val="▪"/>
      <w:lvlJc w:val="left"/>
      <w:pPr>
        <w:tabs>
          <w:tab w:val="num" w:pos="6480"/>
        </w:tabs>
        <w:ind w:left="6480" w:hanging="360"/>
      </w:pPr>
      <w:rPr>
        <w:position w:val="0"/>
        <w:sz w:val="24"/>
        <w:szCs w:val="24"/>
        <w:lang w:val="es-ES_tradnl"/>
      </w:rPr>
    </w:lvl>
  </w:abstractNum>
  <w:abstractNum w:abstractNumId="67" w15:restartNumberingAfterBreak="0">
    <w:nsid w:val="7A5603DA"/>
    <w:multiLevelType w:val="hybridMultilevel"/>
    <w:tmpl w:val="E4C2A2D6"/>
    <w:lvl w:ilvl="0" w:tplc="FFFFFFFF">
      <w:start w:val="1"/>
      <w:numFmt w:val="bullet"/>
      <w:lvlText w:val=""/>
      <w:lvlJc w:val="left"/>
      <w:pPr>
        <w:tabs>
          <w:tab w:val="num" w:pos="720"/>
        </w:tabs>
        <w:ind w:left="720" w:hanging="607"/>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8" w15:restartNumberingAfterBreak="0">
    <w:nsid w:val="7BDB53E5"/>
    <w:multiLevelType w:val="hybridMultilevel"/>
    <w:tmpl w:val="116230CC"/>
    <w:lvl w:ilvl="0" w:tplc="7E529434">
      <w:start w:val="1"/>
      <w:numFmt w:val="lowerLetter"/>
      <w:lvlText w:val="%1."/>
      <w:lvlJc w:val="left"/>
      <w:pPr>
        <w:ind w:left="1770" w:hanging="360"/>
      </w:pPr>
      <w:rPr>
        <w:rFonts w:hint="default"/>
      </w:rPr>
    </w:lvl>
    <w:lvl w:ilvl="1" w:tplc="0C0A0019" w:tentative="1">
      <w:start w:val="1"/>
      <w:numFmt w:val="lowerLetter"/>
      <w:lvlText w:val="%2."/>
      <w:lvlJc w:val="left"/>
      <w:pPr>
        <w:ind w:left="2490" w:hanging="360"/>
      </w:pPr>
    </w:lvl>
    <w:lvl w:ilvl="2" w:tplc="0C0A001B" w:tentative="1">
      <w:start w:val="1"/>
      <w:numFmt w:val="lowerRoman"/>
      <w:lvlText w:val="%3."/>
      <w:lvlJc w:val="right"/>
      <w:pPr>
        <w:ind w:left="3210" w:hanging="180"/>
      </w:pPr>
    </w:lvl>
    <w:lvl w:ilvl="3" w:tplc="0C0A000F" w:tentative="1">
      <w:start w:val="1"/>
      <w:numFmt w:val="decimal"/>
      <w:lvlText w:val="%4."/>
      <w:lvlJc w:val="left"/>
      <w:pPr>
        <w:ind w:left="3930" w:hanging="360"/>
      </w:pPr>
    </w:lvl>
    <w:lvl w:ilvl="4" w:tplc="0C0A0019" w:tentative="1">
      <w:start w:val="1"/>
      <w:numFmt w:val="lowerLetter"/>
      <w:lvlText w:val="%5."/>
      <w:lvlJc w:val="left"/>
      <w:pPr>
        <w:ind w:left="4650" w:hanging="360"/>
      </w:pPr>
    </w:lvl>
    <w:lvl w:ilvl="5" w:tplc="0C0A001B" w:tentative="1">
      <w:start w:val="1"/>
      <w:numFmt w:val="lowerRoman"/>
      <w:lvlText w:val="%6."/>
      <w:lvlJc w:val="right"/>
      <w:pPr>
        <w:ind w:left="5370" w:hanging="180"/>
      </w:pPr>
    </w:lvl>
    <w:lvl w:ilvl="6" w:tplc="0C0A000F" w:tentative="1">
      <w:start w:val="1"/>
      <w:numFmt w:val="decimal"/>
      <w:lvlText w:val="%7."/>
      <w:lvlJc w:val="left"/>
      <w:pPr>
        <w:ind w:left="6090" w:hanging="360"/>
      </w:pPr>
    </w:lvl>
    <w:lvl w:ilvl="7" w:tplc="0C0A0019" w:tentative="1">
      <w:start w:val="1"/>
      <w:numFmt w:val="lowerLetter"/>
      <w:lvlText w:val="%8."/>
      <w:lvlJc w:val="left"/>
      <w:pPr>
        <w:ind w:left="6810" w:hanging="360"/>
      </w:pPr>
    </w:lvl>
    <w:lvl w:ilvl="8" w:tplc="0C0A001B" w:tentative="1">
      <w:start w:val="1"/>
      <w:numFmt w:val="lowerRoman"/>
      <w:lvlText w:val="%9."/>
      <w:lvlJc w:val="right"/>
      <w:pPr>
        <w:ind w:left="7530" w:hanging="180"/>
      </w:pPr>
    </w:lvl>
  </w:abstractNum>
  <w:abstractNum w:abstractNumId="69" w15:restartNumberingAfterBreak="0">
    <w:nsid w:val="7CEF2302"/>
    <w:multiLevelType w:val="hybridMultilevel"/>
    <w:tmpl w:val="5FC806DA"/>
    <w:lvl w:ilvl="0" w:tplc="330CC4EE">
      <w:numFmt w:val="bullet"/>
      <w:lvlText w:val=""/>
      <w:lvlJc w:val="left"/>
      <w:pPr>
        <w:ind w:left="720" w:hanging="360"/>
      </w:pPr>
      <w:rPr>
        <w:rFonts w:ascii="Symbol" w:eastAsiaTheme="minorHAnsi"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0" w15:restartNumberingAfterBreak="0">
    <w:nsid w:val="7CF51A41"/>
    <w:multiLevelType w:val="hybridMultilevel"/>
    <w:tmpl w:val="D3E0E2E4"/>
    <w:lvl w:ilvl="0" w:tplc="FFFFFFFF">
      <w:start w:val="1"/>
      <w:numFmt w:val="bullet"/>
      <w:lvlText w:val=""/>
      <w:lvlJc w:val="left"/>
      <w:pPr>
        <w:tabs>
          <w:tab w:val="num" w:pos="720"/>
        </w:tabs>
        <w:ind w:left="720" w:hanging="607"/>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1" w15:restartNumberingAfterBreak="0">
    <w:nsid w:val="7FCC053A"/>
    <w:multiLevelType w:val="hybridMultilevel"/>
    <w:tmpl w:val="554A554E"/>
    <w:lvl w:ilvl="0" w:tplc="699C1524">
      <w:start w:val="1"/>
      <w:numFmt w:val="lowerLetter"/>
      <w:lvlText w:val="%1."/>
      <w:lvlJc w:val="left"/>
      <w:pPr>
        <w:ind w:left="1770" w:hanging="360"/>
      </w:pPr>
      <w:rPr>
        <w:rFonts w:hint="default"/>
      </w:rPr>
    </w:lvl>
    <w:lvl w:ilvl="1" w:tplc="0C0A0019" w:tentative="1">
      <w:start w:val="1"/>
      <w:numFmt w:val="lowerLetter"/>
      <w:lvlText w:val="%2."/>
      <w:lvlJc w:val="left"/>
      <w:pPr>
        <w:ind w:left="2490" w:hanging="360"/>
      </w:pPr>
    </w:lvl>
    <w:lvl w:ilvl="2" w:tplc="0C0A001B" w:tentative="1">
      <w:start w:val="1"/>
      <w:numFmt w:val="lowerRoman"/>
      <w:lvlText w:val="%3."/>
      <w:lvlJc w:val="right"/>
      <w:pPr>
        <w:ind w:left="3210" w:hanging="180"/>
      </w:pPr>
    </w:lvl>
    <w:lvl w:ilvl="3" w:tplc="0C0A000F" w:tentative="1">
      <w:start w:val="1"/>
      <w:numFmt w:val="decimal"/>
      <w:lvlText w:val="%4."/>
      <w:lvlJc w:val="left"/>
      <w:pPr>
        <w:ind w:left="3930" w:hanging="360"/>
      </w:pPr>
    </w:lvl>
    <w:lvl w:ilvl="4" w:tplc="0C0A0019" w:tentative="1">
      <w:start w:val="1"/>
      <w:numFmt w:val="lowerLetter"/>
      <w:lvlText w:val="%5."/>
      <w:lvlJc w:val="left"/>
      <w:pPr>
        <w:ind w:left="4650" w:hanging="360"/>
      </w:pPr>
    </w:lvl>
    <w:lvl w:ilvl="5" w:tplc="0C0A001B" w:tentative="1">
      <w:start w:val="1"/>
      <w:numFmt w:val="lowerRoman"/>
      <w:lvlText w:val="%6."/>
      <w:lvlJc w:val="right"/>
      <w:pPr>
        <w:ind w:left="5370" w:hanging="180"/>
      </w:pPr>
    </w:lvl>
    <w:lvl w:ilvl="6" w:tplc="0C0A000F" w:tentative="1">
      <w:start w:val="1"/>
      <w:numFmt w:val="decimal"/>
      <w:lvlText w:val="%7."/>
      <w:lvlJc w:val="left"/>
      <w:pPr>
        <w:ind w:left="6090" w:hanging="360"/>
      </w:pPr>
    </w:lvl>
    <w:lvl w:ilvl="7" w:tplc="0C0A0019" w:tentative="1">
      <w:start w:val="1"/>
      <w:numFmt w:val="lowerLetter"/>
      <w:lvlText w:val="%8."/>
      <w:lvlJc w:val="left"/>
      <w:pPr>
        <w:ind w:left="6810" w:hanging="360"/>
      </w:pPr>
    </w:lvl>
    <w:lvl w:ilvl="8" w:tplc="0C0A001B" w:tentative="1">
      <w:start w:val="1"/>
      <w:numFmt w:val="lowerRoman"/>
      <w:lvlText w:val="%9."/>
      <w:lvlJc w:val="right"/>
      <w:pPr>
        <w:ind w:left="7530" w:hanging="180"/>
      </w:pPr>
    </w:lvl>
  </w:abstractNum>
  <w:num w:numId="1">
    <w:abstractNumId w:val="69"/>
  </w:num>
  <w:num w:numId="2">
    <w:abstractNumId w:val="62"/>
    <w:lvlOverride w:ilvl="0">
      <w:lvl w:ilvl="0">
        <w:start w:val="1"/>
        <w:numFmt w:val="upperLetter"/>
        <w:lvlText w:val="%1)"/>
        <w:lvlJc w:val="left"/>
        <w:pPr>
          <w:ind w:left="360" w:hanging="360"/>
        </w:pPr>
        <w:rPr>
          <w:rFonts w:hint="default"/>
          <w:b/>
        </w:rPr>
      </w:lvl>
    </w:lvlOverride>
    <w:lvlOverride w:ilvl="1">
      <w:lvl w:ilvl="1" w:tentative="1">
        <w:start w:val="1"/>
        <w:numFmt w:val="lowerLetter"/>
        <w:lvlText w:val="%2."/>
        <w:lvlJc w:val="left"/>
        <w:pPr>
          <w:ind w:left="1080" w:hanging="360"/>
        </w:pPr>
      </w:lvl>
    </w:lvlOverride>
    <w:lvlOverride w:ilvl="2">
      <w:lvl w:ilvl="2">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3">
    <w:abstractNumId w:val="17"/>
  </w:num>
  <w:num w:numId="4">
    <w:abstractNumId w:val="42"/>
  </w:num>
  <w:num w:numId="5">
    <w:abstractNumId w:val="65"/>
  </w:num>
  <w:num w:numId="6">
    <w:abstractNumId w:val="11"/>
  </w:num>
  <w:num w:numId="7">
    <w:abstractNumId w:val="31"/>
  </w:num>
  <w:num w:numId="8">
    <w:abstractNumId w:val="9"/>
  </w:num>
  <w:num w:numId="9">
    <w:abstractNumId w:val="14"/>
  </w:num>
  <w:num w:numId="10">
    <w:abstractNumId w:val="24"/>
  </w:num>
  <w:num w:numId="11">
    <w:abstractNumId w:val="12"/>
  </w:num>
  <w:num w:numId="12">
    <w:abstractNumId w:val="16"/>
  </w:num>
  <w:num w:numId="13">
    <w:abstractNumId w:val="37"/>
  </w:num>
  <w:num w:numId="14">
    <w:abstractNumId w:val="18"/>
  </w:num>
  <w:num w:numId="15">
    <w:abstractNumId w:val="47"/>
  </w:num>
  <w:num w:numId="16">
    <w:abstractNumId w:val="15"/>
  </w:num>
  <w:num w:numId="17">
    <w:abstractNumId w:val="20"/>
  </w:num>
  <w:num w:numId="18">
    <w:abstractNumId w:val="13"/>
  </w:num>
  <w:num w:numId="19">
    <w:abstractNumId w:val="23"/>
  </w:num>
  <w:num w:numId="20">
    <w:abstractNumId w:val="66"/>
  </w:num>
  <w:num w:numId="21">
    <w:abstractNumId w:val="49"/>
  </w:num>
  <w:num w:numId="22">
    <w:abstractNumId w:val="46"/>
  </w:num>
  <w:num w:numId="23">
    <w:abstractNumId w:val="38"/>
  </w:num>
  <w:num w:numId="24">
    <w:abstractNumId w:val="54"/>
  </w:num>
  <w:num w:numId="25">
    <w:abstractNumId w:val="26"/>
  </w:num>
  <w:num w:numId="26">
    <w:abstractNumId w:val="1"/>
  </w:num>
  <w:num w:numId="27">
    <w:abstractNumId w:val="3"/>
  </w:num>
  <w:num w:numId="28">
    <w:abstractNumId w:val="61"/>
  </w:num>
  <w:num w:numId="29">
    <w:abstractNumId w:val="5"/>
  </w:num>
  <w:num w:numId="30">
    <w:abstractNumId w:val="10"/>
  </w:num>
  <w:num w:numId="31">
    <w:abstractNumId w:val="45"/>
  </w:num>
  <w:num w:numId="32">
    <w:abstractNumId w:val="50"/>
  </w:num>
  <w:num w:numId="33">
    <w:abstractNumId w:val="43"/>
  </w:num>
  <w:num w:numId="34">
    <w:abstractNumId w:val="27"/>
  </w:num>
  <w:num w:numId="35">
    <w:abstractNumId w:val="53"/>
  </w:num>
  <w:num w:numId="36">
    <w:abstractNumId w:val="29"/>
  </w:num>
  <w:num w:numId="37">
    <w:abstractNumId w:val="41"/>
  </w:num>
  <w:num w:numId="38">
    <w:abstractNumId w:val="0"/>
  </w:num>
  <w:num w:numId="39">
    <w:abstractNumId w:val="64"/>
  </w:num>
  <w:num w:numId="40">
    <w:abstractNumId w:val="52"/>
  </w:num>
  <w:num w:numId="41">
    <w:abstractNumId w:val="33"/>
  </w:num>
  <w:num w:numId="42">
    <w:abstractNumId w:val="35"/>
  </w:num>
  <w:num w:numId="43">
    <w:abstractNumId w:val="19"/>
  </w:num>
  <w:num w:numId="44">
    <w:abstractNumId w:val="59"/>
  </w:num>
  <w:num w:numId="45">
    <w:abstractNumId w:val="30"/>
  </w:num>
  <w:num w:numId="46">
    <w:abstractNumId w:val="57"/>
  </w:num>
  <w:num w:numId="47">
    <w:abstractNumId w:val="28"/>
  </w:num>
  <w:num w:numId="48">
    <w:abstractNumId w:val="71"/>
  </w:num>
  <w:num w:numId="49">
    <w:abstractNumId w:val="68"/>
  </w:num>
  <w:num w:numId="50">
    <w:abstractNumId w:val="39"/>
  </w:num>
  <w:num w:numId="51">
    <w:abstractNumId w:val="58"/>
  </w:num>
  <w:num w:numId="52">
    <w:abstractNumId w:val="8"/>
  </w:num>
  <w:num w:numId="53">
    <w:abstractNumId w:val="34"/>
  </w:num>
  <w:num w:numId="54">
    <w:abstractNumId w:val="70"/>
  </w:num>
  <w:num w:numId="55">
    <w:abstractNumId w:val="60"/>
  </w:num>
  <w:num w:numId="56">
    <w:abstractNumId w:val="67"/>
  </w:num>
  <w:num w:numId="57">
    <w:abstractNumId w:val="32"/>
  </w:num>
  <w:num w:numId="58">
    <w:abstractNumId w:val="55"/>
  </w:num>
  <w:num w:numId="59">
    <w:abstractNumId w:val="21"/>
  </w:num>
  <w:num w:numId="60">
    <w:abstractNumId w:val="63"/>
  </w:num>
  <w:num w:numId="61">
    <w:abstractNumId w:val="7"/>
  </w:num>
  <w:num w:numId="62">
    <w:abstractNumId w:val="48"/>
  </w:num>
  <w:num w:numId="63">
    <w:abstractNumId w:val="56"/>
  </w:num>
  <w:num w:numId="64">
    <w:abstractNumId w:val="36"/>
  </w:num>
  <w:num w:numId="65">
    <w:abstractNumId w:val="40"/>
  </w:num>
  <w:num w:numId="66">
    <w:abstractNumId w:val="25"/>
  </w:num>
  <w:num w:numId="67">
    <w:abstractNumId w:val="4"/>
  </w:num>
  <w:num w:numId="68">
    <w:abstractNumId w:val="44"/>
  </w:num>
  <w:num w:numId="69">
    <w:abstractNumId w:val="6"/>
  </w:num>
  <w:num w:numId="70">
    <w:abstractNumId w:val="22"/>
  </w:num>
  <w:num w:numId="71">
    <w:abstractNumId w:val="51"/>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2540"/>
    <w:rsid w:val="00004212"/>
    <w:rsid w:val="00014807"/>
    <w:rsid w:val="00057585"/>
    <w:rsid w:val="000610D4"/>
    <w:rsid w:val="00063580"/>
    <w:rsid w:val="000641F6"/>
    <w:rsid w:val="0006454A"/>
    <w:rsid w:val="0006668D"/>
    <w:rsid w:val="000941C0"/>
    <w:rsid w:val="00094917"/>
    <w:rsid w:val="000A0FC7"/>
    <w:rsid w:val="000A61E6"/>
    <w:rsid w:val="000C2581"/>
    <w:rsid w:val="000C2F46"/>
    <w:rsid w:val="000D2484"/>
    <w:rsid w:val="000E19FC"/>
    <w:rsid w:val="00102766"/>
    <w:rsid w:val="00142B81"/>
    <w:rsid w:val="00165CCD"/>
    <w:rsid w:val="001B78B7"/>
    <w:rsid w:val="001F06D0"/>
    <w:rsid w:val="0022311B"/>
    <w:rsid w:val="00227622"/>
    <w:rsid w:val="002413E2"/>
    <w:rsid w:val="002723F3"/>
    <w:rsid w:val="00282AC1"/>
    <w:rsid w:val="002B47DF"/>
    <w:rsid w:val="0030467F"/>
    <w:rsid w:val="0030621A"/>
    <w:rsid w:val="0031146C"/>
    <w:rsid w:val="00325791"/>
    <w:rsid w:val="00366042"/>
    <w:rsid w:val="003740AC"/>
    <w:rsid w:val="003C11E1"/>
    <w:rsid w:val="003F209B"/>
    <w:rsid w:val="003F6759"/>
    <w:rsid w:val="0041537E"/>
    <w:rsid w:val="00421DBA"/>
    <w:rsid w:val="0045257B"/>
    <w:rsid w:val="00456827"/>
    <w:rsid w:val="0046484C"/>
    <w:rsid w:val="00480E90"/>
    <w:rsid w:val="00480F33"/>
    <w:rsid w:val="004B4B08"/>
    <w:rsid w:val="005246BE"/>
    <w:rsid w:val="005615E2"/>
    <w:rsid w:val="005B3543"/>
    <w:rsid w:val="005B367A"/>
    <w:rsid w:val="005B4553"/>
    <w:rsid w:val="005B6FD4"/>
    <w:rsid w:val="005C5C2F"/>
    <w:rsid w:val="005C5F8A"/>
    <w:rsid w:val="005D5C45"/>
    <w:rsid w:val="00610F71"/>
    <w:rsid w:val="00611717"/>
    <w:rsid w:val="0069088E"/>
    <w:rsid w:val="006914FF"/>
    <w:rsid w:val="006A48D6"/>
    <w:rsid w:val="006B781D"/>
    <w:rsid w:val="00742BB9"/>
    <w:rsid w:val="007616D9"/>
    <w:rsid w:val="00765A2A"/>
    <w:rsid w:val="00791463"/>
    <w:rsid w:val="007938CE"/>
    <w:rsid w:val="007A2FA9"/>
    <w:rsid w:val="007A6326"/>
    <w:rsid w:val="007C4618"/>
    <w:rsid w:val="0080314C"/>
    <w:rsid w:val="00825A42"/>
    <w:rsid w:val="00847DF1"/>
    <w:rsid w:val="008636BD"/>
    <w:rsid w:val="008808E5"/>
    <w:rsid w:val="00887854"/>
    <w:rsid w:val="008A0692"/>
    <w:rsid w:val="008A7C67"/>
    <w:rsid w:val="008B5D21"/>
    <w:rsid w:val="008C2540"/>
    <w:rsid w:val="008F227F"/>
    <w:rsid w:val="008F22F0"/>
    <w:rsid w:val="009164EB"/>
    <w:rsid w:val="0094600D"/>
    <w:rsid w:val="009514EE"/>
    <w:rsid w:val="00964451"/>
    <w:rsid w:val="00966EE6"/>
    <w:rsid w:val="009863F1"/>
    <w:rsid w:val="009962F2"/>
    <w:rsid w:val="009C0AFF"/>
    <w:rsid w:val="009C4768"/>
    <w:rsid w:val="009C5C0C"/>
    <w:rsid w:val="00A03266"/>
    <w:rsid w:val="00A07238"/>
    <w:rsid w:val="00A13661"/>
    <w:rsid w:val="00A24FD3"/>
    <w:rsid w:val="00A344C5"/>
    <w:rsid w:val="00A36124"/>
    <w:rsid w:val="00A558F0"/>
    <w:rsid w:val="00A6175F"/>
    <w:rsid w:val="00AB5DE7"/>
    <w:rsid w:val="00B06DB2"/>
    <w:rsid w:val="00B14D2B"/>
    <w:rsid w:val="00B22BF3"/>
    <w:rsid w:val="00B86412"/>
    <w:rsid w:val="00B87CD3"/>
    <w:rsid w:val="00BF02CE"/>
    <w:rsid w:val="00BF49A9"/>
    <w:rsid w:val="00BF6779"/>
    <w:rsid w:val="00C0664C"/>
    <w:rsid w:val="00C1020B"/>
    <w:rsid w:val="00C34DEE"/>
    <w:rsid w:val="00C76C67"/>
    <w:rsid w:val="00C83B59"/>
    <w:rsid w:val="00C9327B"/>
    <w:rsid w:val="00CC30E2"/>
    <w:rsid w:val="00CC655B"/>
    <w:rsid w:val="00D22CDA"/>
    <w:rsid w:val="00D240E7"/>
    <w:rsid w:val="00D24F8A"/>
    <w:rsid w:val="00D409F8"/>
    <w:rsid w:val="00D57B7B"/>
    <w:rsid w:val="00D91CEF"/>
    <w:rsid w:val="00D95425"/>
    <w:rsid w:val="00DC0833"/>
    <w:rsid w:val="00DD3107"/>
    <w:rsid w:val="00DF6A1A"/>
    <w:rsid w:val="00E06090"/>
    <w:rsid w:val="00E14F74"/>
    <w:rsid w:val="00E20BCA"/>
    <w:rsid w:val="00E3069A"/>
    <w:rsid w:val="00E3754D"/>
    <w:rsid w:val="00E9741B"/>
    <w:rsid w:val="00EA2C31"/>
    <w:rsid w:val="00F13342"/>
    <w:rsid w:val="00F31DC0"/>
    <w:rsid w:val="00F6669C"/>
    <w:rsid w:val="00F71D86"/>
    <w:rsid w:val="00F71FEF"/>
    <w:rsid w:val="00F86F3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D72CAD0-9AFA-427A-A952-54E9935E7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2540"/>
    <w:rPr>
      <w:rFonts w:eastAsiaTheme="minorEastAsia"/>
      <w:lang w:val="en-US"/>
    </w:rPr>
  </w:style>
  <w:style w:type="paragraph" w:styleId="Ttulo1">
    <w:name w:val="heading 1"/>
    <w:basedOn w:val="Normal"/>
    <w:link w:val="Ttulo1Car"/>
    <w:uiPriority w:val="9"/>
    <w:qFormat/>
    <w:rsid w:val="008C2540"/>
    <w:pPr>
      <w:spacing w:before="100" w:beforeAutospacing="1" w:after="100" w:afterAutospacing="1" w:line="240" w:lineRule="auto"/>
      <w:outlineLvl w:val="0"/>
    </w:pPr>
    <w:rPr>
      <w:rFonts w:ascii="Times New Roman" w:eastAsia="Times New Roman" w:hAnsi="Times New Roman" w:cs="Times New Roman"/>
      <w:b/>
      <w:bCs/>
      <w:kern w:val="36"/>
      <w:sz w:val="48"/>
      <w:szCs w:val="48"/>
      <w:lang w:val="es-ES" w:eastAsia="es-ES"/>
    </w:rPr>
  </w:style>
  <w:style w:type="paragraph" w:styleId="Ttulo2">
    <w:name w:val="heading 2"/>
    <w:basedOn w:val="Normal"/>
    <w:next w:val="Normal"/>
    <w:link w:val="Ttulo2Car"/>
    <w:uiPriority w:val="9"/>
    <w:unhideWhenUsed/>
    <w:qFormat/>
    <w:rsid w:val="008C254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610F71"/>
    <w:pPr>
      <w:keepNext/>
      <w:keepLines/>
      <w:spacing w:before="200" w:after="0" w:line="240" w:lineRule="auto"/>
      <w:jc w:val="both"/>
      <w:outlineLvl w:val="2"/>
    </w:pPr>
    <w:rPr>
      <w:rFonts w:asciiTheme="majorHAnsi" w:eastAsiaTheme="majorEastAsia" w:hAnsiTheme="majorHAnsi" w:cstheme="majorBidi"/>
      <w:b/>
      <w:bCs/>
      <w:color w:val="4F81BD" w:themeColor="accent1"/>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C2540"/>
    <w:pPr>
      <w:ind w:left="720"/>
      <w:contextualSpacing/>
    </w:pPr>
  </w:style>
  <w:style w:type="character" w:customStyle="1" w:styleId="Ttulo1Car">
    <w:name w:val="Título 1 Car"/>
    <w:basedOn w:val="Fuentedeprrafopredeter"/>
    <w:link w:val="Ttulo1"/>
    <w:uiPriority w:val="9"/>
    <w:rsid w:val="008C2540"/>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8C2540"/>
    <w:rPr>
      <w:rFonts w:asciiTheme="majorHAnsi" w:eastAsiaTheme="majorEastAsia" w:hAnsiTheme="majorHAnsi" w:cstheme="majorBidi"/>
      <w:b/>
      <w:bCs/>
      <w:color w:val="4F81BD" w:themeColor="accent1"/>
      <w:sz w:val="26"/>
      <w:szCs w:val="26"/>
      <w:lang w:val="en-US"/>
    </w:rPr>
  </w:style>
  <w:style w:type="paragraph" w:styleId="NormalWeb">
    <w:name w:val="Normal (Web)"/>
    <w:basedOn w:val="Normal"/>
    <w:uiPriority w:val="99"/>
    <w:unhideWhenUsed/>
    <w:rsid w:val="008C2540"/>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apple-tab-span">
    <w:name w:val="apple-tab-span"/>
    <w:basedOn w:val="Fuentedeprrafopredeter"/>
    <w:rsid w:val="008C2540"/>
  </w:style>
  <w:style w:type="table" w:styleId="Tablaconcuadrcula">
    <w:name w:val="Table Grid"/>
    <w:basedOn w:val="Tablanormal"/>
    <w:uiPriority w:val="59"/>
    <w:rsid w:val="008C2540"/>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odeglobo">
    <w:name w:val="Balloon Text"/>
    <w:basedOn w:val="Normal"/>
    <w:link w:val="TextodegloboCar"/>
    <w:uiPriority w:val="99"/>
    <w:semiHidden/>
    <w:unhideWhenUsed/>
    <w:rsid w:val="008C2540"/>
    <w:pPr>
      <w:spacing w:after="0" w:line="240" w:lineRule="auto"/>
    </w:pPr>
    <w:rPr>
      <w:rFonts w:ascii="Tahoma" w:eastAsiaTheme="minorHAnsi" w:hAnsi="Tahoma" w:cs="Tahoma"/>
      <w:sz w:val="16"/>
      <w:szCs w:val="16"/>
      <w:lang w:val="es-ES"/>
    </w:rPr>
  </w:style>
  <w:style w:type="character" w:customStyle="1" w:styleId="TextodegloboCar">
    <w:name w:val="Texto de globo Car"/>
    <w:basedOn w:val="Fuentedeprrafopredeter"/>
    <w:link w:val="Textodeglobo"/>
    <w:uiPriority w:val="99"/>
    <w:semiHidden/>
    <w:rsid w:val="008C2540"/>
    <w:rPr>
      <w:rFonts w:ascii="Tahoma" w:hAnsi="Tahoma" w:cs="Tahoma"/>
      <w:sz w:val="16"/>
      <w:szCs w:val="16"/>
    </w:rPr>
  </w:style>
  <w:style w:type="table" w:styleId="Sombreadomedio1-nfasis5">
    <w:name w:val="Medium Shading 1 Accent 5"/>
    <w:basedOn w:val="Tablanormal"/>
    <w:uiPriority w:val="63"/>
    <w:rsid w:val="008C2540"/>
    <w:pPr>
      <w:spacing w:after="0" w:line="240" w:lineRule="auto"/>
    </w:pPr>
    <w:rPr>
      <w:rFonts w:eastAsiaTheme="minorEastAsi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customStyle="1" w:styleId="apple-style-span">
    <w:name w:val="apple-style-span"/>
    <w:basedOn w:val="Fuentedeprrafopredeter"/>
    <w:rsid w:val="008C2540"/>
  </w:style>
  <w:style w:type="character" w:styleId="Hipervnculo">
    <w:name w:val="Hyperlink"/>
    <w:basedOn w:val="Fuentedeprrafopredeter"/>
    <w:uiPriority w:val="99"/>
    <w:unhideWhenUsed/>
    <w:rsid w:val="008C2540"/>
    <w:rPr>
      <w:color w:val="0000FF" w:themeColor="hyperlink"/>
      <w:u w:val="single"/>
    </w:rPr>
  </w:style>
  <w:style w:type="character" w:customStyle="1" w:styleId="apple-converted-space">
    <w:name w:val="apple-converted-space"/>
    <w:basedOn w:val="Fuentedeprrafopredeter"/>
    <w:rsid w:val="008C2540"/>
  </w:style>
  <w:style w:type="numbering" w:customStyle="1" w:styleId="List0">
    <w:name w:val="List 0"/>
    <w:basedOn w:val="Sinlista"/>
    <w:rsid w:val="008C2540"/>
    <w:pPr>
      <w:numPr>
        <w:numId w:val="12"/>
      </w:numPr>
    </w:pPr>
  </w:style>
  <w:style w:type="numbering" w:customStyle="1" w:styleId="List1">
    <w:name w:val="List 1"/>
    <w:basedOn w:val="Sinlista"/>
    <w:rsid w:val="008C2540"/>
    <w:pPr>
      <w:numPr>
        <w:numId w:val="13"/>
      </w:numPr>
    </w:pPr>
  </w:style>
  <w:style w:type="numbering" w:customStyle="1" w:styleId="Lista21">
    <w:name w:val="Lista 21"/>
    <w:basedOn w:val="Sinlista"/>
    <w:rsid w:val="008C2540"/>
    <w:pPr>
      <w:numPr>
        <w:numId w:val="24"/>
      </w:numPr>
    </w:pPr>
  </w:style>
  <w:style w:type="numbering" w:customStyle="1" w:styleId="Lista31">
    <w:name w:val="Lista 31"/>
    <w:basedOn w:val="Sinlista"/>
    <w:rsid w:val="008C2540"/>
    <w:pPr>
      <w:numPr>
        <w:numId w:val="22"/>
      </w:numPr>
    </w:pPr>
  </w:style>
  <w:style w:type="paragraph" w:styleId="Puesto">
    <w:name w:val="Title"/>
    <w:basedOn w:val="Normal"/>
    <w:next w:val="Normal"/>
    <w:link w:val="PuestoCar"/>
    <w:qFormat/>
    <w:rsid w:val="00BF49A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s-ES"/>
    </w:rPr>
  </w:style>
  <w:style w:type="character" w:customStyle="1" w:styleId="PuestoCar">
    <w:name w:val="Puesto Car"/>
    <w:basedOn w:val="Fuentedeprrafopredeter"/>
    <w:link w:val="Puesto"/>
    <w:rsid w:val="00BF49A9"/>
    <w:rPr>
      <w:rFonts w:asciiTheme="majorHAnsi" w:eastAsiaTheme="majorEastAsia" w:hAnsiTheme="majorHAnsi" w:cstheme="majorBidi"/>
      <w:color w:val="17365D" w:themeColor="text2" w:themeShade="BF"/>
      <w:spacing w:val="5"/>
      <w:kern w:val="28"/>
      <w:sz w:val="52"/>
      <w:szCs w:val="52"/>
    </w:rPr>
  </w:style>
  <w:style w:type="character" w:styleId="Textoennegrita">
    <w:name w:val="Strong"/>
    <w:basedOn w:val="Fuentedeprrafopredeter"/>
    <w:uiPriority w:val="22"/>
    <w:qFormat/>
    <w:rsid w:val="00AB5DE7"/>
    <w:rPr>
      <w:b/>
      <w:bCs/>
    </w:rPr>
  </w:style>
  <w:style w:type="paragraph" w:styleId="Encabezado">
    <w:name w:val="header"/>
    <w:basedOn w:val="Normal"/>
    <w:link w:val="EncabezadoCar"/>
    <w:unhideWhenUsed/>
    <w:rsid w:val="00742BB9"/>
    <w:pPr>
      <w:tabs>
        <w:tab w:val="center" w:pos="4252"/>
        <w:tab w:val="right" w:pos="8504"/>
      </w:tabs>
      <w:spacing w:after="0" w:line="240" w:lineRule="auto"/>
    </w:pPr>
  </w:style>
  <w:style w:type="character" w:customStyle="1" w:styleId="EncabezadoCar">
    <w:name w:val="Encabezado Car"/>
    <w:basedOn w:val="Fuentedeprrafopredeter"/>
    <w:link w:val="Encabezado"/>
    <w:rsid w:val="00742BB9"/>
    <w:rPr>
      <w:rFonts w:eastAsiaTheme="minorEastAsia"/>
      <w:lang w:val="en-US"/>
    </w:rPr>
  </w:style>
  <w:style w:type="paragraph" w:styleId="Piedepgina">
    <w:name w:val="footer"/>
    <w:basedOn w:val="Normal"/>
    <w:link w:val="PiedepginaCar"/>
    <w:uiPriority w:val="99"/>
    <w:unhideWhenUsed/>
    <w:rsid w:val="00742BB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42BB9"/>
    <w:rPr>
      <w:rFonts w:eastAsiaTheme="minorEastAsia"/>
      <w:lang w:val="en-US"/>
    </w:rPr>
  </w:style>
  <w:style w:type="paragraph" w:styleId="Subttulo">
    <w:name w:val="Subtitle"/>
    <w:basedOn w:val="Normal"/>
    <w:link w:val="SubttuloCar"/>
    <w:qFormat/>
    <w:rsid w:val="00A24FD3"/>
    <w:pPr>
      <w:spacing w:after="0" w:line="240" w:lineRule="auto"/>
      <w:jc w:val="center"/>
    </w:pPr>
    <w:rPr>
      <w:rFonts w:ascii="Arial" w:eastAsia="Times New Roman" w:hAnsi="Arial" w:cs="Times New Roman"/>
      <w:b/>
      <w:sz w:val="32"/>
      <w:szCs w:val="32"/>
      <w:lang w:val="es-ES_tradnl" w:eastAsia="es-ES"/>
    </w:rPr>
  </w:style>
  <w:style w:type="character" w:customStyle="1" w:styleId="SubttuloCar">
    <w:name w:val="Subtítulo Car"/>
    <w:basedOn w:val="Fuentedeprrafopredeter"/>
    <w:link w:val="Subttulo"/>
    <w:rsid w:val="00A24FD3"/>
    <w:rPr>
      <w:rFonts w:ascii="Arial" w:eastAsia="Times New Roman" w:hAnsi="Arial" w:cs="Times New Roman"/>
      <w:b/>
      <w:sz w:val="32"/>
      <w:szCs w:val="32"/>
      <w:lang w:val="es-ES_tradnl" w:eastAsia="es-ES"/>
    </w:rPr>
  </w:style>
  <w:style w:type="paragraph" w:customStyle="1" w:styleId="Standard">
    <w:name w:val="Standard"/>
    <w:rsid w:val="003F209B"/>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s-PY" w:eastAsia="zh-CN" w:bidi="hi-IN"/>
    </w:rPr>
  </w:style>
  <w:style w:type="character" w:customStyle="1" w:styleId="Ttulo3Car">
    <w:name w:val="Título 3 Car"/>
    <w:basedOn w:val="Fuentedeprrafopredeter"/>
    <w:link w:val="Ttulo3"/>
    <w:uiPriority w:val="9"/>
    <w:semiHidden/>
    <w:rsid w:val="00610F71"/>
    <w:rPr>
      <w:rFonts w:asciiTheme="majorHAnsi" w:eastAsiaTheme="majorEastAsia" w:hAnsiTheme="majorHAnsi" w:cstheme="majorBidi"/>
      <w:b/>
      <w:bCs/>
      <w:color w:val="4F81BD" w:themeColor="accent1"/>
      <w:lang w:val="es-MX"/>
    </w:rPr>
  </w:style>
  <w:style w:type="paragraph" w:styleId="Sinespaciado">
    <w:name w:val="No Spacing"/>
    <w:link w:val="SinespaciadoCar"/>
    <w:uiPriority w:val="1"/>
    <w:qFormat/>
    <w:rsid w:val="00610F71"/>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610F71"/>
    <w:rPr>
      <w:rFonts w:eastAsiaTheme="minorEastAsia"/>
    </w:rPr>
  </w:style>
  <w:style w:type="table" w:styleId="Cuadrculavistosa-nfasis5">
    <w:name w:val="Colorful Grid Accent 5"/>
    <w:basedOn w:val="Tablanormal"/>
    <w:uiPriority w:val="73"/>
    <w:rsid w:val="00610F71"/>
    <w:pPr>
      <w:spacing w:after="0" w:line="240" w:lineRule="auto"/>
    </w:pPr>
    <w:rPr>
      <w:color w:val="000000" w:themeColor="text1"/>
      <w:lang w:val="es-MX"/>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clara-nfasis5">
    <w:name w:val="Light Grid Accent 5"/>
    <w:basedOn w:val="Tablanormal"/>
    <w:uiPriority w:val="62"/>
    <w:rsid w:val="00610F71"/>
    <w:pPr>
      <w:spacing w:after="0" w:line="240" w:lineRule="auto"/>
    </w:pPr>
    <w:rPr>
      <w:lang w:val="es-MX"/>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TtulodeTDC">
    <w:name w:val="TOC Heading"/>
    <w:basedOn w:val="Ttulo1"/>
    <w:next w:val="Normal"/>
    <w:uiPriority w:val="39"/>
    <w:unhideWhenUsed/>
    <w:qFormat/>
    <w:rsid w:val="00610F71"/>
    <w:pPr>
      <w:keepNext/>
      <w:keepLines/>
      <w:spacing w:before="480" w:beforeAutospacing="0" w:after="0" w:afterAutospacing="0" w:line="276" w:lineRule="auto"/>
      <w:outlineLvl w:val="9"/>
    </w:pPr>
    <w:rPr>
      <w:rFonts w:asciiTheme="minorHAnsi" w:eastAsiaTheme="majorEastAsia" w:hAnsiTheme="minorHAnsi" w:cstheme="majorBidi"/>
      <w:b w:val="0"/>
      <w:color w:val="365F91" w:themeColor="accent1" w:themeShade="BF"/>
      <w:kern w:val="0"/>
      <w:sz w:val="28"/>
      <w:szCs w:val="28"/>
      <w:lang w:eastAsia="en-US"/>
    </w:rPr>
  </w:style>
  <w:style w:type="paragraph" w:styleId="TDC1">
    <w:name w:val="toc 1"/>
    <w:basedOn w:val="Normal"/>
    <w:next w:val="Normal"/>
    <w:autoRedefine/>
    <w:uiPriority w:val="39"/>
    <w:unhideWhenUsed/>
    <w:rsid w:val="00610F71"/>
    <w:pPr>
      <w:spacing w:before="120" w:after="100" w:line="240" w:lineRule="auto"/>
      <w:jc w:val="both"/>
    </w:pPr>
    <w:rPr>
      <w:rFonts w:eastAsiaTheme="minorHAnsi"/>
      <w:lang w:val="es-MX"/>
    </w:rPr>
  </w:style>
  <w:style w:type="paragraph" w:styleId="TDC2">
    <w:name w:val="toc 2"/>
    <w:basedOn w:val="Normal"/>
    <w:next w:val="Normal"/>
    <w:autoRedefine/>
    <w:uiPriority w:val="39"/>
    <w:unhideWhenUsed/>
    <w:rsid w:val="00610F71"/>
    <w:pPr>
      <w:spacing w:before="120" w:after="100" w:line="240" w:lineRule="auto"/>
      <w:ind w:left="220"/>
      <w:jc w:val="both"/>
    </w:pPr>
    <w:rPr>
      <w:rFonts w:eastAsiaTheme="minorHAnsi"/>
      <w:lang w:val="es-MX"/>
    </w:rPr>
  </w:style>
  <w:style w:type="paragraph" w:styleId="Descripcin">
    <w:name w:val="caption"/>
    <w:basedOn w:val="Normal"/>
    <w:next w:val="Normal"/>
    <w:uiPriority w:val="35"/>
    <w:unhideWhenUsed/>
    <w:qFormat/>
    <w:rsid w:val="00610F71"/>
    <w:pPr>
      <w:spacing w:line="240" w:lineRule="auto"/>
      <w:jc w:val="center"/>
    </w:pPr>
    <w:rPr>
      <w:rFonts w:eastAsiaTheme="minorHAnsi"/>
      <w:b/>
      <w:bCs/>
      <w:color w:val="4F81BD" w:themeColor="accent1"/>
      <w:sz w:val="18"/>
      <w:szCs w:val="18"/>
      <w:lang w:val="es-MX"/>
    </w:rPr>
  </w:style>
  <w:style w:type="paragraph" w:customStyle="1" w:styleId="box">
    <w:name w:val="box"/>
    <w:basedOn w:val="Normal"/>
    <w:rsid w:val="00610F71"/>
    <w:pPr>
      <w:spacing w:before="220" w:after="20" w:line="220" w:lineRule="exact"/>
      <w:jc w:val="center"/>
    </w:pPr>
    <w:rPr>
      <w:rFonts w:ascii="Arial" w:eastAsia="Times New Roman" w:hAnsi="Arial" w:cs="Times New Roman"/>
      <w:sz w:val="28"/>
      <w:szCs w:val="28"/>
    </w:rPr>
  </w:style>
  <w:style w:type="table" w:styleId="Listaclara-nfasis5">
    <w:name w:val="Light List Accent 5"/>
    <w:basedOn w:val="Tablanormal"/>
    <w:uiPriority w:val="61"/>
    <w:rsid w:val="00610F71"/>
    <w:pPr>
      <w:spacing w:after="0" w:line="240" w:lineRule="auto"/>
    </w:pPr>
    <w:rPr>
      <w:rFonts w:ascii="Calibri" w:eastAsia="Calibri" w:hAnsi="Calibri" w:cs="Times New Roman"/>
      <w:sz w:val="20"/>
      <w:szCs w:val="20"/>
      <w:lang w:val="es-MX" w:eastAsia="es-MX"/>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DC3">
    <w:name w:val="toc 3"/>
    <w:basedOn w:val="Normal"/>
    <w:next w:val="Normal"/>
    <w:autoRedefine/>
    <w:uiPriority w:val="39"/>
    <w:unhideWhenUsed/>
    <w:rsid w:val="00610F71"/>
    <w:pPr>
      <w:spacing w:before="120" w:after="100" w:line="240" w:lineRule="auto"/>
      <w:ind w:left="440"/>
      <w:jc w:val="both"/>
    </w:pPr>
    <w:rPr>
      <w:rFonts w:eastAsiaTheme="minorHAnsi"/>
      <w:lang w:val="es-MX"/>
    </w:rPr>
  </w:style>
  <w:style w:type="paragraph" w:styleId="HTMLconformatoprevio">
    <w:name w:val="HTML Preformatted"/>
    <w:basedOn w:val="Normal"/>
    <w:link w:val="HTMLconformatoprevioCar"/>
    <w:uiPriority w:val="99"/>
    <w:unhideWhenUsed/>
    <w:rsid w:val="00610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rsid w:val="00610F71"/>
    <w:rPr>
      <w:rFonts w:ascii="Courier New" w:eastAsia="Times New Roman" w:hAnsi="Courier New" w:cs="Courier New"/>
      <w:sz w:val="20"/>
      <w:szCs w:val="20"/>
      <w:lang w:eastAsia="es-ES"/>
    </w:rPr>
  </w:style>
  <w:style w:type="paragraph" w:styleId="Textoindependiente">
    <w:name w:val="Body Text"/>
    <w:basedOn w:val="Normal"/>
    <w:link w:val="TextoindependienteCar"/>
    <w:rsid w:val="002723F3"/>
    <w:pPr>
      <w:spacing w:after="120" w:line="240" w:lineRule="auto"/>
      <w:ind w:firstLine="576"/>
      <w:jc w:val="both"/>
    </w:pPr>
    <w:rPr>
      <w:rFonts w:ascii="Arial" w:eastAsia="Times New Roman" w:hAnsi="Arial" w:cs="Times New Roman"/>
      <w:sz w:val="24"/>
      <w:szCs w:val="24"/>
      <w:lang w:val="es-CL"/>
    </w:rPr>
  </w:style>
  <w:style w:type="character" w:customStyle="1" w:styleId="TextoindependienteCar">
    <w:name w:val="Texto independiente Car"/>
    <w:basedOn w:val="Fuentedeprrafopredeter"/>
    <w:link w:val="Textoindependiente"/>
    <w:rsid w:val="002723F3"/>
    <w:rPr>
      <w:rFonts w:ascii="Arial" w:eastAsia="Times New Roman" w:hAnsi="Arial" w:cs="Times New Roman"/>
      <w:sz w:val="24"/>
      <w:szCs w:val="24"/>
      <w:lang w:val="es-CL"/>
    </w:rPr>
  </w:style>
  <w:style w:type="character" w:styleId="Nmerodepgina">
    <w:name w:val="page number"/>
    <w:basedOn w:val="Fuentedeprrafopredeter"/>
    <w:rsid w:val="002723F3"/>
  </w:style>
  <w:style w:type="paragraph" w:styleId="Tabladeilustraciones">
    <w:name w:val="table of figures"/>
    <w:basedOn w:val="Normal"/>
    <w:next w:val="Normal"/>
    <w:semiHidden/>
    <w:rsid w:val="002723F3"/>
    <w:pPr>
      <w:spacing w:after="0" w:line="240" w:lineRule="auto"/>
      <w:ind w:left="480" w:hanging="480"/>
    </w:pPr>
    <w:rPr>
      <w:rFonts w:ascii="Arial" w:eastAsia="Times New Roman" w:hAnsi="Arial" w:cs="Times New Roman"/>
      <w:smallCaps/>
      <w:sz w:val="24"/>
      <w:szCs w:val="24"/>
      <w:lang w:val="es-MX"/>
    </w:rPr>
  </w:style>
  <w:style w:type="paragraph" w:styleId="Listaconvietas">
    <w:name w:val="List Bullet"/>
    <w:basedOn w:val="Normal"/>
    <w:autoRedefine/>
    <w:rsid w:val="002723F3"/>
    <w:pPr>
      <w:numPr>
        <w:numId w:val="38"/>
      </w:numPr>
      <w:spacing w:after="60" w:line="240" w:lineRule="auto"/>
      <w:ind w:left="907" w:hanging="288"/>
      <w:jc w:val="both"/>
    </w:pPr>
    <w:rPr>
      <w:rFonts w:ascii="Arial" w:eastAsia="Times New Roman" w:hAnsi="Arial" w:cs="Times New Roman"/>
      <w:sz w:val="24"/>
      <w:szCs w:val="24"/>
      <w:lang w:val="es-MX"/>
    </w:rPr>
  </w:style>
  <w:style w:type="paragraph" w:customStyle="1" w:styleId="ListBulletLast">
    <w:name w:val="List Bullet Last"/>
    <w:basedOn w:val="Listaconvietas"/>
    <w:next w:val="Textoindependiente"/>
    <w:rsid w:val="002723F3"/>
    <w:pPr>
      <w:spacing w:after="120"/>
    </w:pPr>
  </w:style>
  <w:style w:type="table" w:customStyle="1" w:styleId="Tabladecuadrcula2-nfasis51">
    <w:name w:val="Tabla de cuadrícula 2 - Énfasis 51"/>
    <w:basedOn w:val="Tablanormal"/>
    <w:uiPriority w:val="47"/>
    <w:rsid w:val="0041537E"/>
    <w:pPr>
      <w:spacing w:after="0" w:line="240" w:lineRule="auto"/>
    </w:pPr>
    <w:rPr>
      <w:rFonts w:eastAsiaTheme="minorEastAsia"/>
      <w:lang w:eastAsia="ja-JP"/>
    </w:r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customStyle="1" w:styleId="MNormal">
    <w:name w:val="MNormal"/>
    <w:basedOn w:val="Normal"/>
    <w:rsid w:val="00E3754D"/>
    <w:pPr>
      <w:spacing w:after="60" w:line="240" w:lineRule="auto"/>
      <w:jc w:val="both"/>
    </w:pPr>
    <w:rPr>
      <w:rFonts w:ascii="Verdana" w:eastAsia="Times New Roman" w:hAnsi="Verdana" w:cs="Arial"/>
      <w:sz w:val="20"/>
      <w:szCs w:val="24"/>
      <w:lang w:val="es-ES" w:eastAsia="es-ES"/>
    </w:rPr>
  </w:style>
  <w:style w:type="paragraph" w:customStyle="1" w:styleId="MTema1">
    <w:name w:val="MTema1"/>
    <w:basedOn w:val="Normal"/>
    <w:next w:val="MNormal"/>
    <w:rsid w:val="00E3754D"/>
    <w:pPr>
      <w:numPr>
        <w:numId w:val="50"/>
      </w:numPr>
      <w:spacing w:before="120" w:after="120" w:line="240" w:lineRule="auto"/>
      <w:jc w:val="both"/>
      <w:outlineLvl w:val="0"/>
    </w:pPr>
    <w:rPr>
      <w:rFonts w:ascii="Verdana" w:eastAsia="Times New Roman" w:hAnsi="Verdana" w:cs="Arial"/>
      <w:b/>
      <w:bCs/>
      <w:szCs w:val="24"/>
      <w:lang w:val="es-ES" w:eastAsia="es-ES"/>
    </w:rPr>
  </w:style>
  <w:style w:type="paragraph" w:customStyle="1" w:styleId="MTema2">
    <w:name w:val="MTema2"/>
    <w:basedOn w:val="Normal"/>
    <w:next w:val="MNormal"/>
    <w:rsid w:val="00E3754D"/>
    <w:pPr>
      <w:numPr>
        <w:ilvl w:val="1"/>
        <w:numId w:val="50"/>
      </w:numPr>
      <w:tabs>
        <w:tab w:val="clear" w:pos="1304"/>
        <w:tab w:val="left" w:pos="720"/>
      </w:tabs>
      <w:spacing w:before="120" w:after="120" w:line="240" w:lineRule="auto"/>
      <w:ind w:left="737"/>
      <w:jc w:val="both"/>
      <w:outlineLvl w:val="1"/>
    </w:pPr>
    <w:rPr>
      <w:rFonts w:ascii="Verdana" w:eastAsia="Times New Roman" w:hAnsi="Verdana" w:cs="Arial"/>
      <w:b/>
      <w:bCs/>
      <w:sz w:val="20"/>
      <w:szCs w:val="24"/>
      <w:lang w:val="es-ES" w:eastAsia="es-ES"/>
    </w:rPr>
  </w:style>
  <w:style w:type="paragraph" w:customStyle="1" w:styleId="MTemaNormal">
    <w:name w:val="MTemaNormal"/>
    <w:basedOn w:val="MNormal"/>
    <w:rsid w:val="00E3754D"/>
    <w:pPr>
      <w:ind w:left="567"/>
    </w:pPr>
  </w:style>
  <w:style w:type="paragraph" w:customStyle="1" w:styleId="MTema3">
    <w:name w:val="MTema3"/>
    <w:basedOn w:val="MTema2"/>
    <w:next w:val="MTemaNormal"/>
    <w:rsid w:val="00E3754D"/>
    <w:pPr>
      <w:numPr>
        <w:ilvl w:val="2"/>
      </w:numPr>
      <w:tabs>
        <w:tab w:val="clear" w:pos="720"/>
        <w:tab w:val="clear" w:pos="2098"/>
        <w:tab w:val="left" w:pos="851"/>
      </w:tabs>
      <w:ind w:left="851" w:hanging="851"/>
      <w:outlineLvl w:val="2"/>
    </w:pPr>
  </w:style>
  <w:style w:type="paragraph" w:customStyle="1" w:styleId="estilo">
    <w:name w:val="estilo"/>
    <w:basedOn w:val="Encabezado"/>
    <w:rsid w:val="00E3754D"/>
    <w:pPr>
      <w:tabs>
        <w:tab w:val="clear" w:pos="4252"/>
        <w:tab w:val="clear" w:pos="8504"/>
        <w:tab w:val="center" w:pos="4320"/>
        <w:tab w:val="right" w:pos="8640"/>
      </w:tabs>
      <w:jc w:val="both"/>
    </w:pPr>
    <w:rPr>
      <w:rFonts w:ascii="Verdana" w:eastAsia="Times New Roman" w:hAnsi="Verdana" w:cs="Times New Roman"/>
      <w:sz w:val="20"/>
      <w:szCs w:val="20"/>
      <w:lang w:val="es-ES_tradnl"/>
    </w:rPr>
  </w:style>
  <w:style w:type="paragraph" w:styleId="TDC4">
    <w:name w:val="toc 4"/>
    <w:basedOn w:val="Normal"/>
    <w:next w:val="Normal"/>
    <w:autoRedefine/>
    <w:uiPriority w:val="39"/>
    <w:unhideWhenUsed/>
    <w:rsid w:val="00A03266"/>
    <w:pPr>
      <w:spacing w:after="100"/>
      <w:ind w:left="660"/>
    </w:pPr>
    <w:rPr>
      <w:lang w:val="es-ES" w:eastAsia="es-ES"/>
    </w:rPr>
  </w:style>
  <w:style w:type="paragraph" w:styleId="TDC5">
    <w:name w:val="toc 5"/>
    <w:basedOn w:val="Normal"/>
    <w:next w:val="Normal"/>
    <w:autoRedefine/>
    <w:uiPriority w:val="39"/>
    <w:unhideWhenUsed/>
    <w:rsid w:val="00A03266"/>
    <w:pPr>
      <w:spacing w:after="100"/>
      <w:ind w:left="880"/>
    </w:pPr>
    <w:rPr>
      <w:lang w:val="es-ES" w:eastAsia="es-ES"/>
    </w:rPr>
  </w:style>
  <w:style w:type="paragraph" w:styleId="TDC6">
    <w:name w:val="toc 6"/>
    <w:basedOn w:val="Normal"/>
    <w:next w:val="Normal"/>
    <w:autoRedefine/>
    <w:uiPriority w:val="39"/>
    <w:unhideWhenUsed/>
    <w:rsid w:val="00A03266"/>
    <w:pPr>
      <w:spacing w:after="100"/>
      <w:ind w:left="1100"/>
    </w:pPr>
    <w:rPr>
      <w:lang w:val="es-ES" w:eastAsia="es-ES"/>
    </w:rPr>
  </w:style>
  <w:style w:type="paragraph" w:styleId="TDC7">
    <w:name w:val="toc 7"/>
    <w:basedOn w:val="Normal"/>
    <w:next w:val="Normal"/>
    <w:autoRedefine/>
    <w:uiPriority w:val="39"/>
    <w:unhideWhenUsed/>
    <w:rsid w:val="00A03266"/>
    <w:pPr>
      <w:spacing w:after="100"/>
      <w:ind w:left="1320"/>
    </w:pPr>
    <w:rPr>
      <w:lang w:val="es-ES" w:eastAsia="es-ES"/>
    </w:rPr>
  </w:style>
  <w:style w:type="paragraph" w:styleId="TDC8">
    <w:name w:val="toc 8"/>
    <w:basedOn w:val="Normal"/>
    <w:next w:val="Normal"/>
    <w:autoRedefine/>
    <w:uiPriority w:val="39"/>
    <w:unhideWhenUsed/>
    <w:rsid w:val="00A03266"/>
    <w:pPr>
      <w:spacing w:after="100"/>
      <w:ind w:left="1540"/>
    </w:pPr>
    <w:rPr>
      <w:lang w:val="es-ES" w:eastAsia="es-ES"/>
    </w:rPr>
  </w:style>
  <w:style w:type="paragraph" w:styleId="TDC9">
    <w:name w:val="toc 9"/>
    <w:basedOn w:val="Normal"/>
    <w:next w:val="Normal"/>
    <w:autoRedefine/>
    <w:uiPriority w:val="39"/>
    <w:unhideWhenUsed/>
    <w:rsid w:val="00A03266"/>
    <w:pPr>
      <w:spacing w:after="100"/>
      <w:ind w:left="1760"/>
    </w:pPr>
    <w:rPr>
      <w:lang w:val="es-ES" w:eastAsia="es-ES"/>
    </w:rPr>
  </w:style>
  <w:style w:type="paragraph" w:customStyle="1" w:styleId="Normalindentado2">
    <w:name w:val="Normal indentado 2"/>
    <w:basedOn w:val="Normal"/>
    <w:rsid w:val="000E19FC"/>
    <w:pPr>
      <w:suppressAutoHyphens/>
      <w:spacing w:after="0" w:line="240" w:lineRule="auto"/>
      <w:ind w:left="600"/>
    </w:pPr>
    <w:rPr>
      <w:rFonts w:ascii="Arial" w:eastAsia="Times New Roman" w:hAnsi="Arial" w:cs="Arial"/>
      <w:sz w:val="20"/>
      <w:szCs w:val="24"/>
      <w:lang w:val="es-ES" w:eastAsia="zh-CN"/>
    </w:rPr>
  </w:style>
  <w:style w:type="paragraph" w:customStyle="1" w:styleId="guiazul">
    <w:name w:val="guiazul"/>
    <w:basedOn w:val="NormalWeb"/>
    <w:rsid w:val="000E19FC"/>
    <w:pPr>
      <w:suppressAutoHyphens/>
      <w:spacing w:before="0" w:beforeAutospacing="0" w:after="0" w:afterAutospacing="0"/>
    </w:pPr>
    <w:rPr>
      <w:rFonts w:ascii="Arial" w:hAnsi="Arial" w:cs="Arial"/>
      <w:i/>
      <w:color w:val="0000FF"/>
      <w:sz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hyperlink" Target="http://es.wikipedia.org/wiki/Diagrama_de_secuencia"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es.wikipedia.org/wiki/Clase_(inform%C3%A1tica)"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es.wikipedia.org/wiki/Lenguaje_Unificado_de_Modelado"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es.wikipedia.org/wiki/Diagrama_de_casos_de_us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22504D0-20A8-46AA-B317-C5E18C3579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56</Pages>
  <Words>10164</Words>
  <Characters>55904</Characters>
  <Application>Microsoft Office Word</Application>
  <DocSecurity>0</DocSecurity>
  <Lines>465</Lines>
  <Paragraphs>131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seven</dc:creator>
  <cp:lastModifiedBy>NBook</cp:lastModifiedBy>
  <cp:revision>6</cp:revision>
  <dcterms:created xsi:type="dcterms:W3CDTF">2016-08-05T21:26:00Z</dcterms:created>
  <dcterms:modified xsi:type="dcterms:W3CDTF">2016-08-26T20:23:00Z</dcterms:modified>
</cp:coreProperties>
</file>